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D2FDA" w14:textId="11120A11" w:rsidR="00124E41" w:rsidRPr="00465120" w:rsidRDefault="00D72FA9" w:rsidP="22B498A5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6FD99DE8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Moderator </w:t>
      </w:r>
      <w:r w:rsidR="00617094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l</w:t>
      </w:r>
      <w:r w:rsidR="6FD99DE8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ogistics</w:t>
      </w:r>
      <w:r w:rsidR="00807DEF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617094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b</w:t>
      </w:r>
      <w:r w:rsidR="00807DEF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efore the session: </w:t>
      </w:r>
    </w:p>
    <w:p w14:paraId="2D3DFBEE" w14:textId="2FA6DB06" w:rsidR="00807DEF" w:rsidRPr="00465120" w:rsidRDefault="6FD99DE8" w:rsidP="00617094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Mute </w:t>
      </w:r>
      <w:r w:rsidR="0092062E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other computer</w:t>
      </w:r>
      <w:r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 notifications</w:t>
      </w:r>
    </w:p>
    <w:p w14:paraId="4A37BA89" w14:textId="3B115243" w:rsidR="00807DEF" w:rsidRPr="00465120" w:rsidRDefault="00807DEF" w:rsidP="00807DEF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S</w:t>
      </w:r>
      <w:r w:rsidR="6FD99DE8"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end out the </w:t>
      </w:r>
      <w:hyperlink r:id="rId11">
        <w:r w:rsidR="6FD99DE8" w:rsidRPr="22B498A5">
          <w:rPr>
            <w:rStyle w:val="Hyperlink"/>
            <w:rFonts w:ascii="Calibri" w:eastAsia="Calibri" w:hAnsi="Calibri" w:cs="Calibri"/>
            <w:i/>
            <w:iCs/>
            <w:color w:val="000000" w:themeColor="text1"/>
            <w:sz w:val="22"/>
            <w:szCs w:val="22"/>
          </w:rPr>
          <w:t>observer in</w:t>
        </w:r>
        <w:r w:rsidR="008D1A29" w:rsidRPr="22B498A5">
          <w:rPr>
            <w:rStyle w:val="Hyperlink"/>
            <w:rFonts w:ascii="Calibri" w:eastAsia="Calibri" w:hAnsi="Calibri" w:cs="Calibri"/>
            <w:i/>
            <w:iCs/>
            <w:color w:val="000000" w:themeColor="text1"/>
            <w:sz w:val="22"/>
            <w:szCs w:val="22"/>
          </w:rPr>
          <w:t>s</w:t>
        </w:r>
        <w:r w:rsidR="6FD99DE8" w:rsidRPr="22B498A5">
          <w:rPr>
            <w:rStyle w:val="Hyperlink"/>
            <w:rFonts w:ascii="Calibri" w:eastAsia="Calibri" w:hAnsi="Calibri" w:cs="Calibri"/>
            <w:i/>
            <w:iCs/>
            <w:color w:val="000000" w:themeColor="text1"/>
            <w:sz w:val="22"/>
            <w:szCs w:val="22"/>
          </w:rPr>
          <w:t>tructions</w:t>
        </w:r>
      </w:hyperlink>
      <w:r w:rsidR="6FD99DE8"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 to your observers</w:t>
      </w:r>
    </w:p>
    <w:p w14:paraId="125A33EF" w14:textId="330875C3" w:rsidR="00124E41" w:rsidRPr="00465120" w:rsidRDefault="6FD99DE8" w:rsidP="00807DEF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In the Attendees section, make sure everyone except the participant is on mute.</w:t>
      </w:r>
    </w:p>
    <w:p w14:paraId="61D859B8" w14:textId="3C58B6AD" w:rsidR="00807DEF" w:rsidRPr="00465120" w:rsidRDefault="6FD99DE8" w:rsidP="00807DEF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Check your [screensharing setup] and share permissions for participants.</w:t>
      </w:r>
    </w:p>
    <w:p w14:paraId="04B6DFE7" w14:textId="69F7D021" w:rsidR="00004D65" w:rsidRPr="00465120" w:rsidRDefault="00617094" w:rsidP="22B498A5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22B498A5">
        <w:rPr>
          <w:rFonts w:ascii="Calibri" w:hAnsi="Calibri" w:cs="Calibri"/>
          <w:b/>
          <w:bCs/>
          <w:color w:val="000000" w:themeColor="text1"/>
          <w:sz w:val="22"/>
          <w:szCs w:val="22"/>
        </w:rPr>
        <w:t>Usability Testing Prep:</w:t>
      </w:r>
    </w:p>
    <w:p w14:paraId="6D54E0C5" w14:textId="1EEC85F8" w:rsidR="00004D65" w:rsidRPr="00465120" w:rsidRDefault="002B322C" w:rsidP="22B498A5">
      <w:pPr>
        <w:pStyle w:val="ListParagraph"/>
        <w:numPr>
          <w:ilvl w:val="0"/>
          <w:numId w:val="13"/>
        </w:numPr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Confirm that </w:t>
      </w:r>
      <w:r w:rsidR="002771A9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the </w:t>
      </w:r>
      <w:r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>participant has consented to the study</w:t>
      </w:r>
      <w:r w:rsidR="00004D65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before starting the session</w:t>
      </w:r>
    </w:p>
    <w:p w14:paraId="56F69783" w14:textId="44666373" w:rsidR="00AD7765" w:rsidRPr="00465120" w:rsidRDefault="00AD7765" w:rsidP="22B498A5">
      <w:pPr>
        <w:pStyle w:val="ListParagraph"/>
        <w:numPr>
          <w:ilvl w:val="0"/>
          <w:numId w:val="13"/>
        </w:numPr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Have </w:t>
      </w:r>
      <w:r w:rsidR="0053275B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prototype </w:t>
      </w:r>
      <w:r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link ready for sharing </w:t>
      </w:r>
      <w:r w:rsidR="00BF4F7D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in </w:t>
      </w:r>
      <w:r w:rsidR="00DF7E2B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>the meeting</w:t>
      </w:r>
      <w:r w:rsidR="00BF4F7D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chat</w:t>
      </w:r>
    </w:p>
    <w:p w14:paraId="0FB386A6" w14:textId="40EEBFAF" w:rsidR="00AD7765" w:rsidRPr="00465120" w:rsidRDefault="00AD7765" w:rsidP="22B498A5">
      <w:pPr>
        <w:pStyle w:val="ListParagraph"/>
        <w:numPr>
          <w:ilvl w:val="1"/>
          <w:numId w:val="13"/>
        </w:numPr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Check that guests can access and </w:t>
      </w:r>
      <w:r w:rsidR="00755ADB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>naviga</w:t>
      </w:r>
      <w:r w:rsidR="002771A9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te </w:t>
      </w:r>
      <w:r w:rsidR="00755ADB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>through</w:t>
      </w:r>
      <w:r w:rsidR="002B322C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the </w:t>
      </w:r>
      <w:r w:rsidR="00755ADB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>prototype</w:t>
      </w:r>
      <w:r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</w:p>
    <w:p w14:paraId="558F9586" w14:textId="5BAD1E07" w:rsidR="00124E41" w:rsidRPr="00465120" w:rsidRDefault="6FD99DE8" w:rsidP="10D2EAF8">
      <w:pPr>
        <w:pStyle w:val="Heading2"/>
        <w:rPr>
          <w:rFonts w:ascii="Calibri" w:hAnsi="Calibri" w:cs="Calibri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>Intro - 5 minutes</w:t>
      </w:r>
    </w:p>
    <w:p w14:paraId="7CAAAC50" w14:textId="3D04D5D9" w:rsidR="00124E41" w:rsidRPr="00465120" w:rsidRDefault="00AD4647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Good [morning</w:t>
      </w:r>
      <w:r w:rsidR="00AA2B5E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/afternoon</w:t>
      </w:r>
      <w:r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], m</w:t>
      </w:r>
      <w:r w:rsidR="007F464C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ay I ask w</w:t>
      </w:r>
      <w:r w:rsidR="00B84327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hat name you prefer to go by? Well, t</w:t>
      </w:r>
      <w:r w:rsidR="6FD99DE8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hank</w:t>
      </w:r>
      <w:r w:rsidR="0019397E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you </w:t>
      </w:r>
      <w:r w:rsidR="6FD99DE8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for joining us today</w:t>
      </w:r>
      <w:r w:rsidR="00B84327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, [NAM</w:t>
      </w:r>
      <w:r w:rsidR="00DF47DD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E]</w:t>
      </w:r>
      <w:r w:rsidR="003F775A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  <w:r w:rsidR="6FD99DE8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My name is [NAME] and I also have some </w:t>
      </w:r>
      <w:r w:rsidR="00AF4CC4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team members </w:t>
      </w:r>
      <w:r w:rsidR="6FD99DE8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on the line </w:t>
      </w:r>
      <w:r w:rsidR="00CC4AB6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to observe</w:t>
      </w:r>
      <w:r w:rsidR="6FD99DE8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</w:t>
      </w:r>
      <w:r w:rsidR="00CC4AB6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take</w:t>
      </w:r>
      <w:r w:rsidR="6FD99DE8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notes.</w:t>
      </w:r>
      <w:r w:rsidR="002127B7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2127B7" w:rsidRPr="00E90EF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We’re working with the </w:t>
      </w:r>
      <w:r w:rsidR="002A0473" w:rsidRPr="00E90EF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U.S Department of Veterans Affairs Education Service </w:t>
      </w:r>
      <w:r w:rsidR="002127B7" w:rsidRPr="00E90EF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to improve the </w:t>
      </w:r>
      <w:r w:rsidR="009B7925" w:rsidRPr="00E90EF8">
        <w:rPr>
          <w:rFonts w:ascii="Calibri" w:eastAsia="Calibri" w:hAnsi="Calibri" w:cs="Calibri"/>
          <w:color w:val="000000" w:themeColor="text1"/>
          <w:sz w:val="22"/>
          <w:szCs w:val="22"/>
        </w:rPr>
        <w:t>GI Bill Student</w:t>
      </w:r>
      <w:r w:rsidR="002127B7" w:rsidRPr="00E90EF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experience for all users</w:t>
      </w:r>
      <w:r w:rsidR="081BDAC1" w:rsidRPr="00E90EF8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  <w:r w:rsidR="002127B7" w:rsidRPr="77F397C4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6FD99DE8" w:rsidRPr="00E90EF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Today we're </w:t>
      </w:r>
      <w:r w:rsidR="006E06F1" w:rsidRPr="00E90EF8">
        <w:rPr>
          <w:rFonts w:ascii="Calibri" w:eastAsia="Calibri" w:hAnsi="Calibri" w:cs="Calibri"/>
          <w:color w:val="000000" w:themeColor="text1"/>
          <w:sz w:val="22"/>
          <w:szCs w:val="22"/>
        </w:rPr>
        <w:t>going to ask you to complete a series of task</w:t>
      </w:r>
      <w:r w:rsidR="001076AE" w:rsidRPr="00E90EF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 </w:t>
      </w:r>
      <w:r w:rsidR="00FC4FD9" w:rsidRPr="00E90EF8">
        <w:rPr>
          <w:rFonts w:ascii="Calibri" w:eastAsia="Calibri" w:hAnsi="Calibri" w:cs="Calibri"/>
          <w:color w:val="000000" w:themeColor="text1"/>
          <w:sz w:val="22"/>
          <w:szCs w:val="22"/>
        </w:rPr>
        <w:t>that will simulate</w:t>
      </w:r>
      <w:r w:rsidR="001076AE" w:rsidRPr="00E90EF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9B7925" w:rsidRPr="00E90EF8">
        <w:rPr>
          <w:rFonts w:ascii="Calibri" w:eastAsia="Calibri" w:hAnsi="Calibri" w:cs="Calibri"/>
          <w:color w:val="000000" w:themeColor="text1"/>
          <w:sz w:val="22"/>
          <w:szCs w:val="22"/>
        </w:rPr>
        <w:t>verify</w:t>
      </w:r>
      <w:r w:rsidR="00463B8F" w:rsidRPr="00E90EF8">
        <w:rPr>
          <w:rFonts w:ascii="Calibri" w:eastAsia="Calibri" w:hAnsi="Calibri" w:cs="Calibri"/>
          <w:color w:val="000000" w:themeColor="text1"/>
          <w:sz w:val="22"/>
          <w:szCs w:val="22"/>
        </w:rPr>
        <w:t>ing your</w:t>
      </w:r>
      <w:r w:rsidR="009B7925" w:rsidRPr="00E90EF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monthly enrollment</w:t>
      </w:r>
      <w:r w:rsidR="00463B8F" w:rsidRPr="00E90EF8">
        <w:rPr>
          <w:rFonts w:ascii="Calibri" w:eastAsia="Calibri" w:hAnsi="Calibri" w:cs="Calibri"/>
          <w:color w:val="000000" w:themeColor="text1"/>
          <w:sz w:val="22"/>
          <w:szCs w:val="22"/>
        </w:rPr>
        <w:t>s</w:t>
      </w:r>
      <w:r w:rsidR="009B7925" w:rsidRPr="00E90EF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507989" w:rsidRPr="00E90EF8">
        <w:rPr>
          <w:rFonts w:ascii="Calibri" w:eastAsia="Calibri" w:hAnsi="Calibri" w:cs="Calibri"/>
          <w:color w:val="000000" w:themeColor="text1"/>
          <w:sz w:val="22"/>
          <w:szCs w:val="22"/>
        </w:rPr>
        <w:t>to keep getting paid through</w:t>
      </w:r>
      <w:r w:rsidR="003F775A" w:rsidRPr="00E90EF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your VA </w:t>
      </w:r>
      <w:r w:rsidR="7D3F9E4A" w:rsidRPr="77F397C4">
        <w:rPr>
          <w:rFonts w:ascii="Calibri" w:eastAsia="Calibri" w:hAnsi="Calibri" w:cs="Calibri"/>
          <w:color w:val="000000" w:themeColor="text1"/>
          <w:sz w:val="22"/>
          <w:szCs w:val="22"/>
        </w:rPr>
        <w:t>(Veterans Affairs)</w:t>
      </w:r>
      <w:r w:rsidR="003F775A" w:rsidRPr="77F397C4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3F775A" w:rsidRPr="00E90EF8">
        <w:rPr>
          <w:rFonts w:ascii="Calibri" w:eastAsia="Calibri" w:hAnsi="Calibri" w:cs="Calibri"/>
          <w:color w:val="000000" w:themeColor="text1"/>
          <w:sz w:val="22"/>
          <w:szCs w:val="22"/>
        </w:rPr>
        <w:t>account</w:t>
      </w:r>
      <w:r w:rsidR="6FD99DE8" w:rsidRPr="00E90EF8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7478B334" w14:textId="77777777" w:rsidR="00454BF1" w:rsidRPr="00465120" w:rsidRDefault="00454BF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8A012B5" w14:textId="295D1EF0" w:rsidR="00124E41" w:rsidRPr="00465120" w:rsidRDefault="6FD99DE8">
      <w:pPr>
        <w:rPr>
          <w:rFonts w:ascii="Calibri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Before we start, a few things I want</w:t>
      </w:r>
      <w:r w:rsidR="00237E6F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ed</w:t>
      </w: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to mention:</w:t>
      </w:r>
    </w:p>
    <w:p w14:paraId="61A17974" w14:textId="0D004937" w:rsidR="00124E41" w:rsidRPr="00465120" w:rsidRDefault="6FD99DE8" w:rsidP="22B498A5">
      <w:pPr>
        <w:pStyle w:val="ListParagraph"/>
        <w:numPr>
          <w:ilvl w:val="0"/>
          <w:numId w:val="21"/>
        </w:numPr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This entire session should take about </w:t>
      </w:r>
      <w:r w:rsidR="00C165A0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45 minutes to one hour</w:t>
      </w: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.</w:t>
      </w: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I want to be sure not to keep you much longer, so I may occasionally </w:t>
      </w:r>
      <w:r w:rsidR="00696FC1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move</w:t>
      </w: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you</w:t>
      </w:r>
      <w:r w:rsidR="00696FC1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along to</w:t>
      </w: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the next question or topic.</w:t>
      </w:r>
    </w:p>
    <w:p w14:paraId="3BD1DB06" w14:textId="649228C4" w:rsidR="004E6E14" w:rsidRPr="00465120" w:rsidRDefault="004E6E14" w:rsidP="572D78A3">
      <w:pPr>
        <w:pStyle w:val="ListParagraph"/>
        <w:numPr>
          <w:ilvl w:val="0"/>
          <w:numId w:val="21"/>
        </w:numPr>
        <w:rPr>
          <w:rFonts w:ascii="Calibri" w:eastAsiaTheme="minorEastAsia" w:hAnsi="Calibri" w:cs="Calibri"/>
          <w:strike/>
          <w:color w:val="000000" w:themeColor="text1"/>
          <w:sz w:val="22"/>
          <w:szCs w:val="22"/>
        </w:rPr>
      </w:pPr>
      <w:r w:rsidRPr="572D78A3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You'll be interacting with a prototype.</w:t>
      </w:r>
      <w:r w:rsidRPr="572D78A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5E2CB0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>T</w:t>
      </w:r>
      <w:r w:rsidRPr="572D78A3">
        <w:rPr>
          <w:rFonts w:ascii="Calibri" w:eastAsia="Calibri" w:hAnsi="Calibri" w:cs="Calibri"/>
          <w:color w:val="000000" w:themeColor="text1"/>
          <w:sz w:val="22"/>
          <w:szCs w:val="22"/>
        </w:rPr>
        <w:t>his is a tool that may not function exactly the way</w:t>
      </w:r>
      <w:r w:rsidR="00EE230D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you would expect</w:t>
      </w:r>
      <w:r w:rsidR="00FE728A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 normal website to function.</w:t>
      </w:r>
      <w:r w:rsidRPr="572D78A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Some areas of the prototype will be clickable, and some will not. </w:t>
      </w:r>
      <w:r w:rsidR="0060702B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>And, s</w:t>
      </w:r>
      <w:r w:rsidRPr="572D78A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ince it's a </w:t>
      </w:r>
      <w:r w:rsidR="005B7A94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>prot</w:t>
      </w:r>
      <w:r w:rsidR="0060702B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>ot</w:t>
      </w:r>
      <w:r w:rsidR="005B7A94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>ype</w:t>
      </w:r>
      <w:r w:rsidRPr="572D78A3">
        <w:rPr>
          <w:rFonts w:ascii="Calibri" w:eastAsia="Calibri" w:hAnsi="Calibri" w:cs="Calibri"/>
          <w:color w:val="000000" w:themeColor="text1"/>
          <w:sz w:val="22"/>
          <w:szCs w:val="22"/>
        </w:rPr>
        <w:t>, none of your actions will affect your actual VA information or benefits.</w:t>
      </w:r>
      <w:r w:rsidR="00941AB3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7BEC9110" w14:textId="3F2B013C" w:rsidR="00124E41" w:rsidRPr="0039676E" w:rsidRDefault="003B5793" w:rsidP="22B498A5">
      <w:pPr>
        <w:pStyle w:val="ListParagraph"/>
        <w:numPr>
          <w:ilvl w:val="0"/>
          <w:numId w:val="21"/>
        </w:numPr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Remember, you are the expert</w:t>
      </w:r>
      <w:r w:rsidR="0060702B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, here</w:t>
      </w: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.</w:t>
      </w: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6FD99DE8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In this session, we want to hear your honest opinions. We are not testing your ability</w:t>
      </w: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there are no right or wrong answers</w:t>
      </w:r>
      <w:r w:rsidR="6FD99DE8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 w:rsidRPr="003F775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Your input will help us understand </w:t>
      </w:r>
      <w:r w:rsidR="00A775AD" w:rsidRPr="003F775A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3F775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3F775A" w:rsidRPr="003F775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communication </w:t>
      </w:r>
      <w:r w:rsidR="003F775A">
        <w:rPr>
          <w:rFonts w:ascii="Calibri" w:eastAsia="Calibri" w:hAnsi="Calibri" w:cs="Calibri"/>
          <w:color w:val="000000" w:themeColor="text1"/>
          <w:sz w:val="22"/>
          <w:szCs w:val="22"/>
        </w:rPr>
        <w:t>preferences</w:t>
      </w:r>
      <w:r w:rsidR="6FD99DE8" w:rsidRPr="003F775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A775AD" w:rsidRPr="003F775A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="0062365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all</w:t>
      </w:r>
      <w:r w:rsidR="00E90EF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GI Bill Student</w:t>
      </w:r>
      <w:r w:rsidR="0062365A">
        <w:rPr>
          <w:rFonts w:ascii="Calibri" w:eastAsia="Calibri" w:hAnsi="Calibri" w:cs="Calibri"/>
          <w:color w:val="000000" w:themeColor="text1"/>
          <w:sz w:val="22"/>
          <w:szCs w:val="22"/>
        </w:rPr>
        <w:t>s</w:t>
      </w:r>
      <w:r w:rsidR="002321B7" w:rsidRPr="003F775A">
        <w:rPr>
          <w:rFonts w:ascii="Calibri" w:eastAsia="Calibri" w:hAnsi="Calibri" w:cs="Calibri"/>
          <w:color w:val="000000" w:themeColor="text1"/>
          <w:sz w:val="22"/>
          <w:szCs w:val="22"/>
        </w:rPr>
        <w:t>,</w:t>
      </w:r>
      <w:r w:rsidR="002321B7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</w:t>
      </w:r>
      <w:r w:rsidR="007D0F32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we</w:t>
      </w:r>
      <w:r w:rsidR="6FD99DE8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welcome your feedback.</w:t>
      </w:r>
    </w:p>
    <w:p w14:paraId="734949AE" w14:textId="5FB07EAA" w:rsidR="0039676E" w:rsidRPr="00465120" w:rsidRDefault="0039676E" w:rsidP="22B498A5">
      <w:pPr>
        <w:pStyle w:val="ListParagraph"/>
        <w:numPr>
          <w:ilvl w:val="0"/>
          <w:numId w:val="21"/>
        </w:numPr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Please speak </w:t>
      </w:r>
      <w:r w:rsidR="008172A0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your thoughts </w:t>
      </w:r>
      <w:r w:rsidR="63BE71C6" w:rsidRPr="77F397C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aloud</w:t>
      </w:r>
      <w:r w:rsidR="008172A0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when going through the prototype.</w:t>
      </w:r>
      <w:r w:rsidR="008172A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This helps us understand </w:t>
      </w:r>
      <w:r w:rsidR="009310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what you are thinking as you look at </w:t>
      </w:r>
      <w:r w:rsidR="00525307">
        <w:rPr>
          <w:rFonts w:ascii="Calibri" w:eastAsia="Calibri" w:hAnsi="Calibri" w:cs="Calibri"/>
          <w:color w:val="000000" w:themeColor="text1"/>
          <w:sz w:val="22"/>
          <w:szCs w:val="22"/>
        </w:rPr>
        <w:t>the designs.</w:t>
      </w:r>
    </w:p>
    <w:p w14:paraId="2B698CFD" w14:textId="39FB4FEA" w:rsidR="007868C0" w:rsidRPr="00465120" w:rsidRDefault="007868C0" w:rsidP="22B498A5">
      <w:pPr>
        <w:pStyle w:val="ListParagraph"/>
        <w:numPr>
          <w:ilvl w:val="0"/>
          <w:numId w:val="21"/>
        </w:numPr>
        <w:rPr>
          <w:rFonts w:ascii="Calibri" w:eastAsiaTheme="minorEastAsia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On the consent form you </w:t>
      </w:r>
      <w:r w:rsidR="00957C9A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acknowledged that you were comfortable </w:t>
      </w:r>
      <w:r w:rsidR="00490C9A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with us recording this session</w:t>
      </w:r>
      <w:r w:rsidR="00490C9A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  <w:r w:rsidR="00490C9A" w:rsidRPr="22B498A5"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 </w:t>
      </w:r>
      <w:r w:rsidR="002C0155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Are you still okay with this?</w:t>
      </w:r>
      <w:r w:rsidR="002C0155" w:rsidRPr="22B498A5"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 </w:t>
      </w:r>
      <w:r w:rsidR="00584E65" w:rsidRPr="22B498A5">
        <w:rPr>
          <w:rFonts w:ascii="Calibri" w:eastAsiaTheme="minorEastAsia" w:hAnsi="Calibri" w:cs="Calibri"/>
          <w:color w:val="000000" w:themeColor="text1"/>
          <w:sz w:val="22"/>
          <w:szCs w:val="22"/>
        </w:rPr>
        <w:t>T</w:t>
      </w:r>
      <w:r w:rsidR="002C0155" w:rsidRPr="22B498A5"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he recording will be used for reference </w:t>
      </w:r>
      <w:r w:rsidR="00584E65" w:rsidRPr="22B498A5"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in case we miss any notes. It will be deleted once our analysis is complete. </w:t>
      </w:r>
    </w:p>
    <w:p w14:paraId="793EFC1C" w14:textId="50622F16" w:rsidR="00584E65" w:rsidRPr="00465120" w:rsidRDefault="00584E65" w:rsidP="00584E65">
      <w:pPr>
        <w:pStyle w:val="ListParagraph"/>
        <w:rPr>
          <w:rFonts w:ascii="Calibri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Start recording.</w:t>
      </w:r>
    </w:p>
    <w:p w14:paraId="495F6509" w14:textId="22681943" w:rsidR="00584E65" w:rsidRPr="00465120" w:rsidRDefault="00584E65" w:rsidP="22B498A5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  <w:bCs/>
          <w:strike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 have started recording</w:t>
      </w: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  <w:r w:rsidR="008856BC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Can you confirm that you are okay with me recording </w:t>
      </w:r>
      <w:r w:rsidR="00776538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this session?</w:t>
      </w:r>
    </w:p>
    <w:p w14:paraId="3686EBC0" w14:textId="20FCC031" w:rsidR="00584E65" w:rsidRPr="00465120" w:rsidRDefault="6FD99DE8" w:rsidP="22B498A5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If for any reason you want to stop the session</w:t>
      </w:r>
      <w:r w:rsidR="00CF7F5D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or take a break at any point</w:t>
      </w: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, please let me know.</w:t>
      </w:r>
      <w:r w:rsidR="00FD026B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FC7AAA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</w:t>
      </w:r>
      <w:r w:rsidR="00FC7AAA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 xml:space="preserve">f there are no questions </w:t>
      </w:r>
      <w:r w:rsidR="00CF7F5D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or comments</w:t>
      </w:r>
      <w:r w:rsidR="00FC7AAA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 xml:space="preserve"> at this time we can jump right in</w:t>
      </w:r>
      <w:r w:rsidR="00584E65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!</w:t>
      </w:r>
    </w:p>
    <w:p w14:paraId="762F4D84" w14:textId="77777777" w:rsidR="00286650" w:rsidRPr="00465120" w:rsidRDefault="00286650" w:rsidP="22B498A5">
      <w:pPr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</w:pPr>
    </w:p>
    <w:p w14:paraId="138C3CF6" w14:textId="48C096CF" w:rsidR="008B7862" w:rsidRPr="00465120" w:rsidRDefault="00751B2D" w:rsidP="22B498A5">
      <w:pPr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</w:pPr>
      <w:r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To kick us off, we wanted to start with a few w</w:t>
      </w:r>
      <w:r w:rsidR="008B7862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arm-</w:t>
      </w:r>
      <w:r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u</w:t>
      </w:r>
      <w:r w:rsidR="008B7862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 xml:space="preserve">p </w:t>
      </w:r>
      <w:r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q</w:t>
      </w:r>
      <w:r w:rsidR="008B7862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uestions</w:t>
      </w:r>
      <w:r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 xml:space="preserve"> (5 mins)</w:t>
      </w:r>
      <w:r w:rsidR="008B7862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:</w:t>
      </w:r>
    </w:p>
    <w:p w14:paraId="40BDC183" w14:textId="7F61BCBE" w:rsidR="005833D7" w:rsidRDefault="005833D7" w:rsidP="22B498A5">
      <w:pPr>
        <w:numPr>
          <w:ilvl w:val="0"/>
          <w:numId w:val="16"/>
        </w:numPr>
        <w:rPr>
          <w:rFonts w:ascii="Calibri" w:eastAsiaTheme="minorEastAsia" w:hAnsi="Calibri" w:cs="Calibri"/>
          <w:color w:val="000000" w:themeColor="text1"/>
          <w:sz w:val="22"/>
          <w:szCs w:val="22"/>
        </w:rPr>
      </w:pPr>
      <w:r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If you feel comfortable, could you tell us where </w:t>
      </w:r>
      <w:r w:rsidR="12EFD3F4" w:rsidRPr="77F397C4">
        <w:rPr>
          <w:rFonts w:ascii="Calibri" w:eastAsiaTheme="minorEastAsia" w:hAnsi="Calibri" w:cs="Calibri"/>
          <w:color w:val="000000" w:themeColor="text1"/>
          <w:sz w:val="22"/>
          <w:szCs w:val="22"/>
        </w:rPr>
        <w:t>you are</w:t>
      </w:r>
      <w:r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 from?</w:t>
      </w:r>
    </w:p>
    <w:p w14:paraId="6653E341" w14:textId="39DFF6E2" w:rsidR="00751B2D" w:rsidRDefault="007A02DD" w:rsidP="22B498A5">
      <w:pPr>
        <w:numPr>
          <w:ilvl w:val="0"/>
          <w:numId w:val="16"/>
        </w:numPr>
        <w:rPr>
          <w:rFonts w:ascii="Calibri" w:eastAsiaTheme="minorEastAsia" w:hAnsi="Calibri" w:cs="Calibri"/>
          <w:color w:val="000000" w:themeColor="text1"/>
          <w:sz w:val="22"/>
          <w:szCs w:val="22"/>
        </w:rPr>
      </w:pPr>
      <w:r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Have you used education benefits before? </w:t>
      </w:r>
      <w:r w:rsidR="00056F0E">
        <w:rPr>
          <w:rFonts w:ascii="Calibri" w:eastAsiaTheme="minorEastAsia" w:hAnsi="Calibri" w:cs="Calibri"/>
          <w:color w:val="000000" w:themeColor="text1"/>
          <w:sz w:val="22"/>
          <w:szCs w:val="22"/>
        </w:rPr>
        <w:t>What has been your experience so far?</w:t>
      </w:r>
    </w:p>
    <w:p w14:paraId="6B74B218" w14:textId="38028333" w:rsidR="001E16CB" w:rsidRPr="00AD68B7" w:rsidRDefault="001E16CB" w:rsidP="00467FCC">
      <w:pPr>
        <w:numPr>
          <w:ilvl w:val="1"/>
          <w:numId w:val="16"/>
        </w:numPr>
        <w:rPr>
          <w:rFonts w:ascii="Calibri" w:eastAsiaTheme="minorEastAsia" w:hAnsi="Calibri" w:cs="Calibri"/>
          <w:color w:val="000000" w:themeColor="text1"/>
          <w:sz w:val="22"/>
          <w:szCs w:val="22"/>
        </w:rPr>
      </w:pPr>
      <w:r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Can you </w:t>
      </w:r>
      <w:r w:rsidR="00467FCC">
        <w:rPr>
          <w:rFonts w:ascii="Calibri" w:eastAsiaTheme="minorEastAsia" w:hAnsi="Calibri" w:cs="Calibri"/>
          <w:color w:val="000000" w:themeColor="text1"/>
          <w:sz w:val="22"/>
          <w:szCs w:val="22"/>
        </w:rPr>
        <w:t>share</w:t>
      </w:r>
      <w:r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 what education benefits you have right now?</w:t>
      </w:r>
    </w:p>
    <w:p w14:paraId="56E962CB" w14:textId="48A9E0CC" w:rsidR="00822E75" w:rsidRPr="005833D7" w:rsidRDefault="005B1862" w:rsidP="005833D7">
      <w:pPr>
        <w:numPr>
          <w:ilvl w:val="0"/>
          <w:numId w:val="16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Have you had to verify your enrollments to get paid before? What have you thought about that process?</w:t>
      </w:r>
    </w:p>
    <w:p w14:paraId="63D39D58" w14:textId="77777777" w:rsidR="005833D7" w:rsidRPr="00465120" w:rsidRDefault="005833D7" w:rsidP="005833D7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3E9831E4" w14:textId="5990FAFB" w:rsidR="00400F63" w:rsidRDefault="00555E06" w:rsidP="007A1938">
      <w:pPr>
        <w:spacing w:after="160" w:line="259" w:lineRule="auto"/>
        <w:rPr>
          <w:rFonts w:ascii="Calibri" w:eastAsia="Calibri" w:hAnsi="Calibri" w:cs="Calibri"/>
          <w:color w:val="24292E"/>
          <w:sz w:val="22"/>
          <w:szCs w:val="22"/>
        </w:rPr>
      </w:pPr>
      <w:r w:rsidRPr="003F0DCD">
        <w:rPr>
          <w:rFonts w:ascii="Calibri" w:eastAsia="Calibri" w:hAnsi="Calibri" w:cs="Calibri"/>
          <w:color w:val="24292E"/>
          <w:sz w:val="22"/>
          <w:szCs w:val="22"/>
        </w:rPr>
        <w:lastRenderedPageBreak/>
        <w:t xml:space="preserve">So now </w:t>
      </w:r>
      <w:r w:rsidR="39FA2FCC" w:rsidRPr="77F397C4">
        <w:rPr>
          <w:rFonts w:ascii="Calibri" w:eastAsia="Calibri" w:hAnsi="Calibri" w:cs="Calibri"/>
          <w:color w:val="24292E"/>
          <w:sz w:val="22"/>
          <w:szCs w:val="22"/>
        </w:rPr>
        <w:t>let us</w:t>
      </w:r>
      <w:r w:rsidRPr="003F0DCD">
        <w:rPr>
          <w:rFonts w:ascii="Calibri" w:eastAsia="Calibri" w:hAnsi="Calibri" w:cs="Calibri"/>
          <w:color w:val="24292E"/>
          <w:sz w:val="22"/>
          <w:szCs w:val="22"/>
        </w:rPr>
        <w:t xml:space="preserve"> click that</w:t>
      </w:r>
      <w:r w:rsidR="003F0DCD">
        <w:rPr>
          <w:rFonts w:ascii="Calibri" w:eastAsia="Calibri" w:hAnsi="Calibri" w:cs="Calibri"/>
          <w:color w:val="24292E"/>
          <w:sz w:val="22"/>
          <w:szCs w:val="22"/>
        </w:rPr>
        <w:t xml:space="preserve"> [LINK] </w:t>
      </w:r>
      <w:r w:rsidRPr="003F0DCD">
        <w:rPr>
          <w:rFonts w:ascii="Calibri" w:eastAsia="Calibri" w:hAnsi="Calibri" w:cs="Calibri"/>
          <w:color w:val="24292E"/>
          <w:sz w:val="22"/>
          <w:szCs w:val="22"/>
        </w:rPr>
        <w:t>that you can find in the chat</w:t>
      </w:r>
      <w:r w:rsidR="006B1B98" w:rsidRPr="003F0DCD">
        <w:rPr>
          <w:rFonts w:ascii="Calibri" w:eastAsia="Calibri" w:hAnsi="Calibri" w:cs="Calibri"/>
          <w:color w:val="24292E"/>
          <w:sz w:val="22"/>
          <w:szCs w:val="22"/>
        </w:rPr>
        <w:t>. It</w:t>
      </w:r>
      <w:r w:rsidRPr="003F0DCD">
        <w:rPr>
          <w:rFonts w:ascii="Calibri" w:eastAsia="Calibri" w:hAnsi="Calibri" w:cs="Calibri"/>
          <w:color w:val="24292E"/>
          <w:sz w:val="22"/>
          <w:szCs w:val="22"/>
        </w:rPr>
        <w:t xml:space="preserve"> will take you to the prototype. </w:t>
      </w:r>
      <w:r w:rsidR="00F45856" w:rsidRPr="003F0DCD">
        <w:rPr>
          <w:rFonts w:ascii="Calibri" w:eastAsia="Calibri" w:hAnsi="Calibri" w:cs="Calibri"/>
          <w:color w:val="24292E"/>
          <w:sz w:val="22"/>
          <w:szCs w:val="22"/>
        </w:rPr>
        <w:t xml:space="preserve">The password is: </w:t>
      </w:r>
      <w:r w:rsidR="003F0DCD">
        <w:rPr>
          <w:rFonts w:ascii="Calibri" w:eastAsia="Calibri" w:hAnsi="Calibri" w:cs="Calibri"/>
          <w:b/>
          <w:bCs/>
          <w:color w:val="24292E"/>
          <w:sz w:val="22"/>
          <w:szCs w:val="22"/>
        </w:rPr>
        <w:t>[PASSWORD]</w:t>
      </w:r>
      <w:r w:rsidR="00AC403F" w:rsidRPr="003F0DCD">
        <w:rPr>
          <w:rFonts w:ascii="Calibri" w:eastAsia="Calibri" w:hAnsi="Calibri" w:cs="Calibri"/>
          <w:color w:val="24292E"/>
          <w:sz w:val="22"/>
          <w:szCs w:val="22"/>
        </w:rPr>
        <w:t xml:space="preserve">. </w:t>
      </w:r>
      <w:r w:rsidR="5D675C86" w:rsidRPr="77F397C4">
        <w:rPr>
          <w:rFonts w:ascii="Calibri" w:eastAsia="Calibri" w:hAnsi="Calibri" w:cs="Calibri"/>
          <w:color w:val="24292E"/>
          <w:sz w:val="22"/>
          <w:szCs w:val="22"/>
        </w:rPr>
        <w:t>I am</w:t>
      </w:r>
      <w:r w:rsidRPr="003F0DCD">
        <w:rPr>
          <w:rFonts w:ascii="Calibri" w:eastAsia="Calibri" w:hAnsi="Calibri" w:cs="Calibri"/>
          <w:color w:val="24292E"/>
          <w:sz w:val="22"/>
          <w:szCs w:val="22"/>
        </w:rPr>
        <w:t xml:space="preserve"> going to ask you to share your screen if possible, so please let me know if you need any assistance with that. …</w:t>
      </w: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 </w:t>
      </w:r>
    </w:p>
    <w:p w14:paraId="2CD0D37E" w14:textId="77777777" w:rsidR="001867FD" w:rsidRDefault="001867FD" w:rsidP="22B498A5">
      <w:pPr>
        <w:rPr>
          <w:rFonts w:ascii="Calibri" w:eastAsia="Calibri" w:hAnsi="Calibri" w:cs="Calibri"/>
          <w:i/>
          <w:iCs/>
          <w:sz w:val="22"/>
          <w:szCs w:val="22"/>
        </w:rPr>
      </w:pPr>
    </w:p>
    <w:p w14:paraId="06E361A5" w14:textId="4447F7BC" w:rsidR="001867FD" w:rsidRDefault="003F0DCD" w:rsidP="00C377C7">
      <w:pPr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(</w:t>
      </w:r>
      <w:r w:rsidR="00C70BB5" w:rsidRPr="22B498A5">
        <w:rPr>
          <w:rFonts w:ascii="Calibri" w:eastAsia="Calibri" w:hAnsi="Calibri" w:cs="Calibri"/>
          <w:i/>
          <w:iCs/>
          <w:sz w:val="22"/>
          <w:szCs w:val="22"/>
        </w:rPr>
        <w:t xml:space="preserve">Backup Plan </w:t>
      </w:r>
      <w:r w:rsidR="00A845BE" w:rsidRPr="22B498A5">
        <w:rPr>
          <w:rFonts w:ascii="Calibri" w:eastAsia="Calibri" w:hAnsi="Calibri" w:cs="Calibri"/>
          <w:i/>
          <w:iCs/>
          <w:sz w:val="22"/>
          <w:szCs w:val="22"/>
        </w:rPr>
        <w:t>–</w:t>
      </w:r>
      <w:r w:rsidR="00C70BB5" w:rsidRPr="22B498A5">
        <w:rPr>
          <w:rFonts w:ascii="Calibri" w:eastAsia="Calibri" w:hAnsi="Calibri" w:cs="Calibri"/>
          <w:i/>
          <w:iCs/>
          <w:sz w:val="22"/>
          <w:szCs w:val="22"/>
        </w:rPr>
        <w:t xml:space="preserve"> </w:t>
      </w:r>
      <w:r w:rsidR="00A845BE" w:rsidRPr="22B498A5">
        <w:rPr>
          <w:rFonts w:ascii="Calibri" w:eastAsia="Calibri" w:hAnsi="Calibri" w:cs="Calibri"/>
          <w:i/>
          <w:iCs/>
          <w:sz w:val="22"/>
          <w:szCs w:val="22"/>
        </w:rPr>
        <w:t xml:space="preserve">HCD </w:t>
      </w:r>
      <w:r w:rsidR="6D92D574" w:rsidRPr="77F397C4">
        <w:rPr>
          <w:rFonts w:ascii="Calibri" w:eastAsia="Calibri" w:hAnsi="Calibri" w:cs="Calibri"/>
          <w:i/>
          <w:iCs/>
          <w:sz w:val="22"/>
          <w:szCs w:val="22"/>
        </w:rPr>
        <w:t>(Human Centered Design)</w:t>
      </w:r>
      <w:r w:rsidR="00A845BE" w:rsidRPr="77F397C4">
        <w:rPr>
          <w:rFonts w:ascii="Calibri" w:eastAsia="Calibri" w:hAnsi="Calibri" w:cs="Calibri"/>
          <w:i/>
          <w:iCs/>
          <w:sz w:val="22"/>
          <w:szCs w:val="22"/>
        </w:rPr>
        <w:t xml:space="preserve"> </w:t>
      </w:r>
      <w:r w:rsidR="009C3983" w:rsidRPr="22B498A5">
        <w:rPr>
          <w:rFonts w:ascii="Calibri" w:eastAsia="Calibri" w:hAnsi="Calibri" w:cs="Calibri"/>
          <w:i/>
          <w:iCs/>
          <w:sz w:val="22"/>
          <w:szCs w:val="22"/>
        </w:rPr>
        <w:t xml:space="preserve">facilitator may need to share their screen </w:t>
      </w:r>
      <w:r w:rsidR="001867FD" w:rsidRPr="22B498A5">
        <w:rPr>
          <w:rFonts w:ascii="Calibri" w:eastAsia="Calibri" w:hAnsi="Calibri" w:cs="Calibri"/>
          <w:i/>
          <w:iCs/>
          <w:sz w:val="22"/>
          <w:szCs w:val="22"/>
        </w:rPr>
        <w:t>to scroll/click for the participant</w:t>
      </w:r>
      <w:r>
        <w:rPr>
          <w:rFonts w:ascii="Calibri" w:eastAsia="Calibri" w:hAnsi="Calibri" w:cs="Calibri"/>
          <w:i/>
          <w:iCs/>
          <w:sz w:val="22"/>
          <w:szCs w:val="22"/>
        </w:rPr>
        <w:t>)</w:t>
      </w:r>
    </w:p>
    <w:p w14:paraId="6A9B4346" w14:textId="6170B9CE" w:rsidR="003C37E2" w:rsidRDefault="003C37E2" w:rsidP="002D06A4">
      <w:pPr>
        <w:rPr>
          <w:rFonts w:eastAsia="Calibri"/>
        </w:rPr>
      </w:pPr>
    </w:p>
    <w:p w14:paraId="3C950AD3" w14:textId="3CCD0536" w:rsidR="003C37E2" w:rsidRDefault="003C37E2" w:rsidP="002D06A4">
      <w:pPr>
        <w:rPr>
          <w:rFonts w:eastAsia="Calibri"/>
        </w:rPr>
      </w:pPr>
    </w:p>
    <w:p w14:paraId="3BEEAA8A" w14:textId="77777777" w:rsidR="008A1C66" w:rsidRDefault="008A1C66" w:rsidP="002D06A4">
      <w:pPr>
        <w:rPr>
          <w:rFonts w:eastAsia="Calibri"/>
        </w:rPr>
      </w:pPr>
    </w:p>
    <w:p w14:paraId="4FA5F61C" w14:textId="06AA1B16" w:rsidR="00A94B02" w:rsidRPr="00720CB5" w:rsidRDefault="00973680" w:rsidP="00720CB5">
      <w:pPr>
        <w:pStyle w:val="Heading2"/>
        <w:pBdr>
          <w:top w:val="single" w:sz="4" w:space="1" w:color="auto"/>
          <w:left w:val="single" w:sz="4" w:space="4" w:color="auto"/>
          <w:right w:val="single" w:sz="4" w:space="4" w:color="auto"/>
        </w:pBdr>
        <w:ind w:left="457"/>
        <w:rPr>
          <w:rFonts w:ascii="Calibri" w:eastAsia="Calibri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1. </w:t>
      </w:r>
      <w:r w:rsidR="00467FCC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Entry Point to </w:t>
      </w:r>
      <w:r w:rsidR="00403834">
        <w:rPr>
          <w:rFonts w:ascii="Calibri" w:eastAsia="Calibri" w:hAnsi="Calibri" w:cs="Calibri"/>
          <w:b/>
          <w:bCs/>
          <w:color w:val="24292E"/>
          <w:sz w:val="22"/>
          <w:szCs w:val="22"/>
        </w:rPr>
        <w:t>Unauthenticated</w:t>
      </w:r>
      <w:r w:rsidR="00704ED5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Page</w:t>
      </w:r>
      <w:r w:rsidR="00AD1351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(</w:t>
      </w:r>
      <w:r w:rsidR="00704ED5">
        <w:rPr>
          <w:rFonts w:ascii="Calibri" w:eastAsia="Calibri" w:hAnsi="Calibri" w:cs="Calibri"/>
          <w:b/>
          <w:bCs/>
          <w:color w:val="24292E"/>
          <w:sz w:val="22"/>
          <w:szCs w:val="22"/>
        </w:rPr>
        <w:t>2 Screens)</w:t>
      </w:r>
    </w:p>
    <w:p w14:paraId="58123679" w14:textId="35D2AD0A" w:rsidR="003C37E2" w:rsidRPr="00F756D7" w:rsidRDefault="003C37E2" w:rsidP="003C37E2">
      <w:pPr>
        <w:pStyle w:val="ListParagraph"/>
        <w:numPr>
          <w:ilvl w:val="0"/>
          <w:numId w:val="27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Impressions: Before we do anything here, I would like to ask what you think about the screen in front of you. Feel free to scroll around but please do not click the links, yet. </w:t>
      </w:r>
    </w:p>
    <w:p w14:paraId="4DC0B4C5" w14:textId="7BFA7F0B" w:rsidR="003C37E2" w:rsidRPr="00FE0726" w:rsidRDefault="003C37E2" w:rsidP="003C37E2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Potential Probes (</w:t>
      </w:r>
      <w:r w:rsidRPr="00D35664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use these</w:t>
      </w:r>
      <w:r w:rsidR="005041C9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 xml:space="preserve"> questions</w:t>
      </w:r>
      <w:r w:rsidRPr="00D35664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 xml:space="preserve"> to guide the discussion, not mandatory every time</w:t>
      </w: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74E3CA39" w14:textId="77777777" w:rsidR="003C37E2" w:rsidRPr="00465120" w:rsidRDefault="003C37E2" w:rsidP="003C37E2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Theme="minorEastAsia" w:hAnsi="Calibri" w:cs="Calibri"/>
          <w:color w:val="24292E"/>
          <w:sz w:val="22"/>
          <w:szCs w:val="22"/>
        </w:rPr>
        <w:t>What are your first impressions as you scroll through the page?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</w:p>
    <w:p w14:paraId="61D1D2AF" w14:textId="77777777" w:rsidR="003C37E2" w:rsidRPr="00465120" w:rsidRDefault="003C37E2" w:rsidP="003C37E2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Are there any other parts of this page th</w:t>
      </w:r>
      <w:r>
        <w:rPr>
          <w:rFonts w:ascii="Calibri" w:eastAsia="Calibri" w:hAnsi="Calibri" w:cs="Calibri"/>
          <w:color w:val="24292E"/>
          <w:sz w:val="22"/>
          <w:szCs w:val="22"/>
        </w:rPr>
        <w:t>at stand out to you</w:t>
      </w: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? </w:t>
      </w:r>
    </w:p>
    <w:p w14:paraId="498C65A8" w14:textId="77777777" w:rsidR="003C37E2" w:rsidRPr="00465120" w:rsidRDefault="003C37E2" w:rsidP="003C37E2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Is there anything missing or confusing on this page?</w:t>
      </w:r>
      <w:r>
        <w:rPr>
          <w:rFonts w:ascii="Calibri" w:eastAsia="Calibri" w:hAnsi="Calibri" w:cs="Calibri"/>
          <w:color w:val="24292E"/>
          <w:sz w:val="22"/>
          <w:szCs w:val="22"/>
        </w:rPr>
        <w:t xml:space="preserve"> </w:t>
      </w:r>
    </w:p>
    <w:p w14:paraId="0A1911CE" w14:textId="5B0BA0C2" w:rsidR="00720CB5" w:rsidRPr="00720CB5" w:rsidRDefault="003C37E2" w:rsidP="00720CB5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Now</w:t>
      </w:r>
      <w:r w:rsidRPr="00C63B70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</w:t>
      </w:r>
      <w:r w:rsidR="2A919071" w:rsidRPr="77F397C4">
        <w:rPr>
          <w:rFonts w:ascii="Calibri" w:eastAsia="Calibri" w:hAnsi="Calibri" w:cs="Calibri"/>
          <w:b/>
          <w:bCs/>
          <w:color w:val="24292E"/>
          <w:sz w:val="22"/>
          <w:szCs w:val="22"/>
        </w:rPr>
        <w:t>I am</w:t>
      </w:r>
      <w:r w:rsidRPr="00C63B70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going to ask you to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complete a task: </w:t>
      </w:r>
      <w:r w:rsidR="0068529F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So, </w:t>
      </w:r>
      <w:r w:rsidR="00E6180B">
        <w:rPr>
          <w:rFonts w:ascii="Calibri" w:eastAsia="Calibri" w:hAnsi="Calibri" w:cs="Calibri"/>
          <w:b/>
          <w:bCs/>
          <w:color w:val="24292E"/>
          <w:sz w:val="22"/>
          <w:szCs w:val="22"/>
        </w:rPr>
        <w:t>from here</w:t>
      </w:r>
      <w:r w:rsidR="0068529F">
        <w:rPr>
          <w:rFonts w:ascii="Calibri" w:eastAsia="Calibri" w:hAnsi="Calibri" w:cs="Calibri"/>
          <w:b/>
          <w:bCs/>
          <w:color w:val="24292E"/>
          <w:sz w:val="22"/>
          <w:szCs w:val="22"/>
        </w:rPr>
        <w:t>,</w:t>
      </w:r>
      <w:r w:rsidR="00B509C8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</w:t>
      </w:r>
      <w:r w:rsidR="000D2513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if you wanted to </w:t>
      </w:r>
      <w:r w:rsidR="00720CB5">
        <w:rPr>
          <w:rFonts w:ascii="Calibri" w:eastAsia="Calibri" w:hAnsi="Calibri" w:cs="Calibri"/>
          <w:b/>
          <w:bCs/>
          <w:color w:val="24292E"/>
          <w:sz w:val="22"/>
          <w:szCs w:val="22"/>
        </w:rPr>
        <w:t>navigate to</w:t>
      </w:r>
      <w:r w:rsidR="000D2513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your monthly enrollments </w:t>
      </w:r>
      <w:r w:rsidR="00720CB5">
        <w:rPr>
          <w:rFonts w:ascii="Calibri" w:eastAsia="Calibri" w:hAnsi="Calibri" w:cs="Calibri"/>
          <w:b/>
          <w:bCs/>
          <w:color w:val="24292E"/>
          <w:sz w:val="22"/>
          <w:szCs w:val="22"/>
        </w:rPr>
        <w:t>to verify on</w:t>
      </w:r>
      <w:r w:rsidR="000D2513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</w:t>
      </w:r>
      <w:proofErr w:type="gramStart"/>
      <w:r w:rsidR="000D2513">
        <w:rPr>
          <w:rFonts w:ascii="Calibri" w:eastAsia="Calibri" w:hAnsi="Calibri" w:cs="Calibri"/>
          <w:b/>
          <w:bCs/>
          <w:color w:val="24292E"/>
          <w:sz w:val="22"/>
          <w:szCs w:val="22"/>
        </w:rPr>
        <w:t>Va.Gov</w:t>
      </w:r>
      <w:proofErr w:type="gramEnd"/>
      <w:r w:rsidR="000D2513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, how would you do that? </w:t>
      </w:r>
    </w:p>
    <w:p w14:paraId="1C50FF0C" w14:textId="5B892193" w:rsidR="00720CB5" w:rsidRPr="00720CB5" w:rsidRDefault="00720CB5" w:rsidP="00720CB5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Do you have any questions about that process?</w:t>
      </w:r>
    </w:p>
    <w:p w14:paraId="543C9BDD" w14:textId="0081AEBC" w:rsidR="00720CB5" w:rsidRPr="00720CB5" w:rsidRDefault="00720CB5" w:rsidP="00720CB5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i/>
          <w:iCs/>
          <w:color w:val="24292E"/>
          <w:sz w:val="22"/>
          <w:szCs w:val="22"/>
        </w:rPr>
      </w:pPr>
      <w:r w:rsidRPr="00720CB5">
        <w:rPr>
          <w:rFonts w:ascii="Calibri" w:eastAsia="Calibri" w:hAnsi="Calibri" w:cs="Calibri"/>
          <w:i/>
          <w:iCs/>
          <w:color w:val="24292E"/>
          <w:sz w:val="22"/>
          <w:szCs w:val="22"/>
        </w:rPr>
        <w:t>Task Succession Metrics</w:t>
      </w:r>
    </w:p>
    <w:p w14:paraId="1583E704" w14:textId="1F5C9888" w:rsidR="00720CB5" w:rsidRDefault="00720CB5" w:rsidP="00720CB5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Completed Immediately; Completed with Hesitation (or Questions); Needed Moderator’s Assistance</w:t>
      </w:r>
    </w:p>
    <w:p w14:paraId="5CC50292" w14:textId="5A4B4ADD" w:rsidR="003C37E2" w:rsidRDefault="003C37E2" w:rsidP="00720CB5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the </w:t>
      </w:r>
      <w:r w:rsidR="00720CB5">
        <w:rPr>
          <w:rFonts w:ascii="Calibri" w:eastAsiaTheme="minorEastAsia" w:hAnsi="Calibri" w:cs="Calibri"/>
          <w:color w:val="24292E"/>
          <w:sz w:val="22"/>
          <w:szCs w:val="22"/>
        </w:rPr>
        <w:t>content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of </w:t>
      </w:r>
      <w:r w:rsidR="000D2513">
        <w:rPr>
          <w:rFonts w:ascii="Calibri" w:eastAsiaTheme="minorEastAsia" w:hAnsi="Calibri" w:cs="Calibri"/>
          <w:color w:val="24292E"/>
          <w:sz w:val="22"/>
          <w:szCs w:val="22"/>
        </w:rPr>
        <w:t>the email notification</w:t>
      </w:r>
      <w:r w:rsidR="00720CB5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239FC35C" w14:textId="77777777" w:rsidR="00720CB5" w:rsidRDefault="00720CB5" w:rsidP="00720CB5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Does the participant understand the purpose of the email notification?</w:t>
      </w:r>
    </w:p>
    <w:p w14:paraId="65DB6A0C" w14:textId="77777777" w:rsidR="003C37E2" w:rsidRDefault="003C37E2" w:rsidP="003C37E2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204DCA2D" w14:textId="3DB020FC" w:rsidR="003C37E2" w:rsidRDefault="003C37E2" w:rsidP="002D06A4">
      <w:pPr>
        <w:rPr>
          <w:rFonts w:eastAsia="Calibri"/>
        </w:rPr>
      </w:pPr>
    </w:p>
    <w:p w14:paraId="345C2755" w14:textId="4E5DBEB8" w:rsidR="00BD25CE" w:rsidRDefault="00BD25CE" w:rsidP="002D06A4">
      <w:pPr>
        <w:rPr>
          <w:rFonts w:eastAsia="Calibri"/>
        </w:rPr>
      </w:pPr>
    </w:p>
    <w:p w14:paraId="3150BE5D" w14:textId="77777777" w:rsidR="00720CB5" w:rsidRDefault="00720CB5" w:rsidP="00720CB5">
      <w:pPr>
        <w:rPr>
          <w:rFonts w:eastAsia="Calibri"/>
        </w:rPr>
      </w:pPr>
    </w:p>
    <w:p w14:paraId="01A3B27B" w14:textId="7098B190" w:rsidR="00720CB5" w:rsidRPr="00720CB5" w:rsidRDefault="00720CB5" w:rsidP="00720CB5">
      <w:pPr>
        <w:pStyle w:val="Heading2"/>
        <w:pBdr>
          <w:top w:val="single" w:sz="4" w:space="1" w:color="auto"/>
          <w:left w:val="single" w:sz="4" w:space="4" w:color="auto"/>
          <w:right w:val="single" w:sz="4" w:space="4" w:color="auto"/>
        </w:pBdr>
        <w:ind w:left="457"/>
        <w:rPr>
          <w:rFonts w:ascii="Calibri" w:eastAsia="Calibri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2.  </w:t>
      </w:r>
      <w:r w:rsidR="00DB324F">
        <w:rPr>
          <w:rFonts w:ascii="Calibri" w:eastAsia="Calibri" w:hAnsi="Calibri" w:cs="Calibri"/>
          <w:b/>
          <w:bCs/>
          <w:color w:val="24292E"/>
          <w:sz w:val="22"/>
          <w:szCs w:val="22"/>
        </w:rPr>
        <w:t>Testing Non33 Link from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Unauthenticated Page (2 Screens)</w:t>
      </w:r>
    </w:p>
    <w:p w14:paraId="0002D11C" w14:textId="77777777" w:rsidR="00720CB5" w:rsidRPr="00F756D7" w:rsidRDefault="00720CB5" w:rsidP="00720CB5">
      <w:pPr>
        <w:pStyle w:val="ListParagraph"/>
        <w:numPr>
          <w:ilvl w:val="0"/>
          <w:numId w:val="27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Impressions: Before we do anything here, I would like to ask what you think about the screen in front of you. Feel free to scroll around but please do not click the links, yet. </w:t>
      </w:r>
    </w:p>
    <w:p w14:paraId="071CCA09" w14:textId="74FB5C15" w:rsidR="00720CB5" w:rsidRPr="00FE0726" w:rsidRDefault="00720CB5" w:rsidP="00720CB5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Potential Probes</w:t>
      </w:r>
    </w:p>
    <w:p w14:paraId="3B5EEEDB" w14:textId="666C0003" w:rsidR="001A7880" w:rsidRPr="001A7880" w:rsidRDefault="00720CB5" w:rsidP="001A7880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22B498A5">
        <w:rPr>
          <w:rFonts w:ascii="Calibri" w:eastAsiaTheme="minorEastAsia" w:hAnsi="Calibri" w:cs="Calibri"/>
          <w:color w:val="24292E"/>
          <w:sz w:val="22"/>
          <w:szCs w:val="22"/>
        </w:rPr>
        <w:t xml:space="preserve">What </w:t>
      </w:r>
      <w:r w:rsidR="001A7880">
        <w:rPr>
          <w:rFonts w:ascii="Calibri" w:eastAsiaTheme="minorEastAsia" w:hAnsi="Calibri" w:cs="Calibri"/>
          <w:color w:val="24292E"/>
          <w:sz w:val="22"/>
          <w:szCs w:val="22"/>
        </w:rPr>
        <w:t>do you think about the side bar title?</w:t>
      </w:r>
    </w:p>
    <w:p w14:paraId="42A65C26" w14:textId="576A9674" w:rsidR="001A7880" w:rsidRPr="001A7880" w:rsidRDefault="001A7880" w:rsidP="001A7880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What do you think about the title and helper text?</w:t>
      </w:r>
    </w:p>
    <w:p w14:paraId="12AB2F03" w14:textId="0E80A80F" w:rsidR="001A7880" w:rsidRPr="001A7880" w:rsidRDefault="001A7880" w:rsidP="001A7880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How do you understand this page?</w:t>
      </w:r>
    </w:p>
    <w:p w14:paraId="37097266" w14:textId="33E3BF72" w:rsidR="00720CB5" w:rsidRPr="001A7880" w:rsidRDefault="00720CB5" w:rsidP="00720CB5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S</w:t>
      </w:r>
      <w:r w:rsidR="00A813A6">
        <w:rPr>
          <w:rFonts w:ascii="Calibri" w:eastAsia="Calibri" w:hAnsi="Calibri" w:cs="Calibri"/>
          <w:b/>
          <w:bCs/>
          <w:color w:val="24292E"/>
          <w:sz w:val="22"/>
          <w:szCs w:val="22"/>
        </w:rPr>
        <w:t>cenario: L</w:t>
      </w:r>
      <w:r w:rsidR="001A7880">
        <w:rPr>
          <w:rFonts w:ascii="Calibri" w:eastAsia="Calibri" w:hAnsi="Calibri" w:cs="Calibri"/>
          <w:b/>
          <w:bCs/>
          <w:color w:val="24292E"/>
          <w:sz w:val="22"/>
          <w:szCs w:val="22"/>
        </w:rPr>
        <w:t>et’s say you are a beneficiary of the Montgomery GI Bill – Active Duty – where would you go if you wanted to verify your monthly enrollments?</w:t>
      </w:r>
      <w:r w:rsidR="00A813A6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</w:t>
      </w:r>
      <w:r w:rsidR="00A813A6" w:rsidRPr="00A813A6">
        <w:rPr>
          <w:rFonts w:ascii="Calibri" w:eastAsia="Calibri" w:hAnsi="Calibri" w:cs="Calibri"/>
          <w:b/>
          <w:bCs/>
          <w:i/>
          <w:iCs/>
          <w:color w:val="24292E"/>
          <w:sz w:val="22"/>
          <w:szCs w:val="22"/>
        </w:rPr>
        <w:t>[Once task is complete]</w:t>
      </w:r>
    </w:p>
    <w:p w14:paraId="30458533" w14:textId="1FD1771D" w:rsidR="001A7880" w:rsidRPr="00A813A6" w:rsidRDefault="00A813A6" w:rsidP="00720CB5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Theme="minorEastAsia" w:hAnsi="Calibri" w:cs="Calibri"/>
          <w:b/>
          <w:bCs/>
          <w:color w:val="24292E"/>
          <w:sz w:val="22"/>
          <w:szCs w:val="22"/>
        </w:rPr>
        <w:t xml:space="preserve">What would you expect to happen if you tried to login instead? </w:t>
      </w:r>
      <w:r w:rsidRPr="00A813A6">
        <w:rPr>
          <w:rFonts w:ascii="Calibri" w:eastAsiaTheme="minorEastAsia" w:hAnsi="Calibri" w:cs="Calibri"/>
          <w:b/>
          <w:bCs/>
          <w:i/>
          <w:iCs/>
          <w:color w:val="24292E"/>
          <w:sz w:val="22"/>
          <w:szCs w:val="22"/>
        </w:rPr>
        <w:t>[Have them do it and ask for impressions]</w:t>
      </w:r>
    </w:p>
    <w:p w14:paraId="7B5CDAB5" w14:textId="701F41AC" w:rsidR="00A813A6" w:rsidRPr="00720CB5" w:rsidRDefault="00A813A6" w:rsidP="00A813A6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Theme="minorEastAsia" w:hAnsi="Calibri" w:cs="Calibri"/>
          <w:b/>
          <w:bCs/>
          <w:color w:val="24292E"/>
          <w:sz w:val="22"/>
          <w:szCs w:val="22"/>
        </w:rPr>
        <w:t>What do you think about the alert?</w:t>
      </w:r>
    </w:p>
    <w:p w14:paraId="0076960A" w14:textId="77777777" w:rsidR="00720CB5" w:rsidRPr="00720CB5" w:rsidRDefault="00720CB5" w:rsidP="00720CB5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Do you have any questions about that process?</w:t>
      </w:r>
    </w:p>
    <w:p w14:paraId="6066AF15" w14:textId="77777777" w:rsidR="00720CB5" w:rsidRPr="00720CB5" w:rsidRDefault="00720CB5" w:rsidP="00720CB5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i/>
          <w:iCs/>
          <w:color w:val="24292E"/>
          <w:sz w:val="22"/>
          <w:szCs w:val="22"/>
        </w:rPr>
      </w:pPr>
      <w:r w:rsidRPr="00720CB5">
        <w:rPr>
          <w:rFonts w:ascii="Calibri" w:eastAsia="Calibri" w:hAnsi="Calibri" w:cs="Calibri"/>
          <w:i/>
          <w:iCs/>
          <w:color w:val="24292E"/>
          <w:sz w:val="22"/>
          <w:szCs w:val="22"/>
        </w:rPr>
        <w:t>Task Succession Metrics</w:t>
      </w:r>
    </w:p>
    <w:p w14:paraId="5E57B456" w14:textId="77777777" w:rsidR="00720CB5" w:rsidRDefault="00720CB5" w:rsidP="00720CB5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Completed Immediately; Completed with Hesitation (or Questions); Needed Moderator’s Assistance</w:t>
      </w:r>
    </w:p>
    <w:p w14:paraId="65AE2846" w14:textId="11DEDC4A" w:rsidR="00720CB5" w:rsidRDefault="00720CB5" w:rsidP="00720CB5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the content of </w:t>
      </w:r>
      <w:r w:rsidR="00A813A6">
        <w:rPr>
          <w:rFonts w:ascii="Calibri" w:eastAsiaTheme="minorEastAsia" w:hAnsi="Calibri" w:cs="Calibri"/>
          <w:color w:val="24292E"/>
          <w:sz w:val="22"/>
          <w:szCs w:val="22"/>
        </w:rPr>
        <w:t>the unauthenticated page</w:t>
      </w:r>
      <w:r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5F011101" w14:textId="40A27534" w:rsidR="00A813A6" w:rsidRPr="00A813A6" w:rsidRDefault="00720CB5" w:rsidP="00A813A6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Does the participant understand the purpose of the</w:t>
      </w:r>
      <w:r w:rsidR="00A813A6"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  <w:bookmarkStart w:id="0" w:name="_Int_lz93mUss"/>
      <w:proofErr w:type="gramStart"/>
      <w:r w:rsidR="00A813A6">
        <w:rPr>
          <w:rFonts w:ascii="Calibri" w:eastAsiaTheme="minorEastAsia" w:hAnsi="Calibri" w:cs="Calibri"/>
          <w:color w:val="24292E"/>
          <w:sz w:val="22"/>
          <w:szCs w:val="22"/>
        </w:rPr>
        <w:t>Non-33</w:t>
      </w:r>
      <w:bookmarkEnd w:id="0"/>
      <w:proofErr w:type="gramEnd"/>
      <w:r w:rsidR="00A813A6">
        <w:rPr>
          <w:rFonts w:ascii="Calibri" w:eastAsiaTheme="minorEastAsia" w:hAnsi="Calibri" w:cs="Calibri"/>
          <w:color w:val="24292E"/>
          <w:sz w:val="22"/>
          <w:szCs w:val="22"/>
        </w:rPr>
        <w:t xml:space="preserve"> verification section</w:t>
      </w:r>
      <w:r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2C0BBCDE" w14:textId="77777777" w:rsidR="00720CB5" w:rsidRDefault="00720CB5" w:rsidP="00720CB5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7D6A86AF" w14:textId="77777777" w:rsidR="00BD25CE" w:rsidRDefault="00BD25CE" w:rsidP="002D06A4">
      <w:pPr>
        <w:rPr>
          <w:rFonts w:eastAsia="Calibri"/>
        </w:rPr>
      </w:pPr>
    </w:p>
    <w:p w14:paraId="3ADD1D1F" w14:textId="77FAC782" w:rsidR="003C37E2" w:rsidRPr="00674129" w:rsidRDefault="00946ED5" w:rsidP="002D06A4">
      <w:pPr>
        <w:rPr>
          <w:rFonts w:eastAsia="Calibri"/>
          <w:b/>
          <w:bCs/>
          <w:i/>
          <w:iCs/>
          <w:color w:val="4472C4" w:themeColor="accent1"/>
        </w:rPr>
      </w:pPr>
      <w:r w:rsidRPr="00674129">
        <w:rPr>
          <w:rFonts w:eastAsia="Calibri"/>
          <w:b/>
          <w:bCs/>
          <w:i/>
          <w:iCs/>
          <w:color w:val="4472C4" w:themeColor="accent1"/>
        </w:rPr>
        <w:t xml:space="preserve">NOTE: </w:t>
      </w:r>
      <w:r w:rsidR="00D44D23" w:rsidRPr="00674129">
        <w:rPr>
          <w:rFonts w:eastAsia="Calibri"/>
          <w:b/>
          <w:bCs/>
          <w:i/>
          <w:iCs/>
          <w:color w:val="4472C4" w:themeColor="accent1"/>
        </w:rPr>
        <w:t xml:space="preserve">Have them click </w:t>
      </w:r>
      <w:r w:rsidR="00C42FCE" w:rsidRPr="00674129">
        <w:rPr>
          <w:rFonts w:eastAsia="Calibri"/>
          <w:b/>
          <w:bCs/>
          <w:i/>
          <w:iCs/>
          <w:color w:val="4472C4" w:themeColor="accent1"/>
        </w:rPr>
        <w:t>the breadcrumb to return to the signed-out start page</w:t>
      </w:r>
      <w:r w:rsidR="00C502D5" w:rsidRPr="00674129">
        <w:rPr>
          <w:rFonts w:eastAsia="Calibri"/>
          <w:b/>
          <w:bCs/>
          <w:i/>
          <w:iCs/>
          <w:color w:val="4472C4" w:themeColor="accent1"/>
        </w:rPr>
        <w:t>, then ask them to sign-in through ID.me</w:t>
      </w:r>
    </w:p>
    <w:p w14:paraId="1F7BFF73" w14:textId="7303B29F" w:rsidR="003C37E2" w:rsidRDefault="003C37E2" w:rsidP="002D06A4">
      <w:pPr>
        <w:rPr>
          <w:rFonts w:eastAsia="Calibri"/>
        </w:rPr>
      </w:pPr>
    </w:p>
    <w:p w14:paraId="5F898475" w14:textId="77777777" w:rsidR="00C42FCE" w:rsidRDefault="00C42FCE" w:rsidP="00C42FCE">
      <w:pPr>
        <w:rPr>
          <w:rFonts w:eastAsia="Calibri"/>
        </w:rPr>
      </w:pPr>
    </w:p>
    <w:p w14:paraId="39AB56F1" w14:textId="664F79F8" w:rsidR="00C42FCE" w:rsidRPr="00720CB5" w:rsidRDefault="00C42FCE" w:rsidP="00C42FCE">
      <w:pPr>
        <w:pStyle w:val="Heading2"/>
        <w:pBdr>
          <w:top w:val="single" w:sz="4" w:space="1" w:color="auto"/>
          <w:left w:val="single" w:sz="4" w:space="4" w:color="auto"/>
          <w:right w:val="single" w:sz="4" w:space="4" w:color="auto"/>
        </w:pBdr>
        <w:ind w:left="457"/>
        <w:rPr>
          <w:rFonts w:ascii="Calibri" w:eastAsia="Calibri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3.  Logging into the Enrollment Verification Feature from Unauthenticated Page (2 Screens)</w:t>
      </w:r>
    </w:p>
    <w:p w14:paraId="5B604847" w14:textId="63DEA58D" w:rsidR="00C42FCE" w:rsidRPr="00A06371" w:rsidRDefault="00C42FCE" w:rsidP="00C42FCE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Scenario: Let’s say </w:t>
      </w:r>
      <w:r w:rsidR="00A06371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that this time you are a </w:t>
      </w:r>
      <w:bookmarkStart w:id="1" w:name="_Int_xtOFVvcx"/>
      <w:proofErr w:type="gramStart"/>
      <w:r w:rsidR="00A06371">
        <w:rPr>
          <w:rFonts w:ascii="Calibri" w:eastAsia="Calibri" w:hAnsi="Calibri" w:cs="Calibri"/>
          <w:b/>
          <w:bCs/>
          <w:color w:val="24292E"/>
          <w:sz w:val="22"/>
          <w:szCs w:val="22"/>
        </w:rPr>
        <w:t>Post-9</w:t>
      </w:r>
      <w:bookmarkEnd w:id="1"/>
      <w:proofErr w:type="gramEnd"/>
      <w:r w:rsidR="00A06371">
        <w:rPr>
          <w:rFonts w:ascii="Calibri" w:eastAsia="Calibri" w:hAnsi="Calibri" w:cs="Calibri"/>
          <w:b/>
          <w:bCs/>
          <w:color w:val="24292E"/>
          <w:sz w:val="22"/>
          <w:szCs w:val="22"/>
        </w:rPr>
        <w:t>/11 GI Bill student. W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here would you go if you wanted to verify your monthly enrollments? </w:t>
      </w:r>
      <w:r w:rsidRPr="00A813A6">
        <w:rPr>
          <w:rFonts w:ascii="Calibri" w:eastAsia="Calibri" w:hAnsi="Calibri" w:cs="Calibri"/>
          <w:b/>
          <w:bCs/>
          <w:i/>
          <w:iCs/>
          <w:color w:val="24292E"/>
          <w:sz w:val="22"/>
          <w:szCs w:val="22"/>
        </w:rPr>
        <w:t>[Once task is complete]</w:t>
      </w:r>
    </w:p>
    <w:p w14:paraId="14FFF92C" w14:textId="2CE66788" w:rsidR="00DD56E2" w:rsidRPr="00DD56E2" w:rsidRDefault="00DD56E2" w:rsidP="00DD56E2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Potential Probes</w:t>
      </w:r>
    </w:p>
    <w:p w14:paraId="392298D0" w14:textId="00CB5EC9" w:rsidR="00A06371" w:rsidRPr="00A06371" w:rsidRDefault="00A06371" w:rsidP="00A06371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A06371">
        <w:rPr>
          <w:rFonts w:ascii="Calibri" w:eastAsia="Calibri" w:hAnsi="Calibri" w:cs="Calibri"/>
          <w:color w:val="24292E"/>
          <w:sz w:val="22"/>
          <w:szCs w:val="22"/>
        </w:rPr>
        <w:t>What do you think about logging in?</w:t>
      </w:r>
    </w:p>
    <w:p w14:paraId="17C1A962" w14:textId="4305C0B7" w:rsidR="00C42FCE" w:rsidRPr="00A813A6" w:rsidRDefault="00C42FCE" w:rsidP="00C42FCE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Theme="minorEastAsia" w:hAnsi="Calibri" w:cs="Calibri"/>
          <w:b/>
          <w:bCs/>
          <w:color w:val="24292E"/>
          <w:sz w:val="22"/>
          <w:szCs w:val="22"/>
        </w:rPr>
        <w:t xml:space="preserve">What would you expect </w:t>
      </w:r>
      <w:r w:rsidR="00A06371">
        <w:rPr>
          <w:rFonts w:ascii="Calibri" w:eastAsiaTheme="minorEastAsia" w:hAnsi="Calibri" w:cs="Calibri"/>
          <w:b/>
          <w:bCs/>
          <w:color w:val="24292E"/>
          <w:sz w:val="22"/>
          <w:szCs w:val="22"/>
        </w:rPr>
        <w:t>to happen after clicking the button</w:t>
      </w:r>
      <w:r>
        <w:rPr>
          <w:rFonts w:ascii="Calibri" w:eastAsiaTheme="minorEastAsia" w:hAnsi="Calibri" w:cs="Calibri"/>
          <w:b/>
          <w:bCs/>
          <w:color w:val="24292E"/>
          <w:sz w:val="22"/>
          <w:szCs w:val="22"/>
        </w:rPr>
        <w:t xml:space="preserve">? </w:t>
      </w:r>
      <w:r w:rsidRPr="00A813A6">
        <w:rPr>
          <w:rFonts w:ascii="Calibri" w:eastAsiaTheme="minorEastAsia" w:hAnsi="Calibri" w:cs="Calibri"/>
          <w:b/>
          <w:bCs/>
          <w:i/>
          <w:iCs/>
          <w:color w:val="24292E"/>
          <w:sz w:val="22"/>
          <w:szCs w:val="22"/>
        </w:rPr>
        <w:t>[Have them do it and ask for impressions]</w:t>
      </w:r>
    </w:p>
    <w:p w14:paraId="3BC6E19A" w14:textId="77777777" w:rsidR="00C42FCE" w:rsidRPr="00720CB5" w:rsidRDefault="00C42FCE" w:rsidP="00C42FCE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Do you have any questions about that process?</w:t>
      </w:r>
    </w:p>
    <w:p w14:paraId="57C9B1FA" w14:textId="77777777" w:rsidR="00C42FCE" w:rsidRPr="00720CB5" w:rsidRDefault="00C42FCE" w:rsidP="00C42FCE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i/>
          <w:iCs/>
          <w:color w:val="24292E"/>
          <w:sz w:val="22"/>
          <w:szCs w:val="22"/>
        </w:rPr>
      </w:pPr>
      <w:r w:rsidRPr="00720CB5">
        <w:rPr>
          <w:rFonts w:ascii="Calibri" w:eastAsia="Calibri" w:hAnsi="Calibri" w:cs="Calibri"/>
          <w:i/>
          <w:iCs/>
          <w:color w:val="24292E"/>
          <w:sz w:val="22"/>
          <w:szCs w:val="22"/>
        </w:rPr>
        <w:t>Task Succession Metrics</w:t>
      </w:r>
    </w:p>
    <w:p w14:paraId="6FBDA646" w14:textId="77777777" w:rsidR="00C42FCE" w:rsidRDefault="00C42FCE" w:rsidP="00C42FCE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Completed Immediately; Completed with Hesitation (or Questions); Needed Moderator’s Assistance</w:t>
      </w:r>
    </w:p>
    <w:p w14:paraId="59A0BF31" w14:textId="75F9EDB4" w:rsidR="00C42FCE" w:rsidRDefault="00C42FCE" w:rsidP="00C42FCE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Does the participant understand the</w:t>
      </w:r>
      <w:r w:rsidR="00A06371"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  <w:bookmarkStart w:id="2" w:name="_Int_c09fo7We"/>
      <w:proofErr w:type="gramStart"/>
      <w:r w:rsidR="00A06371">
        <w:rPr>
          <w:rFonts w:ascii="Calibri" w:eastAsiaTheme="minorEastAsia" w:hAnsi="Calibri" w:cs="Calibri"/>
          <w:color w:val="24292E"/>
          <w:sz w:val="22"/>
          <w:szCs w:val="22"/>
        </w:rPr>
        <w:t>Post-9</w:t>
      </w:r>
      <w:bookmarkEnd w:id="2"/>
      <w:proofErr w:type="gramEnd"/>
      <w:r w:rsidR="00A06371">
        <w:rPr>
          <w:rFonts w:ascii="Calibri" w:eastAsiaTheme="minorEastAsia" w:hAnsi="Calibri" w:cs="Calibri"/>
          <w:color w:val="24292E"/>
          <w:sz w:val="22"/>
          <w:szCs w:val="22"/>
        </w:rPr>
        <w:t>/11 GI Bill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content of the unauthenticated page?</w:t>
      </w:r>
    </w:p>
    <w:p w14:paraId="06D3AD12" w14:textId="35E7BC1D" w:rsidR="00C42FCE" w:rsidRPr="00A813A6" w:rsidRDefault="00C42FCE" w:rsidP="00C42FCE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</w:t>
      </w:r>
      <w:r w:rsidR="00CE51A6">
        <w:rPr>
          <w:rFonts w:ascii="Calibri" w:eastAsiaTheme="minorEastAsia" w:hAnsi="Calibri" w:cs="Calibri"/>
          <w:color w:val="24292E"/>
          <w:sz w:val="22"/>
          <w:szCs w:val="22"/>
        </w:rPr>
        <w:t xml:space="preserve">how to </w:t>
      </w:r>
      <w:r w:rsidR="00534910">
        <w:rPr>
          <w:rFonts w:ascii="Calibri" w:eastAsiaTheme="minorEastAsia" w:hAnsi="Calibri" w:cs="Calibri"/>
          <w:color w:val="24292E"/>
          <w:sz w:val="22"/>
          <w:szCs w:val="22"/>
        </w:rPr>
        <w:t>access their monthly enrollment verifications</w:t>
      </w:r>
      <w:r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449A30B5" w14:textId="77777777" w:rsidR="00C42FCE" w:rsidRDefault="00C42FCE" w:rsidP="002D06A4">
      <w:pPr>
        <w:rPr>
          <w:rFonts w:eastAsia="Calibri"/>
        </w:rPr>
      </w:pPr>
    </w:p>
    <w:p w14:paraId="07E1F649" w14:textId="02B1FFD4" w:rsidR="003C37E2" w:rsidRDefault="003C37E2" w:rsidP="002D06A4">
      <w:pPr>
        <w:rPr>
          <w:rFonts w:eastAsia="Calibri"/>
        </w:rPr>
      </w:pPr>
    </w:p>
    <w:p w14:paraId="01B00910" w14:textId="59586243" w:rsidR="003C37E2" w:rsidRDefault="003C37E2" w:rsidP="002D06A4">
      <w:pPr>
        <w:rPr>
          <w:rFonts w:eastAsia="Calibri"/>
        </w:rPr>
      </w:pPr>
    </w:p>
    <w:p w14:paraId="14963253" w14:textId="481B3224" w:rsidR="00D57D77" w:rsidRPr="00720CB5" w:rsidRDefault="00DD56E2" w:rsidP="008C362C">
      <w:pPr>
        <w:pStyle w:val="Heading2"/>
        <w:pBdr>
          <w:top w:val="single" w:sz="4" w:space="2" w:color="auto"/>
          <w:left w:val="single" w:sz="4" w:space="4" w:color="auto"/>
          <w:right w:val="single" w:sz="4" w:space="4" w:color="auto"/>
        </w:pBdr>
        <w:ind w:left="457"/>
        <w:rPr>
          <w:rFonts w:ascii="Calibri" w:eastAsia="Calibri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4</w:t>
      </w:r>
      <w:r w:rsidR="00D57D7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.  </w:t>
      </w:r>
      <w:r w:rsidR="000F0F0F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Verifying One Monthly Enrollment </w:t>
      </w:r>
      <w:r w:rsidR="00D57D77">
        <w:rPr>
          <w:rFonts w:ascii="Calibri" w:eastAsia="Calibri" w:hAnsi="Calibri" w:cs="Calibri"/>
          <w:b/>
          <w:bCs/>
          <w:color w:val="24292E"/>
          <w:sz w:val="22"/>
          <w:szCs w:val="22"/>
        </w:rPr>
        <w:t>(</w:t>
      </w:r>
      <w:r w:rsidR="00341EC2">
        <w:rPr>
          <w:rFonts w:ascii="Calibri" w:eastAsia="Calibri" w:hAnsi="Calibri" w:cs="Calibri"/>
          <w:b/>
          <w:bCs/>
          <w:color w:val="24292E"/>
          <w:sz w:val="22"/>
          <w:szCs w:val="22"/>
        </w:rPr>
        <w:t>3</w:t>
      </w:r>
      <w:r w:rsidR="00D57D7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Screens)</w:t>
      </w:r>
    </w:p>
    <w:p w14:paraId="67E6F319" w14:textId="77777777" w:rsidR="00DD56E2" w:rsidRPr="00F756D7" w:rsidRDefault="00DD56E2" w:rsidP="00DD56E2">
      <w:pPr>
        <w:pStyle w:val="ListParagraph"/>
        <w:numPr>
          <w:ilvl w:val="0"/>
          <w:numId w:val="27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Theme="minorEastAsia" w:hAnsi="Calibri" w:cs="Calibri"/>
          <w:b/>
          <w:bCs/>
          <w:color w:val="24292E"/>
          <w:sz w:val="22"/>
          <w:szCs w:val="22"/>
        </w:rPr>
        <w:t xml:space="preserve"> </w:t>
      </w:r>
      <w:r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Impressions: Before we do anything here, I would like to ask what you think about the screen in front of you. Feel free to scroll around but please do not click the links, yet. </w:t>
      </w:r>
    </w:p>
    <w:p w14:paraId="6CB75008" w14:textId="2181B667" w:rsidR="00DD56E2" w:rsidRDefault="00DD56E2" w:rsidP="00DD56E2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Potential Probes</w:t>
      </w:r>
    </w:p>
    <w:p w14:paraId="452F5677" w14:textId="0A58FA7C" w:rsidR="000016E2" w:rsidRDefault="000016E2" w:rsidP="000016E2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What stands out to you?</w:t>
      </w:r>
    </w:p>
    <w:p w14:paraId="73C41402" w14:textId="4714056F" w:rsidR="000016E2" w:rsidRDefault="000016E2" w:rsidP="000016E2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What questions do you have about this page?</w:t>
      </w:r>
    </w:p>
    <w:p w14:paraId="1BE2AFC9" w14:textId="28D54EF9" w:rsidR="008A30BF" w:rsidRDefault="008A30BF" w:rsidP="000016E2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What do you think about the dropdowns?</w:t>
      </w:r>
    </w:p>
    <w:p w14:paraId="580FECEC" w14:textId="1C4F043E" w:rsidR="008B55ED" w:rsidRPr="008B55ED" w:rsidRDefault="008B55ED" w:rsidP="008B55ED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What do you think of the phrase enrollment verification? What do you think of the phrase attendance verification instead?</w:t>
      </w:r>
    </w:p>
    <w:p w14:paraId="79F4B4FD" w14:textId="1874E8B3" w:rsidR="008122C8" w:rsidRPr="00DD56E2" w:rsidRDefault="008122C8" w:rsidP="000016E2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What do you think of the word payment? What do you think of the word award there instead?</w:t>
      </w:r>
    </w:p>
    <w:p w14:paraId="61156946" w14:textId="7B110DCB" w:rsidR="00D57D77" w:rsidRPr="00A06371" w:rsidRDefault="00D57D77" w:rsidP="00D57D77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Scenario: Let’s </w:t>
      </w:r>
      <w:r w:rsidR="000016E2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say that nothing has changed in the last month </w:t>
      </w:r>
      <w:r w:rsidR="00FE6674">
        <w:rPr>
          <w:rFonts w:ascii="Calibri" w:eastAsia="Calibri" w:hAnsi="Calibri" w:cs="Calibri"/>
          <w:b/>
          <w:bCs/>
          <w:color w:val="24292E"/>
          <w:sz w:val="22"/>
          <w:szCs w:val="22"/>
        </w:rPr>
        <w:t>for your enrollments</w:t>
      </w:r>
      <w:r w:rsidR="6EE504DD" w:rsidRPr="77F397C4">
        <w:rPr>
          <w:rFonts w:ascii="Calibri" w:eastAsia="Calibri" w:hAnsi="Calibri" w:cs="Calibri"/>
          <w:b/>
          <w:bCs/>
          <w:color w:val="24292E"/>
          <w:sz w:val="22"/>
          <w:szCs w:val="22"/>
        </w:rPr>
        <w:t>,</w:t>
      </w:r>
      <w:r w:rsidR="00FE6674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</w:t>
      </w:r>
      <w:r w:rsidR="000016E2">
        <w:rPr>
          <w:rFonts w:ascii="Calibri" w:eastAsia="Calibri" w:hAnsi="Calibri" w:cs="Calibri"/>
          <w:b/>
          <w:bCs/>
          <w:color w:val="24292E"/>
          <w:sz w:val="22"/>
          <w:szCs w:val="22"/>
        </w:rPr>
        <w:t>and you want to verify yo</w:t>
      </w:r>
      <w:r w:rsidR="00FE6674">
        <w:rPr>
          <w:rFonts w:ascii="Calibri" w:eastAsia="Calibri" w:hAnsi="Calibri" w:cs="Calibri"/>
          <w:b/>
          <w:bCs/>
          <w:color w:val="24292E"/>
          <w:sz w:val="22"/>
          <w:szCs w:val="22"/>
        </w:rPr>
        <w:t>ur</w:t>
      </w:r>
      <w:r w:rsidR="000016E2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enrollment for October. Can you </w:t>
      </w:r>
      <w:r w:rsidR="0010458C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tell </w:t>
      </w:r>
      <w:r w:rsidR="000016E2">
        <w:rPr>
          <w:rFonts w:ascii="Calibri" w:eastAsia="Calibri" w:hAnsi="Calibri" w:cs="Calibri"/>
          <w:b/>
          <w:bCs/>
          <w:color w:val="24292E"/>
          <w:sz w:val="22"/>
          <w:szCs w:val="22"/>
        </w:rPr>
        <w:t>me how</w:t>
      </w:r>
      <w:r w:rsidR="002C7FE3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you</w:t>
      </w:r>
      <w:r w:rsidR="000016E2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would do that?</w:t>
      </w:r>
    </w:p>
    <w:p w14:paraId="4D7BFEF0" w14:textId="774CA445" w:rsidR="00D57D77" w:rsidRPr="0010458C" w:rsidRDefault="00D57D77" w:rsidP="00D57D77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Theme="minorEastAsia" w:hAnsi="Calibri" w:cs="Calibri"/>
          <w:b/>
          <w:bCs/>
          <w:color w:val="24292E"/>
          <w:sz w:val="22"/>
          <w:szCs w:val="22"/>
        </w:rPr>
        <w:t xml:space="preserve">What would you expect to happen after </w:t>
      </w:r>
      <w:r w:rsidR="5ABB3679" w:rsidRPr="77F397C4">
        <w:rPr>
          <w:rFonts w:ascii="Calibri" w:eastAsiaTheme="minorEastAsia" w:hAnsi="Calibri" w:cs="Calibri"/>
          <w:b/>
          <w:bCs/>
          <w:color w:val="24292E"/>
          <w:sz w:val="22"/>
          <w:szCs w:val="22"/>
        </w:rPr>
        <w:t>clicking</w:t>
      </w:r>
      <w:r>
        <w:rPr>
          <w:rFonts w:ascii="Calibri" w:eastAsiaTheme="minorEastAsia" w:hAnsi="Calibri" w:cs="Calibri"/>
          <w:b/>
          <w:bCs/>
          <w:color w:val="24292E"/>
          <w:sz w:val="22"/>
          <w:szCs w:val="22"/>
        </w:rPr>
        <w:t xml:space="preserve"> the</w:t>
      </w:r>
      <w:r w:rsidR="0010458C">
        <w:rPr>
          <w:rFonts w:ascii="Calibri" w:eastAsiaTheme="minorEastAsia" w:hAnsi="Calibri" w:cs="Calibri"/>
          <w:b/>
          <w:bCs/>
          <w:color w:val="24292E"/>
          <w:sz w:val="22"/>
          <w:szCs w:val="22"/>
        </w:rPr>
        <w:t xml:space="preserve"> verify enrollments</w:t>
      </w:r>
      <w:r>
        <w:rPr>
          <w:rFonts w:ascii="Calibri" w:eastAsiaTheme="minorEastAsia" w:hAnsi="Calibri" w:cs="Calibri"/>
          <w:b/>
          <w:bCs/>
          <w:color w:val="24292E"/>
          <w:sz w:val="22"/>
          <w:szCs w:val="22"/>
        </w:rPr>
        <w:t xml:space="preserve"> button? </w:t>
      </w:r>
      <w:r w:rsidRPr="00A813A6">
        <w:rPr>
          <w:rFonts w:ascii="Calibri" w:eastAsiaTheme="minorEastAsia" w:hAnsi="Calibri" w:cs="Calibri"/>
          <w:b/>
          <w:bCs/>
          <w:i/>
          <w:iCs/>
          <w:color w:val="24292E"/>
          <w:sz w:val="22"/>
          <w:szCs w:val="22"/>
        </w:rPr>
        <w:t>[Have them do it and ask for impressions]</w:t>
      </w:r>
    </w:p>
    <w:p w14:paraId="6FAE18CE" w14:textId="4BE01A2E" w:rsidR="0010458C" w:rsidRDefault="0010458C" w:rsidP="0010458C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10458C">
        <w:rPr>
          <w:rFonts w:ascii="Calibri" w:eastAsiaTheme="minorEastAsia" w:hAnsi="Calibri" w:cs="Calibri"/>
          <w:color w:val="24292E"/>
          <w:sz w:val="22"/>
          <w:szCs w:val="22"/>
        </w:rPr>
        <w:t xml:space="preserve">Probes along the </w:t>
      </w:r>
      <w:r w:rsidR="00265C6E">
        <w:rPr>
          <w:rFonts w:ascii="Calibri" w:eastAsiaTheme="minorEastAsia" w:hAnsi="Calibri" w:cs="Calibri"/>
          <w:color w:val="24292E"/>
          <w:sz w:val="22"/>
          <w:szCs w:val="22"/>
        </w:rPr>
        <w:t>path</w:t>
      </w:r>
      <w:r w:rsidRPr="0010458C">
        <w:rPr>
          <w:rFonts w:ascii="Calibri" w:eastAsiaTheme="minorEastAsia" w:hAnsi="Calibri" w:cs="Calibri"/>
          <w:color w:val="24292E"/>
          <w:sz w:val="22"/>
          <w:szCs w:val="22"/>
        </w:rPr>
        <w:t>:</w:t>
      </w:r>
    </w:p>
    <w:p w14:paraId="1DD19524" w14:textId="0C219318" w:rsidR="0010458C" w:rsidRDefault="00265C6E" w:rsidP="0010458C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What do you think about the information</w:t>
      </w:r>
      <w:r w:rsidR="00C4038E">
        <w:rPr>
          <w:rFonts w:ascii="Calibri" w:eastAsiaTheme="minorEastAsia" w:hAnsi="Calibri" w:cs="Calibri"/>
          <w:color w:val="24292E"/>
          <w:sz w:val="22"/>
          <w:szCs w:val="22"/>
        </w:rPr>
        <w:t xml:space="preserve"> displayed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on this screen?</w:t>
      </w:r>
    </w:p>
    <w:p w14:paraId="56064F89" w14:textId="37EDE60C" w:rsidR="00C4038E" w:rsidRDefault="00C4038E" w:rsidP="00C4038E">
      <w:pPr>
        <w:pStyle w:val="ListParagraph"/>
        <w:numPr>
          <w:ilvl w:val="3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Term dates, total credit hours, school programs</w:t>
      </w:r>
    </w:p>
    <w:p w14:paraId="3A2D70B7" w14:textId="1FB72228" w:rsidR="00265C6E" w:rsidRDefault="00B52203" w:rsidP="0010458C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What would make you want to say no, that your information isn’t correct?</w:t>
      </w:r>
    </w:p>
    <w:p w14:paraId="41FBA1B3" w14:textId="19EC0B91" w:rsidR="00C4038E" w:rsidRDefault="00C4038E" w:rsidP="0010458C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What do you think of the progress bar?</w:t>
      </w:r>
    </w:p>
    <w:p w14:paraId="45F9256F" w14:textId="24420642" w:rsidR="00943ABC" w:rsidRPr="0010458C" w:rsidRDefault="00943ABC" w:rsidP="0010458C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What do you expect would happen if you clicked “Finish verifying your enrollment </w:t>
      </w:r>
      <w:proofErr w:type="gramStart"/>
      <w:r>
        <w:rPr>
          <w:rFonts w:ascii="Calibri" w:eastAsiaTheme="minorEastAsia" w:hAnsi="Calibri" w:cs="Calibri"/>
          <w:color w:val="24292E"/>
          <w:sz w:val="22"/>
          <w:szCs w:val="22"/>
        </w:rPr>
        <w:t>later”</w:t>
      </w:r>
      <w:proofErr w:type="gramEnd"/>
    </w:p>
    <w:p w14:paraId="28F02291" w14:textId="30319EA6" w:rsidR="00D57D77" w:rsidRPr="00720CB5" w:rsidRDefault="00D57D77" w:rsidP="00D57D77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Do you have any questions about th</w:t>
      </w:r>
      <w:r w:rsidR="00943ABC">
        <w:rPr>
          <w:rFonts w:ascii="Calibri" w:eastAsia="Calibri" w:hAnsi="Calibri" w:cs="Calibri"/>
          <w:b/>
          <w:bCs/>
          <w:color w:val="24292E"/>
          <w:sz w:val="22"/>
          <w:szCs w:val="22"/>
        </w:rPr>
        <w:t>is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process?</w:t>
      </w:r>
    </w:p>
    <w:p w14:paraId="1F6AE54D" w14:textId="77777777" w:rsidR="00D57D77" w:rsidRPr="00720CB5" w:rsidRDefault="00D57D77" w:rsidP="00D57D77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i/>
          <w:iCs/>
          <w:color w:val="24292E"/>
          <w:sz w:val="22"/>
          <w:szCs w:val="22"/>
        </w:rPr>
      </w:pPr>
      <w:r w:rsidRPr="00720CB5">
        <w:rPr>
          <w:rFonts w:ascii="Calibri" w:eastAsia="Calibri" w:hAnsi="Calibri" w:cs="Calibri"/>
          <w:i/>
          <w:iCs/>
          <w:color w:val="24292E"/>
          <w:sz w:val="22"/>
          <w:szCs w:val="22"/>
        </w:rPr>
        <w:lastRenderedPageBreak/>
        <w:t>Task Succession Metrics</w:t>
      </w:r>
    </w:p>
    <w:p w14:paraId="62EB7F88" w14:textId="77777777" w:rsidR="00D57D77" w:rsidRDefault="00D57D77" w:rsidP="00D57D77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Completed Immediately; Completed with Hesitation (or Questions); Needed Moderator’s Assistance</w:t>
      </w:r>
    </w:p>
    <w:p w14:paraId="7F8865F6" w14:textId="1F69CEDC" w:rsidR="00D57D77" w:rsidRDefault="00D57D77" w:rsidP="00D57D77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Does the participant understand</w:t>
      </w:r>
      <w:r w:rsidR="002541F6">
        <w:rPr>
          <w:rFonts w:ascii="Calibri" w:eastAsiaTheme="minorEastAsia" w:hAnsi="Calibri" w:cs="Calibri"/>
          <w:color w:val="24292E"/>
          <w:sz w:val="22"/>
          <w:szCs w:val="22"/>
        </w:rPr>
        <w:t xml:space="preserve"> how to verify for a given month</w:t>
      </w:r>
      <w:r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2EBC7B3D" w14:textId="6D71CD55" w:rsidR="00D57D77" w:rsidRPr="00A813A6" w:rsidRDefault="00D57D77" w:rsidP="00D57D77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</w:t>
      </w:r>
      <w:r w:rsidR="002541F6">
        <w:rPr>
          <w:rFonts w:ascii="Calibri" w:eastAsiaTheme="minorEastAsia" w:hAnsi="Calibri" w:cs="Calibri"/>
          <w:color w:val="24292E"/>
          <w:sz w:val="22"/>
          <w:szCs w:val="22"/>
        </w:rPr>
        <w:t>the purpose of verifying</w:t>
      </w:r>
      <w:r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2EBE7EB3" w14:textId="5D0F6D78" w:rsidR="003C37E2" w:rsidRDefault="003C37E2" w:rsidP="002D06A4">
      <w:pPr>
        <w:rPr>
          <w:rFonts w:eastAsia="Calibri"/>
        </w:rPr>
      </w:pPr>
    </w:p>
    <w:p w14:paraId="33E789A2" w14:textId="5497DB0D" w:rsidR="003C37E2" w:rsidRDefault="003C37E2" w:rsidP="002D06A4">
      <w:pPr>
        <w:rPr>
          <w:rFonts w:eastAsia="Calibri"/>
        </w:rPr>
      </w:pPr>
    </w:p>
    <w:p w14:paraId="39ABDA85" w14:textId="77777777" w:rsidR="002541F6" w:rsidRDefault="002541F6" w:rsidP="002541F6">
      <w:pPr>
        <w:rPr>
          <w:rFonts w:eastAsia="Calibri"/>
        </w:rPr>
      </w:pPr>
    </w:p>
    <w:p w14:paraId="10EAF0F1" w14:textId="77777777" w:rsidR="002541F6" w:rsidRDefault="002541F6" w:rsidP="002541F6">
      <w:pPr>
        <w:rPr>
          <w:rFonts w:eastAsia="Calibri"/>
        </w:rPr>
      </w:pPr>
    </w:p>
    <w:p w14:paraId="202A121D" w14:textId="468C43BE" w:rsidR="002541F6" w:rsidRPr="00720CB5" w:rsidRDefault="002541F6" w:rsidP="002541F6">
      <w:pPr>
        <w:pStyle w:val="Heading2"/>
        <w:pBdr>
          <w:top w:val="single" w:sz="4" w:space="1" w:color="auto"/>
          <w:left w:val="single" w:sz="4" w:space="4" w:color="auto"/>
          <w:right w:val="single" w:sz="4" w:space="4" w:color="auto"/>
        </w:pBdr>
        <w:ind w:left="457"/>
        <w:rPr>
          <w:rFonts w:ascii="Calibri" w:eastAsia="Calibri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5.  Impressions of Verifications Up-To-Date Page (1 Screens)</w:t>
      </w:r>
    </w:p>
    <w:p w14:paraId="7F9F5113" w14:textId="0F2912B6" w:rsidR="00674129" w:rsidRPr="00F756D7" w:rsidRDefault="00674129" w:rsidP="00674129">
      <w:pPr>
        <w:pStyle w:val="ListParagraph"/>
        <w:numPr>
          <w:ilvl w:val="0"/>
          <w:numId w:val="27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Impressions: </w:t>
      </w:r>
      <w:r w:rsidR="001262D7">
        <w:rPr>
          <w:rFonts w:ascii="Calibri" w:eastAsia="Calibri" w:hAnsi="Calibri" w:cs="Calibri"/>
          <w:b/>
          <w:bCs/>
          <w:color w:val="24292E"/>
          <w:sz w:val="22"/>
          <w:szCs w:val="22"/>
        </w:rPr>
        <w:t>What do you think about this screen, now?</w:t>
      </w:r>
    </w:p>
    <w:p w14:paraId="1DF64AAD" w14:textId="77777777" w:rsidR="00674129" w:rsidRDefault="00674129" w:rsidP="00674129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Potential Probes</w:t>
      </w:r>
    </w:p>
    <w:p w14:paraId="0C9BA398" w14:textId="77777777" w:rsidR="00674129" w:rsidRDefault="00674129" w:rsidP="00674129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What stands out to you?</w:t>
      </w:r>
    </w:p>
    <w:p w14:paraId="49DFC267" w14:textId="77777777" w:rsidR="00674129" w:rsidRDefault="00674129" w:rsidP="00674129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What questions do you have about this page?</w:t>
      </w:r>
    </w:p>
    <w:p w14:paraId="2831CE7F" w14:textId="78DC6BFF" w:rsidR="00674129" w:rsidRPr="00DD56E2" w:rsidRDefault="00674129" w:rsidP="00674129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What has changed since the first time you saw it?</w:t>
      </w:r>
    </w:p>
    <w:p w14:paraId="71D5A327" w14:textId="60CA7F81" w:rsidR="002541F6" w:rsidRPr="00720CB5" w:rsidRDefault="002541F6" w:rsidP="002541F6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D</w:t>
      </w:r>
      <w:r w:rsidR="00674129">
        <w:rPr>
          <w:rFonts w:ascii="Calibri" w:eastAsia="Calibri" w:hAnsi="Calibri" w:cs="Calibri"/>
          <w:b/>
          <w:bCs/>
          <w:color w:val="24292E"/>
          <w:sz w:val="22"/>
          <w:szCs w:val="22"/>
        </w:rPr>
        <w:t>id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you have any questions about that process?</w:t>
      </w:r>
    </w:p>
    <w:p w14:paraId="176B23F0" w14:textId="75B053CB" w:rsidR="002541F6" w:rsidRPr="00A813A6" w:rsidRDefault="002541F6" w:rsidP="00674129">
      <w:pPr>
        <w:pStyle w:val="ListParagraph"/>
        <w:pBdr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52A0CCDE" w14:textId="77777777" w:rsidR="006F2F36" w:rsidRDefault="006F2F36" w:rsidP="002D06A4">
      <w:pPr>
        <w:rPr>
          <w:rFonts w:eastAsia="Calibri"/>
        </w:rPr>
      </w:pPr>
    </w:p>
    <w:p w14:paraId="4A9262AB" w14:textId="309A1938" w:rsidR="00674129" w:rsidRPr="00931BD1" w:rsidRDefault="00674129" w:rsidP="00674129">
      <w:pPr>
        <w:rPr>
          <w:rFonts w:eastAsia="Calibri"/>
          <w:b/>
          <w:bCs/>
          <w:i/>
          <w:iCs/>
          <w:color w:val="4472C4" w:themeColor="accent1"/>
        </w:rPr>
      </w:pPr>
      <w:r w:rsidRPr="00931BD1">
        <w:rPr>
          <w:rFonts w:eastAsia="Calibri"/>
          <w:b/>
          <w:bCs/>
          <w:i/>
          <w:iCs/>
          <w:color w:val="4472C4" w:themeColor="accent1"/>
        </w:rPr>
        <w:t>NOTE: Have them click the breadcrumb to return to the signed-out start page, then ask them to sign-in through ID.me</w:t>
      </w:r>
      <w:r w:rsidR="00CD046C" w:rsidRPr="00931BD1">
        <w:rPr>
          <w:rFonts w:eastAsia="Calibri"/>
          <w:b/>
          <w:bCs/>
          <w:i/>
          <w:iCs/>
          <w:color w:val="4472C4" w:themeColor="accent1"/>
        </w:rPr>
        <w:t xml:space="preserve"> (Scenario 2</w:t>
      </w:r>
      <w:r w:rsidR="00931BD1" w:rsidRPr="00931BD1">
        <w:rPr>
          <w:rFonts w:eastAsia="Calibri"/>
          <w:b/>
          <w:bCs/>
          <w:i/>
          <w:iCs/>
          <w:color w:val="4472C4" w:themeColor="accent1"/>
        </w:rPr>
        <w:t xml:space="preserve"> if applicable</w:t>
      </w:r>
      <w:r w:rsidR="00CD046C" w:rsidRPr="00931BD1">
        <w:rPr>
          <w:rFonts w:eastAsia="Calibri"/>
          <w:b/>
          <w:bCs/>
          <w:i/>
          <w:iCs/>
          <w:color w:val="4472C4" w:themeColor="accent1"/>
        </w:rPr>
        <w:t>)</w:t>
      </w:r>
    </w:p>
    <w:p w14:paraId="0C42CAFF" w14:textId="77777777" w:rsidR="00BD25CE" w:rsidRDefault="00BD25CE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509399D7" w14:textId="77777777" w:rsidR="00931BD1" w:rsidRDefault="00931BD1" w:rsidP="00931BD1">
      <w:pPr>
        <w:rPr>
          <w:rFonts w:eastAsia="Calibri"/>
        </w:rPr>
      </w:pPr>
    </w:p>
    <w:p w14:paraId="4981BA47" w14:textId="7377F66D" w:rsidR="00931BD1" w:rsidRPr="00720CB5" w:rsidRDefault="00931BD1" w:rsidP="00931BD1">
      <w:pPr>
        <w:pStyle w:val="Heading2"/>
        <w:pBdr>
          <w:top w:val="single" w:sz="4" w:space="2" w:color="auto"/>
          <w:left w:val="single" w:sz="4" w:space="4" w:color="auto"/>
          <w:right w:val="single" w:sz="4" w:space="4" w:color="auto"/>
        </w:pBdr>
        <w:ind w:left="457"/>
        <w:rPr>
          <w:rFonts w:ascii="Calibri" w:eastAsia="Calibri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6.  Verifying</w:t>
      </w:r>
      <w:r w:rsidR="00B36648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</w:t>
      </w:r>
      <w:r w:rsidR="00DA001F">
        <w:rPr>
          <w:rFonts w:ascii="Calibri" w:eastAsia="Calibri" w:hAnsi="Calibri" w:cs="Calibri"/>
          <w:b/>
          <w:bCs/>
          <w:color w:val="24292E"/>
          <w:sz w:val="22"/>
          <w:szCs w:val="22"/>
        </w:rPr>
        <w:t>Three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Month</w:t>
      </w:r>
      <w:r w:rsidR="00B36648">
        <w:rPr>
          <w:rFonts w:ascii="Calibri" w:eastAsia="Calibri" w:hAnsi="Calibri" w:cs="Calibri"/>
          <w:b/>
          <w:bCs/>
          <w:color w:val="24292E"/>
          <w:sz w:val="22"/>
          <w:szCs w:val="22"/>
        </w:rPr>
        <w:t>s When Payments are Paused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(</w:t>
      </w:r>
      <w:r w:rsidR="001262D7">
        <w:rPr>
          <w:rFonts w:ascii="Calibri" w:eastAsia="Calibri" w:hAnsi="Calibri" w:cs="Calibri"/>
          <w:b/>
          <w:bCs/>
          <w:color w:val="24292E"/>
          <w:sz w:val="22"/>
          <w:szCs w:val="22"/>
        </w:rPr>
        <w:t>4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Screens)</w:t>
      </w:r>
    </w:p>
    <w:p w14:paraId="0FD875AB" w14:textId="77777777" w:rsidR="001262D7" w:rsidRPr="00F756D7" w:rsidRDefault="00931BD1" w:rsidP="001262D7">
      <w:pPr>
        <w:pStyle w:val="ListParagraph"/>
        <w:numPr>
          <w:ilvl w:val="0"/>
          <w:numId w:val="27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Theme="minorEastAsia" w:hAnsi="Calibri" w:cs="Calibri"/>
          <w:b/>
          <w:bCs/>
          <w:color w:val="24292E"/>
          <w:sz w:val="22"/>
          <w:szCs w:val="22"/>
        </w:rPr>
        <w:t xml:space="preserve"> </w:t>
      </w:r>
      <w:r w:rsidR="001262D7"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Impressions: </w:t>
      </w:r>
      <w:r w:rsidR="001262D7">
        <w:rPr>
          <w:rFonts w:ascii="Calibri" w:eastAsia="Calibri" w:hAnsi="Calibri" w:cs="Calibri"/>
          <w:b/>
          <w:bCs/>
          <w:color w:val="24292E"/>
          <w:sz w:val="22"/>
          <w:szCs w:val="22"/>
        </w:rPr>
        <w:t>What do you think about this screen, now?</w:t>
      </w:r>
    </w:p>
    <w:p w14:paraId="7E26DEEF" w14:textId="77777777" w:rsidR="001262D7" w:rsidRDefault="001262D7" w:rsidP="001262D7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Potential Probes</w:t>
      </w:r>
    </w:p>
    <w:p w14:paraId="34437168" w14:textId="77777777" w:rsidR="001262D7" w:rsidRDefault="001262D7" w:rsidP="001262D7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What stands out to you?</w:t>
      </w:r>
    </w:p>
    <w:p w14:paraId="1A6282EB" w14:textId="77777777" w:rsidR="001262D7" w:rsidRDefault="001262D7" w:rsidP="001262D7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What questions do you have about this page?</w:t>
      </w:r>
    </w:p>
    <w:p w14:paraId="50452692" w14:textId="77777777" w:rsidR="001262D7" w:rsidRPr="00DD56E2" w:rsidRDefault="001262D7" w:rsidP="001262D7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What has changed since the first time you saw it?</w:t>
      </w:r>
    </w:p>
    <w:p w14:paraId="4FC49DBB" w14:textId="43A0BA65" w:rsidR="00931BD1" w:rsidRPr="00A06371" w:rsidRDefault="00931BD1" w:rsidP="001262D7">
      <w:pPr>
        <w:pStyle w:val="ListParagraph"/>
        <w:numPr>
          <w:ilvl w:val="0"/>
          <w:numId w:val="27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Scenario: Let’s say that nothing has changed in the</w:t>
      </w:r>
      <w:r w:rsidR="008F1CB0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months of August</w:t>
      </w:r>
      <w:r w:rsidR="00DA001F">
        <w:rPr>
          <w:rFonts w:ascii="Calibri" w:eastAsia="Calibri" w:hAnsi="Calibri" w:cs="Calibri"/>
          <w:b/>
          <w:bCs/>
          <w:color w:val="24292E"/>
          <w:sz w:val="22"/>
          <w:szCs w:val="22"/>
        </w:rPr>
        <w:t>, September, and October</w:t>
      </w:r>
      <w:r w:rsidR="008F1CB0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</w:t>
      </w:r>
      <w:r w:rsidR="00DA001F">
        <w:rPr>
          <w:rFonts w:ascii="Calibri" w:eastAsia="Calibri" w:hAnsi="Calibri" w:cs="Calibri"/>
          <w:b/>
          <w:bCs/>
          <w:color w:val="24292E"/>
          <w:sz w:val="22"/>
          <w:szCs w:val="22"/>
        </w:rPr>
        <w:t>to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your enrollments</w:t>
      </w:r>
      <w:r w:rsidR="00DA001F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BUT you forgot to come to the website</w:t>
      </w:r>
      <w:r w:rsidR="00D24911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the last few months to</w:t>
      </w:r>
      <w:r w:rsidR="00DA001F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verify.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</w:t>
      </w:r>
      <w:r w:rsidR="00DA001F">
        <w:rPr>
          <w:rFonts w:ascii="Calibri" w:eastAsia="Calibri" w:hAnsi="Calibri" w:cs="Calibri"/>
          <w:b/>
          <w:bCs/>
          <w:color w:val="24292E"/>
          <w:sz w:val="22"/>
          <w:szCs w:val="22"/>
        </w:rPr>
        <w:t>If you wanted to start getting payments again, c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an you </w:t>
      </w:r>
      <w:r w:rsidR="00DA001F">
        <w:rPr>
          <w:rFonts w:ascii="Calibri" w:eastAsia="Calibri" w:hAnsi="Calibri" w:cs="Calibri"/>
          <w:b/>
          <w:bCs/>
          <w:color w:val="24292E"/>
          <w:sz w:val="22"/>
          <w:szCs w:val="22"/>
        </w:rPr>
        <w:t>show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me how you would do that?</w:t>
      </w:r>
    </w:p>
    <w:p w14:paraId="76A4D4BF" w14:textId="77777777" w:rsidR="00931BD1" w:rsidRDefault="00931BD1" w:rsidP="00931BD1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10458C">
        <w:rPr>
          <w:rFonts w:ascii="Calibri" w:eastAsiaTheme="minorEastAsia" w:hAnsi="Calibri" w:cs="Calibri"/>
          <w:color w:val="24292E"/>
          <w:sz w:val="22"/>
          <w:szCs w:val="22"/>
        </w:rPr>
        <w:t xml:space="preserve">Probes along the </w:t>
      </w:r>
      <w:r>
        <w:rPr>
          <w:rFonts w:ascii="Calibri" w:eastAsiaTheme="minorEastAsia" w:hAnsi="Calibri" w:cs="Calibri"/>
          <w:color w:val="24292E"/>
          <w:sz w:val="22"/>
          <w:szCs w:val="22"/>
        </w:rPr>
        <w:t>path</w:t>
      </w:r>
      <w:r w:rsidRPr="0010458C">
        <w:rPr>
          <w:rFonts w:ascii="Calibri" w:eastAsiaTheme="minorEastAsia" w:hAnsi="Calibri" w:cs="Calibri"/>
          <w:color w:val="24292E"/>
          <w:sz w:val="22"/>
          <w:szCs w:val="22"/>
        </w:rPr>
        <w:t>:</w:t>
      </w:r>
    </w:p>
    <w:p w14:paraId="412B7994" w14:textId="4387A9B4" w:rsidR="00931BD1" w:rsidRDefault="00931BD1" w:rsidP="00931BD1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What do you think of t</w:t>
      </w:r>
      <w:r w:rsidR="00D614A0">
        <w:rPr>
          <w:rFonts w:ascii="Calibri" w:eastAsiaTheme="minorEastAsia" w:hAnsi="Calibri" w:cs="Calibri"/>
          <w:color w:val="24292E"/>
          <w:sz w:val="22"/>
          <w:szCs w:val="22"/>
        </w:rPr>
        <w:t>he application confirmation page?</w:t>
      </w:r>
    </w:p>
    <w:p w14:paraId="34AC347D" w14:textId="77777777" w:rsidR="00931BD1" w:rsidRPr="00720CB5" w:rsidRDefault="00931BD1" w:rsidP="00931BD1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Do you have any questions about this process?</w:t>
      </w:r>
    </w:p>
    <w:p w14:paraId="4D667C9F" w14:textId="77777777" w:rsidR="00931BD1" w:rsidRPr="00720CB5" w:rsidRDefault="00931BD1" w:rsidP="00931BD1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i/>
          <w:iCs/>
          <w:color w:val="24292E"/>
          <w:sz w:val="22"/>
          <w:szCs w:val="22"/>
        </w:rPr>
      </w:pPr>
      <w:r w:rsidRPr="00720CB5">
        <w:rPr>
          <w:rFonts w:ascii="Calibri" w:eastAsia="Calibri" w:hAnsi="Calibri" w:cs="Calibri"/>
          <w:i/>
          <w:iCs/>
          <w:color w:val="24292E"/>
          <w:sz w:val="22"/>
          <w:szCs w:val="22"/>
        </w:rPr>
        <w:t>Task Succession Metrics</w:t>
      </w:r>
    </w:p>
    <w:p w14:paraId="6FC7B819" w14:textId="77777777" w:rsidR="00931BD1" w:rsidRDefault="00931BD1" w:rsidP="00931BD1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Completed Immediately; Completed with Hesitation (or Questions); Needed Moderator’s Assistance</w:t>
      </w:r>
    </w:p>
    <w:p w14:paraId="5BEE9D34" w14:textId="35930645" w:rsidR="00931BD1" w:rsidRDefault="00931BD1" w:rsidP="00931BD1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how to verify </w:t>
      </w:r>
      <w:r w:rsidR="00DA001F">
        <w:rPr>
          <w:rFonts w:ascii="Calibri" w:eastAsiaTheme="minorEastAsia" w:hAnsi="Calibri" w:cs="Calibri"/>
          <w:color w:val="24292E"/>
          <w:sz w:val="22"/>
          <w:szCs w:val="22"/>
        </w:rPr>
        <w:t xml:space="preserve">multiple </w:t>
      </w:r>
      <w:r>
        <w:rPr>
          <w:rFonts w:ascii="Calibri" w:eastAsiaTheme="minorEastAsia" w:hAnsi="Calibri" w:cs="Calibri"/>
          <w:color w:val="24292E"/>
          <w:sz w:val="22"/>
          <w:szCs w:val="22"/>
        </w:rPr>
        <w:t>month</w:t>
      </w:r>
      <w:r w:rsidR="00DA001F">
        <w:rPr>
          <w:rFonts w:ascii="Calibri" w:eastAsiaTheme="minorEastAsia" w:hAnsi="Calibri" w:cs="Calibri"/>
          <w:color w:val="24292E"/>
          <w:sz w:val="22"/>
          <w:szCs w:val="22"/>
        </w:rPr>
        <w:t>s</w:t>
      </w:r>
      <w:r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77BF714A" w14:textId="0DD7152A" w:rsidR="00DA001F" w:rsidRPr="00DA001F" w:rsidRDefault="00DA001F" w:rsidP="00DA001F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Does the participant understand how payments are linked to multiple months missing verification?</w:t>
      </w:r>
    </w:p>
    <w:p w14:paraId="6C11B31F" w14:textId="77777777" w:rsidR="00931BD1" w:rsidRPr="00A813A6" w:rsidRDefault="00931BD1" w:rsidP="00931BD1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Does the participant understand the purpose of verifying?</w:t>
      </w:r>
    </w:p>
    <w:p w14:paraId="2AD848D3" w14:textId="77777777" w:rsidR="00674129" w:rsidRDefault="00674129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16519E20" w14:textId="77777777" w:rsidR="007F6C8A" w:rsidRDefault="007F6C8A" w:rsidP="007F6C8A">
      <w:pPr>
        <w:rPr>
          <w:rFonts w:eastAsia="Calibri"/>
        </w:rPr>
      </w:pPr>
    </w:p>
    <w:p w14:paraId="531B5E00" w14:textId="0248C6D2" w:rsidR="00B2426A" w:rsidRPr="006B02BB" w:rsidRDefault="007F6C8A" w:rsidP="00B2426A">
      <w:pPr>
        <w:rPr>
          <w:rFonts w:eastAsia="Calibri"/>
          <w:b/>
          <w:bCs/>
          <w:i/>
          <w:iCs/>
          <w:color w:val="4472C4" w:themeColor="accent1"/>
        </w:rPr>
      </w:pPr>
      <w:r w:rsidRPr="00931BD1">
        <w:rPr>
          <w:rFonts w:eastAsia="Calibri"/>
          <w:b/>
          <w:bCs/>
          <w:i/>
          <w:iCs/>
          <w:color w:val="4472C4" w:themeColor="accent1"/>
        </w:rPr>
        <w:t xml:space="preserve">NOTE: Have them click the breadcrumb to return to the signed-out start page, then ask them to sign-in through ID.me (Scenario </w:t>
      </w:r>
      <w:r>
        <w:rPr>
          <w:rFonts w:eastAsia="Calibri"/>
          <w:b/>
          <w:bCs/>
          <w:i/>
          <w:iCs/>
          <w:color w:val="4472C4" w:themeColor="accent1"/>
        </w:rPr>
        <w:t>3</w:t>
      </w:r>
      <w:r w:rsidRPr="00931BD1">
        <w:rPr>
          <w:rFonts w:eastAsia="Calibri"/>
          <w:b/>
          <w:bCs/>
          <w:i/>
          <w:iCs/>
          <w:color w:val="4472C4" w:themeColor="accent1"/>
        </w:rPr>
        <w:t xml:space="preserve"> if applicable</w:t>
      </w:r>
      <w:r w:rsidR="006B02BB">
        <w:rPr>
          <w:rFonts w:eastAsia="Calibri"/>
          <w:b/>
          <w:bCs/>
          <w:i/>
          <w:iCs/>
          <w:color w:val="4472C4" w:themeColor="accent1"/>
        </w:rPr>
        <w:t>)</w:t>
      </w:r>
    </w:p>
    <w:p w14:paraId="71FB7E38" w14:textId="77777777" w:rsidR="00B2426A" w:rsidRDefault="00B2426A" w:rsidP="00B2426A">
      <w:pPr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474CFBDF" w14:textId="77777777" w:rsidR="00B2426A" w:rsidRPr="00B2426A" w:rsidRDefault="00B2426A" w:rsidP="00B2426A">
      <w:pPr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354619E6" w14:textId="50BF2B9E" w:rsidR="002D2489" w:rsidRPr="00720CB5" w:rsidRDefault="002D2489" w:rsidP="002D2489">
      <w:pPr>
        <w:pStyle w:val="Heading2"/>
        <w:pBdr>
          <w:top w:val="single" w:sz="4" w:space="2" w:color="auto"/>
          <w:left w:val="single" w:sz="4" w:space="4" w:color="auto"/>
          <w:right w:val="single" w:sz="4" w:space="4" w:color="auto"/>
        </w:pBdr>
        <w:ind w:left="457"/>
        <w:rPr>
          <w:rFonts w:ascii="Calibri" w:eastAsia="Calibri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7.  </w:t>
      </w:r>
      <w:r w:rsidR="00EC4AD6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Noting </w:t>
      </w:r>
      <w:r w:rsidR="000A336D">
        <w:rPr>
          <w:rFonts w:ascii="Calibri" w:eastAsia="Calibri" w:hAnsi="Calibri" w:cs="Calibri"/>
          <w:b/>
          <w:bCs/>
          <w:color w:val="24292E"/>
          <w:sz w:val="22"/>
          <w:szCs w:val="22"/>
        </w:rPr>
        <w:t>Y</w:t>
      </w:r>
      <w:r w:rsidR="00EC4AD6">
        <w:rPr>
          <w:rFonts w:ascii="Calibri" w:eastAsia="Calibri" w:hAnsi="Calibri" w:cs="Calibri"/>
          <w:b/>
          <w:bCs/>
          <w:color w:val="24292E"/>
          <w:sz w:val="22"/>
          <w:szCs w:val="22"/>
        </w:rPr>
        <w:t>our Monthly Enrollment Information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</w:t>
      </w:r>
      <w:r w:rsidR="000A336D">
        <w:rPr>
          <w:rFonts w:ascii="Calibri" w:eastAsia="Calibri" w:hAnsi="Calibri" w:cs="Calibri"/>
          <w:b/>
          <w:bCs/>
          <w:color w:val="24292E"/>
          <w:sz w:val="22"/>
          <w:szCs w:val="22"/>
        </w:rPr>
        <w:t>is Incorrect</w:t>
      </w:r>
      <w:r w:rsidR="1DA63345" w:rsidRPr="77F397C4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(</w:t>
      </w:r>
      <w:r w:rsidR="00EC4AD6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4 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Screens)</w:t>
      </w:r>
    </w:p>
    <w:p w14:paraId="5D5C5229" w14:textId="77777777" w:rsidR="002D2489" w:rsidRPr="00F756D7" w:rsidRDefault="002D2489" w:rsidP="002D2489">
      <w:pPr>
        <w:pStyle w:val="ListParagraph"/>
        <w:numPr>
          <w:ilvl w:val="0"/>
          <w:numId w:val="27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Theme="minorEastAsia" w:hAnsi="Calibri" w:cs="Calibri"/>
          <w:b/>
          <w:bCs/>
          <w:color w:val="24292E"/>
          <w:sz w:val="22"/>
          <w:szCs w:val="22"/>
        </w:rPr>
        <w:t xml:space="preserve"> </w:t>
      </w:r>
      <w:r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Impressions: 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What do you think about this screen, now?</w:t>
      </w:r>
    </w:p>
    <w:p w14:paraId="39C8E548" w14:textId="77777777" w:rsidR="002D2489" w:rsidRDefault="002D2489" w:rsidP="002D2489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Potential Probes</w:t>
      </w:r>
    </w:p>
    <w:p w14:paraId="6B10D4B1" w14:textId="77777777" w:rsidR="002D2489" w:rsidRDefault="002D2489" w:rsidP="002D2489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What stands out to you?</w:t>
      </w:r>
    </w:p>
    <w:p w14:paraId="7FBC8CD3" w14:textId="77777777" w:rsidR="002D2489" w:rsidRDefault="002D2489" w:rsidP="002D2489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What questions do you have about this page?</w:t>
      </w:r>
    </w:p>
    <w:p w14:paraId="7F7364AC" w14:textId="2044AECA" w:rsidR="002D2489" w:rsidRPr="00DD56E2" w:rsidRDefault="002D2489" w:rsidP="002D2489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What has changed </w:t>
      </w:r>
      <w:r w:rsidR="00812736">
        <w:rPr>
          <w:rFonts w:ascii="Calibri" w:eastAsiaTheme="minorEastAsia" w:hAnsi="Calibri" w:cs="Calibri"/>
          <w:color w:val="24292E"/>
          <w:sz w:val="22"/>
          <w:szCs w:val="22"/>
        </w:rPr>
        <w:t>this time? What does that banner mean to you?</w:t>
      </w:r>
    </w:p>
    <w:p w14:paraId="08EA1B97" w14:textId="325AD340" w:rsidR="002D2489" w:rsidRPr="00A06371" w:rsidRDefault="002D2489" w:rsidP="002D2489">
      <w:pPr>
        <w:pStyle w:val="ListParagraph"/>
        <w:numPr>
          <w:ilvl w:val="0"/>
          <w:numId w:val="27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Scenario: Let’s</w:t>
      </w:r>
      <w:r w:rsidR="00812736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say you </w:t>
      </w:r>
      <w:r w:rsidR="00D8240C">
        <w:rPr>
          <w:rFonts w:ascii="Calibri" w:eastAsia="Calibri" w:hAnsi="Calibri" w:cs="Calibri"/>
          <w:b/>
          <w:bCs/>
          <w:color w:val="24292E"/>
          <w:sz w:val="22"/>
          <w:szCs w:val="22"/>
        </w:rPr>
        <w:t>DID have a change in your enrollments in the month of August. Can you please show us how you would do that?</w:t>
      </w:r>
    </w:p>
    <w:p w14:paraId="18312223" w14:textId="77777777" w:rsidR="002D2489" w:rsidRDefault="002D2489" w:rsidP="002D2489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10458C">
        <w:rPr>
          <w:rFonts w:ascii="Calibri" w:eastAsiaTheme="minorEastAsia" w:hAnsi="Calibri" w:cs="Calibri"/>
          <w:color w:val="24292E"/>
          <w:sz w:val="22"/>
          <w:szCs w:val="22"/>
        </w:rPr>
        <w:t xml:space="preserve">Probes along the </w:t>
      </w:r>
      <w:r>
        <w:rPr>
          <w:rFonts w:ascii="Calibri" w:eastAsiaTheme="minorEastAsia" w:hAnsi="Calibri" w:cs="Calibri"/>
          <w:color w:val="24292E"/>
          <w:sz w:val="22"/>
          <w:szCs w:val="22"/>
        </w:rPr>
        <w:t>path</w:t>
      </w:r>
      <w:r w:rsidRPr="0010458C">
        <w:rPr>
          <w:rFonts w:ascii="Calibri" w:eastAsiaTheme="minorEastAsia" w:hAnsi="Calibri" w:cs="Calibri"/>
          <w:color w:val="24292E"/>
          <w:sz w:val="22"/>
          <w:szCs w:val="22"/>
        </w:rPr>
        <w:t>:</w:t>
      </w:r>
    </w:p>
    <w:p w14:paraId="47C1224F" w14:textId="086BF219" w:rsidR="00D8240C" w:rsidRDefault="0031249C" w:rsidP="0031249C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Do you have questions about the alert at the top?</w:t>
      </w:r>
    </w:p>
    <w:p w14:paraId="0428EC21" w14:textId="59265CEC" w:rsidR="0031249C" w:rsidRDefault="00B2426A" w:rsidP="0031249C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What do you think about this confirmation page?</w:t>
      </w:r>
    </w:p>
    <w:p w14:paraId="3C836D5D" w14:textId="77777777" w:rsidR="002D2489" w:rsidRPr="00720CB5" w:rsidRDefault="002D2489" w:rsidP="002D2489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Do you have any questions about this process?</w:t>
      </w:r>
    </w:p>
    <w:p w14:paraId="19075105" w14:textId="77777777" w:rsidR="002D2489" w:rsidRPr="00720CB5" w:rsidRDefault="002D2489" w:rsidP="002D2489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i/>
          <w:iCs/>
          <w:color w:val="24292E"/>
          <w:sz w:val="22"/>
          <w:szCs w:val="22"/>
        </w:rPr>
      </w:pPr>
      <w:r w:rsidRPr="00720CB5">
        <w:rPr>
          <w:rFonts w:ascii="Calibri" w:eastAsia="Calibri" w:hAnsi="Calibri" w:cs="Calibri"/>
          <w:i/>
          <w:iCs/>
          <w:color w:val="24292E"/>
          <w:sz w:val="22"/>
          <w:szCs w:val="22"/>
        </w:rPr>
        <w:t>Task Succession Metrics</w:t>
      </w:r>
    </w:p>
    <w:p w14:paraId="48BBE430" w14:textId="77777777" w:rsidR="002D2489" w:rsidRDefault="002D2489" w:rsidP="002D2489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Completed Immediately; Completed with Hesitation (or Questions); Needed Moderator’s Assistance</w:t>
      </w:r>
    </w:p>
    <w:p w14:paraId="6B2DE831" w14:textId="51D0D943" w:rsidR="002D2489" w:rsidRDefault="002D2489" w:rsidP="002D2489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how to </w:t>
      </w:r>
      <w:r w:rsidR="00B2426A">
        <w:rPr>
          <w:rFonts w:ascii="Calibri" w:eastAsiaTheme="minorEastAsia" w:hAnsi="Calibri" w:cs="Calibri"/>
          <w:color w:val="24292E"/>
          <w:sz w:val="22"/>
          <w:szCs w:val="22"/>
        </w:rPr>
        <w:t>mark an enrollment info is incorrect?</w:t>
      </w:r>
    </w:p>
    <w:p w14:paraId="5B318913" w14:textId="39CF3BA9" w:rsidR="002D2489" w:rsidRPr="00DA001F" w:rsidRDefault="002D2489" w:rsidP="002D2489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how payments are linked to </w:t>
      </w:r>
      <w:r w:rsidR="00B2426A">
        <w:rPr>
          <w:rFonts w:ascii="Calibri" w:eastAsiaTheme="minorEastAsia" w:hAnsi="Calibri" w:cs="Calibri"/>
          <w:color w:val="24292E"/>
          <w:sz w:val="22"/>
          <w:szCs w:val="22"/>
        </w:rPr>
        <w:t>saying no?</w:t>
      </w:r>
    </w:p>
    <w:p w14:paraId="288337FD" w14:textId="77777777" w:rsidR="002D2489" w:rsidRDefault="002D2489" w:rsidP="002D2489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4D07AF77" w14:textId="77777777" w:rsidR="002D2489" w:rsidRDefault="002D2489" w:rsidP="002D2489">
      <w:pPr>
        <w:rPr>
          <w:rFonts w:eastAsia="Calibri"/>
        </w:rPr>
      </w:pPr>
    </w:p>
    <w:p w14:paraId="489ADE3B" w14:textId="00F87DDB" w:rsidR="00B2426A" w:rsidRPr="00720CB5" w:rsidRDefault="00B2426A" w:rsidP="00B2426A">
      <w:pPr>
        <w:pStyle w:val="Heading2"/>
        <w:pBdr>
          <w:top w:val="single" w:sz="4" w:space="1" w:color="auto"/>
          <w:left w:val="single" w:sz="4" w:space="4" w:color="auto"/>
          <w:right w:val="single" w:sz="4" w:space="4" w:color="auto"/>
        </w:pBdr>
        <w:ind w:left="457"/>
        <w:rPr>
          <w:rFonts w:ascii="Calibri" w:eastAsia="Calibri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8.  Impressions of Paused Payments Until Updated Page (1 Screens)</w:t>
      </w:r>
    </w:p>
    <w:p w14:paraId="784C4CDB" w14:textId="77777777" w:rsidR="00B2426A" w:rsidRPr="00F756D7" w:rsidRDefault="00B2426A" w:rsidP="00B2426A">
      <w:pPr>
        <w:pStyle w:val="ListParagraph"/>
        <w:numPr>
          <w:ilvl w:val="0"/>
          <w:numId w:val="27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Impressions: 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What do you think about this screen, now?</w:t>
      </w:r>
    </w:p>
    <w:p w14:paraId="222D5C14" w14:textId="77777777" w:rsidR="00B2426A" w:rsidRDefault="00B2426A" w:rsidP="00B2426A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Potential Probes</w:t>
      </w:r>
    </w:p>
    <w:p w14:paraId="4132421C" w14:textId="77777777" w:rsidR="00B2426A" w:rsidRDefault="00B2426A" w:rsidP="00B2426A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What stands out to you?</w:t>
      </w:r>
    </w:p>
    <w:p w14:paraId="401EF3A7" w14:textId="77777777" w:rsidR="00B2426A" w:rsidRDefault="00B2426A" w:rsidP="00B2426A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What questions do you have about this page?</w:t>
      </w:r>
    </w:p>
    <w:p w14:paraId="7E763271" w14:textId="77777777" w:rsidR="00B2426A" w:rsidRPr="00DD56E2" w:rsidRDefault="00B2426A" w:rsidP="00B2426A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What has changed since the first time you saw it?</w:t>
      </w:r>
    </w:p>
    <w:p w14:paraId="177A2505" w14:textId="77777777" w:rsidR="00B2426A" w:rsidRPr="00720CB5" w:rsidRDefault="00B2426A" w:rsidP="00B2426A">
      <w:pPr>
        <w:pStyle w:val="ListParagraph"/>
        <w:numPr>
          <w:ilvl w:val="0"/>
          <w:numId w:val="2"/>
        </w:numPr>
        <w:pBdr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Did you have any questions about that process?</w:t>
      </w:r>
    </w:p>
    <w:p w14:paraId="1C21AA58" w14:textId="77777777" w:rsidR="002D2489" w:rsidRDefault="002D2489" w:rsidP="00B2426A">
      <w:pPr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66571DE9" w14:textId="77777777" w:rsidR="00B2426A" w:rsidRPr="00B2426A" w:rsidRDefault="00B2426A" w:rsidP="00B2426A">
      <w:pPr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11E5BB10" w14:textId="77777777" w:rsidR="002D2489" w:rsidRPr="009372BA" w:rsidRDefault="002D2489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61A6B977" w14:textId="46B57918" w:rsidR="00124E41" w:rsidRPr="00465120" w:rsidRDefault="6FD99DE8" w:rsidP="10D2EAF8">
      <w:pPr>
        <w:pStyle w:val="Heading2"/>
        <w:rPr>
          <w:rFonts w:ascii="Calibri" w:hAnsi="Calibri" w:cs="Calibri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Post-Task Interview </w:t>
      </w:r>
      <w:r w:rsidR="00227655"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>–</w:t>
      </w:r>
      <w:r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</w:t>
      </w:r>
      <w:r w:rsidR="00227655"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>5</w:t>
      </w:r>
      <w:r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minutes</w:t>
      </w:r>
    </w:p>
    <w:p w14:paraId="3FECFBE4" w14:textId="20F4FD73" w:rsidR="00B2426A" w:rsidRPr="00B2426A" w:rsidRDefault="00B2426A" w:rsidP="00B2426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How would you prefer to verify your monthly enrollments? </w:t>
      </w:r>
      <w:r w:rsidR="006E5623">
        <w:rPr>
          <w:rFonts w:ascii="Calibri" w:eastAsiaTheme="minorEastAsia" w:hAnsi="Calibri" w:cs="Calibri"/>
          <w:color w:val="24292E"/>
          <w:sz w:val="22"/>
          <w:szCs w:val="22"/>
        </w:rPr>
        <w:t>Online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, text, </w:t>
      </w:r>
      <w:r w:rsidR="006B02BB">
        <w:rPr>
          <w:rFonts w:ascii="Calibri" w:eastAsiaTheme="minorEastAsia" w:hAnsi="Calibri" w:cs="Calibri"/>
          <w:color w:val="24292E"/>
          <w:sz w:val="22"/>
          <w:szCs w:val="22"/>
        </w:rPr>
        <w:t>mobile app,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email?</w:t>
      </w:r>
    </w:p>
    <w:p w14:paraId="29F1F6F0" w14:textId="15462B04" w:rsidR="00124E41" w:rsidRPr="00465120" w:rsidRDefault="004B382B" w:rsidP="22B498A5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What did you think of the session today?</w:t>
      </w:r>
    </w:p>
    <w:p w14:paraId="4F2FC51D" w14:textId="5F796B30" w:rsidR="004B382B" w:rsidRPr="00465120" w:rsidRDefault="004B382B" w:rsidP="22B498A5">
      <w:pPr>
        <w:pStyle w:val="ListParagraph"/>
        <w:numPr>
          <w:ilvl w:val="1"/>
          <w:numId w:val="2"/>
        </w:numP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What worked well?</w:t>
      </w:r>
    </w:p>
    <w:p w14:paraId="59DF9CC4" w14:textId="009DD921" w:rsidR="004B382B" w:rsidRPr="00465120" w:rsidRDefault="004B382B" w:rsidP="22B498A5">
      <w:pPr>
        <w:pStyle w:val="ListParagraph"/>
        <w:numPr>
          <w:ilvl w:val="1"/>
          <w:numId w:val="2"/>
        </w:numP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What could we improve on in future sessions?</w:t>
      </w:r>
    </w:p>
    <w:p w14:paraId="5AC66D39" w14:textId="37235D85" w:rsidR="0052476D" w:rsidRPr="00BD25CE" w:rsidRDefault="007D4FA9" w:rsidP="22B498A5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Do you have </w:t>
      </w:r>
      <w:r w:rsidR="004B382B"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additional </w:t>
      </w:r>
      <w:r w:rsidR="6FD99DE8" w:rsidRPr="22B498A5">
        <w:rPr>
          <w:rFonts w:ascii="Calibri" w:eastAsia="Calibri" w:hAnsi="Calibri" w:cs="Calibri"/>
          <w:color w:val="24292E"/>
          <w:sz w:val="22"/>
          <w:szCs w:val="22"/>
        </w:rPr>
        <w:t>questions?</w:t>
      </w:r>
    </w:p>
    <w:p w14:paraId="767DFD61" w14:textId="77777777" w:rsidR="00BD25CE" w:rsidRDefault="00BD25CE" w:rsidP="00BD25CE">
      <w:pPr>
        <w:ind w:left="360"/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6FA36AF3" w14:textId="77777777" w:rsidR="00A21F83" w:rsidRPr="00BD25CE" w:rsidRDefault="00A21F83" w:rsidP="00B2426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334E7F49" w14:textId="77777777" w:rsidR="001213BE" w:rsidRPr="00486DFB" w:rsidRDefault="001213BE" w:rsidP="22B498A5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15E556A8" w14:textId="4F76E318" w:rsidR="00124E41" w:rsidRPr="00465120" w:rsidRDefault="6FD99DE8" w:rsidP="22B498A5">
      <w:pPr>
        <w:pStyle w:val="Heading2"/>
        <w:rPr>
          <w:rFonts w:ascii="Calibri" w:eastAsia="Calibri" w:hAnsi="Calibri" w:cs="Calibri"/>
          <w:b/>
          <w:bCs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Thank-You and Closing </w:t>
      </w:r>
      <w:r w:rsidR="00227655"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>–</w:t>
      </w:r>
      <w:r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</w:t>
      </w:r>
      <w:r w:rsidR="00227655"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>5</w:t>
      </w:r>
      <w:r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minutes</w:t>
      </w:r>
    </w:p>
    <w:p w14:paraId="5974AAEC" w14:textId="77777777" w:rsidR="0052476D" w:rsidRPr="00465120" w:rsidRDefault="0052476D" w:rsidP="0052476D">
      <w:pPr>
        <w:rPr>
          <w:rFonts w:ascii="Calibri" w:hAnsi="Calibri" w:cs="Calibri"/>
          <w:sz w:val="22"/>
          <w:szCs w:val="22"/>
        </w:rPr>
      </w:pPr>
    </w:p>
    <w:p w14:paraId="450A0DD1" w14:textId="406611CA" w:rsidR="00124E41" w:rsidRPr="00465120" w:rsidRDefault="004B382B">
      <w:pPr>
        <w:rPr>
          <w:rFonts w:ascii="Calibri" w:hAnsi="Calibri" w:cs="Calibri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W</w:t>
      </w:r>
      <w:r w:rsidR="6FD99DE8"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e really appreciate you taking the time to share your thoughts with us today. Your feedback is so helpful to us as we continue to </w:t>
      </w:r>
      <w:r w:rsidR="008F1D98" w:rsidRPr="22B498A5">
        <w:rPr>
          <w:rFonts w:ascii="Calibri" w:eastAsia="Calibri" w:hAnsi="Calibri" w:cs="Calibri"/>
          <w:color w:val="24292E"/>
          <w:sz w:val="22"/>
          <w:szCs w:val="22"/>
        </w:rPr>
        <w:t>develop</w:t>
      </w:r>
      <w:r w:rsidR="6FD99DE8"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 the site and make sure it works for</w:t>
      </w:r>
      <w:r w:rsidR="00B2426A">
        <w:rPr>
          <w:rFonts w:ascii="Calibri" w:eastAsia="Calibri" w:hAnsi="Calibri" w:cs="Calibri"/>
          <w:color w:val="24292E"/>
          <w:sz w:val="22"/>
          <w:szCs w:val="22"/>
        </w:rPr>
        <w:t xml:space="preserve"> GI Bill Students</w:t>
      </w:r>
      <w:r w:rsidR="6FD99DE8" w:rsidRPr="22B498A5">
        <w:rPr>
          <w:rFonts w:ascii="Calibri" w:eastAsia="Calibri" w:hAnsi="Calibri" w:cs="Calibri"/>
          <w:color w:val="24292E"/>
          <w:sz w:val="22"/>
          <w:szCs w:val="22"/>
        </w:rPr>
        <w:t>.</w:t>
      </w:r>
    </w:p>
    <w:p w14:paraId="282D4AFB" w14:textId="77777777" w:rsidR="00BE79FF" w:rsidRPr="00465120" w:rsidRDefault="6FD99DE8">
      <w:pPr>
        <w:rPr>
          <w:rFonts w:ascii="Calibri" w:eastAsia="Calibri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Thanks! Lastly, </w:t>
      </w:r>
      <w:r w:rsidR="008E56EA"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would you be willing to participate in </w:t>
      </w:r>
      <w:r w:rsidR="00A1731D"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future user feedback sessions and/or </w:t>
      </w: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do you know any other Veterans, caregivers, or service members who might be willing to participate? </w:t>
      </w:r>
    </w:p>
    <w:p w14:paraId="37BAFCAD" w14:textId="77777777" w:rsidR="0052476D" w:rsidRPr="00465120" w:rsidRDefault="0052476D">
      <w:pPr>
        <w:rPr>
          <w:rFonts w:ascii="Calibri" w:eastAsia="Calibri" w:hAnsi="Calibri" w:cs="Calibri"/>
          <w:color w:val="24292E"/>
          <w:sz w:val="22"/>
          <w:szCs w:val="22"/>
        </w:rPr>
      </w:pPr>
    </w:p>
    <w:p w14:paraId="5696AEFF" w14:textId="4FA3332D" w:rsidR="00124E41" w:rsidRPr="00465120" w:rsidRDefault="6FD99DE8" w:rsidP="00BE79FF">
      <w:pPr>
        <w:rPr>
          <w:rFonts w:ascii="Calibri" w:eastAsia="Calibri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i/>
          <w:iCs/>
          <w:color w:val="24292E"/>
          <w:sz w:val="22"/>
          <w:szCs w:val="22"/>
        </w:rPr>
        <w:t>If Yes:</w:t>
      </w: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 Thank you! </w:t>
      </w:r>
      <w:r w:rsidR="5C574F4E" w:rsidRPr="77F397C4">
        <w:rPr>
          <w:rFonts w:ascii="Calibri" w:eastAsia="Calibri" w:hAnsi="Calibri" w:cs="Calibri"/>
          <w:color w:val="24292E"/>
          <w:sz w:val="22"/>
          <w:szCs w:val="22"/>
        </w:rPr>
        <w:t>I will</w:t>
      </w: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 have our team send you a</w:t>
      </w:r>
      <w:r w:rsidR="00783FD6"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 follow-up email for you to send us their contact information. </w:t>
      </w:r>
    </w:p>
    <w:p w14:paraId="0A690807" w14:textId="77777777" w:rsidR="0052476D" w:rsidRPr="00465120" w:rsidRDefault="0052476D" w:rsidP="00BE79FF">
      <w:pPr>
        <w:rPr>
          <w:rFonts w:ascii="Calibri" w:hAnsi="Calibri" w:cs="Calibri"/>
          <w:sz w:val="22"/>
          <w:szCs w:val="22"/>
        </w:rPr>
      </w:pPr>
    </w:p>
    <w:p w14:paraId="698B6717" w14:textId="0BAA1D3A" w:rsidR="006A3B53" w:rsidRPr="009372BA" w:rsidRDefault="6FD99DE8" w:rsidP="22B498A5">
      <w:pPr>
        <w:rPr>
          <w:rFonts w:ascii="Calibri" w:hAnsi="Calibri" w:cs="Calibri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Great, well thank you so much again, and enjoy the rest of your day</w:t>
      </w:r>
    </w:p>
    <w:sectPr w:rsidR="006A3B53" w:rsidRPr="009372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37885" w14:textId="77777777" w:rsidR="002B7202" w:rsidRDefault="002B7202" w:rsidP="00C91AE1">
      <w:r>
        <w:separator/>
      </w:r>
    </w:p>
  </w:endnote>
  <w:endnote w:type="continuationSeparator" w:id="0">
    <w:p w14:paraId="03196483" w14:textId="77777777" w:rsidR="002B7202" w:rsidRDefault="002B7202" w:rsidP="00C91AE1">
      <w:r>
        <w:continuationSeparator/>
      </w:r>
    </w:p>
  </w:endnote>
  <w:endnote w:type="continuationNotice" w:id="1">
    <w:p w14:paraId="0B582C8E" w14:textId="77777777" w:rsidR="002B7202" w:rsidRDefault="002B72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C4FEB" w14:textId="77777777" w:rsidR="00C91AE1" w:rsidRDefault="00C91A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21B47" w14:textId="77777777" w:rsidR="00C91AE1" w:rsidRDefault="00C91A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4FAC" w14:textId="77777777" w:rsidR="00C91AE1" w:rsidRDefault="00C91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C3EC9" w14:textId="77777777" w:rsidR="002B7202" w:rsidRDefault="002B7202" w:rsidP="00C91AE1">
      <w:r>
        <w:separator/>
      </w:r>
    </w:p>
  </w:footnote>
  <w:footnote w:type="continuationSeparator" w:id="0">
    <w:p w14:paraId="70FCB0B3" w14:textId="77777777" w:rsidR="002B7202" w:rsidRDefault="002B7202" w:rsidP="00C91AE1">
      <w:r>
        <w:continuationSeparator/>
      </w:r>
    </w:p>
  </w:footnote>
  <w:footnote w:type="continuationNotice" w:id="1">
    <w:p w14:paraId="73446210" w14:textId="77777777" w:rsidR="002B7202" w:rsidRDefault="002B72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998FE" w14:textId="77777777" w:rsidR="00C91AE1" w:rsidRDefault="00C91A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06D63" w14:textId="77777777" w:rsidR="00C91AE1" w:rsidRDefault="00C91A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085DA" w14:textId="77777777" w:rsidR="00C91AE1" w:rsidRDefault="00C91AE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yk5foGeSQ+6HH" int2:id="3Vyr9pzT">
      <int2:state int2:value="Rejected" int2:type="AugLoop_Text_Critique"/>
    </int2:textHash>
    <int2:textHash int2:hashCode="Q+9TmrdUgYk4Wy" int2:id="sAiZUflq">
      <int2:state int2:value="Rejected" int2:type="LegacyProofing"/>
    </int2:textHash>
    <int2:bookmark int2:bookmarkName="_Int_xtOFVvcx" int2:invalidationBookmarkName="" int2:hashCode="4NybRLe2lOz2dl" int2:id="STfrBmQe">
      <int2:state int2:value="Rejected" int2:type="LegacyProofing"/>
    </int2:bookmark>
    <int2:bookmark int2:bookmarkName="_Int_c09fo7We" int2:invalidationBookmarkName="" int2:hashCode="4NybRLe2lOz2dl" int2:id="aBTDbGRe">
      <int2:state int2:value="Rejected" int2:type="LegacyProofing"/>
    </int2:bookmark>
    <int2:bookmark int2:bookmarkName="_Int_lz93mUss" int2:invalidationBookmarkName="" int2:hashCode="DTb4cyLO85AdTI" int2:id="knajDEfw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000000CB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0000019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000001F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2EF4264"/>
    <w:multiLevelType w:val="hybridMultilevel"/>
    <w:tmpl w:val="856E57B8"/>
    <w:lvl w:ilvl="0" w:tplc="864E0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061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5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8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12851"/>
    <w:multiLevelType w:val="hybridMultilevel"/>
    <w:tmpl w:val="EB04A3F0"/>
    <w:lvl w:ilvl="0" w:tplc="864E0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1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FF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5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8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77C83"/>
    <w:multiLevelType w:val="hybridMultilevel"/>
    <w:tmpl w:val="E718221E"/>
    <w:lvl w:ilvl="0" w:tplc="864E0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8061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5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8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24B16"/>
    <w:multiLevelType w:val="hybridMultilevel"/>
    <w:tmpl w:val="81FE6612"/>
    <w:lvl w:ilvl="0" w:tplc="42F40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685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2D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0E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209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4E8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E1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09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3A7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50456"/>
    <w:multiLevelType w:val="hybridMultilevel"/>
    <w:tmpl w:val="05A0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06A49"/>
    <w:multiLevelType w:val="hybridMultilevel"/>
    <w:tmpl w:val="69266F02"/>
    <w:lvl w:ilvl="0" w:tplc="864E0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1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FF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5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8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75E3D"/>
    <w:multiLevelType w:val="hybridMultilevel"/>
    <w:tmpl w:val="D1DE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9274F"/>
    <w:multiLevelType w:val="multilevel"/>
    <w:tmpl w:val="6F4C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BA1012"/>
    <w:multiLevelType w:val="hybridMultilevel"/>
    <w:tmpl w:val="4BA2EB5C"/>
    <w:lvl w:ilvl="0" w:tplc="A956D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52A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D0D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48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363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E4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CD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CF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14A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94AC1"/>
    <w:multiLevelType w:val="hybridMultilevel"/>
    <w:tmpl w:val="AB2AF412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7" w15:restartNumberingAfterBreak="0">
    <w:nsid w:val="54021AB3"/>
    <w:multiLevelType w:val="hybridMultilevel"/>
    <w:tmpl w:val="B0380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322D42"/>
    <w:multiLevelType w:val="hybridMultilevel"/>
    <w:tmpl w:val="69D6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C31F2"/>
    <w:multiLevelType w:val="hybridMultilevel"/>
    <w:tmpl w:val="FFFFFFFF"/>
    <w:lvl w:ilvl="0" w:tplc="864E0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1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061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5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8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A3F0E"/>
    <w:multiLevelType w:val="hybridMultilevel"/>
    <w:tmpl w:val="91B0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6436D"/>
    <w:multiLevelType w:val="hybridMultilevel"/>
    <w:tmpl w:val="E2DE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258AC"/>
    <w:multiLevelType w:val="hybridMultilevel"/>
    <w:tmpl w:val="52420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82AE0"/>
    <w:multiLevelType w:val="hybridMultilevel"/>
    <w:tmpl w:val="39583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571ED4"/>
    <w:multiLevelType w:val="hybridMultilevel"/>
    <w:tmpl w:val="E680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24179"/>
    <w:multiLevelType w:val="hybridMultilevel"/>
    <w:tmpl w:val="5268D02A"/>
    <w:lvl w:ilvl="0" w:tplc="8EE42606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u w:val="none"/>
      </w:rPr>
    </w:lvl>
    <w:lvl w:ilvl="1" w:tplc="B2501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061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5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8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AB279B"/>
    <w:multiLevelType w:val="hybridMultilevel"/>
    <w:tmpl w:val="22C0A18E"/>
    <w:lvl w:ilvl="0" w:tplc="EFE6DD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0F263B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A26FBA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596919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FF25D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D3C71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665B2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F740EC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1304D5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11"/>
  </w:num>
  <w:num w:numId="12">
    <w:abstractNumId w:val="21"/>
  </w:num>
  <w:num w:numId="13">
    <w:abstractNumId w:val="24"/>
  </w:num>
  <w:num w:numId="14">
    <w:abstractNumId w:val="13"/>
  </w:num>
  <w:num w:numId="15">
    <w:abstractNumId w:val="8"/>
  </w:num>
  <w:num w:numId="16">
    <w:abstractNumId w:val="22"/>
  </w:num>
  <w:num w:numId="17">
    <w:abstractNumId w:val="20"/>
  </w:num>
  <w:num w:numId="18">
    <w:abstractNumId w:val="12"/>
  </w:num>
  <w:num w:numId="19">
    <w:abstractNumId w:val="26"/>
  </w:num>
  <w:num w:numId="20">
    <w:abstractNumId w:val="17"/>
  </w:num>
  <w:num w:numId="21">
    <w:abstractNumId w:val="25"/>
  </w:num>
  <w:num w:numId="22">
    <w:abstractNumId w:val="9"/>
  </w:num>
  <w:num w:numId="23">
    <w:abstractNumId w:val="7"/>
  </w:num>
  <w:num w:numId="24">
    <w:abstractNumId w:val="23"/>
  </w:num>
  <w:num w:numId="25">
    <w:abstractNumId w:val="14"/>
  </w:num>
  <w:num w:numId="26">
    <w:abstractNumId w:val="1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751E6"/>
    <w:rsid w:val="000016E2"/>
    <w:rsid w:val="00001A7B"/>
    <w:rsid w:val="00001F93"/>
    <w:rsid w:val="00004329"/>
    <w:rsid w:val="00004B8E"/>
    <w:rsid w:val="00004D65"/>
    <w:rsid w:val="0000695B"/>
    <w:rsid w:val="00007CEC"/>
    <w:rsid w:val="00010049"/>
    <w:rsid w:val="0001006D"/>
    <w:rsid w:val="0001063B"/>
    <w:rsid w:val="000119C6"/>
    <w:rsid w:val="00011EA5"/>
    <w:rsid w:val="0001333C"/>
    <w:rsid w:val="00014BEC"/>
    <w:rsid w:val="0001500E"/>
    <w:rsid w:val="00016967"/>
    <w:rsid w:val="00021C00"/>
    <w:rsid w:val="000221ED"/>
    <w:rsid w:val="00022288"/>
    <w:rsid w:val="000224D9"/>
    <w:rsid w:val="000233EC"/>
    <w:rsid w:val="000235BE"/>
    <w:rsid w:val="000246C1"/>
    <w:rsid w:val="00024992"/>
    <w:rsid w:val="00024E15"/>
    <w:rsid w:val="000279B9"/>
    <w:rsid w:val="00027A38"/>
    <w:rsid w:val="00031D77"/>
    <w:rsid w:val="00034D40"/>
    <w:rsid w:val="00035203"/>
    <w:rsid w:val="0003789B"/>
    <w:rsid w:val="0004181F"/>
    <w:rsid w:val="000418A9"/>
    <w:rsid w:val="00042974"/>
    <w:rsid w:val="00043988"/>
    <w:rsid w:val="0004616E"/>
    <w:rsid w:val="00046F5F"/>
    <w:rsid w:val="00051D7E"/>
    <w:rsid w:val="0005333D"/>
    <w:rsid w:val="00053807"/>
    <w:rsid w:val="00053A3E"/>
    <w:rsid w:val="00055588"/>
    <w:rsid w:val="00056F0E"/>
    <w:rsid w:val="00057891"/>
    <w:rsid w:val="00057F80"/>
    <w:rsid w:val="00060A5E"/>
    <w:rsid w:val="00062D93"/>
    <w:rsid w:val="00063575"/>
    <w:rsid w:val="00063D38"/>
    <w:rsid w:val="00065A27"/>
    <w:rsid w:val="00065E76"/>
    <w:rsid w:val="00067120"/>
    <w:rsid w:val="000671DA"/>
    <w:rsid w:val="0006740F"/>
    <w:rsid w:val="00067ECA"/>
    <w:rsid w:val="00070A79"/>
    <w:rsid w:val="0007141C"/>
    <w:rsid w:val="00071EBC"/>
    <w:rsid w:val="00072FD4"/>
    <w:rsid w:val="00074118"/>
    <w:rsid w:val="00074C24"/>
    <w:rsid w:val="00076F02"/>
    <w:rsid w:val="00076F91"/>
    <w:rsid w:val="000774E0"/>
    <w:rsid w:val="00077AC4"/>
    <w:rsid w:val="000806A4"/>
    <w:rsid w:val="00080F64"/>
    <w:rsid w:val="00081147"/>
    <w:rsid w:val="0008164D"/>
    <w:rsid w:val="0008248B"/>
    <w:rsid w:val="000825DA"/>
    <w:rsid w:val="00083100"/>
    <w:rsid w:val="00083C03"/>
    <w:rsid w:val="00084D0C"/>
    <w:rsid w:val="00086C1E"/>
    <w:rsid w:val="00087E36"/>
    <w:rsid w:val="0009049F"/>
    <w:rsid w:val="00091334"/>
    <w:rsid w:val="00091907"/>
    <w:rsid w:val="00092D6E"/>
    <w:rsid w:val="000944C8"/>
    <w:rsid w:val="000956A5"/>
    <w:rsid w:val="000A0992"/>
    <w:rsid w:val="000A1EE2"/>
    <w:rsid w:val="000A336D"/>
    <w:rsid w:val="000A5EA6"/>
    <w:rsid w:val="000A7569"/>
    <w:rsid w:val="000A7BCE"/>
    <w:rsid w:val="000B1A30"/>
    <w:rsid w:val="000B3134"/>
    <w:rsid w:val="000B37F2"/>
    <w:rsid w:val="000B38A5"/>
    <w:rsid w:val="000B3D41"/>
    <w:rsid w:val="000B573E"/>
    <w:rsid w:val="000B5A98"/>
    <w:rsid w:val="000B6162"/>
    <w:rsid w:val="000B71E1"/>
    <w:rsid w:val="000C1C32"/>
    <w:rsid w:val="000C24AD"/>
    <w:rsid w:val="000C2D4F"/>
    <w:rsid w:val="000C37FC"/>
    <w:rsid w:val="000C4649"/>
    <w:rsid w:val="000C552D"/>
    <w:rsid w:val="000C65DA"/>
    <w:rsid w:val="000C721C"/>
    <w:rsid w:val="000C7D38"/>
    <w:rsid w:val="000D00F3"/>
    <w:rsid w:val="000D084A"/>
    <w:rsid w:val="000D0A00"/>
    <w:rsid w:val="000D2173"/>
    <w:rsid w:val="000D2513"/>
    <w:rsid w:val="000D3C0E"/>
    <w:rsid w:val="000D4364"/>
    <w:rsid w:val="000D488D"/>
    <w:rsid w:val="000D7A95"/>
    <w:rsid w:val="000E1278"/>
    <w:rsid w:val="000E1802"/>
    <w:rsid w:val="000E1ABE"/>
    <w:rsid w:val="000E1F02"/>
    <w:rsid w:val="000E2134"/>
    <w:rsid w:val="000E2D6A"/>
    <w:rsid w:val="000E2E9B"/>
    <w:rsid w:val="000E3569"/>
    <w:rsid w:val="000E3A7E"/>
    <w:rsid w:val="000E3D41"/>
    <w:rsid w:val="000E55CF"/>
    <w:rsid w:val="000E59F0"/>
    <w:rsid w:val="000F009B"/>
    <w:rsid w:val="000F01B9"/>
    <w:rsid w:val="000F0F0F"/>
    <w:rsid w:val="000F1CF2"/>
    <w:rsid w:val="000F205C"/>
    <w:rsid w:val="000F4D75"/>
    <w:rsid w:val="000F6C05"/>
    <w:rsid w:val="001008F9"/>
    <w:rsid w:val="00100A8A"/>
    <w:rsid w:val="00102A49"/>
    <w:rsid w:val="00102D79"/>
    <w:rsid w:val="00103B5B"/>
    <w:rsid w:val="00104505"/>
    <w:rsid w:val="0010458C"/>
    <w:rsid w:val="00105362"/>
    <w:rsid w:val="00105BFD"/>
    <w:rsid w:val="00106EE5"/>
    <w:rsid w:val="001073DD"/>
    <w:rsid w:val="001076AE"/>
    <w:rsid w:val="001105C1"/>
    <w:rsid w:val="0011163D"/>
    <w:rsid w:val="00111A69"/>
    <w:rsid w:val="00111D35"/>
    <w:rsid w:val="0011311B"/>
    <w:rsid w:val="00113C03"/>
    <w:rsid w:val="001144EE"/>
    <w:rsid w:val="00120442"/>
    <w:rsid w:val="001213BE"/>
    <w:rsid w:val="00121740"/>
    <w:rsid w:val="00121C65"/>
    <w:rsid w:val="001232FA"/>
    <w:rsid w:val="00123680"/>
    <w:rsid w:val="00124276"/>
    <w:rsid w:val="00124E41"/>
    <w:rsid w:val="00125658"/>
    <w:rsid w:val="00125829"/>
    <w:rsid w:val="001262D7"/>
    <w:rsid w:val="0012676B"/>
    <w:rsid w:val="00126BF9"/>
    <w:rsid w:val="001271F9"/>
    <w:rsid w:val="00132F4B"/>
    <w:rsid w:val="00136583"/>
    <w:rsid w:val="00136EDC"/>
    <w:rsid w:val="001371F2"/>
    <w:rsid w:val="00140354"/>
    <w:rsid w:val="001403B5"/>
    <w:rsid w:val="0014091E"/>
    <w:rsid w:val="00140B57"/>
    <w:rsid w:val="0014565D"/>
    <w:rsid w:val="00145E48"/>
    <w:rsid w:val="00146D19"/>
    <w:rsid w:val="00146EF2"/>
    <w:rsid w:val="00147A49"/>
    <w:rsid w:val="00150881"/>
    <w:rsid w:val="0015323D"/>
    <w:rsid w:val="00153846"/>
    <w:rsid w:val="0015509B"/>
    <w:rsid w:val="00156C4F"/>
    <w:rsid w:val="00160108"/>
    <w:rsid w:val="00160BED"/>
    <w:rsid w:val="0016158C"/>
    <w:rsid w:val="0016230D"/>
    <w:rsid w:val="001630CF"/>
    <w:rsid w:val="00163D0B"/>
    <w:rsid w:val="00165717"/>
    <w:rsid w:val="0016594A"/>
    <w:rsid w:val="001665FD"/>
    <w:rsid w:val="0016777F"/>
    <w:rsid w:val="00167E3E"/>
    <w:rsid w:val="001729DF"/>
    <w:rsid w:val="00172A58"/>
    <w:rsid w:val="00173106"/>
    <w:rsid w:val="00174AED"/>
    <w:rsid w:val="00175BCA"/>
    <w:rsid w:val="00177EA5"/>
    <w:rsid w:val="0018017D"/>
    <w:rsid w:val="00180929"/>
    <w:rsid w:val="00180D82"/>
    <w:rsid w:val="00182641"/>
    <w:rsid w:val="001830E6"/>
    <w:rsid w:val="00184AD5"/>
    <w:rsid w:val="00185B16"/>
    <w:rsid w:val="001867FD"/>
    <w:rsid w:val="00192F79"/>
    <w:rsid w:val="0019397E"/>
    <w:rsid w:val="00193B63"/>
    <w:rsid w:val="0019504C"/>
    <w:rsid w:val="001954ED"/>
    <w:rsid w:val="00196DA0"/>
    <w:rsid w:val="001976D0"/>
    <w:rsid w:val="001979DB"/>
    <w:rsid w:val="001A2CCC"/>
    <w:rsid w:val="001A2E2D"/>
    <w:rsid w:val="001A34A8"/>
    <w:rsid w:val="001A428A"/>
    <w:rsid w:val="001A52F9"/>
    <w:rsid w:val="001A6A59"/>
    <w:rsid w:val="001A7880"/>
    <w:rsid w:val="001B18F7"/>
    <w:rsid w:val="001B211E"/>
    <w:rsid w:val="001B3440"/>
    <w:rsid w:val="001B56F4"/>
    <w:rsid w:val="001B6267"/>
    <w:rsid w:val="001B632B"/>
    <w:rsid w:val="001B6AD3"/>
    <w:rsid w:val="001B74DE"/>
    <w:rsid w:val="001B76DE"/>
    <w:rsid w:val="001B7C84"/>
    <w:rsid w:val="001B7E04"/>
    <w:rsid w:val="001C16D2"/>
    <w:rsid w:val="001C45FD"/>
    <w:rsid w:val="001C563E"/>
    <w:rsid w:val="001C75A5"/>
    <w:rsid w:val="001D1370"/>
    <w:rsid w:val="001D1F47"/>
    <w:rsid w:val="001D32CE"/>
    <w:rsid w:val="001D358C"/>
    <w:rsid w:val="001D48DD"/>
    <w:rsid w:val="001D4D91"/>
    <w:rsid w:val="001D4E32"/>
    <w:rsid w:val="001D56EB"/>
    <w:rsid w:val="001D5A67"/>
    <w:rsid w:val="001D6EB8"/>
    <w:rsid w:val="001E05C5"/>
    <w:rsid w:val="001E16CB"/>
    <w:rsid w:val="001E36E0"/>
    <w:rsid w:val="001E71A6"/>
    <w:rsid w:val="001E7569"/>
    <w:rsid w:val="001F0001"/>
    <w:rsid w:val="001F0F1F"/>
    <w:rsid w:val="001F4EA9"/>
    <w:rsid w:val="001F4F80"/>
    <w:rsid w:val="001F6207"/>
    <w:rsid w:val="001F657C"/>
    <w:rsid w:val="001F7178"/>
    <w:rsid w:val="001F7272"/>
    <w:rsid w:val="001F72FA"/>
    <w:rsid w:val="001F7772"/>
    <w:rsid w:val="001F7FDA"/>
    <w:rsid w:val="002001FB"/>
    <w:rsid w:val="002006EF"/>
    <w:rsid w:val="00202777"/>
    <w:rsid w:val="00204281"/>
    <w:rsid w:val="00205D01"/>
    <w:rsid w:val="00206BF8"/>
    <w:rsid w:val="002109C0"/>
    <w:rsid w:val="002127B7"/>
    <w:rsid w:val="0021282C"/>
    <w:rsid w:val="00212C9A"/>
    <w:rsid w:val="00213051"/>
    <w:rsid w:val="00213105"/>
    <w:rsid w:val="002160D9"/>
    <w:rsid w:val="00217A24"/>
    <w:rsid w:val="002224F4"/>
    <w:rsid w:val="0022361F"/>
    <w:rsid w:val="002242C9"/>
    <w:rsid w:val="00224F27"/>
    <w:rsid w:val="00227655"/>
    <w:rsid w:val="002304EC"/>
    <w:rsid w:val="002321B7"/>
    <w:rsid w:val="0023241D"/>
    <w:rsid w:val="002336CD"/>
    <w:rsid w:val="00233755"/>
    <w:rsid w:val="0023517D"/>
    <w:rsid w:val="00237E6F"/>
    <w:rsid w:val="002419AE"/>
    <w:rsid w:val="00242033"/>
    <w:rsid w:val="00242562"/>
    <w:rsid w:val="00242A81"/>
    <w:rsid w:val="00244411"/>
    <w:rsid w:val="0024606F"/>
    <w:rsid w:val="002460D2"/>
    <w:rsid w:val="002470AA"/>
    <w:rsid w:val="002470D5"/>
    <w:rsid w:val="002524F8"/>
    <w:rsid w:val="00252A96"/>
    <w:rsid w:val="002541F6"/>
    <w:rsid w:val="00257F85"/>
    <w:rsid w:val="00260109"/>
    <w:rsid w:val="002626DA"/>
    <w:rsid w:val="00263F8A"/>
    <w:rsid w:val="00264F25"/>
    <w:rsid w:val="00265C6E"/>
    <w:rsid w:val="00270455"/>
    <w:rsid w:val="00271046"/>
    <w:rsid w:val="00271B40"/>
    <w:rsid w:val="0027270E"/>
    <w:rsid w:val="00273CB4"/>
    <w:rsid w:val="00273E37"/>
    <w:rsid w:val="00274A7B"/>
    <w:rsid w:val="002751AB"/>
    <w:rsid w:val="00276E46"/>
    <w:rsid w:val="002771A9"/>
    <w:rsid w:val="002779FF"/>
    <w:rsid w:val="00277AC3"/>
    <w:rsid w:val="00277C9D"/>
    <w:rsid w:val="00280FFD"/>
    <w:rsid w:val="0028135A"/>
    <w:rsid w:val="00282D49"/>
    <w:rsid w:val="00284CF9"/>
    <w:rsid w:val="00284E77"/>
    <w:rsid w:val="00284F58"/>
    <w:rsid w:val="002850B3"/>
    <w:rsid w:val="00285E68"/>
    <w:rsid w:val="00286650"/>
    <w:rsid w:val="0028667F"/>
    <w:rsid w:val="00286E6C"/>
    <w:rsid w:val="002876B8"/>
    <w:rsid w:val="00290AC8"/>
    <w:rsid w:val="00290F8F"/>
    <w:rsid w:val="00291FB2"/>
    <w:rsid w:val="00294585"/>
    <w:rsid w:val="00295CF5"/>
    <w:rsid w:val="00297C76"/>
    <w:rsid w:val="002A0473"/>
    <w:rsid w:val="002A11CC"/>
    <w:rsid w:val="002A3221"/>
    <w:rsid w:val="002A58C5"/>
    <w:rsid w:val="002A62E0"/>
    <w:rsid w:val="002A7E9A"/>
    <w:rsid w:val="002B0F58"/>
    <w:rsid w:val="002B322C"/>
    <w:rsid w:val="002B533D"/>
    <w:rsid w:val="002B5668"/>
    <w:rsid w:val="002B6266"/>
    <w:rsid w:val="002B7202"/>
    <w:rsid w:val="002B7D0A"/>
    <w:rsid w:val="002C0155"/>
    <w:rsid w:val="002C0244"/>
    <w:rsid w:val="002C173F"/>
    <w:rsid w:val="002C1A44"/>
    <w:rsid w:val="002C1D38"/>
    <w:rsid w:val="002C2D74"/>
    <w:rsid w:val="002C3787"/>
    <w:rsid w:val="002C3888"/>
    <w:rsid w:val="002C4D48"/>
    <w:rsid w:val="002C7A7E"/>
    <w:rsid w:val="002C7FE3"/>
    <w:rsid w:val="002C7FF3"/>
    <w:rsid w:val="002D06A4"/>
    <w:rsid w:val="002D0B42"/>
    <w:rsid w:val="002D0E0C"/>
    <w:rsid w:val="002D10F3"/>
    <w:rsid w:val="002D2489"/>
    <w:rsid w:val="002D2768"/>
    <w:rsid w:val="002D2D28"/>
    <w:rsid w:val="002D323F"/>
    <w:rsid w:val="002D3BE5"/>
    <w:rsid w:val="002D657C"/>
    <w:rsid w:val="002D7FFB"/>
    <w:rsid w:val="002E54DD"/>
    <w:rsid w:val="002F044D"/>
    <w:rsid w:val="002F2421"/>
    <w:rsid w:val="002F2FF1"/>
    <w:rsid w:val="002F371E"/>
    <w:rsid w:val="002F3845"/>
    <w:rsid w:val="002F40CC"/>
    <w:rsid w:val="002F4A8F"/>
    <w:rsid w:val="002F4F71"/>
    <w:rsid w:val="002F5C51"/>
    <w:rsid w:val="002F62EB"/>
    <w:rsid w:val="002F6597"/>
    <w:rsid w:val="002F734E"/>
    <w:rsid w:val="002F76B3"/>
    <w:rsid w:val="00301060"/>
    <w:rsid w:val="00302C7B"/>
    <w:rsid w:val="00303340"/>
    <w:rsid w:val="00303CA4"/>
    <w:rsid w:val="003073CE"/>
    <w:rsid w:val="0031249C"/>
    <w:rsid w:val="00313557"/>
    <w:rsid w:val="003148BC"/>
    <w:rsid w:val="0031498D"/>
    <w:rsid w:val="003165B3"/>
    <w:rsid w:val="00320962"/>
    <w:rsid w:val="003220AE"/>
    <w:rsid w:val="00322871"/>
    <w:rsid w:val="00326200"/>
    <w:rsid w:val="003277C7"/>
    <w:rsid w:val="00327F02"/>
    <w:rsid w:val="003306A5"/>
    <w:rsid w:val="0033190C"/>
    <w:rsid w:val="0033295D"/>
    <w:rsid w:val="00332A22"/>
    <w:rsid w:val="00334671"/>
    <w:rsid w:val="00334CAC"/>
    <w:rsid w:val="00335950"/>
    <w:rsid w:val="00335BE6"/>
    <w:rsid w:val="00336151"/>
    <w:rsid w:val="003378F7"/>
    <w:rsid w:val="003417BB"/>
    <w:rsid w:val="00341EC2"/>
    <w:rsid w:val="003437C3"/>
    <w:rsid w:val="003473A9"/>
    <w:rsid w:val="00347DA9"/>
    <w:rsid w:val="00353B3B"/>
    <w:rsid w:val="00354E5C"/>
    <w:rsid w:val="00360F1C"/>
    <w:rsid w:val="003610CC"/>
    <w:rsid w:val="0036203F"/>
    <w:rsid w:val="00362152"/>
    <w:rsid w:val="00362AE8"/>
    <w:rsid w:val="0036312A"/>
    <w:rsid w:val="003657DA"/>
    <w:rsid w:val="0036620B"/>
    <w:rsid w:val="00367B2F"/>
    <w:rsid w:val="00370EDE"/>
    <w:rsid w:val="00371B7C"/>
    <w:rsid w:val="00371F51"/>
    <w:rsid w:val="00372718"/>
    <w:rsid w:val="00372A41"/>
    <w:rsid w:val="00372AE7"/>
    <w:rsid w:val="00374AC7"/>
    <w:rsid w:val="003757D4"/>
    <w:rsid w:val="0037588A"/>
    <w:rsid w:val="0037637E"/>
    <w:rsid w:val="00376D12"/>
    <w:rsid w:val="00381C1A"/>
    <w:rsid w:val="00383481"/>
    <w:rsid w:val="003850C3"/>
    <w:rsid w:val="003854F8"/>
    <w:rsid w:val="0038587A"/>
    <w:rsid w:val="00386AB6"/>
    <w:rsid w:val="00394F49"/>
    <w:rsid w:val="00395D08"/>
    <w:rsid w:val="0039676E"/>
    <w:rsid w:val="00397C57"/>
    <w:rsid w:val="00397DB1"/>
    <w:rsid w:val="003A3442"/>
    <w:rsid w:val="003B01BB"/>
    <w:rsid w:val="003B03BB"/>
    <w:rsid w:val="003B1195"/>
    <w:rsid w:val="003B1F2A"/>
    <w:rsid w:val="003B29C3"/>
    <w:rsid w:val="003B40C9"/>
    <w:rsid w:val="003B494A"/>
    <w:rsid w:val="003B5793"/>
    <w:rsid w:val="003B58F8"/>
    <w:rsid w:val="003B5918"/>
    <w:rsid w:val="003B745E"/>
    <w:rsid w:val="003B7627"/>
    <w:rsid w:val="003B787C"/>
    <w:rsid w:val="003B7CCE"/>
    <w:rsid w:val="003C060B"/>
    <w:rsid w:val="003C37E2"/>
    <w:rsid w:val="003C4B85"/>
    <w:rsid w:val="003C4C66"/>
    <w:rsid w:val="003C5088"/>
    <w:rsid w:val="003C64E4"/>
    <w:rsid w:val="003C6A08"/>
    <w:rsid w:val="003C7398"/>
    <w:rsid w:val="003C7E4D"/>
    <w:rsid w:val="003D0D7D"/>
    <w:rsid w:val="003D18AB"/>
    <w:rsid w:val="003D1EA1"/>
    <w:rsid w:val="003D25E6"/>
    <w:rsid w:val="003D278F"/>
    <w:rsid w:val="003D2CC2"/>
    <w:rsid w:val="003D4768"/>
    <w:rsid w:val="003D4D39"/>
    <w:rsid w:val="003D55AD"/>
    <w:rsid w:val="003D56AC"/>
    <w:rsid w:val="003D5C33"/>
    <w:rsid w:val="003D69D6"/>
    <w:rsid w:val="003D7B7D"/>
    <w:rsid w:val="003E071B"/>
    <w:rsid w:val="003E073C"/>
    <w:rsid w:val="003E1445"/>
    <w:rsid w:val="003E1577"/>
    <w:rsid w:val="003E161C"/>
    <w:rsid w:val="003E1A05"/>
    <w:rsid w:val="003E2811"/>
    <w:rsid w:val="003E2972"/>
    <w:rsid w:val="003E420C"/>
    <w:rsid w:val="003E44A9"/>
    <w:rsid w:val="003E7C18"/>
    <w:rsid w:val="003F0128"/>
    <w:rsid w:val="003F0DCD"/>
    <w:rsid w:val="003F14C2"/>
    <w:rsid w:val="003F18E0"/>
    <w:rsid w:val="003F2678"/>
    <w:rsid w:val="003F336D"/>
    <w:rsid w:val="003F374E"/>
    <w:rsid w:val="003F382F"/>
    <w:rsid w:val="003F44E3"/>
    <w:rsid w:val="003F6DC3"/>
    <w:rsid w:val="003F775A"/>
    <w:rsid w:val="003F7858"/>
    <w:rsid w:val="00400F63"/>
    <w:rsid w:val="00401231"/>
    <w:rsid w:val="004020E3"/>
    <w:rsid w:val="00402A41"/>
    <w:rsid w:val="00402BEE"/>
    <w:rsid w:val="00402C4A"/>
    <w:rsid w:val="00403834"/>
    <w:rsid w:val="00404896"/>
    <w:rsid w:val="00404D4D"/>
    <w:rsid w:val="00405ED3"/>
    <w:rsid w:val="0040652C"/>
    <w:rsid w:val="00407A52"/>
    <w:rsid w:val="00410515"/>
    <w:rsid w:val="00410621"/>
    <w:rsid w:val="004126AB"/>
    <w:rsid w:val="00413A89"/>
    <w:rsid w:val="00414DA6"/>
    <w:rsid w:val="00415777"/>
    <w:rsid w:val="00416D93"/>
    <w:rsid w:val="00420BBF"/>
    <w:rsid w:val="0042188B"/>
    <w:rsid w:val="00421BB7"/>
    <w:rsid w:val="004225B3"/>
    <w:rsid w:val="00423482"/>
    <w:rsid w:val="004235A0"/>
    <w:rsid w:val="00426D63"/>
    <w:rsid w:val="004311F7"/>
    <w:rsid w:val="00432B09"/>
    <w:rsid w:val="004349C6"/>
    <w:rsid w:val="0043512F"/>
    <w:rsid w:val="0043621D"/>
    <w:rsid w:val="004363F3"/>
    <w:rsid w:val="004377D6"/>
    <w:rsid w:val="00440630"/>
    <w:rsid w:val="004407CD"/>
    <w:rsid w:val="00440AD8"/>
    <w:rsid w:val="004415E5"/>
    <w:rsid w:val="0044220C"/>
    <w:rsid w:val="004425B2"/>
    <w:rsid w:val="0044435D"/>
    <w:rsid w:val="0044575B"/>
    <w:rsid w:val="00446014"/>
    <w:rsid w:val="0044648C"/>
    <w:rsid w:val="00447114"/>
    <w:rsid w:val="00453AC0"/>
    <w:rsid w:val="00453F23"/>
    <w:rsid w:val="004549D1"/>
    <w:rsid w:val="00454BF1"/>
    <w:rsid w:val="00455FEF"/>
    <w:rsid w:val="00457EDE"/>
    <w:rsid w:val="00460E5F"/>
    <w:rsid w:val="0046120A"/>
    <w:rsid w:val="00461474"/>
    <w:rsid w:val="00463337"/>
    <w:rsid w:val="004637A1"/>
    <w:rsid w:val="00463B8F"/>
    <w:rsid w:val="00464434"/>
    <w:rsid w:val="004646D0"/>
    <w:rsid w:val="00465120"/>
    <w:rsid w:val="00465182"/>
    <w:rsid w:val="0046599B"/>
    <w:rsid w:val="00467FCC"/>
    <w:rsid w:val="004704BC"/>
    <w:rsid w:val="00472289"/>
    <w:rsid w:val="0047292C"/>
    <w:rsid w:val="00473189"/>
    <w:rsid w:val="0047356A"/>
    <w:rsid w:val="0047358B"/>
    <w:rsid w:val="00474C3A"/>
    <w:rsid w:val="0047565A"/>
    <w:rsid w:val="004756ED"/>
    <w:rsid w:val="00476366"/>
    <w:rsid w:val="004769A0"/>
    <w:rsid w:val="00480AF0"/>
    <w:rsid w:val="00481670"/>
    <w:rsid w:val="004816DE"/>
    <w:rsid w:val="00481792"/>
    <w:rsid w:val="00481C0F"/>
    <w:rsid w:val="00482F56"/>
    <w:rsid w:val="004830AA"/>
    <w:rsid w:val="00483D45"/>
    <w:rsid w:val="00484337"/>
    <w:rsid w:val="00486DFB"/>
    <w:rsid w:val="0048782B"/>
    <w:rsid w:val="00490645"/>
    <w:rsid w:val="00490C64"/>
    <w:rsid w:val="00490C9A"/>
    <w:rsid w:val="004917DD"/>
    <w:rsid w:val="00492844"/>
    <w:rsid w:val="00493BBB"/>
    <w:rsid w:val="00496407"/>
    <w:rsid w:val="004A182B"/>
    <w:rsid w:val="004A1F4B"/>
    <w:rsid w:val="004A20B9"/>
    <w:rsid w:val="004A424D"/>
    <w:rsid w:val="004A5994"/>
    <w:rsid w:val="004A64C4"/>
    <w:rsid w:val="004A6AC1"/>
    <w:rsid w:val="004A6C12"/>
    <w:rsid w:val="004A7EAE"/>
    <w:rsid w:val="004B0F2E"/>
    <w:rsid w:val="004B2F03"/>
    <w:rsid w:val="004B382B"/>
    <w:rsid w:val="004B403B"/>
    <w:rsid w:val="004B4AB4"/>
    <w:rsid w:val="004B4D4B"/>
    <w:rsid w:val="004B4F4E"/>
    <w:rsid w:val="004B5B4E"/>
    <w:rsid w:val="004B6F3A"/>
    <w:rsid w:val="004B7941"/>
    <w:rsid w:val="004C05A3"/>
    <w:rsid w:val="004C0CED"/>
    <w:rsid w:val="004C3011"/>
    <w:rsid w:val="004C3114"/>
    <w:rsid w:val="004C3158"/>
    <w:rsid w:val="004C39FB"/>
    <w:rsid w:val="004C3A12"/>
    <w:rsid w:val="004C43CB"/>
    <w:rsid w:val="004C7558"/>
    <w:rsid w:val="004C7D6A"/>
    <w:rsid w:val="004C7F50"/>
    <w:rsid w:val="004D21CB"/>
    <w:rsid w:val="004D40AA"/>
    <w:rsid w:val="004E1EB3"/>
    <w:rsid w:val="004E1EE6"/>
    <w:rsid w:val="004E25DF"/>
    <w:rsid w:val="004E3CD6"/>
    <w:rsid w:val="004E51ED"/>
    <w:rsid w:val="004E6864"/>
    <w:rsid w:val="004E6E14"/>
    <w:rsid w:val="004E705F"/>
    <w:rsid w:val="004E724F"/>
    <w:rsid w:val="004F0858"/>
    <w:rsid w:val="004F0A2A"/>
    <w:rsid w:val="004F16C1"/>
    <w:rsid w:val="004F1C67"/>
    <w:rsid w:val="004F206B"/>
    <w:rsid w:val="004F2D24"/>
    <w:rsid w:val="004F3FF4"/>
    <w:rsid w:val="004F419B"/>
    <w:rsid w:val="004F6430"/>
    <w:rsid w:val="004F6685"/>
    <w:rsid w:val="004F77C7"/>
    <w:rsid w:val="00500674"/>
    <w:rsid w:val="00500D37"/>
    <w:rsid w:val="00501DFD"/>
    <w:rsid w:val="00502329"/>
    <w:rsid w:val="005035BA"/>
    <w:rsid w:val="00503C9D"/>
    <w:rsid w:val="005041C9"/>
    <w:rsid w:val="00506139"/>
    <w:rsid w:val="005061D3"/>
    <w:rsid w:val="005062AF"/>
    <w:rsid w:val="00506C1E"/>
    <w:rsid w:val="00506FAE"/>
    <w:rsid w:val="00507989"/>
    <w:rsid w:val="00507BF9"/>
    <w:rsid w:val="005113EE"/>
    <w:rsid w:val="00511C4E"/>
    <w:rsid w:val="005128C9"/>
    <w:rsid w:val="00512E4C"/>
    <w:rsid w:val="0051308B"/>
    <w:rsid w:val="00513B9A"/>
    <w:rsid w:val="00513CA4"/>
    <w:rsid w:val="00516170"/>
    <w:rsid w:val="00516409"/>
    <w:rsid w:val="00516DBD"/>
    <w:rsid w:val="005200A4"/>
    <w:rsid w:val="00521691"/>
    <w:rsid w:val="005223C0"/>
    <w:rsid w:val="00522981"/>
    <w:rsid w:val="00522AA0"/>
    <w:rsid w:val="00522EDF"/>
    <w:rsid w:val="00523230"/>
    <w:rsid w:val="00523AA0"/>
    <w:rsid w:val="0052476D"/>
    <w:rsid w:val="00525017"/>
    <w:rsid w:val="00525307"/>
    <w:rsid w:val="005305AB"/>
    <w:rsid w:val="005305E5"/>
    <w:rsid w:val="00530665"/>
    <w:rsid w:val="005323E9"/>
    <w:rsid w:val="0053275B"/>
    <w:rsid w:val="00532797"/>
    <w:rsid w:val="0053367F"/>
    <w:rsid w:val="00534910"/>
    <w:rsid w:val="00535155"/>
    <w:rsid w:val="0053711A"/>
    <w:rsid w:val="00537A7D"/>
    <w:rsid w:val="00541567"/>
    <w:rsid w:val="00542725"/>
    <w:rsid w:val="00543B94"/>
    <w:rsid w:val="005444F6"/>
    <w:rsid w:val="0054504F"/>
    <w:rsid w:val="00545F29"/>
    <w:rsid w:val="00547A9B"/>
    <w:rsid w:val="00550922"/>
    <w:rsid w:val="00551108"/>
    <w:rsid w:val="005518A6"/>
    <w:rsid w:val="00553D47"/>
    <w:rsid w:val="005552AA"/>
    <w:rsid w:val="00555E06"/>
    <w:rsid w:val="005565FF"/>
    <w:rsid w:val="00556617"/>
    <w:rsid w:val="00556950"/>
    <w:rsid w:val="005570ED"/>
    <w:rsid w:val="00557820"/>
    <w:rsid w:val="00561682"/>
    <w:rsid w:val="00563643"/>
    <w:rsid w:val="00564925"/>
    <w:rsid w:val="00564F3A"/>
    <w:rsid w:val="00565A23"/>
    <w:rsid w:val="00565D84"/>
    <w:rsid w:val="00566376"/>
    <w:rsid w:val="00566F30"/>
    <w:rsid w:val="00572D32"/>
    <w:rsid w:val="00574172"/>
    <w:rsid w:val="00574D33"/>
    <w:rsid w:val="00575B2B"/>
    <w:rsid w:val="00577542"/>
    <w:rsid w:val="00580341"/>
    <w:rsid w:val="005833D7"/>
    <w:rsid w:val="00583B02"/>
    <w:rsid w:val="00584123"/>
    <w:rsid w:val="005849C9"/>
    <w:rsid w:val="00584E65"/>
    <w:rsid w:val="00585D4F"/>
    <w:rsid w:val="00586434"/>
    <w:rsid w:val="00586C38"/>
    <w:rsid w:val="005872D4"/>
    <w:rsid w:val="00590720"/>
    <w:rsid w:val="005920E4"/>
    <w:rsid w:val="005935C5"/>
    <w:rsid w:val="00594DF5"/>
    <w:rsid w:val="0059593E"/>
    <w:rsid w:val="005961AA"/>
    <w:rsid w:val="0059742F"/>
    <w:rsid w:val="00597A0A"/>
    <w:rsid w:val="005A07EF"/>
    <w:rsid w:val="005A08FB"/>
    <w:rsid w:val="005A1039"/>
    <w:rsid w:val="005A11D1"/>
    <w:rsid w:val="005A3CE8"/>
    <w:rsid w:val="005A647E"/>
    <w:rsid w:val="005A6866"/>
    <w:rsid w:val="005A7FB4"/>
    <w:rsid w:val="005B17ED"/>
    <w:rsid w:val="005B1862"/>
    <w:rsid w:val="005B1C40"/>
    <w:rsid w:val="005B3439"/>
    <w:rsid w:val="005B4730"/>
    <w:rsid w:val="005B564E"/>
    <w:rsid w:val="005B7A94"/>
    <w:rsid w:val="005C0030"/>
    <w:rsid w:val="005C0527"/>
    <w:rsid w:val="005C127D"/>
    <w:rsid w:val="005C14EA"/>
    <w:rsid w:val="005C2185"/>
    <w:rsid w:val="005C3E30"/>
    <w:rsid w:val="005C47FC"/>
    <w:rsid w:val="005C4FED"/>
    <w:rsid w:val="005C56E3"/>
    <w:rsid w:val="005D351C"/>
    <w:rsid w:val="005D71D7"/>
    <w:rsid w:val="005E1597"/>
    <w:rsid w:val="005E2CB0"/>
    <w:rsid w:val="005E2F64"/>
    <w:rsid w:val="005E4095"/>
    <w:rsid w:val="005E446A"/>
    <w:rsid w:val="005E5080"/>
    <w:rsid w:val="005E538F"/>
    <w:rsid w:val="005E6B62"/>
    <w:rsid w:val="005E79E3"/>
    <w:rsid w:val="005F0ED6"/>
    <w:rsid w:val="005F34EB"/>
    <w:rsid w:val="005F4D73"/>
    <w:rsid w:val="005F5516"/>
    <w:rsid w:val="005F56B3"/>
    <w:rsid w:val="005F6130"/>
    <w:rsid w:val="005F6196"/>
    <w:rsid w:val="006005BA"/>
    <w:rsid w:val="00600815"/>
    <w:rsid w:val="006010F2"/>
    <w:rsid w:val="0060332F"/>
    <w:rsid w:val="00603A5E"/>
    <w:rsid w:val="0060661F"/>
    <w:rsid w:val="006069B9"/>
    <w:rsid w:val="0060702B"/>
    <w:rsid w:val="00611975"/>
    <w:rsid w:val="0061475F"/>
    <w:rsid w:val="006147DC"/>
    <w:rsid w:val="00614D90"/>
    <w:rsid w:val="00614FC7"/>
    <w:rsid w:val="00615EAB"/>
    <w:rsid w:val="0061697C"/>
    <w:rsid w:val="00617094"/>
    <w:rsid w:val="00620A33"/>
    <w:rsid w:val="00620B6C"/>
    <w:rsid w:val="00620F6E"/>
    <w:rsid w:val="0062365A"/>
    <w:rsid w:val="006239C5"/>
    <w:rsid w:val="00624155"/>
    <w:rsid w:val="006250CB"/>
    <w:rsid w:val="006255DE"/>
    <w:rsid w:val="00625B18"/>
    <w:rsid w:val="00625BD6"/>
    <w:rsid w:val="00632FFE"/>
    <w:rsid w:val="0063340D"/>
    <w:rsid w:val="006337D7"/>
    <w:rsid w:val="00633FE6"/>
    <w:rsid w:val="00634193"/>
    <w:rsid w:val="00640054"/>
    <w:rsid w:val="006412AE"/>
    <w:rsid w:val="006417B0"/>
    <w:rsid w:val="0064347F"/>
    <w:rsid w:val="0064366C"/>
    <w:rsid w:val="006439BB"/>
    <w:rsid w:val="00643B13"/>
    <w:rsid w:val="0064597A"/>
    <w:rsid w:val="0064634A"/>
    <w:rsid w:val="00646623"/>
    <w:rsid w:val="00646AE1"/>
    <w:rsid w:val="00646B65"/>
    <w:rsid w:val="006472CA"/>
    <w:rsid w:val="00647ABA"/>
    <w:rsid w:val="006503ED"/>
    <w:rsid w:val="0065097E"/>
    <w:rsid w:val="00650C3E"/>
    <w:rsid w:val="00651C6A"/>
    <w:rsid w:val="00652158"/>
    <w:rsid w:val="006527DC"/>
    <w:rsid w:val="00653353"/>
    <w:rsid w:val="00653DE6"/>
    <w:rsid w:val="00654092"/>
    <w:rsid w:val="006561A5"/>
    <w:rsid w:val="00656ADE"/>
    <w:rsid w:val="006571A7"/>
    <w:rsid w:val="006574A3"/>
    <w:rsid w:val="00657DA0"/>
    <w:rsid w:val="0066097E"/>
    <w:rsid w:val="006636ED"/>
    <w:rsid w:val="00666406"/>
    <w:rsid w:val="00666452"/>
    <w:rsid w:val="00667473"/>
    <w:rsid w:val="006704CE"/>
    <w:rsid w:val="00671ABA"/>
    <w:rsid w:val="006729D9"/>
    <w:rsid w:val="00672D26"/>
    <w:rsid w:val="00672E55"/>
    <w:rsid w:val="00673B11"/>
    <w:rsid w:val="00674129"/>
    <w:rsid w:val="00674D73"/>
    <w:rsid w:val="00676AF6"/>
    <w:rsid w:val="006775CA"/>
    <w:rsid w:val="0067791C"/>
    <w:rsid w:val="00677CEB"/>
    <w:rsid w:val="00677DD2"/>
    <w:rsid w:val="00680062"/>
    <w:rsid w:val="006810C2"/>
    <w:rsid w:val="006813FB"/>
    <w:rsid w:val="00685111"/>
    <w:rsid w:val="0068529F"/>
    <w:rsid w:val="00686499"/>
    <w:rsid w:val="00690392"/>
    <w:rsid w:val="00690797"/>
    <w:rsid w:val="00690A67"/>
    <w:rsid w:val="00691642"/>
    <w:rsid w:val="00694497"/>
    <w:rsid w:val="00694E4F"/>
    <w:rsid w:val="00695B69"/>
    <w:rsid w:val="00696FC1"/>
    <w:rsid w:val="006A128C"/>
    <w:rsid w:val="006A3162"/>
    <w:rsid w:val="006A3B53"/>
    <w:rsid w:val="006A6196"/>
    <w:rsid w:val="006B02BB"/>
    <w:rsid w:val="006B0CC9"/>
    <w:rsid w:val="006B1B98"/>
    <w:rsid w:val="006B2E02"/>
    <w:rsid w:val="006B7115"/>
    <w:rsid w:val="006C017F"/>
    <w:rsid w:val="006C0610"/>
    <w:rsid w:val="006C0847"/>
    <w:rsid w:val="006C1B0B"/>
    <w:rsid w:val="006C207B"/>
    <w:rsid w:val="006C5BEE"/>
    <w:rsid w:val="006C6BDC"/>
    <w:rsid w:val="006C729E"/>
    <w:rsid w:val="006C7978"/>
    <w:rsid w:val="006D0EAA"/>
    <w:rsid w:val="006D1E83"/>
    <w:rsid w:val="006D2730"/>
    <w:rsid w:val="006D2DC7"/>
    <w:rsid w:val="006D38A7"/>
    <w:rsid w:val="006D4920"/>
    <w:rsid w:val="006D6A03"/>
    <w:rsid w:val="006D769D"/>
    <w:rsid w:val="006E00C4"/>
    <w:rsid w:val="006E06F1"/>
    <w:rsid w:val="006E140A"/>
    <w:rsid w:val="006E218B"/>
    <w:rsid w:val="006E235E"/>
    <w:rsid w:val="006E37C2"/>
    <w:rsid w:val="006E5623"/>
    <w:rsid w:val="006E5F3E"/>
    <w:rsid w:val="006E6DE6"/>
    <w:rsid w:val="006F015E"/>
    <w:rsid w:val="006F04CA"/>
    <w:rsid w:val="006F1A88"/>
    <w:rsid w:val="006F21FD"/>
    <w:rsid w:val="006F2F36"/>
    <w:rsid w:val="006F5679"/>
    <w:rsid w:val="006F6B49"/>
    <w:rsid w:val="0070119C"/>
    <w:rsid w:val="00701AFD"/>
    <w:rsid w:val="00701CC4"/>
    <w:rsid w:val="00701F28"/>
    <w:rsid w:val="00702CEB"/>
    <w:rsid w:val="00702EFB"/>
    <w:rsid w:val="00702F55"/>
    <w:rsid w:val="00704CF8"/>
    <w:rsid w:val="00704ED5"/>
    <w:rsid w:val="00706246"/>
    <w:rsid w:val="00707BD8"/>
    <w:rsid w:val="00710BA6"/>
    <w:rsid w:val="00711C29"/>
    <w:rsid w:val="00711FA1"/>
    <w:rsid w:val="007138CB"/>
    <w:rsid w:val="00715C65"/>
    <w:rsid w:val="0071617B"/>
    <w:rsid w:val="00717386"/>
    <w:rsid w:val="00720CA2"/>
    <w:rsid w:val="00720CB5"/>
    <w:rsid w:val="0072247C"/>
    <w:rsid w:val="00723590"/>
    <w:rsid w:val="0072469A"/>
    <w:rsid w:val="00724D03"/>
    <w:rsid w:val="00725279"/>
    <w:rsid w:val="00725445"/>
    <w:rsid w:val="0072587E"/>
    <w:rsid w:val="00726912"/>
    <w:rsid w:val="00726EC2"/>
    <w:rsid w:val="00727459"/>
    <w:rsid w:val="00730645"/>
    <w:rsid w:val="00731930"/>
    <w:rsid w:val="007327AF"/>
    <w:rsid w:val="0073415B"/>
    <w:rsid w:val="007355FF"/>
    <w:rsid w:val="007370BE"/>
    <w:rsid w:val="00737204"/>
    <w:rsid w:val="00737D77"/>
    <w:rsid w:val="0074014A"/>
    <w:rsid w:val="00742461"/>
    <w:rsid w:val="00744627"/>
    <w:rsid w:val="007466FA"/>
    <w:rsid w:val="00746A76"/>
    <w:rsid w:val="007476EB"/>
    <w:rsid w:val="00751B2D"/>
    <w:rsid w:val="00751CD6"/>
    <w:rsid w:val="0075237C"/>
    <w:rsid w:val="00752951"/>
    <w:rsid w:val="007530C5"/>
    <w:rsid w:val="00753662"/>
    <w:rsid w:val="00753A02"/>
    <w:rsid w:val="00754EB3"/>
    <w:rsid w:val="00754F3A"/>
    <w:rsid w:val="00755ADB"/>
    <w:rsid w:val="007604C0"/>
    <w:rsid w:val="0076068B"/>
    <w:rsid w:val="00762DDB"/>
    <w:rsid w:val="00763ECA"/>
    <w:rsid w:val="00764203"/>
    <w:rsid w:val="00764509"/>
    <w:rsid w:val="0076544E"/>
    <w:rsid w:val="00765D81"/>
    <w:rsid w:val="0076641A"/>
    <w:rsid w:val="00767F36"/>
    <w:rsid w:val="0077089C"/>
    <w:rsid w:val="00771248"/>
    <w:rsid w:val="0077163C"/>
    <w:rsid w:val="00771B97"/>
    <w:rsid w:val="007727CA"/>
    <w:rsid w:val="007736C7"/>
    <w:rsid w:val="007738DC"/>
    <w:rsid w:val="00774BC7"/>
    <w:rsid w:val="00776538"/>
    <w:rsid w:val="00777196"/>
    <w:rsid w:val="00777BAB"/>
    <w:rsid w:val="00780AD7"/>
    <w:rsid w:val="00781CCF"/>
    <w:rsid w:val="00782933"/>
    <w:rsid w:val="00782FD2"/>
    <w:rsid w:val="00782FEB"/>
    <w:rsid w:val="00783FD6"/>
    <w:rsid w:val="007858E3"/>
    <w:rsid w:val="007868C0"/>
    <w:rsid w:val="00786A8E"/>
    <w:rsid w:val="00786DED"/>
    <w:rsid w:val="00787313"/>
    <w:rsid w:val="00787325"/>
    <w:rsid w:val="007906C2"/>
    <w:rsid w:val="007913ED"/>
    <w:rsid w:val="00792EA4"/>
    <w:rsid w:val="007935F2"/>
    <w:rsid w:val="0079758A"/>
    <w:rsid w:val="007A02DD"/>
    <w:rsid w:val="007A1938"/>
    <w:rsid w:val="007A21F6"/>
    <w:rsid w:val="007A330C"/>
    <w:rsid w:val="007A4E0F"/>
    <w:rsid w:val="007A68E3"/>
    <w:rsid w:val="007A6B2B"/>
    <w:rsid w:val="007A6DFB"/>
    <w:rsid w:val="007A6F37"/>
    <w:rsid w:val="007A7443"/>
    <w:rsid w:val="007A75F7"/>
    <w:rsid w:val="007A78E0"/>
    <w:rsid w:val="007B0100"/>
    <w:rsid w:val="007B02E4"/>
    <w:rsid w:val="007B0716"/>
    <w:rsid w:val="007B0A76"/>
    <w:rsid w:val="007B1525"/>
    <w:rsid w:val="007B2D3B"/>
    <w:rsid w:val="007B308D"/>
    <w:rsid w:val="007B3A39"/>
    <w:rsid w:val="007B449D"/>
    <w:rsid w:val="007B549A"/>
    <w:rsid w:val="007B59DF"/>
    <w:rsid w:val="007B63AD"/>
    <w:rsid w:val="007B658F"/>
    <w:rsid w:val="007B77FF"/>
    <w:rsid w:val="007C05A3"/>
    <w:rsid w:val="007C0624"/>
    <w:rsid w:val="007C1345"/>
    <w:rsid w:val="007C44F4"/>
    <w:rsid w:val="007C4CA9"/>
    <w:rsid w:val="007C5541"/>
    <w:rsid w:val="007C5C66"/>
    <w:rsid w:val="007C664F"/>
    <w:rsid w:val="007C76F0"/>
    <w:rsid w:val="007D0F32"/>
    <w:rsid w:val="007D1A43"/>
    <w:rsid w:val="007D2633"/>
    <w:rsid w:val="007D3112"/>
    <w:rsid w:val="007D3113"/>
    <w:rsid w:val="007D44E4"/>
    <w:rsid w:val="007D4FA9"/>
    <w:rsid w:val="007D5074"/>
    <w:rsid w:val="007D6169"/>
    <w:rsid w:val="007D6DAA"/>
    <w:rsid w:val="007E04E9"/>
    <w:rsid w:val="007E2A92"/>
    <w:rsid w:val="007E3ABB"/>
    <w:rsid w:val="007E3DCA"/>
    <w:rsid w:val="007E47AF"/>
    <w:rsid w:val="007E6022"/>
    <w:rsid w:val="007F2AC3"/>
    <w:rsid w:val="007F4528"/>
    <w:rsid w:val="007F464C"/>
    <w:rsid w:val="007F4E68"/>
    <w:rsid w:val="007F52DC"/>
    <w:rsid w:val="007F6C8A"/>
    <w:rsid w:val="007F6E36"/>
    <w:rsid w:val="0080065E"/>
    <w:rsid w:val="00800ECD"/>
    <w:rsid w:val="00801360"/>
    <w:rsid w:val="0080139A"/>
    <w:rsid w:val="00803589"/>
    <w:rsid w:val="00804205"/>
    <w:rsid w:val="008072F6"/>
    <w:rsid w:val="00807702"/>
    <w:rsid w:val="00807DEF"/>
    <w:rsid w:val="008104ED"/>
    <w:rsid w:val="00810BAD"/>
    <w:rsid w:val="00811FF8"/>
    <w:rsid w:val="008122C8"/>
    <w:rsid w:val="00812736"/>
    <w:rsid w:val="00813330"/>
    <w:rsid w:val="00813B22"/>
    <w:rsid w:val="00814426"/>
    <w:rsid w:val="00814D5E"/>
    <w:rsid w:val="00814D77"/>
    <w:rsid w:val="00814F3C"/>
    <w:rsid w:val="008172A0"/>
    <w:rsid w:val="00820E6C"/>
    <w:rsid w:val="00820F15"/>
    <w:rsid w:val="00821157"/>
    <w:rsid w:val="00821B83"/>
    <w:rsid w:val="00821F00"/>
    <w:rsid w:val="008221A8"/>
    <w:rsid w:val="00822E75"/>
    <w:rsid w:val="00823AA5"/>
    <w:rsid w:val="00824CA9"/>
    <w:rsid w:val="00825B57"/>
    <w:rsid w:val="00827AED"/>
    <w:rsid w:val="00831A18"/>
    <w:rsid w:val="00831F09"/>
    <w:rsid w:val="00832B3C"/>
    <w:rsid w:val="00833EEA"/>
    <w:rsid w:val="0083452C"/>
    <w:rsid w:val="00835148"/>
    <w:rsid w:val="008409EC"/>
    <w:rsid w:val="0084487B"/>
    <w:rsid w:val="0084571D"/>
    <w:rsid w:val="00847C55"/>
    <w:rsid w:val="00850567"/>
    <w:rsid w:val="00851194"/>
    <w:rsid w:val="00852EEA"/>
    <w:rsid w:val="0085318B"/>
    <w:rsid w:val="0085371B"/>
    <w:rsid w:val="00854088"/>
    <w:rsid w:val="008540C0"/>
    <w:rsid w:val="00854792"/>
    <w:rsid w:val="00854898"/>
    <w:rsid w:val="0085554F"/>
    <w:rsid w:val="00855B90"/>
    <w:rsid w:val="00855D47"/>
    <w:rsid w:val="00855DD3"/>
    <w:rsid w:val="0085772C"/>
    <w:rsid w:val="0085772E"/>
    <w:rsid w:val="00862678"/>
    <w:rsid w:val="0086370F"/>
    <w:rsid w:val="0086391C"/>
    <w:rsid w:val="008640EA"/>
    <w:rsid w:val="0086466A"/>
    <w:rsid w:val="008647B1"/>
    <w:rsid w:val="00865CCD"/>
    <w:rsid w:val="00867F2B"/>
    <w:rsid w:val="008709D2"/>
    <w:rsid w:val="00870EE7"/>
    <w:rsid w:val="00871EF2"/>
    <w:rsid w:val="00872CD6"/>
    <w:rsid w:val="0087366F"/>
    <w:rsid w:val="00874CA1"/>
    <w:rsid w:val="00875289"/>
    <w:rsid w:val="00875588"/>
    <w:rsid w:val="00875FCE"/>
    <w:rsid w:val="00880629"/>
    <w:rsid w:val="00880778"/>
    <w:rsid w:val="00881048"/>
    <w:rsid w:val="00882F0C"/>
    <w:rsid w:val="00883AC2"/>
    <w:rsid w:val="008856BC"/>
    <w:rsid w:val="0088769F"/>
    <w:rsid w:val="008923D7"/>
    <w:rsid w:val="00893DD6"/>
    <w:rsid w:val="008963C0"/>
    <w:rsid w:val="008A10B8"/>
    <w:rsid w:val="008A1267"/>
    <w:rsid w:val="008A1616"/>
    <w:rsid w:val="008A1C66"/>
    <w:rsid w:val="008A2D4D"/>
    <w:rsid w:val="008A30BF"/>
    <w:rsid w:val="008A3161"/>
    <w:rsid w:val="008A4033"/>
    <w:rsid w:val="008A4F5D"/>
    <w:rsid w:val="008A78B1"/>
    <w:rsid w:val="008B1165"/>
    <w:rsid w:val="008B1D84"/>
    <w:rsid w:val="008B4007"/>
    <w:rsid w:val="008B54DA"/>
    <w:rsid w:val="008B55ED"/>
    <w:rsid w:val="008B7862"/>
    <w:rsid w:val="008C0955"/>
    <w:rsid w:val="008C180D"/>
    <w:rsid w:val="008C2E17"/>
    <w:rsid w:val="008C362C"/>
    <w:rsid w:val="008D07EC"/>
    <w:rsid w:val="008D1A29"/>
    <w:rsid w:val="008D260C"/>
    <w:rsid w:val="008D472E"/>
    <w:rsid w:val="008D596F"/>
    <w:rsid w:val="008D5DBB"/>
    <w:rsid w:val="008D6889"/>
    <w:rsid w:val="008D68E0"/>
    <w:rsid w:val="008D6EB3"/>
    <w:rsid w:val="008D7113"/>
    <w:rsid w:val="008D7242"/>
    <w:rsid w:val="008D7CBB"/>
    <w:rsid w:val="008E125B"/>
    <w:rsid w:val="008E2FF0"/>
    <w:rsid w:val="008E56EA"/>
    <w:rsid w:val="008F1139"/>
    <w:rsid w:val="008F12DE"/>
    <w:rsid w:val="008F1B04"/>
    <w:rsid w:val="008F1CB0"/>
    <w:rsid w:val="008F1D98"/>
    <w:rsid w:val="008F239D"/>
    <w:rsid w:val="008F27C7"/>
    <w:rsid w:val="008F28C7"/>
    <w:rsid w:val="008F2C67"/>
    <w:rsid w:val="008F6A7E"/>
    <w:rsid w:val="008F7058"/>
    <w:rsid w:val="008F7E14"/>
    <w:rsid w:val="00901193"/>
    <w:rsid w:val="00903EF9"/>
    <w:rsid w:val="00904A36"/>
    <w:rsid w:val="00904C48"/>
    <w:rsid w:val="009056E4"/>
    <w:rsid w:val="00905D4B"/>
    <w:rsid w:val="00907055"/>
    <w:rsid w:val="009071AD"/>
    <w:rsid w:val="009077F5"/>
    <w:rsid w:val="009119CE"/>
    <w:rsid w:val="00912947"/>
    <w:rsid w:val="0091396D"/>
    <w:rsid w:val="009139A5"/>
    <w:rsid w:val="009142A4"/>
    <w:rsid w:val="00914AAD"/>
    <w:rsid w:val="00915626"/>
    <w:rsid w:val="00915BF8"/>
    <w:rsid w:val="00916275"/>
    <w:rsid w:val="0092062E"/>
    <w:rsid w:val="00921A6A"/>
    <w:rsid w:val="00921C03"/>
    <w:rsid w:val="00921D49"/>
    <w:rsid w:val="0092333C"/>
    <w:rsid w:val="00924A09"/>
    <w:rsid w:val="00924F7B"/>
    <w:rsid w:val="00926FB7"/>
    <w:rsid w:val="00927542"/>
    <w:rsid w:val="009310A5"/>
    <w:rsid w:val="009316CA"/>
    <w:rsid w:val="00931BD1"/>
    <w:rsid w:val="00931F63"/>
    <w:rsid w:val="009320A4"/>
    <w:rsid w:val="00933BD0"/>
    <w:rsid w:val="0093418F"/>
    <w:rsid w:val="009364DB"/>
    <w:rsid w:val="00936F7D"/>
    <w:rsid w:val="009372BA"/>
    <w:rsid w:val="00940923"/>
    <w:rsid w:val="009414E9"/>
    <w:rsid w:val="00941AB3"/>
    <w:rsid w:val="00941FC5"/>
    <w:rsid w:val="00942CE9"/>
    <w:rsid w:val="00943277"/>
    <w:rsid w:val="00943ABC"/>
    <w:rsid w:val="00944BCE"/>
    <w:rsid w:val="00944ECD"/>
    <w:rsid w:val="00946603"/>
    <w:rsid w:val="00946ED5"/>
    <w:rsid w:val="00950484"/>
    <w:rsid w:val="00951B93"/>
    <w:rsid w:val="00951D72"/>
    <w:rsid w:val="00951F2B"/>
    <w:rsid w:val="00952807"/>
    <w:rsid w:val="009533F2"/>
    <w:rsid w:val="00953A52"/>
    <w:rsid w:val="0095703B"/>
    <w:rsid w:val="00957C9A"/>
    <w:rsid w:val="0096022D"/>
    <w:rsid w:val="00965845"/>
    <w:rsid w:val="009667E4"/>
    <w:rsid w:val="009677F9"/>
    <w:rsid w:val="00970F2A"/>
    <w:rsid w:val="00971E2E"/>
    <w:rsid w:val="00973680"/>
    <w:rsid w:val="009738C9"/>
    <w:rsid w:val="009747B7"/>
    <w:rsid w:val="00974DE4"/>
    <w:rsid w:val="00975D57"/>
    <w:rsid w:val="00975FA1"/>
    <w:rsid w:val="00976875"/>
    <w:rsid w:val="0098308E"/>
    <w:rsid w:val="009841D0"/>
    <w:rsid w:val="00985280"/>
    <w:rsid w:val="009857CC"/>
    <w:rsid w:val="0098615F"/>
    <w:rsid w:val="00986338"/>
    <w:rsid w:val="009871A5"/>
    <w:rsid w:val="00987505"/>
    <w:rsid w:val="00987A8C"/>
    <w:rsid w:val="00987C85"/>
    <w:rsid w:val="00990939"/>
    <w:rsid w:val="00990967"/>
    <w:rsid w:val="00992059"/>
    <w:rsid w:val="00992CE7"/>
    <w:rsid w:val="00992F4E"/>
    <w:rsid w:val="00993E38"/>
    <w:rsid w:val="009944A4"/>
    <w:rsid w:val="009946A5"/>
    <w:rsid w:val="00994836"/>
    <w:rsid w:val="00995974"/>
    <w:rsid w:val="009973A8"/>
    <w:rsid w:val="00997C4A"/>
    <w:rsid w:val="009A03CC"/>
    <w:rsid w:val="009A04E1"/>
    <w:rsid w:val="009A1404"/>
    <w:rsid w:val="009A307F"/>
    <w:rsid w:val="009A3C7E"/>
    <w:rsid w:val="009A439E"/>
    <w:rsid w:val="009A5FF4"/>
    <w:rsid w:val="009A63DA"/>
    <w:rsid w:val="009B064E"/>
    <w:rsid w:val="009B0D66"/>
    <w:rsid w:val="009B27C5"/>
    <w:rsid w:val="009B2FD8"/>
    <w:rsid w:val="009B31C8"/>
    <w:rsid w:val="009B3B78"/>
    <w:rsid w:val="009B3C06"/>
    <w:rsid w:val="009B7925"/>
    <w:rsid w:val="009C0172"/>
    <w:rsid w:val="009C0177"/>
    <w:rsid w:val="009C3983"/>
    <w:rsid w:val="009C3A4C"/>
    <w:rsid w:val="009C47C5"/>
    <w:rsid w:val="009D0B9F"/>
    <w:rsid w:val="009D5ED0"/>
    <w:rsid w:val="009D6093"/>
    <w:rsid w:val="009D6A13"/>
    <w:rsid w:val="009D6E5E"/>
    <w:rsid w:val="009D7677"/>
    <w:rsid w:val="009E41D7"/>
    <w:rsid w:val="009E4CF8"/>
    <w:rsid w:val="009E56F0"/>
    <w:rsid w:val="009E6211"/>
    <w:rsid w:val="009E716B"/>
    <w:rsid w:val="009F10D4"/>
    <w:rsid w:val="009F1CA8"/>
    <w:rsid w:val="009F2886"/>
    <w:rsid w:val="009F47BF"/>
    <w:rsid w:val="009F4F92"/>
    <w:rsid w:val="009F7194"/>
    <w:rsid w:val="00A03885"/>
    <w:rsid w:val="00A06371"/>
    <w:rsid w:val="00A06AC0"/>
    <w:rsid w:val="00A10E1B"/>
    <w:rsid w:val="00A11604"/>
    <w:rsid w:val="00A128C0"/>
    <w:rsid w:val="00A13D7F"/>
    <w:rsid w:val="00A15DA3"/>
    <w:rsid w:val="00A16D63"/>
    <w:rsid w:val="00A16EE9"/>
    <w:rsid w:val="00A1711F"/>
    <w:rsid w:val="00A1731D"/>
    <w:rsid w:val="00A17EBB"/>
    <w:rsid w:val="00A21F83"/>
    <w:rsid w:val="00A238E9"/>
    <w:rsid w:val="00A25FD7"/>
    <w:rsid w:val="00A26F2F"/>
    <w:rsid w:val="00A27D94"/>
    <w:rsid w:val="00A31114"/>
    <w:rsid w:val="00A31BBB"/>
    <w:rsid w:val="00A3335A"/>
    <w:rsid w:val="00A40685"/>
    <w:rsid w:val="00A42E37"/>
    <w:rsid w:val="00A43FE8"/>
    <w:rsid w:val="00A44D86"/>
    <w:rsid w:val="00A4523C"/>
    <w:rsid w:val="00A46ADC"/>
    <w:rsid w:val="00A5276D"/>
    <w:rsid w:val="00A53977"/>
    <w:rsid w:val="00A53CD3"/>
    <w:rsid w:val="00A53F00"/>
    <w:rsid w:val="00A53FC6"/>
    <w:rsid w:val="00A60E5F"/>
    <w:rsid w:val="00A62C1E"/>
    <w:rsid w:val="00A636C2"/>
    <w:rsid w:val="00A63AA4"/>
    <w:rsid w:val="00A6435E"/>
    <w:rsid w:val="00A644E1"/>
    <w:rsid w:val="00A65ADB"/>
    <w:rsid w:val="00A65B95"/>
    <w:rsid w:val="00A66434"/>
    <w:rsid w:val="00A66D12"/>
    <w:rsid w:val="00A70D12"/>
    <w:rsid w:val="00A7116F"/>
    <w:rsid w:val="00A71758"/>
    <w:rsid w:val="00A73F1D"/>
    <w:rsid w:val="00A74354"/>
    <w:rsid w:val="00A745DE"/>
    <w:rsid w:val="00A7465C"/>
    <w:rsid w:val="00A7554B"/>
    <w:rsid w:val="00A77171"/>
    <w:rsid w:val="00A775AD"/>
    <w:rsid w:val="00A778FF"/>
    <w:rsid w:val="00A80D1F"/>
    <w:rsid w:val="00A813A6"/>
    <w:rsid w:val="00A82F96"/>
    <w:rsid w:val="00A833B9"/>
    <w:rsid w:val="00A83405"/>
    <w:rsid w:val="00A845BE"/>
    <w:rsid w:val="00A85E6F"/>
    <w:rsid w:val="00A87E60"/>
    <w:rsid w:val="00A90D4A"/>
    <w:rsid w:val="00A91E5D"/>
    <w:rsid w:val="00A94B02"/>
    <w:rsid w:val="00A94BB5"/>
    <w:rsid w:val="00A97E66"/>
    <w:rsid w:val="00AA1774"/>
    <w:rsid w:val="00AA2426"/>
    <w:rsid w:val="00AA280B"/>
    <w:rsid w:val="00AA2B5E"/>
    <w:rsid w:val="00AA35DD"/>
    <w:rsid w:val="00AA4658"/>
    <w:rsid w:val="00AA72EE"/>
    <w:rsid w:val="00AA7616"/>
    <w:rsid w:val="00AA76FC"/>
    <w:rsid w:val="00AB0C1E"/>
    <w:rsid w:val="00AB1234"/>
    <w:rsid w:val="00AB13FF"/>
    <w:rsid w:val="00AB24AF"/>
    <w:rsid w:val="00AB2FA2"/>
    <w:rsid w:val="00AB3F07"/>
    <w:rsid w:val="00AB42C8"/>
    <w:rsid w:val="00AB531B"/>
    <w:rsid w:val="00AB6AFC"/>
    <w:rsid w:val="00AC01A6"/>
    <w:rsid w:val="00AC2C71"/>
    <w:rsid w:val="00AC3E26"/>
    <w:rsid w:val="00AC403F"/>
    <w:rsid w:val="00AD1351"/>
    <w:rsid w:val="00AD194D"/>
    <w:rsid w:val="00AD1C3A"/>
    <w:rsid w:val="00AD26C3"/>
    <w:rsid w:val="00AD2886"/>
    <w:rsid w:val="00AD2B3E"/>
    <w:rsid w:val="00AD2DEC"/>
    <w:rsid w:val="00AD3CA4"/>
    <w:rsid w:val="00AD4647"/>
    <w:rsid w:val="00AD507F"/>
    <w:rsid w:val="00AD5F99"/>
    <w:rsid w:val="00AD61DA"/>
    <w:rsid w:val="00AD6695"/>
    <w:rsid w:val="00AD682F"/>
    <w:rsid w:val="00AD68B7"/>
    <w:rsid w:val="00AD6936"/>
    <w:rsid w:val="00AD6DD0"/>
    <w:rsid w:val="00AD7765"/>
    <w:rsid w:val="00AD7782"/>
    <w:rsid w:val="00AD79DF"/>
    <w:rsid w:val="00AE1579"/>
    <w:rsid w:val="00AE2108"/>
    <w:rsid w:val="00AE39BB"/>
    <w:rsid w:val="00AE5552"/>
    <w:rsid w:val="00AE5CB7"/>
    <w:rsid w:val="00AE5F76"/>
    <w:rsid w:val="00AE715A"/>
    <w:rsid w:val="00AE7316"/>
    <w:rsid w:val="00AE79A7"/>
    <w:rsid w:val="00AF2824"/>
    <w:rsid w:val="00AF2C21"/>
    <w:rsid w:val="00AF2CEF"/>
    <w:rsid w:val="00AF3083"/>
    <w:rsid w:val="00AF4296"/>
    <w:rsid w:val="00AF4CC4"/>
    <w:rsid w:val="00AF6CF4"/>
    <w:rsid w:val="00AF7538"/>
    <w:rsid w:val="00B00BCE"/>
    <w:rsid w:val="00B01AD2"/>
    <w:rsid w:val="00B02B56"/>
    <w:rsid w:val="00B05A92"/>
    <w:rsid w:val="00B0608A"/>
    <w:rsid w:val="00B07BCA"/>
    <w:rsid w:val="00B10005"/>
    <w:rsid w:val="00B11FEF"/>
    <w:rsid w:val="00B1256F"/>
    <w:rsid w:val="00B12614"/>
    <w:rsid w:val="00B12FFE"/>
    <w:rsid w:val="00B13217"/>
    <w:rsid w:val="00B14E46"/>
    <w:rsid w:val="00B15FE6"/>
    <w:rsid w:val="00B17B36"/>
    <w:rsid w:val="00B2151B"/>
    <w:rsid w:val="00B2426A"/>
    <w:rsid w:val="00B24323"/>
    <w:rsid w:val="00B24B5C"/>
    <w:rsid w:val="00B250C3"/>
    <w:rsid w:val="00B25CF8"/>
    <w:rsid w:val="00B3203E"/>
    <w:rsid w:val="00B35177"/>
    <w:rsid w:val="00B36648"/>
    <w:rsid w:val="00B42398"/>
    <w:rsid w:val="00B42A49"/>
    <w:rsid w:val="00B43C80"/>
    <w:rsid w:val="00B45431"/>
    <w:rsid w:val="00B4631A"/>
    <w:rsid w:val="00B47B60"/>
    <w:rsid w:val="00B509C8"/>
    <w:rsid w:val="00B52203"/>
    <w:rsid w:val="00B529B1"/>
    <w:rsid w:val="00B52D5D"/>
    <w:rsid w:val="00B53046"/>
    <w:rsid w:val="00B56460"/>
    <w:rsid w:val="00B5707C"/>
    <w:rsid w:val="00B57433"/>
    <w:rsid w:val="00B5765F"/>
    <w:rsid w:val="00B60FB7"/>
    <w:rsid w:val="00B63F14"/>
    <w:rsid w:val="00B65D36"/>
    <w:rsid w:val="00B6602C"/>
    <w:rsid w:val="00B6751D"/>
    <w:rsid w:val="00B67DC9"/>
    <w:rsid w:val="00B70323"/>
    <w:rsid w:val="00B707CB"/>
    <w:rsid w:val="00B70F76"/>
    <w:rsid w:val="00B71A0E"/>
    <w:rsid w:val="00B7202F"/>
    <w:rsid w:val="00B7432F"/>
    <w:rsid w:val="00B74EE0"/>
    <w:rsid w:val="00B81F76"/>
    <w:rsid w:val="00B8214F"/>
    <w:rsid w:val="00B82160"/>
    <w:rsid w:val="00B84327"/>
    <w:rsid w:val="00B84B68"/>
    <w:rsid w:val="00B85328"/>
    <w:rsid w:val="00B86B2F"/>
    <w:rsid w:val="00B8713C"/>
    <w:rsid w:val="00B90514"/>
    <w:rsid w:val="00B90D67"/>
    <w:rsid w:val="00B928ED"/>
    <w:rsid w:val="00B93E57"/>
    <w:rsid w:val="00B94424"/>
    <w:rsid w:val="00B9655F"/>
    <w:rsid w:val="00B974F9"/>
    <w:rsid w:val="00B97B84"/>
    <w:rsid w:val="00BA0905"/>
    <w:rsid w:val="00BA10D4"/>
    <w:rsid w:val="00BA1F65"/>
    <w:rsid w:val="00BA2D68"/>
    <w:rsid w:val="00BA31D0"/>
    <w:rsid w:val="00BA33E5"/>
    <w:rsid w:val="00BA573F"/>
    <w:rsid w:val="00BA5C11"/>
    <w:rsid w:val="00BA6613"/>
    <w:rsid w:val="00BA7650"/>
    <w:rsid w:val="00BB0376"/>
    <w:rsid w:val="00BB0B86"/>
    <w:rsid w:val="00BB23C6"/>
    <w:rsid w:val="00BB3322"/>
    <w:rsid w:val="00BB3A7F"/>
    <w:rsid w:val="00BB548B"/>
    <w:rsid w:val="00BB5D6C"/>
    <w:rsid w:val="00BB6F21"/>
    <w:rsid w:val="00BC06CD"/>
    <w:rsid w:val="00BC14BB"/>
    <w:rsid w:val="00BC1F1D"/>
    <w:rsid w:val="00BC2933"/>
    <w:rsid w:val="00BC5950"/>
    <w:rsid w:val="00BC698E"/>
    <w:rsid w:val="00BC70C5"/>
    <w:rsid w:val="00BC7423"/>
    <w:rsid w:val="00BD010C"/>
    <w:rsid w:val="00BD05A3"/>
    <w:rsid w:val="00BD0B3A"/>
    <w:rsid w:val="00BD13A4"/>
    <w:rsid w:val="00BD15FA"/>
    <w:rsid w:val="00BD1A71"/>
    <w:rsid w:val="00BD25CE"/>
    <w:rsid w:val="00BD2740"/>
    <w:rsid w:val="00BD29ED"/>
    <w:rsid w:val="00BD36B9"/>
    <w:rsid w:val="00BD3851"/>
    <w:rsid w:val="00BD4A39"/>
    <w:rsid w:val="00BD5332"/>
    <w:rsid w:val="00BD5BF4"/>
    <w:rsid w:val="00BD769C"/>
    <w:rsid w:val="00BE0BB5"/>
    <w:rsid w:val="00BE2FB6"/>
    <w:rsid w:val="00BE3331"/>
    <w:rsid w:val="00BE33F6"/>
    <w:rsid w:val="00BE3690"/>
    <w:rsid w:val="00BE3723"/>
    <w:rsid w:val="00BE4E6A"/>
    <w:rsid w:val="00BE6130"/>
    <w:rsid w:val="00BE6687"/>
    <w:rsid w:val="00BE6D17"/>
    <w:rsid w:val="00BE790D"/>
    <w:rsid w:val="00BE79FF"/>
    <w:rsid w:val="00BE7DA5"/>
    <w:rsid w:val="00BF3076"/>
    <w:rsid w:val="00BF3799"/>
    <w:rsid w:val="00BF4F2D"/>
    <w:rsid w:val="00BF4F7D"/>
    <w:rsid w:val="00BF6552"/>
    <w:rsid w:val="00BF65C2"/>
    <w:rsid w:val="00BF7297"/>
    <w:rsid w:val="00BF7691"/>
    <w:rsid w:val="00C002DF"/>
    <w:rsid w:val="00C00FD0"/>
    <w:rsid w:val="00C012C6"/>
    <w:rsid w:val="00C015DC"/>
    <w:rsid w:val="00C0183D"/>
    <w:rsid w:val="00C02F71"/>
    <w:rsid w:val="00C04FC2"/>
    <w:rsid w:val="00C051F5"/>
    <w:rsid w:val="00C05FF3"/>
    <w:rsid w:val="00C10365"/>
    <w:rsid w:val="00C11A8C"/>
    <w:rsid w:val="00C162EB"/>
    <w:rsid w:val="00C165A0"/>
    <w:rsid w:val="00C175F3"/>
    <w:rsid w:val="00C21AF3"/>
    <w:rsid w:val="00C22A47"/>
    <w:rsid w:val="00C23CC5"/>
    <w:rsid w:val="00C2568E"/>
    <w:rsid w:val="00C25AA5"/>
    <w:rsid w:val="00C2610E"/>
    <w:rsid w:val="00C26127"/>
    <w:rsid w:val="00C2642C"/>
    <w:rsid w:val="00C2701A"/>
    <w:rsid w:val="00C278A8"/>
    <w:rsid w:val="00C31FBE"/>
    <w:rsid w:val="00C32B54"/>
    <w:rsid w:val="00C336B4"/>
    <w:rsid w:val="00C3378F"/>
    <w:rsid w:val="00C355FC"/>
    <w:rsid w:val="00C377C7"/>
    <w:rsid w:val="00C37B14"/>
    <w:rsid w:val="00C37C93"/>
    <w:rsid w:val="00C4038E"/>
    <w:rsid w:val="00C422CF"/>
    <w:rsid w:val="00C424DF"/>
    <w:rsid w:val="00C4292C"/>
    <w:rsid w:val="00C42FCE"/>
    <w:rsid w:val="00C43265"/>
    <w:rsid w:val="00C4354B"/>
    <w:rsid w:val="00C44A71"/>
    <w:rsid w:val="00C4613F"/>
    <w:rsid w:val="00C5017E"/>
    <w:rsid w:val="00C502D5"/>
    <w:rsid w:val="00C5191D"/>
    <w:rsid w:val="00C51C77"/>
    <w:rsid w:val="00C51D38"/>
    <w:rsid w:val="00C521FA"/>
    <w:rsid w:val="00C52409"/>
    <w:rsid w:val="00C544B1"/>
    <w:rsid w:val="00C5747D"/>
    <w:rsid w:val="00C60BE7"/>
    <w:rsid w:val="00C613CC"/>
    <w:rsid w:val="00C62B02"/>
    <w:rsid w:val="00C63886"/>
    <w:rsid w:val="00C63B70"/>
    <w:rsid w:val="00C65095"/>
    <w:rsid w:val="00C70289"/>
    <w:rsid w:val="00C70655"/>
    <w:rsid w:val="00C70BB5"/>
    <w:rsid w:val="00C720A2"/>
    <w:rsid w:val="00C725AF"/>
    <w:rsid w:val="00C73356"/>
    <w:rsid w:val="00C73DFC"/>
    <w:rsid w:val="00C74C90"/>
    <w:rsid w:val="00C77924"/>
    <w:rsid w:val="00C8073F"/>
    <w:rsid w:val="00C81874"/>
    <w:rsid w:val="00C81BCC"/>
    <w:rsid w:val="00C81D18"/>
    <w:rsid w:val="00C82A87"/>
    <w:rsid w:val="00C8367C"/>
    <w:rsid w:val="00C863B7"/>
    <w:rsid w:val="00C86FC9"/>
    <w:rsid w:val="00C876A9"/>
    <w:rsid w:val="00C87ED0"/>
    <w:rsid w:val="00C91AE1"/>
    <w:rsid w:val="00C9294E"/>
    <w:rsid w:val="00C92B4A"/>
    <w:rsid w:val="00C92D31"/>
    <w:rsid w:val="00C94098"/>
    <w:rsid w:val="00C94E9C"/>
    <w:rsid w:val="00C94FC6"/>
    <w:rsid w:val="00C9567E"/>
    <w:rsid w:val="00C9588B"/>
    <w:rsid w:val="00C95ED7"/>
    <w:rsid w:val="00C97347"/>
    <w:rsid w:val="00C97620"/>
    <w:rsid w:val="00C976C4"/>
    <w:rsid w:val="00CA0820"/>
    <w:rsid w:val="00CA2563"/>
    <w:rsid w:val="00CA4DA6"/>
    <w:rsid w:val="00CA61DA"/>
    <w:rsid w:val="00CA697D"/>
    <w:rsid w:val="00CB0989"/>
    <w:rsid w:val="00CB1E1C"/>
    <w:rsid w:val="00CB2B52"/>
    <w:rsid w:val="00CB32CE"/>
    <w:rsid w:val="00CB34A5"/>
    <w:rsid w:val="00CB404F"/>
    <w:rsid w:val="00CB4073"/>
    <w:rsid w:val="00CB46B8"/>
    <w:rsid w:val="00CB4915"/>
    <w:rsid w:val="00CB4B79"/>
    <w:rsid w:val="00CB4BD6"/>
    <w:rsid w:val="00CB4EC6"/>
    <w:rsid w:val="00CB67C8"/>
    <w:rsid w:val="00CC0AD1"/>
    <w:rsid w:val="00CC0EFE"/>
    <w:rsid w:val="00CC1672"/>
    <w:rsid w:val="00CC1AEC"/>
    <w:rsid w:val="00CC1F29"/>
    <w:rsid w:val="00CC2D71"/>
    <w:rsid w:val="00CC426A"/>
    <w:rsid w:val="00CC4AB6"/>
    <w:rsid w:val="00CC625D"/>
    <w:rsid w:val="00CC7D04"/>
    <w:rsid w:val="00CD046C"/>
    <w:rsid w:val="00CD0AE1"/>
    <w:rsid w:val="00CD1F77"/>
    <w:rsid w:val="00CD1FF0"/>
    <w:rsid w:val="00CD2427"/>
    <w:rsid w:val="00CD2D82"/>
    <w:rsid w:val="00CD3749"/>
    <w:rsid w:val="00CD48EC"/>
    <w:rsid w:val="00CD6B7E"/>
    <w:rsid w:val="00CD7A63"/>
    <w:rsid w:val="00CD7DD8"/>
    <w:rsid w:val="00CE026B"/>
    <w:rsid w:val="00CE0B40"/>
    <w:rsid w:val="00CE4B60"/>
    <w:rsid w:val="00CE51A6"/>
    <w:rsid w:val="00CE5234"/>
    <w:rsid w:val="00CE6316"/>
    <w:rsid w:val="00CE7510"/>
    <w:rsid w:val="00CF0248"/>
    <w:rsid w:val="00CF1A46"/>
    <w:rsid w:val="00CF2B6F"/>
    <w:rsid w:val="00CF2CF2"/>
    <w:rsid w:val="00CF31D4"/>
    <w:rsid w:val="00CF3B46"/>
    <w:rsid w:val="00CF4877"/>
    <w:rsid w:val="00CF505E"/>
    <w:rsid w:val="00CF6463"/>
    <w:rsid w:val="00CF685F"/>
    <w:rsid w:val="00CF6C51"/>
    <w:rsid w:val="00CF7AAA"/>
    <w:rsid w:val="00CF7F5D"/>
    <w:rsid w:val="00D00E30"/>
    <w:rsid w:val="00D01CB5"/>
    <w:rsid w:val="00D01EFE"/>
    <w:rsid w:val="00D02BB4"/>
    <w:rsid w:val="00D04F78"/>
    <w:rsid w:val="00D05BAE"/>
    <w:rsid w:val="00D06391"/>
    <w:rsid w:val="00D066A6"/>
    <w:rsid w:val="00D0746C"/>
    <w:rsid w:val="00D07DD3"/>
    <w:rsid w:val="00D101EF"/>
    <w:rsid w:val="00D10501"/>
    <w:rsid w:val="00D106FA"/>
    <w:rsid w:val="00D10DC9"/>
    <w:rsid w:val="00D11EA6"/>
    <w:rsid w:val="00D219C2"/>
    <w:rsid w:val="00D220FE"/>
    <w:rsid w:val="00D24911"/>
    <w:rsid w:val="00D253D8"/>
    <w:rsid w:val="00D2678C"/>
    <w:rsid w:val="00D3259C"/>
    <w:rsid w:val="00D326BB"/>
    <w:rsid w:val="00D33167"/>
    <w:rsid w:val="00D344E5"/>
    <w:rsid w:val="00D3467B"/>
    <w:rsid w:val="00D34FF2"/>
    <w:rsid w:val="00D353CC"/>
    <w:rsid w:val="00D35664"/>
    <w:rsid w:val="00D36AB0"/>
    <w:rsid w:val="00D36B1B"/>
    <w:rsid w:val="00D37F53"/>
    <w:rsid w:val="00D40705"/>
    <w:rsid w:val="00D40C7F"/>
    <w:rsid w:val="00D40CBC"/>
    <w:rsid w:val="00D41962"/>
    <w:rsid w:val="00D4205D"/>
    <w:rsid w:val="00D42F36"/>
    <w:rsid w:val="00D438C1"/>
    <w:rsid w:val="00D43BCD"/>
    <w:rsid w:val="00D4427B"/>
    <w:rsid w:val="00D4447C"/>
    <w:rsid w:val="00D44D23"/>
    <w:rsid w:val="00D46937"/>
    <w:rsid w:val="00D469BA"/>
    <w:rsid w:val="00D47BA6"/>
    <w:rsid w:val="00D5166E"/>
    <w:rsid w:val="00D51F84"/>
    <w:rsid w:val="00D53285"/>
    <w:rsid w:val="00D53498"/>
    <w:rsid w:val="00D534B6"/>
    <w:rsid w:val="00D53B3B"/>
    <w:rsid w:val="00D54506"/>
    <w:rsid w:val="00D545F5"/>
    <w:rsid w:val="00D5461C"/>
    <w:rsid w:val="00D557AE"/>
    <w:rsid w:val="00D578F3"/>
    <w:rsid w:val="00D5791B"/>
    <w:rsid w:val="00D57D77"/>
    <w:rsid w:val="00D57FBB"/>
    <w:rsid w:val="00D61235"/>
    <w:rsid w:val="00D614A0"/>
    <w:rsid w:val="00D65A7B"/>
    <w:rsid w:val="00D664E5"/>
    <w:rsid w:val="00D672E6"/>
    <w:rsid w:val="00D67311"/>
    <w:rsid w:val="00D67BC4"/>
    <w:rsid w:val="00D7074A"/>
    <w:rsid w:val="00D719CA"/>
    <w:rsid w:val="00D72FA9"/>
    <w:rsid w:val="00D73147"/>
    <w:rsid w:val="00D736D7"/>
    <w:rsid w:val="00D75A29"/>
    <w:rsid w:val="00D761A8"/>
    <w:rsid w:val="00D7685C"/>
    <w:rsid w:val="00D76A93"/>
    <w:rsid w:val="00D76DC9"/>
    <w:rsid w:val="00D76DEF"/>
    <w:rsid w:val="00D80942"/>
    <w:rsid w:val="00D8240C"/>
    <w:rsid w:val="00D832B0"/>
    <w:rsid w:val="00D83C6D"/>
    <w:rsid w:val="00D848C9"/>
    <w:rsid w:val="00D86008"/>
    <w:rsid w:val="00D87C80"/>
    <w:rsid w:val="00D906AE"/>
    <w:rsid w:val="00D90A3C"/>
    <w:rsid w:val="00D91A0F"/>
    <w:rsid w:val="00D91CBE"/>
    <w:rsid w:val="00D925D1"/>
    <w:rsid w:val="00D92751"/>
    <w:rsid w:val="00D940D4"/>
    <w:rsid w:val="00D95A57"/>
    <w:rsid w:val="00D97C8A"/>
    <w:rsid w:val="00DA001F"/>
    <w:rsid w:val="00DA1C5D"/>
    <w:rsid w:val="00DA2540"/>
    <w:rsid w:val="00DA38F2"/>
    <w:rsid w:val="00DA4E58"/>
    <w:rsid w:val="00DA530A"/>
    <w:rsid w:val="00DA5413"/>
    <w:rsid w:val="00DB324F"/>
    <w:rsid w:val="00DB34A6"/>
    <w:rsid w:val="00DB3E7C"/>
    <w:rsid w:val="00DC2094"/>
    <w:rsid w:val="00DC235D"/>
    <w:rsid w:val="00DC2B4B"/>
    <w:rsid w:val="00DC2C62"/>
    <w:rsid w:val="00DC55EF"/>
    <w:rsid w:val="00DC6516"/>
    <w:rsid w:val="00DC657C"/>
    <w:rsid w:val="00DC6A2F"/>
    <w:rsid w:val="00DD0F53"/>
    <w:rsid w:val="00DD1388"/>
    <w:rsid w:val="00DD20AE"/>
    <w:rsid w:val="00DD3100"/>
    <w:rsid w:val="00DD49DD"/>
    <w:rsid w:val="00DD4AC7"/>
    <w:rsid w:val="00DD56E2"/>
    <w:rsid w:val="00DD5FBE"/>
    <w:rsid w:val="00DD7070"/>
    <w:rsid w:val="00DE186D"/>
    <w:rsid w:val="00DE1F28"/>
    <w:rsid w:val="00DE2EE3"/>
    <w:rsid w:val="00DE4150"/>
    <w:rsid w:val="00DE667D"/>
    <w:rsid w:val="00DE6D2B"/>
    <w:rsid w:val="00DE7382"/>
    <w:rsid w:val="00DF1688"/>
    <w:rsid w:val="00DF2E7A"/>
    <w:rsid w:val="00DF45B0"/>
    <w:rsid w:val="00DF47DD"/>
    <w:rsid w:val="00DF7E2B"/>
    <w:rsid w:val="00E015B0"/>
    <w:rsid w:val="00E0218A"/>
    <w:rsid w:val="00E03638"/>
    <w:rsid w:val="00E04253"/>
    <w:rsid w:val="00E04850"/>
    <w:rsid w:val="00E0551E"/>
    <w:rsid w:val="00E05C10"/>
    <w:rsid w:val="00E06462"/>
    <w:rsid w:val="00E07425"/>
    <w:rsid w:val="00E107B3"/>
    <w:rsid w:val="00E10FF1"/>
    <w:rsid w:val="00E13B92"/>
    <w:rsid w:val="00E14288"/>
    <w:rsid w:val="00E1587C"/>
    <w:rsid w:val="00E22387"/>
    <w:rsid w:val="00E23FF5"/>
    <w:rsid w:val="00E243DD"/>
    <w:rsid w:val="00E244F5"/>
    <w:rsid w:val="00E2488A"/>
    <w:rsid w:val="00E251FE"/>
    <w:rsid w:val="00E25EE1"/>
    <w:rsid w:val="00E269B1"/>
    <w:rsid w:val="00E269B3"/>
    <w:rsid w:val="00E26EB5"/>
    <w:rsid w:val="00E3147C"/>
    <w:rsid w:val="00E315F7"/>
    <w:rsid w:val="00E3384E"/>
    <w:rsid w:val="00E340F2"/>
    <w:rsid w:val="00E34A02"/>
    <w:rsid w:val="00E3780B"/>
    <w:rsid w:val="00E40A28"/>
    <w:rsid w:val="00E40F7A"/>
    <w:rsid w:val="00E416AD"/>
    <w:rsid w:val="00E41A55"/>
    <w:rsid w:val="00E41DA2"/>
    <w:rsid w:val="00E41E32"/>
    <w:rsid w:val="00E4378B"/>
    <w:rsid w:val="00E45CE8"/>
    <w:rsid w:val="00E461D5"/>
    <w:rsid w:val="00E5134E"/>
    <w:rsid w:val="00E51AAB"/>
    <w:rsid w:val="00E52DD6"/>
    <w:rsid w:val="00E53DEB"/>
    <w:rsid w:val="00E55997"/>
    <w:rsid w:val="00E564EC"/>
    <w:rsid w:val="00E565B9"/>
    <w:rsid w:val="00E57DBA"/>
    <w:rsid w:val="00E60E84"/>
    <w:rsid w:val="00E6148F"/>
    <w:rsid w:val="00E6180B"/>
    <w:rsid w:val="00E62067"/>
    <w:rsid w:val="00E62FF0"/>
    <w:rsid w:val="00E63233"/>
    <w:rsid w:val="00E63333"/>
    <w:rsid w:val="00E643D6"/>
    <w:rsid w:val="00E649C0"/>
    <w:rsid w:val="00E64D59"/>
    <w:rsid w:val="00E67FFE"/>
    <w:rsid w:val="00E705A9"/>
    <w:rsid w:val="00E70A0E"/>
    <w:rsid w:val="00E719F5"/>
    <w:rsid w:val="00E72299"/>
    <w:rsid w:val="00E739CC"/>
    <w:rsid w:val="00E75AFF"/>
    <w:rsid w:val="00E77162"/>
    <w:rsid w:val="00E774EE"/>
    <w:rsid w:val="00E77C53"/>
    <w:rsid w:val="00E80EEC"/>
    <w:rsid w:val="00E81140"/>
    <w:rsid w:val="00E85EAA"/>
    <w:rsid w:val="00E86BAE"/>
    <w:rsid w:val="00E871C6"/>
    <w:rsid w:val="00E8734C"/>
    <w:rsid w:val="00E90EF8"/>
    <w:rsid w:val="00E91C14"/>
    <w:rsid w:val="00E91DE6"/>
    <w:rsid w:val="00E9278E"/>
    <w:rsid w:val="00E928A8"/>
    <w:rsid w:val="00E940D8"/>
    <w:rsid w:val="00E955CA"/>
    <w:rsid w:val="00E9599E"/>
    <w:rsid w:val="00E97232"/>
    <w:rsid w:val="00E9734A"/>
    <w:rsid w:val="00E97709"/>
    <w:rsid w:val="00EA1108"/>
    <w:rsid w:val="00EA1E6A"/>
    <w:rsid w:val="00EA2651"/>
    <w:rsid w:val="00EA2DAB"/>
    <w:rsid w:val="00EB2728"/>
    <w:rsid w:val="00EB27B2"/>
    <w:rsid w:val="00EB37EC"/>
    <w:rsid w:val="00EB4F3D"/>
    <w:rsid w:val="00EB6DA2"/>
    <w:rsid w:val="00EB72D9"/>
    <w:rsid w:val="00EC05B7"/>
    <w:rsid w:val="00EC0FC7"/>
    <w:rsid w:val="00EC252C"/>
    <w:rsid w:val="00EC3690"/>
    <w:rsid w:val="00EC4AD6"/>
    <w:rsid w:val="00EC5605"/>
    <w:rsid w:val="00EC76FF"/>
    <w:rsid w:val="00EC7AEC"/>
    <w:rsid w:val="00EC7E93"/>
    <w:rsid w:val="00ED05A3"/>
    <w:rsid w:val="00ED1D36"/>
    <w:rsid w:val="00ED208D"/>
    <w:rsid w:val="00ED2434"/>
    <w:rsid w:val="00ED25C5"/>
    <w:rsid w:val="00ED294B"/>
    <w:rsid w:val="00ED36E6"/>
    <w:rsid w:val="00ED45F7"/>
    <w:rsid w:val="00ED4A21"/>
    <w:rsid w:val="00ED4F73"/>
    <w:rsid w:val="00ED510F"/>
    <w:rsid w:val="00ED5C95"/>
    <w:rsid w:val="00EE04F2"/>
    <w:rsid w:val="00EE1335"/>
    <w:rsid w:val="00EE160D"/>
    <w:rsid w:val="00EE1CB1"/>
    <w:rsid w:val="00EE230D"/>
    <w:rsid w:val="00EE2A97"/>
    <w:rsid w:val="00EE4255"/>
    <w:rsid w:val="00EE4633"/>
    <w:rsid w:val="00EE527D"/>
    <w:rsid w:val="00EE6925"/>
    <w:rsid w:val="00EE72F0"/>
    <w:rsid w:val="00EE7493"/>
    <w:rsid w:val="00EE79F3"/>
    <w:rsid w:val="00EF0176"/>
    <w:rsid w:val="00EF2A0F"/>
    <w:rsid w:val="00EF3F63"/>
    <w:rsid w:val="00EF4B4A"/>
    <w:rsid w:val="00EF4F36"/>
    <w:rsid w:val="00EF4FE7"/>
    <w:rsid w:val="00EF68D4"/>
    <w:rsid w:val="00EF70A1"/>
    <w:rsid w:val="00F00364"/>
    <w:rsid w:val="00F028B9"/>
    <w:rsid w:val="00F04C9A"/>
    <w:rsid w:val="00F05AA3"/>
    <w:rsid w:val="00F065BB"/>
    <w:rsid w:val="00F06BD8"/>
    <w:rsid w:val="00F101BB"/>
    <w:rsid w:val="00F11AA2"/>
    <w:rsid w:val="00F1295A"/>
    <w:rsid w:val="00F12B65"/>
    <w:rsid w:val="00F12D66"/>
    <w:rsid w:val="00F136FD"/>
    <w:rsid w:val="00F146DB"/>
    <w:rsid w:val="00F16E99"/>
    <w:rsid w:val="00F20517"/>
    <w:rsid w:val="00F20BDE"/>
    <w:rsid w:val="00F22DDE"/>
    <w:rsid w:val="00F238C6"/>
    <w:rsid w:val="00F24F38"/>
    <w:rsid w:val="00F27A53"/>
    <w:rsid w:val="00F30C80"/>
    <w:rsid w:val="00F31D25"/>
    <w:rsid w:val="00F329E6"/>
    <w:rsid w:val="00F32E09"/>
    <w:rsid w:val="00F353ED"/>
    <w:rsid w:val="00F356CD"/>
    <w:rsid w:val="00F3752D"/>
    <w:rsid w:val="00F413A8"/>
    <w:rsid w:val="00F41779"/>
    <w:rsid w:val="00F4208E"/>
    <w:rsid w:val="00F42A3A"/>
    <w:rsid w:val="00F43006"/>
    <w:rsid w:val="00F45856"/>
    <w:rsid w:val="00F45DE5"/>
    <w:rsid w:val="00F46075"/>
    <w:rsid w:val="00F5014D"/>
    <w:rsid w:val="00F5015C"/>
    <w:rsid w:val="00F506AF"/>
    <w:rsid w:val="00F50C53"/>
    <w:rsid w:val="00F50DAE"/>
    <w:rsid w:val="00F523F6"/>
    <w:rsid w:val="00F540DA"/>
    <w:rsid w:val="00F54374"/>
    <w:rsid w:val="00F54703"/>
    <w:rsid w:val="00F553FC"/>
    <w:rsid w:val="00F55DEA"/>
    <w:rsid w:val="00F55F88"/>
    <w:rsid w:val="00F56B62"/>
    <w:rsid w:val="00F57119"/>
    <w:rsid w:val="00F604D7"/>
    <w:rsid w:val="00F61B12"/>
    <w:rsid w:val="00F6329A"/>
    <w:rsid w:val="00F633AC"/>
    <w:rsid w:val="00F63E56"/>
    <w:rsid w:val="00F65636"/>
    <w:rsid w:val="00F65E25"/>
    <w:rsid w:val="00F70480"/>
    <w:rsid w:val="00F70AA7"/>
    <w:rsid w:val="00F71478"/>
    <w:rsid w:val="00F720E0"/>
    <w:rsid w:val="00F72794"/>
    <w:rsid w:val="00F73BFF"/>
    <w:rsid w:val="00F75458"/>
    <w:rsid w:val="00F756D7"/>
    <w:rsid w:val="00F768C5"/>
    <w:rsid w:val="00F7772B"/>
    <w:rsid w:val="00F80E0E"/>
    <w:rsid w:val="00F830BC"/>
    <w:rsid w:val="00F84136"/>
    <w:rsid w:val="00F855B6"/>
    <w:rsid w:val="00F87016"/>
    <w:rsid w:val="00F87690"/>
    <w:rsid w:val="00F91B96"/>
    <w:rsid w:val="00F91C94"/>
    <w:rsid w:val="00F93317"/>
    <w:rsid w:val="00F935BE"/>
    <w:rsid w:val="00F953D1"/>
    <w:rsid w:val="00F95ECA"/>
    <w:rsid w:val="00FA04C2"/>
    <w:rsid w:val="00FA12AD"/>
    <w:rsid w:val="00FA2610"/>
    <w:rsid w:val="00FA2944"/>
    <w:rsid w:val="00FA396E"/>
    <w:rsid w:val="00FA3CA2"/>
    <w:rsid w:val="00FA48D2"/>
    <w:rsid w:val="00FA5AB9"/>
    <w:rsid w:val="00FA7359"/>
    <w:rsid w:val="00FA7C67"/>
    <w:rsid w:val="00FB10A9"/>
    <w:rsid w:val="00FB243E"/>
    <w:rsid w:val="00FB244F"/>
    <w:rsid w:val="00FB381D"/>
    <w:rsid w:val="00FB53EA"/>
    <w:rsid w:val="00FB551A"/>
    <w:rsid w:val="00FB582D"/>
    <w:rsid w:val="00FB5DFB"/>
    <w:rsid w:val="00FB7068"/>
    <w:rsid w:val="00FC0B22"/>
    <w:rsid w:val="00FC2E1D"/>
    <w:rsid w:val="00FC4FD9"/>
    <w:rsid w:val="00FC5E07"/>
    <w:rsid w:val="00FC6A96"/>
    <w:rsid w:val="00FC733B"/>
    <w:rsid w:val="00FC776E"/>
    <w:rsid w:val="00FC7AAA"/>
    <w:rsid w:val="00FD026B"/>
    <w:rsid w:val="00FD165B"/>
    <w:rsid w:val="00FD1BD2"/>
    <w:rsid w:val="00FD3E9F"/>
    <w:rsid w:val="00FD47D9"/>
    <w:rsid w:val="00FD6496"/>
    <w:rsid w:val="00FD64C4"/>
    <w:rsid w:val="00FD6502"/>
    <w:rsid w:val="00FD6C3A"/>
    <w:rsid w:val="00FE01E6"/>
    <w:rsid w:val="00FE071C"/>
    <w:rsid w:val="00FE0726"/>
    <w:rsid w:val="00FE0BEA"/>
    <w:rsid w:val="00FE225A"/>
    <w:rsid w:val="00FE272B"/>
    <w:rsid w:val="00FE2E09"/>
    <w:rsid w:val="00FE6674"/>
    <w:rsid w:val="00FE7037"/>
    <w:rsid w:val="00FE7231"/>
    <w:rsid w:val="00FE728A"/>
    <w:rsid w:val="00FE796B"/>
    <w:rsid w:val="00FF0579"/>
    <w:rsid w:val="00FF1943"/>
    <w:rsid w:val="00FF1A37"/>
    <w:rsid w:val="00FF35E4"/>
    <w:rsid w:val="00FF6A83"/>
    <w:rsid w:val="014D612C"/>
    <w:rsid w:val="020AE05E"/>
    <w:rsid w:val="0246F77F"/>
    <w:rsid w:val="026854A8"/>
    <w:rsid w:val="028EC647"/>
    <w:rsid w:val="03D048B2"/>
    <w:rsid w:val="03F51BA6"/>
    <w:rsid w:val="041181F3"/>
    <w:rsid w:val="04422B8C"/>
    <w:rsid w:val="054FFD7D"/>
    <w:rsid w:val="055863AA"/>
    <w:rsid w:val="06DC854E"/>
    <w:rsid w:val="06EF46F8"/>
    <w:rsid w:val="072D8ACE"/>
    <w:rsid w:val="080AAA98"/>
    <w:rsid w:val="081BDAC1"/>
    <w:rsid w:val="082108F8"/>
    <w:rsid w:val="082F8243"/>
    <w:rsid w:val="085600E0"/>
    <w:rsid w:val="09693749"/>
    <w:rsid w:val="0A5C6347"/>
    <w:rsid w:val="0B046B4E"/>
    <w:rsid w:val="0B1BF062"/>
    <w:rsid w:val="0B219708"/>
    <w:rsid w:val="0B7A9EC5"/>
    <w:rsid w:val="0BB3A853"/>
    <w:rsid w:val="0BF1A32D"/>
    <w:rsid w:val="0BF89F42"/>
    <w:rsid w:val="0C6D4A91"/>
    <w:rsid w:val="0EADF2A5"/>
    <w:rsid w:val="0ED58634"/>
    <w:rsid w:val="0ED78425"/>
    <w:rsid w:val="0FAF3A91"/>
    <w:rsid w:val="10D2EAF8"/>
    <w:rsid w:val="10D39849"/>
    <w:rsid w:val="10DB0D35"/>
    <w:rsid w:val="11A6DCD1"/>
    <w:rsid w:val="12483DC2"/>
    <w:rsid w:val="1270B1BA"/>
    <w:rsid w:val="12EFD3F4"/>
    <w:rsid w:val="13B69A2C"/>
    <w:rsid w:val="149E9001"/>
    <w:rsid w:val="14AE9731"/>
    <w:rsid w:val="15A46699"/>
    <w:rsid w:val="15C4F726"/>
    <w:rsid w:val="161AED2A"/>
    <w:rsid w:val="163F4C7C"/>
    <w:rsid w:val="165344BF"/>
    <w:rsid w:val="16983BAE"/>
    <w:rsid w:val="16FB2ACF"/>
    <w:rsid w:val="188CC0F4"/>
    <w:rsid w:val="19FA4D30"/>
    <w:rsid w:val="1A36E033"/>
    <w:rsid w:val="1A714CF0"/>
    <w:rsid w:val="1AAD398D"/>
    <w:rsid w:val="1B003C34"/>
    <w:rsid w:val="1B6544A7"/>
    <w:rsid w:val="1B99ADD2"/>
    <w:rsid w:val="1D1E98B0"/>
    <w:rsid w:val="1DA63345"/>
    <w:rsid w:val="1E2603CD"/>
    <w:rsid w:val="1E55CB6C"/>
    <w:rsid w:val="1F2C52DC"/>
    <w:rsid w:val="1F4CBEEF"/>
    <w:rsid w:val="208CFE88"/>
    <w:rsid w:val="22B498A5"/>
    <w:rsid w:val="2304C969"/>
    <w:rsid w:val="230C8183"/>
    <w:rsid w:val="232F2470"/>
    <w:rsid w:val="234DCAC4"/>
    <w:rsid w:val="23658F5C"/>
    <w:rsid w:val="23A567EB"/>
    <w:rsid w:val="240447A7"/>
    <w:rsid w:val="242E2BCC"/>
    <w:rsid w:val="24CF9429"/>
    <w:rsid w:val="256D7453"/>
    <w:rsid w:val="25C3514D"/>
    <w:rsid w:val="26DD5633"/>
    <w:rsid w:val="27578F69"/>
    <w:rsid w:val="2794F680"/>
    <w:rsid w:val="27E0C066"/>
    <w:rsid w:val="285FFE37"/>
    <w:rsid w:val="2909436C"/>
    <w:rsid w:val="2928CB99"/>
    <w:rsid w:val="2941E467"/>
    <w:rsid w:val="297B90BB"/>
    <w:rsid w:val="29C0F6A3"/>
    <w:rsid w:val="2A415CFF"/>
    <w:rsid w:val="2A919071"/>
    <w:rsid w:val="2AD102F0"/>
    <w:rsid w:val="2AFB1232"/>
    <w:rsid w:val="2B63F24D"/>
    <w:rsid w:val="2C5B24B6"/>
    <w:rsid w:val="2D2C2F1E"/>
    <w:rsid w:val="2D87AF47"/>
    <w:rsid w:val="2EC84F4F"/>
    <w:rsid w:val="2EF43DD7"/>
    <w:rsid w:val="2EF7227F"/>
    <w:rsid w:val="2F28FF0B"/>
    <w:rsid w:val="2F81848B"/>
    <w:rsid w:val="2FE3B2EF"/>
    <w:rsid w:val="3010783E"/>
    <w:rsid w:val="31113325"/>
    <w:rsid w:val="33331844"/>
    <w:rsid w:val="336D8D85"/>
    <w:rsid w:val="33B9CB99"/>
    <w:rsid w:val="340CC6B0"/>
    <w:rsid w:val="343AFFC3"/>
    <w:rsid w:val="346BCF01"/>
    <w:rsid w:val="347CEA3B"/>
    <w:rsid w:val="36D1E2DF"/>
    <w:rsid w:val="37E5B06E"/>
    <w:rsid w:val="38A518BC"/>
    <w:rsid w:val="38EB07E2"/>
    <w:rsid w:val="3946AF4F"/>
    <w:rsid w:val="39CD677A"/>
    <w:rsid w:val="39FA2FCC"/>
    <w:rsid w:val="3AB3B5C3"/>
    <w:rsid w:val="3AB93682"/>
    <w:rsid w:val="3B6642AA"/>
    <w:rsid w:val="3B81D775"/>
    <w:rsid w:val="3CA21D2E"/>
    <w:rsid w:val="3D9DFF7D"/>
    <w:rsid w:val="3DDF5873"/>
    <w:rsid w:val="3E29DAEB"/>
    <w:rsid w:val="3EB63AF4"/>
    <w:rsid w:val="3F024966"/>
    <w:rsid w:val="3F341040"/>
    <w:rsid w:val="3F3B4ADC"/>
    <w:rsid w:val="40F11481"/>
    <w:rsid w:val="41332998"/>
    <w:rsid w:val="43235640"/>
    <w:rsid w:val="434697F5"/>
    <w:rsid w:val="4362CCF5"/>
    <w:rsid w:val="438984A8"/>
    <w:rsid w:val="439DE720"/>
    <w:rsid w:val="452B536E"/>
    <w:rsid w:val="4732A9D2"/>
    <w:rsid w:val="4745DC41"/>
    <w:rsid w:val="490C80B6"/>
    <w:rsid w:val="4AE5230D"/>
    <w:rsid w:val="4AE6579A"/>
    <w:rsid w:val="4B566F5A"/>
    <w:rsid w:val="4BB13043"/>
    <w:rsid w:val="4BED02B3"/>
    <w:rsid w:val="4CE5714B"/>
    <w:rsid w:val="4D1A2CEB"/>
    <w:rsid w:val="4E64FBBC"/>
    <w:rsid w:val="4F3D243F"/>
    <w:rsid w:val="503B062C"/>
    <w:rsid w:val="518DE810"/>
    <w:rsid w:val="519210FF"/>
    <w:rsid w:val="51A729E6"/>
    <w:rsid w:val="520A8D40"/>
    <w:rsid w:val="52A13DDA"/>
    <w:rsid w:val="53110ED1"/>
    <w:rsid w:val="5388D661"/>
    <w:rsid w:val="53C65085"/>
    <w:rsid w:val="544E046D"/>
    <w:rsid w:val="54FDC615"/>
    <w:rsid w:val="55E18C8F"/>
    <w:rsid w:val="55E2E462"/>
    <w:rsid w:val="56014D6F"/>
    <w:rsid w:val="561FCF7F"/>
    <w:rsid w:val="56699F11"/>
    <w:rsid w:val="56BDAD55"/>
    <w:rsid w:val="572D78A3"/>
    <w:rsid w:val="574016C8"/>
    <w:rsid w:val="57609B98"/>
    <w:rsid w:val="58264623"/>
    <w:rsid w:val="587ABBFF"/>
    <w:rsid w:val="58D4A5A0"/>
    <w:rsid w:val="590D6008"/>
    <w:rsid w:val="59F460EE"/>
    <w:rsid w:val="5A03BB03"/>
    <w:rsid w:val="5ABB3679"/>
    <w:rsid w:val="5AF4BA34"/>
    <w:rsid w:val="5C574F4E"/>
    <w:rsid w:val="5C8BA76F"/>
    <w:rsid w:val="5D675C86"/>
    <w:rsid w:val="5DC99E70"/>
    <w:rsid w:val="5FC211FE"/>
    <w:rsid w:val="60792E7C"/>
    <w:rsid w:val="60EAA72C"/>
    <w:rsid w:val="619D5CA9"/>
    <w:rsid w:val="6222FF5D"/>
    <w:rsid w:val="62A92668"/>
    <w:rsid w:val="62EB2878"/>
    <w:rsid w:val="630D1195"/>
    <w:rsid w:val="63BE71C6"/>
    <w:rsid w:val="64739DA1"/>
    <w:rsid w:val="647797F2"/>
    <w:rsid w:val="64BA1156"/>
    <w:rsid w:val="65058387"/>
    <w:rsid w:val="653F5A45"/>
    <w:rsid w:val="661D4EDA"/>
    <w:rsid w:val="6775D780"/>
    <w:rsid w:val="6792AD7E"/>
    <w:rsid w:val="67B0550B"/>
    <w:rsid w:val="681D8FAD"/>
    <w:rsid w:val="683D76F8"/>
    <w:rsid w:val="688B23D5"/>
    <w:rsid w:val="68CE52B2"/>
    <w:rsid w:val="692E9206"/>
    <w:rsid w:val="6A061518"/>
    <w:rsid w:val="6A6D65AD"/>
    <w:rsid w:val="6B251F0A"/>
    <w:rsid w:val="6B6FB6B2"/>
    <w:rsid w:val="6BCAB5C2"/>
    <w:rsid w:val="6CE15AE3"/>
    <w:rsid w:val="6CE8849B"/>
    <w:rsid w:val="6D5E87AA"/>
    <w:rsid w:val="6D92D574"/>
    <w:rsid w:val="6E19CFF5"/>
    <w:rsid w:val="6EE504DD"/>
    <w:rsid w:val="6F483429"/>
    <w:rsid w:val="6FD99DE8"/>
    <w:rsid w:val="70ED4C6D"/>
    <w:rsid w:val="70FD827A"/>
    <w:rsid w:val="713D10C1"/>
    <w:rsid w:val="717CC04B"/>
    <w:rsid w:val="717D39A4"/>
    <w:rsid w:val="72030BE9"/>
    <w:rsid w:val="7263198C"/>
    <w:rsid w:val="728F3A46"/>
    <w:rsid w:val="72BFFF10"/>
    <w:rsid w:val="734625A6"/>
    <w:rsid w:val="7369C3E6"/>
    <w:rsid w:val="7432D330"/>
    <w:rsid w:val="745A0162"/>
    <w:rsid w:val="77A01A74"/>
    <w:rsid w:val="77F397C4"/>
    <w:rsid w:val="78F16BA0"/>
    <w:rsid w:val="78FD5C8D"/>
    <w:rsid w:val="790CA405"/>
    <w:rsid w:val="7979F158"/>
    <w:rsid w:val="79A17302"/>
    <w:rsid w:val="7A7CBC84"/>
    <w:rsid w:val="7AB0F2BE"/>
    <w:rsid w:val="7AF64BE5"/>
    <w:rsid w:val="7B1751E6"/>
    <w:rsid w:val="7B27B947"/>
    <w:rsid w:val="7B93F859"/>
    <w:rsid w:val="7C697D02"/>
    <w:rsid w:val="7D2CA1C4"/>
    <w:rsid w:val="7D357F8D"/>
    <w:rsid w:val="7D3F9E4A"/>
    <w:rsid w:val="7D56F08B"/>
    <w:rsid w:val="7D7A7DFA"/>
    <w:rsid w:val="7D945789"/>
    <w:rsid w:val="7E6B5035"/>
    <w:rsid w:val="7F94D56A"/>
    <w:rsid w:val="7FA510B3"/>
    <w:rsid w:val="7FC82055"/>
    <w:rsid w:val="7FD6469A"/>
    <w:rsid w:val="7FE0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751E6"/>
  <w15:chartTrackingRefBased/>
  <w15:docId w15:val="{DCB95FEB-16DF-814D-8419-2343BAA4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1A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1A0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8413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E4B60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127B7"/>
  </w:style>
  <w:style w:type="table" w:styleId="TableGrid">
    <w:name w:val="Table Grid"/>
    <w:basedOn w:val="TableNormal"/>
    <w:uiPriority w:val="39"/>
    <w:rsid w:val="00781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1A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A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1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AE1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6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epartment-of-veterans-affairs/va.gov-team/blob/master/platform/research/during-research/howto-observer-instructions.m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AA1AF51A5134D8D97E1AA6C213948" ma:contentTypeVersion="15" ma:contentTypeDescription="Create a new document." ma:contentTypeScope="" ma:versionID="fcbed4aa8f72e45880fa14959d43d767">
  <xsd:schema xmlns:xsd="http://www.w3.org/2001/XMLSchema" xmlns:xs="http://www.w3.org/2001/XMLSchema" xmlns:p="http://schemas.microsoft.com/office/2006/metadata/properties" xmlns:ns1="http://schemas.microsoft.com/sharepoint/v3" xmlns:ns2="4a3f04f8-1667-49cb-834f-c9e23a231e6b" xmlns:ns3="eda212a2-f3cb-4120-92c2-2800487489a3" targetNamespace="http://schemas.microsoft.com/office/2006/metadata/properties" ma:root="true" ma:fieldsID="085068e1b70b4ea8aee7a9899ea139e5" ns1:_="" ns2:_="" ns3:_="">
    <xsd:import namespace="http://schemas.microsoft.com/sharepoint/v3"/>
    <xsd:import namespace="4a3f04f8-1667-49cb-834f-c9e23a231e6b"/>
    <xsd:import namespace="eda212a2-f3cb-4120-92c2-2800487489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f04f8-1667-49cb-834f-c9e23a231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212a2-f3cb-4120-92c2-2800487489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515AF-450B-4AF6-8FCE-F367EDF39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3f04f8-1667-49cb-834f-c9e23a231e6b"/>
    <ds:schemaRef ds:uri="eda212a2-f3cb-4120-92c2-2800487489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5AAB2C-9A67-49D6-BEC4-A0ED145DA8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E2CD03-EA0A-4447-AE25-B6410D4292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F861859-AD4F-DB4A-96B3-9B8A4F974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1700</Words>
  <Characters>9691</Characters>
  <Application>Microsoft Office Word</Application>
  <DocSecurity>0</DocSecurity>
  <Lines>80</Lines>
  <Paragraphs>22</Paragraphs>
  <ScaleCrop>false</ScaleCrop>
  <Company/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Ferzola, Alexander</dc:creator>
  <cp:keywords/>
  <dc:description/>
  <cp:lastModifiedBy>Ferzola, Alexander</cp:lastModifiedBy>
  <cp:revision>938</cp:revision>
  <dcterms:created xsi:type="dcterms:W3CDTF">2021-07-06T21:04:00Z</dcterms:created>
  <dcterms:modified xsi:type="dcterms:W3CDTF">2022-01-25T18:11:00Z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0x0101008E6AA1AF51A5134D8D97E1AA6C213948</vt:lpwstr>
  </property>
</Properties>
</file>