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2FDA" w14:textId="6D202590" w:rsidR="00124E41" w:rsidRPr="00822E75" w:rsidRDefault="6FD99DE8">
      <w:pPr>
        <w:rPr>
          <w:rFonts w:asciiTheme="minorHAnsi" w:hAnsiTheme="minorHAnsi" w:cstheme="minorHAnsi"/>
          <w:b/>
        </w:rPr>
      </w:pPr>
      <w:r w:rsidRPr="00822E75">
        <w:rPr>
          <w:rFonts w:asciiTheme="minorHAnsi" w:eastAsia="Calibri" w:hAnsiTheme="minorHAnsi" w:cstheme="minorHAnsi"/>
          <w:b/>
          <w:color w:val="24292E"/>
        </w:rPr>
        <w:t>Moderator logistics</w:t>
      </w:r>
      <w:r w:rsidR="00807DEF" w:rsidRPr="00822E75">
        <w:rPr>
          <w:rFonts w:asciiTheme="minorHAnsi" w:eastAsia="Calibri" w:hAnsiTheme="minorHAnsi" w:cstheme="minorHAnsi"/>
          <w:b/>
          <w:color w:val="24292E"/>
        </w:rPr>
        <w:t xml:space="preserve"> </w:t>
      </w:r>
      <w:r w:rsidR="00617094" w:rsidRPr="00822E75">
        <w:rPr>
          <w:rFonts w:asciiTheme="minorHAnsi" w:eastAsia="Calibri" w:hAnsiTheme="minorHAnsi" w:cstheme="minorHAnsi"/>
          <w:b/>
          <w:color w:val="24292E"/>
        </w:rPr>
        <w:t>b</w:t>
      </w:r>
      <w:r w:rsidR="00807DEF" w:rsidRPr="00822E75">
        <w:rPr>
          <w:rFonts w:asciiTheme="minorHAnsi" w:eastAsia="Calibri" w:hAnsiTheme="minorHAnsi" w:cstheme="minorHAnsi"/>
          <w:b/>
          <w:color w:val="24292E"/>
        </w:rPr>
        <w:t xml:space="preserve">efore the session: </w:t>
      </w:r>
    </w:p>
    <w:p w14:paraId="2D3DFBEE" w14:textId="5724A9A5" w:rsidR="00807DEF" w:rsidRPr="00507BF9" w:rsidRDefault="6FD99DE8" w:rsidP="0061709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 xml:space="preserve">Mute your </w:t>
      </w:r>
      <w:r w:rsidR="00DD0F53"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>Microsoft Teams</w:t>
      </w:r>
      <w:r w:rsidR="00674D73"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>*</w:t>
      </w:r>
      <w:r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 xml:space="preserve"> notifications</w:t>
      </w:r>
    </w:p>
    <w:p w14:paraId="5585A0E8" w14:textId="46BF46A3" w:rsidR="00782FEB" w:rsidRPr="00507BF9" w:rsidRDefault="00782FEB" w:rsidP="00782FEB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>*Our team is ready to accommodate whatever platform Perig</w:t>
      </w:r>
      <w:r w:rsidR="00AD26C3"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>ea</w:t>
      </w:r>
      <w:r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 xml:space="preserve">n </w:t>
      </w:r>
      <w:r w:rsidR="002C1D38"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>uses</w:t>
      </w:r>
    </w:p>
    <w:p w14:paraId="4A37BA89" w14:textId="3B115243" w:rsidR="00807DEF" w:rsidRPr="00507BF9" w:rsidRDefault="00807DEF" w:rsidP="00807DE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>S</w:t>
      </w:r>
      <w:r w:rsidR="6FD99DE8"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 xml:space="preserve">end out the </w:t>
      </w:r>
      <w:hyperlink r:id="rId8">
        <w:r w:rsidR="6FD99DE8" w:rsidRPr="00507BF9">
          <w:rPr>
            <w:rStyle w:val="Hyperlink"/>
            <w:rFonts w:asciiTheme="minorHAnsi" w:eastAsia="Calibri" w:hAnsiTheme="minorHAnsi" w:cstheme="minorHAnsi"/>
            <w:i/>
            <w:sz w:val="22"/>
            <w:szCs w:val="22"/>
          </w:rPr>
          <w:t>observer instructions</w:t>
        </w:r>
      </w:hyperlink>
      <w:r w:rsidR="6FD99DE8"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 xml:space="preserve"> to your observers</w:t>
      </w:r>
    </w:p>
    <w:p w14:paraId="125A33EF" w14:textId="330875C3" w:rsidR="00124E41" w:rsidRPr="00507BF9" w:rsidRDefault="6FD99DE8" w:rsidP="00807DE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>In the Attendees section, make sure everyone except the participant is on mute.</w:t>
      </w:r>
    </w:p>
    <w:p w14:paraId="61D859B8" w14:textId="3C58B6AD" w:rsidR="00124E41" w:rsidRPr="00507BF9" w:rsidRDefault="6FD99DE8" w:rsidP="00807DE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>Check your [screensharing setup] and share permissions for participants.</w:t>
      </w:r>
    </w:p>
    <w:p w14:paraId="04B6DFE7" w14:textId="69F7D021" w:rsidR="00004D65" w:rsidRPr="00507BF9" w:rsidRDefault="00617094" w:rsidP="00004D65">
      <w:pPr>
        <w:rPr>
          <w:rFonts w:asciiTheme="minorHAnsi" w:hAnsiTheme="minorHAnsi" w:cstheme="minorHAnsi"/>
          <w:b/>
          <w:sz w:val="22"/>
          <w:szCs w:val="22"/>
        </w:rPr>
      </w:pPr>
      <w:r w:rsidRPr="00507BF9">
        <w:rPr>
          <w:rFonts w:asciiTheme="minorHAnsi" w:hAnsiTheme="minorHAnsi" w:cstheme="minorHAnsi"/>
          <w:b/>
          <w:sz w:val="22"/>
          <w:szCs w:val="22"/>
        </w:rPr>
        <w:t>Usability Testing Prep:</w:t>
      </w:r>
    </w:p>
    <w:p w14:paraId="6D54E0C5" w14:textId="1EEC85F8" w:rsidR="00004D65" w:rsidRPr="00507BF9" w:rsidRDefault="002B322C" w:rsidP="00004D65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i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 xml:space="preserve">Confirm that </w:t>
      </w:r>
      <w:r w:rsidR="004B7941" w:rsidRPr="00507BF9">
        <w:rPr>
          <w:rFonts w:asciiTheme="minorHAnsi" w:hAnsiTheme="minorHAnsi" w:cstheme="minorHAnsi"/>
          <w:i/>
          <w:sz w:val="22"/>
          <w:szCs w:val="22"/>
        </w:rPr>
        <w:t>the</w:t>
      </w:r>
      <w:r w:rsidRPr="00507BF9">
        <w:rPr>
          <w:rFonts w:asciiTheme="minorHAnsi" w:hAnsiTheme="minorHAnsi" w:cstheme="minorHAnsi"/>
          <w:i/>
          <w:sz w:val="22"/>
          <w:szCs w:val="22"/>
        </w:rPr>
        <w:t xml:space="preserve"> participant has consented to the study</w:t>
      </w:r>
      <w:r w:rsidR="00004D65" w:rsidRPr="00507BF9">
        <w:rPr>
          <w:rFonts w:asciiTheme="minorHAnsi" w:hAnsiTheme="minorHAnsi" w:cstheme="minorHAnsi"/>
          <w:i/>
          <w:sz w:val="22"/>
          <w:szCs w:val="22"/>
        </w:rPr>
        <w:t xml:space="preserve"> before starting the session</w:t>
      </w:r>
    </w:p>
    <w:p w14:paraId="56F69783" w14:textId="6CB3B8A4" w:rsidR="00AD7765" w:rsidRPr="00507BF9" w:rsidRDefault="00AD7765" w:rsidP="002B322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i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 xml:space="preserve">Have </w:t>
      </w:r>
      <w:proofErr w:type="spellStart"/>
      <w:r w:rsidRPr="00507BF9">
        <w:rPr>
          <w:rFonts w:asciiTheme="minorHAnsi" w:hAnsiTheme="minorHAnsi" w:cstheme="minorHAnsi"/>
          <w:i/>
          <w:sz w:val="22"/>
          <w:szCs w:val="22"/>
        </w:rPr>
        <w:t>InVision</w:t>
      </w:r>
      <w:proofErr w:type="spellEnd"/>
      <w:r w:rsidRPr="00507BF9">
        <w:rPr>
          <w:rFonts w:asciiTheme="minorHAnsi" w:hAnsiTheme="minorHAnsi" w:cstheme="minorHAnsi"/>
          <w:i/>
          <w:sz w:val="22"/>
          <w:szCs w:val="22"/>
        </w:rPr>
        <w:t xml:space="preserve"> link ready for sharing </w:t>
      </w:r>
      <w:r w:rsidR="00BF4F7D" w:rsidRPr="00507BF9">
        <w:rPr>
          <w:rFonts w:asciiTheme="minorHAnsi" w:hAnsiTheme="minorHAnsi" w:cstheme="minorHAnsi"/>
          <w:i/>
          <w:sz w:val="22"/>
          <w:szCs w:val="22"/>
        </w:rPr>
        <w:t xml:space="preserve">in </w:t>
      </w:r>
      <w:r w:rsidR="00DF7E2B" w:rsidRPr="00507BF9">
        <w:rPr>
          <w:rFonts w:asciiTheme="minorHAnsi" w:hAnsiTheme="minorHAnsi" w:cstheme="minorHAnsi"/>
          <w:i/>
          <w:sz w:val="22"/>
          <w:szCs w:val="22"/>
        </w:rPr>
        <w:t>the meeting</w:t>
      </w:r>
      <w:r w:rsidR="00BF4F7D" w:rsidRPr="00507BF9">
        <w:rPr>
          <w:rFonts w:asciiTheme="minorHAnsi" w:hAnsiTheme="minorHAnsi" w:cstheme="minorHAnsi"/>
          <w:i/>
          <w:sz w:val="22"/>
          <w:szCs w:val="22"/>
        </w:rPr>
        <w:t xml:space="preserve"> chat</w:t>
      </w:r>
    </w:p>
    <w:p w14:paraId="0FB386A6" w14:textId="40EEBFAF" w:rsidR="00AD7765" w:rsidRPr="00507BF9" w:rsidRDefault="00AD7765" w:rsidP="00617094">
      <w:pPr>
        <w:pStyle w:val="ListParagraph"/>
        <w:numPr>
          <w:ilvl w:val="1"/>
          <w:numId w:val="13"/>
        </w:numPr>
        <w:rPr>
          <w:rFonts w:asciiTheme="minorHAnsi" w:hAnsiTheme="minorHAnsi" w:cstheme="minorHAnsi"/>
          <w:i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 xml:space="preserve">Check that guests can access and </w:t>
      </w:r>
      <w:r w:rsidR="00755ADB" w:rsidRPr="00507BF9">
        <w:rPr>
          <w:rFonts w:asciiTheme="minorHAnsi" w:hAnsiTheme="minorHAnsi" w:cstheme="minorHAnsi"/>
          <w:i/>
          <w:sz w:val="22"/>
          <w:szCs w:val="22"/>
        </w:rPr>
        <w:t>navigat</w:t>
      </w:r>
      <w:r w:rsidR="004B7941" w:rsidRPr="00507BF9">
        <w:rPr>
          <w:rFonts w:asciiTheme="minorHAnsi" w:hAnsiTheme="minorHAnsi" w:cstheme="minorHAnsi"/>
          <w:i/>
          <w:sz w:val="22"/>
          <w:szCs w:val="22"/>
        </w:rPr>
        <w:t>e</w:t>
      </w:r>
      <w:r w:rsidR="00755ADB" w:rsidRPr="00507BF9">
        <w:rPr>
          <w:rFonts w:asciiTheme="minorHAnsi" w:hAnsiTheme="minorHAnsi" w:cstheme="minorHAnsi"/>
          <w:i/>
          <w:sz w:val="22"/>
          <w:szCs w:val="22"/>
        </w:rPr>
        <w:t xml:space="preserve"> through</w:t>
      </w:r>
      <w:r w:rsidR="002B322C" w:rsidRPr="00507BF9">
        <w:rPr>
          <w:rFonts w:asciiTheme="minorHAnsi" w:hAnsiTheme="minorHAnsi" w:cstheme="minorHAnsi"/>
          <w:i/>
          <w:sz w:val="22"/>
          <w:szCs w:val="22"/>
        </w:rPr>
        <w:t xml:space="preserve"> the </w:t>
      </w:r>
      <w:r w:rsidR="00755ADB" w:rsidRPr="00507BF9">
        <w:rPr>
          <w:rFonts w:asciiTheme="minorHAnsi" w:hAnsiTheme="minorHAnsi" w:cstheme="minorHAnsi"/>
          <w:i/>
          <w:sz w:val="22"/>
          <w:szCs w:val="22"/>
        </w:rPr>
        <w:t>prototype</w:t>
      </w:r>
      <w:r w:rsidRPr="00507BF9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14:paraId="558F9586" w14:textId="5BAD1E07" w:rsidR="00124E41" w:rsidRPr="00822E75" w:rsidRDefault="6FD99DE8" w:rsidP="10D2EAF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Intro - 5 minutes</w:t>
      </w:r>
    </w:p>
    <w:p w14:paraId="7CAAAC50" w14:textId="566B02DB" w:rsidR="00124E41" w:rsidRPr="00507BF9" w:rsidRDefault="6FD99DE8">
      <w:pPr>
        <w:rPr>
          <w:rFonts w:asciiTheme="minorHAnsi" w:eastAsia="Calibri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Thank</w:t>
      </w:r>
      <w:r w:rsidR="0019397E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you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for joining us today! My name is [NAME] and I also have some </w:t>
      </w:r>
      <w:r w:rsidR="00AF4CC4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team members 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on the line observing and taking notes. </w:t>
      </w:r>
      <w:r w:rsidR="002127B7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We’re working with the VA to improve the digital GI Bill experience for all users</w:t>
      </w:r>
      <w:r w:rsidR="081BDAC1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.</w:t>
      </w:r>
      <w:r w:rsidR="002127B7" w:rsidRPr="00507BF9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Today we're </w:t>
      </w:r>
      <w:r w:rsidR="006E06F1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going to ask you to complete a series of task</w:t>
      </w:r>
      <w:r w:rsidR="001076AE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s </w:t>
      </w:r>
      <w:r w:rsidR="00FC4FD9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that will simulate</w:t>
      </w:r>
      <w:r w:rsidR="001076AE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the </w:t>
      </w:r>
      <w:r w:rsidR="00C165A0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experience</w:t>
      </w:r>
      <w:r w:rsidR="001076AE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of </w:t>
      </w:r>
      <w:r w:rsidR="00BB23C6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applying for GI Bill </w:t>
      </w:r>
      <w:r w:rsidR="00C165A0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benefits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.</w:t>
      </w:r>
    </w:p>
    <w:p w14:paraId="58A012B5" w14:textId="5A39BDBE" w:rsidR="00124E41" w:rsidRPr="00507BF9" w:rsidRDefault="6FD99DE8">
      <w:pPr>
        <w:rPr>
          <w:rFonts w:asciiTheme="minorHAnsi" w:hAnsiTheme="minorHAnsi" w:cstheme="minorHAnsi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Before we start, a few things I want to mention:</w:t>
      </w:r>
    </w:p>
    <w:p w14:paraId="61A17974" w14:textId="0D004937" w:rsidR="00124E41" w:rsidRPr="00507BF9" w:rsidRDefault="6FD99DE8" w:rsidP="10D2EAF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 xml:space="preserve">This entire session should take about </w:t>
      </w:r>
      <w:r w:rsidR="00C165A0"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45 minutes to one hour</w:t>
      </w: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.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I want to be sure not to keep you much longer, so I may occasionally </w:t>
      </w:r>
      <w:r w:rsidR="00696FC1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move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you</w:t>
      </w:r>
      <w:r w:rsidR="00696FC1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along to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the next question or topic.</w:t>
      </w:r>
    </w:p>
    <w:p w14:paraId="3BD1DB06" w14:textId="210CE867" w:rsidR="004E6E14" w:rsidRPr="00507BF9" w:rsidRDefault="004E6E14" w:rsidP="00286650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You'll be interacting with a prototype.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his is a tool that may not function exactly the way you </w:t>
      </w:r>
      <w:r w:rsidR="00EE230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would expect</w:t>
      </w:r>
      <w:r w:rsidR="00FE728A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a normal website to function.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Some areas of the prototype will be clickable, and some will not. Since it's a </w:t>
      </w:r>
      <w:r w:rsidR="005B7A94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protype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, none of your actions will affect your actual VA information or benefits.</w:t>
      </w:r>
      <w:r w:rsidR="00941AB3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  <w:r w:rsidR="00294585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When using the prototype, please pause before navigating the page in case there are </w:t>
      </w:r>
      <w:r w:rsidR="00FA396E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initial questions.</w:t>
      </w:r>
      <w:r w:rsidR="00FA396E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</w:t>
      </w:r>
    </w:p>
    <w:p w14:paraId="7BEC9110" w14:textId="20686841" w:rsidR="00124E41" w:rsidRPr="00507BF9" w:rsidRDefault="003B5793" w:rsidP="10D2EAF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Remember, you are the expert.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  <w:r w:rsidR="6FD99DE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In this session, we want to hear your honest opinions. We are not testing your ability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and there are no right or wrong answers</w:t>
      </w:r>
      <w:r w:rsidR="6FD99DE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. 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Your input will help us understand </w:t>
      </w:r>
      <w:r w:rsidR="00A775A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the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education</w:t>
      </w:r>
      <w:r w:rsidR="00A775A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al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benefit needs</w:t>
      </w:r>
      <w:r w:rsidR="6FD99DE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  <w:r w:rsidR="00A775A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for </w:t>
      </w:r>
      <w:r w:rsidR="002321B7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GI Bill students, and </w:t>
      </w:r>
      <w:r w:rsidR="007D0F32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we</w:t>
      </w:r>
      <w:r w:rsidR="6FD99DE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welcome your feedback.</w:t>
      </w:r>
    </w:p>
    <w:p w14:paraId="2B698CFD" w14:textId="39FB4FEA" w:rsidR="007868C0" w:rsidRPr="00507BF9" w:rsidRDefault="007868C0" w:rsidP="10D2EAF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 xml:space="preserve">On the consent form you </w:t>
      </w:r>
      <w:r w:rsidR="00957C9A"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 xml:space="preserve">acknowledged that you were comfortable </w:t>
      </w:r>
      <w:r w:rsidR="00490C9A"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with us recording this session</w:t>
      </w:r>
      <w:r w:rsidR="00490C9A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.</w:t>
      </w:r>
      <w:r w:rsidR="00490C9A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</w:t>
      </w:r>
      <w:r w:rsidR="002C0155"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Are you still okay with this?</w:t>
      </w:r>
      <w:r w:rsidR="002C0155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</w:t>
      </w:r>
      <w:r w:rsidR="00584E65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T</w:t>
      </w:r>
      <w:r w:rsidR="002C0155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he recording will be used for reference </w:t>
      </w:r>
      <w:r w:rsidR="00584E65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in case we miss any notes. It will be deleted once our analysis is complete. </w:t>
      </w:r>
    </w:p>
    <w:p w14:paraId="37C099BB" w14:textId="77777777" w:rsidR="00584E65" w:rsidRPr="00507BF9" w:rsidRDefault="00584E65" w:rsidP="00584E6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If yes: </w:t>
      </w: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Once I start recording, I am going to confirm that you are ok with me recording this session once more.</w:t>
      </w:r>
    </w:p>
    <w:p w14:paraId="793EFC1C" w14:textId="77777777" w:rsidR="00584E65" w:rsidRPr="00507BF9" w:rsidRDefault="00584E65" w:rsidP="00584E65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>Start recording.</w:t>
      </w:r>
    </w:p>
    <w:p w14:paraId="495F6509" w14:textId="37E8180A" w:rsidR="00584E65" w:rsidRPr="00507BF9" w:rsidRDefault="00584E65" w:rsidP="00584E6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 have started recording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. I'd like to confirm: Are you comfortable if I record my screen and the audio as we talk today?</w:t>
      </w:r>
    </w:p>
    <w:p w14:paraId="6EAA81C5" w14:textId="65E9AD3B" w:rsidR="00124E41" w:rsidRPr="00507BF9" w:rsidRDefault="6FD99DE8" w:rsidP="10D2EAF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If for any reason and at any time you want to stop the session, please let me know.</w:t>
      </w:r>
      <w:r w:rsidR="00FD026B"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 xml:space="preserve"> </w:t>
      </w:r>
    </w:p>
    <w:p w14:paraId="3686EBC0" w14:textId="08797CFB" w:rsidR="00584E65" w:rsidRPr="00507BF9" w:rsidRDefault="00584E65" w:rsidP="00584E65">
      <w:pPr>
        <w:rPr>
          <w:rFonts w:asciiTheme="minorHAnsi" w:eastAsiaTheme="minorEastAsia" w:hAnsiTheme="minorHAnsi" w:cstheme="minorHAnsi"/>
          <w:b/>
          <w:i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Say:</w:t>
      </w:r>
      <w:r w:rsidRPr="00507BF9">
        <w:rPr>
          <w:rFonts w:asciiTheme="minorHAnsi" w:eastAsiaTheme="minorEastAsia" w:hAnsiTheme="minorHAnsi" w:cstheme="minorHAnsi"/>
          <w:b/>
          <w:i/>
          <w:color w:val="24292E"/>
          <w:sz w:val="22"/>
          <w:szCs w:val="22"/>
        </w:rPr>
        <w:t xml:space="preserve"> </w:t>
      </w:r>
      <w:r w:rsidR="00CF2CF2" w:rsidRPr="00507BF9">
        <w:rPr>
          <w:rFonts w:asciiTheme="minorHAnsi" w:eastAsiaTheme="minorEastAsia" w:hAnsiTheme="minorHAnsi" w:cstheme="minorHAnsi"/>
          <w:b/>
          <w:i/>
          <w:color w:val="24292E"/>
          <w:sz w:val="22"/>
          <w:szCs w:val="22"/>
        </w:rPr>
        <w:t>Now, l</w:t>
      </w:r>
      <w:r w:rsidRPr="00507BF9">
        <w:rPr>
          <w:rFonts w:asciiTheme="minorHAnsi" w:eastAsiaTheme="minorEastAsia" w:hAnsiTheme="minorHAnsi" w:cstheme="minorHAnsi"/>
          <w:b/>
          <w:i/>
          <w:color w:val="24292E"/>
          <w:sz w:val="22"/>
          <w:szCs w:val="22"/>
        </w:rPr>
        <w:t>et’s begin!</w:t>
      </w:r>
    </w:p>
    <w:p w14:paraId="762F4D84" w14:textId="77777777" w:rsidR="00286650" w:rsidRPr="00507BF9" w:rsidRDefault="00286650" w:rsidP="00584E65">
      <w:p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</w:p>
    <w:p w14:paraId="138C3CF6" w14:textId="48C096CF" w:rsidR="008B7862" w:rsidRPr="00507BF9" w:rsidRDefault="00751B2D" w:rsidP="00584E65">
      <w:p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To kick us off, we wanted to start with a few w</w:t>
      </w:r>
      <w:r w:rsidR="008B7862"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arm-</w:t>
      </w: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u</w:t>
      </w:r>
      <w:r w:rsidR="008B7862"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 xml:space="preserve">p </w:t>
      </w: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q</w:t>
      </w:r>
      <w:r w:rsidR="008B7862"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uestions</w:t>
      </w: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 xml:space="preserve"> (5 mins)</w:t>
      </w:r>
      <w:r w:rsidR="008B7862"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:</w:t>
      </w:r>
    </w:p>
    <w:p w14:paraId="6653E341" w14:textId="0F1B65EA" w:rsidR="00751B2D" w:rsidRPr="00507BF9" w:rsidRDefault="00751B2D" w:rsidP="00751B2D">
      <w:pPr>
        <w:numPr>
          <w:ilvl w:val="0"/>
          <w:numId w:val="16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is your overall experience with the VA?</w:t>
      </w:r>
    </w:p>
    <w:p w14:paraId="4B0EBBF7" w14:textId="524619AD" w:rsidR="00751B2D" w:rsidRPr="00507BF9" w:rsidRDefault="00751B2D" w:rsidP="00751B2D">
      <w:pPr>
        <w:numPr>
          <w:ilvl w:val="0"/>
          <w:numId w:val="16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is your history of applying for education benefits?</w:t>
      </w:r>
    </w:p>
    <w:p w14:paraId="3582DC29" w14:textId="77777777" w:rsidR="00751B2D" w:rsidRPr="00507BF9" w:rsidRDefault="00751B2D" w:rsidP="00751B2D">
      <w:pPr>
        <w:numPr>
          <w:ilvl w:val="0"/>
          <w:numId w:val="16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When was the last time you used your benefits?</w:t>
      </w:r>
    </w:p>
    <w:p w14:paraId="79A51BF4" w14:textId="77777777" w:rsidR="00751B2D" w:rsidRPr="00507BF9" w:rsidRDefault="00751B2D" w:rsidP="00751B2D">
      <w:pPr>
        <w:pStyle w:val="ListParagraph"/>
        <w:numPr>
          <w:ilvl w:val="0"/>
          <w:numId w:val="16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What is your comfort level with technology? </w:t>
      </w:r>
    </w:p>
    <w:p w14:paraId="4AD2F691" w14:textId="457514CB" w:rsidR="00CF2CF2" w:rsidRPr="00507BF9" w:rsidRDefault="00751B2D" w:rsidP="005D71D7">
      <w:pPr>
        <w:pStyle w:val="ListParagraph"/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1. </w:t>
      </w:r>
      <w:r w:rsidR="00822E75">
        <w:rPr>
          <w:rFonts w:asciiTheme="minorHAnsi" w:eastAsiaTheme="minorEastAsia" w:hAnsiTheme="minorHAnsi" w:cstheme="minorHAnsi"/>
          <w:color w:val="24292E"/>
          <w:sz w:val="22"/>
          <w:szCs w:val="22"/>
        </w:rPr>
        <w:t>V</w:t>
      </w: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ery uncomfortable, 2. Uncomfortable, 3. Neutral 4. Comfortable 5. Very comfortable</w:t>
      </w:r>
    </w:p>
    <w:p w14:paraId="227449EE" w14:textId="77777777" w:rsidR="00DE186D" w:rsidRDefault="00DE186D" w:rsidP="007A6B2B">
      <w:pPr>
        <w:rPr>
          <w:rFonts w:eastAsiaTheme="minorEastAsia" w:cstheme="minorHAnsi"/>
          <w:b/>
          <w:color w:val="24292E"/>
        </w:rPr>
      </w:pPr>
    </w:p>
    <w:p w14:paraId="2C5D06AD" w14:textId="2E213E43" w:rsidR="00DE186D" w:rsidRDefault="00DE186D" w:rsidP="7FC82055">
      <w:pPr>
        <w:pStyle w:val="Heading2"/>
        <w:rPr>
          <w:rFonts w:asciiTheme="minorHAnsi" w:eastAsia="Calibri" w:hAnsiTheme="minorHAnsi" w:cstheme="minorBidi"/>
          <w:b/>
          <w:color w:val="24292E"/>
          <w:sz w:val="24"/>
          <w:szCs w:val="24"/>
        </w:rPr>
      </w:pPr>
    </w:p>
    <w:p w14:paraId="56E962CB" w14:textId="77777777" w:rsidR="00822E75" w:rsidRPr="00822E75" w:rsidRDefault="00822E75" w:rsidP="00822E75">
      <w:pPr>
        <w:rPr>
          <w:rFonts w:eastAsia="Calibri"/>
        </w:rPr>
      </w:pPr>
    </w:p>
    <w:p w14:paraId="443F7397" w14:textId="269B2A9E" w:rsidR="003D5C33" w:rsidRPr="006E218B" w:rsidRDefault="00643B13" w:rsidP="006E218B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  <w:r>
        <w:rPr>
          <w:rFonts w:asciiTheme="minorHAnsi" w:eastAsia="Calibri" w:hAnsiTheme="minorHAnsi" w:cstheme="minorHAnsi"/>
          <w:b/>
          <w:bCs/>
          <w:color w:val="24292E"/>
          <w:sz w:val="24"/>
          <w:szCs w:val="24"/>
        </w:rPr>
        <w:t>First</w:t>
      </w:r>
      <w:r w:rsidR="6FD99DE8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 Task</w:t>
      </w:r>
      <w:r w:rsidR="6FD99DE8" w:rsidRPr="00D10501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: [</w:t>
      </w:r>
      <w:r w:rsidR="00A53CD3" w:rsidRPr="00D10501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Start Your GI Bill Application</w:t>
      </w:r>
      <w:r w:rsidR="6FD99DE8" w:rsidRPr="00D10501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] </w:t>
      </w:r>
      <w:r w:rsidR="00D101EF" w:rsidRPr="00D10501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–</w:t>
      </w:r>
      <w:r w:rsidR="6FD99DE8" w:rsidRPr="00D10501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 </w:t>
      </w:r>
      <w:r w:rsidR="00D101EF" w:rsidRPr="00D10501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5 </w:t>
      </w:r>
      <w:r w:rsidR="6FD99DE8" w:rsidRPr="00D10501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minutes</w:t>
      </w:r>
    </w:p>
    <w:p w14:paraId="73DA2FED" w14:textId="5A62069C" w:rsidR="00124E41" w:rsidRPr="00507BF9" w:rsidRDefault="001954ED" w:rsidP="10D2EAF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Impressions</w:t>
      </w:r>
    </w:p>
    <w:p w14:paraId="29A1FEF8" w14:textId="5A5565A2" w:rsidR="00551108" w:rsidRPr="00507BF9" w:rsidRDefault="00551108" w:rsidP="00551108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are your first impressions of the page?</w:t>
      </w:r>
    </w:p>
    <w:p w14:paraId="4BE7AB16" w14:textId="77777777" w:rsidR="00551108" w:rsidRPr="00507BF9" w:rsidRDefault="00551108" w:rsidP="00551108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51108">
        <w:rPr>
          <w:rFonts w:asciiTheme="minorHAnsi" w:eastAsiaTheme="minorEastAsia" w:hAnsiTheme="minorHAnsi" w:cstheme="minorHAnsi"/>
          <w:color w:val="24292E"/>
          <w:sz w:val="22"/>
          <w:szCs w:val="22"/>
        </w:rPr>
        <w:t>What do you like?</w:t>
      </w:r>
    </w:p>
    <w:p w14:paraId="119B3D44" w14:textId="77777777" w:rsidR="00551108" w:rsidRPr="00507BF9" w:rsidRDefault="00551108" w:rsidP="00551108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is good about it?</w:t>
      </w:r>
    </w:p>
    <w:p w14:paraId="25C5EA06" w14:textId="77777777" w:rsidR="00551108" w:rsidRPr="00507BF9" w:rsidRDefault="00551108" w:rsidP="00551108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Are there any other parts of this page that you notice?</w:t>
      </w:r>
    </w:p>
    <w:p w14:paraId="4CB21228" w14:textId="77777777" w:rsidR="00551108" w:rsidRPr="00507BF9" w:rsidRDefault="00551108" w:rsidP="00551108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Why do you think this information is needed?</w:t>
      </w:r>
    </w:p>
    <w:p w14:paraId="58743B53" w14:textId="77777777" w:rsidR="00551108" w:rsidRPr="00507BF9" w:rsidRDefault="00551108" w:rsidP="00551108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Is there anything missing or confusing on this page?</w:t>
      </w:r>
    </w:p>
    <w:p w14:paraId="4C544B5B" w14:textId="77777777" w:rsidR="00551108" w:rsidRPr="00551108" w:rsidRDefault="00551108" w:rsidP="00551108">
      <w:pPr>
        <w:pStyle w:val="ListParagraph"/>
        <w:ind w:left="1440"/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3B559A82" w14:textId="2E07385B" w:rsidR="000B3D41" w:rsidRPr="00507BF9" w:rsidRDefault="0048782B" w:rsidP="0055110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  <w:b/>
          <w:color w:val="24292E"/>
          <w:sz w:val="22"/>
          <w:szCs w:val="22"/>
        </w:rPr>
      </w:pPr>
      <w:r w:rsidRPr="29C0F6A3">
        <w:rPr>
          <w:rFonts w:asciiTheme="minorHAnsi" w:eastAsia="Calibri" w:hAnsiTheme="minorHAnsi" w:cstheme="minorBidi"/>
          <w:b/>
          <w:color w:val="24292E"/>
          <w:sz w:val="22"/>
          <w:szCs w:val="22"/>
        </w:rPr>
        <w:t>Set a Scenario</w:t>
      </w:r>
    </w:p>
    <w:p w14:paraId="44F7377D" w14:textId="77777777" w:rsidR="00D326BB" w:rsidRPr="00507BF9" w:rsidRDefault="00D326BB" w:rsidP="3F341040">
      <w:pPr>
        <w:pStyle w:val="Heading3"/>
        <w:ind w:left="720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507BF9">
        <w:rPr>
          <w:rFonts w:asciiTheme="minorHAnsi" w:eastAsiaTheme="minorHAnsi" w:hAnsiTheme="minorHAnsi" w:cstheme="minorHAnsi"/>
          <w:color w:val="auto"/>
          <w:sz w:val="22"/>
          <w:szCs w:val="22"/>
        </w:rPr>
        <w:t>o</w:t>
      </w:r>
      <w:r>
        <w:tab/>
      </w:r>
      <w:r w:rsidRPr="00507BF9">
        <w:rPr>
          <w:rFonts w:asciiTheme="minorHAnsi" w:eastAsiaTheme="minorHAnsi" w:hAnsiTheme="minorHAnsi" w:cstheme="minorHAnsi"/>
          <w:color w:val="auto"/>
          <w:sz w:val="22"/>
          <w:szCs w:val="22"/>
        </w:rPr>
        <w:t xml:space="preserve">Imagine you’ve just gotten out of service, and you want to go back to school using the GI Bill. You’ll need to sign-in to start your application. You’re on the VA Education website and click on the Sign-In button, and then login using your ID.me credentials. Once you’ve logged in, you are at this page, which takes you here. </w:t>
      </w:r>
    </w:p>
    <w:p w14:paraId="5B18A00F" w14:textId="77777777" w:rsidR="00D326BB" w:rsidRPr="00507BF9" w:rsidRDefault="00D326BB" w:rsidP="3F341040">
      <w:pPr>
        <w:pStyle w:val="Heading3"/>
        <w:ind w:left="720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507BF9">
        <w:rPr>
          <w:rFonts w:asciiTheme="minorHAnsi" w:eastAsiaTheme="minorHAnsi" w:hAnsiTheme="minorHAnsi" w:cstheme="minorHAnsi"/>
          <w:color w:val="auto"/>
          <w:sz w:val="22"/>
          <w:szCs w:val="22"/>
        </w:rPr>
        <w:t>o</w:t>
      </w:r>
      <w:r>
        <w:tab/>
      </w:r>
      <w:r w:rsidRPr="00507BF9">
        <w:rPr>
          <w:rFonts w:asciiTheme="minorHAnsi" w:eastAsiaTheme="minorHAnsi" w:hAnsiTheme="minorHAnsi" w:cstheme="minorHAnsi"/>
          <w:color w:val="auto"/>
          <w:sz w:val="22"/>
          <w:szCs w:val="22"/>
        </w:rPr>
        <w:t>Without clicking on anything, talk through how you would start your application?</w:t>
      </w:r>
    </w:p>
    <w:p w14:paraId="5AC13DA2" w14:textId="77777777" w:rsidR="00D326BB" w:rsidRPr="00507BF9" w:rsidRDefault="00D326BB" w:rsidP="3F341040">
      <w:pPr>
        <w:pStyle w:val="Heading3"/>
        <w:ind w:left="720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507BF9">
        <w:rPr>
          <w:rFonts w:asciiTheme="minorHAnsi" w:eastAsiaTheme="minorHAnsi" w:hAnsiTheme="minorHAnsi" w:cstheme="minorHAnsi"/>
          <w:color w:val="auto"/>
          <w:sz w:val="22"/>
          <w:szCs w:val="22"/>
        </w:rPr>
        <w:t>o</w:t>
      </w:r>
      <w:r>
        <w:tab/>
      </w:r>
      <w:r w:rsidRPr="00507BF9">
        <w:rPr>
          <w:rFonts w:asciiTheme="minorHAnsi" w:eastAsiaTheme="minorHAnsi" w:hAnsiTheme="minorHAnsi" w:cstheme="minorHAnsi"/>
          <w:color w:val="auto"/>
          <w:sz w:val="22"/>
          <w:szCs w:val="22"/>
        </w:rPr>
        <w:t>What do you expect to see next?</w:t>
      </w:r>
    </w:p>
    <w:p w14:paraId="3F2EC0F2" w14:textId="77777777" w:rsidR="00D326BB" w:rsidRPr="00507BF9" w:rsidRDefault="00D326BB" w:rsidP="3F341040">
      <w:pPr>
        <w:pStyle w:val="Heading3"/>
        <w:ind w:left="720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507BF9">
        <w:rPr>
          <w:rFonts w:asciiTheme="minorHAnsi" w:eastAsiaTheme="minorHAnsi" w:hAnsiTheme="minorHAnsi" w:cstheme="minorHAnsi"/>
          <w:color w:val="auto"/>
          <w:sz w:val="22"/>
          <w:szCs w:val="22"/>
        </w:rPr>
        <w:t>o</w:t>
      </w:r>
      <w:r>
        <w:tab/>
      </w:r>
      <w:r w:rsidRPr="00507BF9">
        <w:rPr>
          <w:rFonts w:asciiTheme="minorHAnsi" w:eastAsiaTheme="minorHAnsi" w:hAnsiTheme="minorHAnsi" w:cstheme="minorHAnsi"/>
          <w:color w:val="auto"/>
          <w:sz w:val="22"/>
          <w:szCs w:val="22"/>
        </w:rPr>
        <w:t>What would make this page easier to navigate or understand?</w:t>
      </w:r>
    </w:p>
    <w:p w14:paraId="18BF0CCC" w14:textId="38696AB0" w:rsidR="00D719CA" w:rsidRPr="00507BF9" w:rsidRDefault="00EB27B2" w:rsidP="00D326BB">
      <w:pPr>
        <w:pStyle w:val="Heading3"/>
        <w:numPr>
          <w:ilvl w:val="0"/>
          <w:numId w:val="19"/>
        </w:numPr>
        <w:rPr>
          <w:rFonts w:asciiTheme="minorHAnsi" w:eastAsiaTheme="minorEastAsia" w:hAnsiTheme="minorHAnsi" w:cstheme="minorBidi"/>
          <w:b/>
          <w:i/>
          <w:color w:val="24292E"/>
          <w:sz w:val="22"/>
          <w:szCs w:val="22"/>
        </w:rPr>
      </w:pPr>
      <w:r w:rsidRPr="29C0F6A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After talking out loud, they can </w:t>
      </w:r>
      <w:r w:rsidR="00E91C14" w:rsidRPr="29C0F6A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move through the prototype </w:t>
      </w:r>
    </w:p>
    <w:p w14:paraId="36D8FB93" w14:textId="13D21ED1" w:rsidR="00124E41" w:rsidRPr="00507BF9" w:rsidRDefault="6FD99DE8" w:rsidP="10D2EAF8">
      <w:pPr>
        <w:pStyle w:val="Heading3"/>
        <w:rPr>
          <w:rFonts w:asciiTheme="minorHAnsi" w:hAnsiTheme="minorHAnsi" w:cstheme="minorBidi"/>
          <w:sz w:val="22"/>
          <w:szCs w:val="22"/>
        </w:rPr>
      </w:pPr>
      <w:r w:rsidRPr="29C0F6A3">
        <w:rPr>
          <w:rFonts w:asciiTheme="minorHAnsi" w:eastAsia="Calibri" w:hAnsiTheme="minorHAnsi" w:cstheme="minorBidi"/>
          <w:b/>
          <w:color w:val="24292E"/>
          <w:sz w:val="22"/>
          <w:szCs w:val="22"/>
        </w:rPr>
        <w:t>Things to watch for</w:t>
      </w:r>
    </w:p>
    <w:p w14:paraId="498A69BC" w14:textId="6938FF26" w:rsidR="00124E41" w:rsidRPr="00507BF9" w:rsidRDefault="002B6266" w:rsidP="10D2EAF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u</w:t>
      </w:r>
      <w:r w:rsidR="007C44F4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nderstand the purpose of the page</w:t>
      </w:r>
    </w:p>
    <w:p w14:paraId="720B63CA" w14:textId="00439AA9" w:rsidR="00CC0EFE" w:rsidRPr="00822E75" w:rsidRDefault="002B6266" w:rsidP="00A94BB5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they n</w:t>
      </w:r>
      <w:r w:rsidR="007C44F4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otice the Start Application button</w:t>
      </w:r>
    </w:p>
    <w:p w14:paraId="49D5BC28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0399D8B6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7688B568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3BF79B50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29D9ABB7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12D27FAD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26F235E8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7D077AF7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1DDE4DA9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256D9B58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43555BCE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3D051B1C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48A7AE67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50FD50E3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3E26140E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7CEBEB7D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42CE8348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1C7E1553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4E70E0BA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131B0344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05613421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59145C62" w14:textId="77777777" w:rsidR="00822E75" w:rsidRDefault="00822E75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49E91E5A" w14:textId="77777777" w:rsidR="00BA10D4" w:rsidRPr="00822E75" w:rsidRDefault="00BA10D4" w:rsidP="00822E75">
      <w:p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48F8A8FC" w14:textId="77777777" w:rsidR="00460E5F" w:rsidRPr="00D10501" w:rsidRDefault="00460E5F" w:rsidP="00460E5F">
      <w:pPr>
        <w:pStyle w:val="ListParagraph"/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373B6CF1" w14:textId="377C46BE" w:rsidR="00F5014D" w:rsidRPr="00822E75" w:rsidRDefault="000D084A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  <w:r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Second</w:t>
      </w:r>
      <w:r w:rsidR="6FD99DE8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 Task: [</w:t>
      </w:r>
      <w:r w:rsidR="00A53CD3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Review </w:t>
      </w:r>
      <w:r w:rsidR="00933BD0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Beneficiary Info</w:t>
      </w:r>
      <w:r w:rsidR="6FD99DE8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] - </w:t>
      </w:r>
      <w:r w:rsidR="00227655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5</w:t>
      </w:r>
      <w:r w:rsidR="6FD99DE8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 minutes</w:t>
      </w:r>
    </w:p>
    <w:p w14:paraId="5560A56E" w14:textId="77777777" w:rsidR="00774BC7" w:rsidRPr="00507BF9" w:rsidRDefault="00774BC7" w:rsidP="00774BC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Impressions</w:t>
      </w:r>
    </w:p>
    <w:p w14:paraId="3B8A1BE2" w14:textId="77777777" w:rsidR="00551108" w:rsidRPr="00507BF9" w:rsidRDefault="00551108" w:rsidP="00551108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are your first impressions of the page?</w:t>
      </w:r>
    </w:p>
    <w:p w14:paraId="3C5C7FE6" w14:textId="77777777" w:rsidR="00551108" w:rsidRPr="00507BF9" w:rsidRDefault="00551108" w:rsidP="00551108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51108">
        <w:rPr>
          <w:rFonts w:asciiTheme="minorHAnsi" w:eastAsiaTheme="minorEastAsia" w:hAnsiTheme="minorHAnsi" w:cstheme="minorHAnsi"/>
          <w:color w:val="24292E"/>
          <w:sz w:val="22"/>
          <w:szCs w:val="22"/>
        </w:rPr>
        <w:t>What do you like?</w:t>
      </w:r>
    </w:p>
    <w:p w14:paraId="43A36961" w14:textId="77777777" w:rsidR="00551108" w:rsidRPr="00507BF9" w:rsidRDefault="00551108" w:rsidP="00551108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is good about it?</w:t>
      </w:r>
    </w:p>
    <w:p w14:paraId="6F0E8B5F" w14:textId="77777777" w:rsidR="00551108" w:rsidRPr="00507BF9" w:rsidRDefault="00551108" w:rsidP="00551108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Are there any other parts of this page that you notice?</w:t>
      </w:r>
    </w:p>
    <w:p w14:paraId="1C05B340" w14:textId="77777777" w:rsidR="00551108" w:rsidRPr="00507BF9" w:rsidRDefault="00551108" w:rsidP="00551108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Why do you think this information is needed?</w:t>
      </w:r>
    </w:p>
    <w:p w14:paraId="05650CA8" w14:textId="77777777" w:rsidR="00551108" w:rsidRPr="00507BF9" w:rsidRDefault="00551108" w:rsidP="00551108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Is there anything missing or confusing on this page?</w:t>
      </w:r>
    </w:p>
    <w:p w14:paraId="377AE24E" w14:textId="77777777" w:rsidR="005C3E30" w:rsidRPr="00507BF9" w:rsidRDefault="005C3E30" w:rsidP="005C3E30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Set a Scenario</w:t>
      </w:r>
    </w:p>
    <w:p w14:paraId="4F60723C" w14:textId="1371C68D" w:rsidR="00673B11" w:rsidRPr="00507BF9" w:rsidRDefault="00673B11" w:rsidP="00673B11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 xml:space="preserve">Happy Path: </w:t>
      </w:r>
      <w:r w:rsidR="00CD7A63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Imagine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  <w:r w:rsidR="00AB2FA2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you’re reviewing the application and </w:t>
      </w:r>
      <w:r w:rsidR="000221E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you see that your personal</w:t>
      </w:r>
      <w:r w:rsidR="00AB2FA2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information is correct, how would you proceed through the application?</w:t>
      </w:r>
    </w:p>
    <w:p w14:paraId="4159A2CF" w14:textId="0927646C" w:rsidR="005305E5" w:rsidRPr="00507BF9" w:rsidRDefault="005305E5" w:rsidP="005305E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Without clicking on anything, talk through how you would proceed</w:t>
      </w:r>
    </w:p>
    <w:p w14:paraId="176155AD" w14:textId="43FB379A" w:rsidR="00BD5332" w:rsidRPr="00507BF9" w:rsidRDefault="00BD5332" w:rsidP="005305E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What do you expect to see next?</w:t>
      </w:r>
    </w:p>
    <w:p w14:paraId="22CF4665" w14:textId="2FBB8533" w:rsidR="00A7554B" w:rsidRPr="00507BF9" w:rsidRDefault="00A7554B" w:rsidP="00A7554B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</w:p>
    <w:p w14:paraId="6B17EC6A" w14:textId="02FAD026" w:rsidR="005305E5" w:rsidRPr="00507BF9" w:rsidRDefault="005305E5" w:rsidP="005305E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>After talking out loud, move through the prototype</w:t>
      </w:r>
    </w:p>
    <w:p w14:paraId="6F2A8244" w14:textId="06FA8C37" w:rsidR="00F80E0E" w:rsidRPr="00507BF9" w:rsidRDefault="00F80E0E" w:rsidP="00673B11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Sad Path:</w:t>
      </w: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 xml:space="preserve"> </w:t>
      </w:r>
      <w:r w:rsidR="003D278F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Imagine</w:t>
      </w: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you’re reviewing the information on the </w:t>
      </w:r>
      <w:r w:rsidR="00AF3083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application</w:t>
      </w:r>
      <w:r w:rsidR="00043988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,</w:t>
      </w:r>
      <w:r w:rsidR="00AF3083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and you see </w:t>
      </w:r>
      <w:r w:rsidR="00010049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your </w:t>
      </w:r>
      <w:r w:rsidR="005F6130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date of birth is incorrect, how would you </w:t>
      </w:r>
      <w:r w:rsidR="00320962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fix it?</w:t>
      </w:r>
    </w:p>
    <w:p w14:paraId="200131AB" w14:textId="1582F624" w:rsidR="005305E5" w:rsidRPr="00507BF9" w:rsidRDefault="005305E5" w:rsidP="005305E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Without clicking on anything, talk through how you would fix your date of birth.</w:t>
      </w:r>
      <w:r w:rsidR="00701AF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</w:p>
    <w:p w14:paraId="6609E0C9" w14:textId="77777777" w:rsidR="00A7554B" w:rsidRPr="00507BF9" w:rsidRDefault="001D358C" w:rsidP="005305E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What do you expect to see next?</w:t>
      </w:r>
    </w:p>
    <w:p w14:paraId="3AAB3E5D" w14:textId="435816B3" w:rsidR="001D358C" w:rsidRPr="00507BF9" w:rsidRDefault="00A7554B" w:rsidP="005305E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  <w:r w:rsidR="001D358C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ab/>
      </w:r>
    </w:p>
    <w:p w14:paraId="433F1F0E" w14:textId="4E5B93C7" w:rsidR="005305E5" w:rsidRPr="00507BF9" w:rsidRDefault="005305E5" w:rsidP="005305E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>After talking out loud, move through the prototype</w:t>
      </w:r>
    </w:p>
    <w:p w14:paraId="6E81737E" w14:textId="5BF36873" w:rsidR="00BB548B" w:rsidRPr="00507BF9" w:rsidRDefault="003D56AC" w:rsidP="00BB548B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Things to watch for</w:t>
      </w:r>
    </w:p>
    <w:p w14:paraId="5B7B24C3" w14:textId="32946378" w:rsidR="003D56AC" w:rsidRPr="00507BF9" w:rsidRDefault="004F206B" w:rsidP="003D56AC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</w:t>
      </w:r>
      <w:r w:rsidR="00146EF2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users u</w:t>
      </w:r>
      <w:r w:rsidR="003D56AC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nderstand the purpose of the page</w:t>
      </w:r>
    </w:p>
    <w:p w14:paraId="1E3E2FAC" w14:textId="3CFE02AA" w:rsidR="003D56AC" w:rsidRPr="00507BF9" w:rsidRDefault="00C94FC6" w:rsidP="003D56AC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n</w:t>
      </w:r>
      <w:r w:rsidR="003D56AC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otice the </w:t>
      </w:r>
      <w:r w:rsidR="00A238E9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Continue</w:t>
      </w:r>
      <w:r w:rsidR="003D56AC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button</w:t>
      </w:r>
    </w:p>
    <w:p w14:paraId="72DAA4E9" w14:textId="77777777" w:rsidR="00FC0B22" w:rsidRPr="00507BF9" w:rsidRDefault="001D1370" w:rsidP="00E86BAE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The order in which users </w:t>
      </w:r>
      <w:r w:rsidR="00C94FC6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u</w:t>
      </w:r>
      <w:r w:rsidR="003D56AC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nderstand </w:t>
      </w: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and navigate the page</w:t>
      </w:r>
      <w:r w:rsidR="00FC0B22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</w:t>
      </w:r>
    </w:p>
    <w:p w14:paraId="556C8EF0" w14:textId="2CE8537C" w:rsidR="00E86BAE" w:rsidRPr="00507BF9" w:rsidRDefault="004F206B" w:rsidP="00E86BAE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If they understand</w:t>
      </w:r>
      <w:r w:rsidR="003D56AC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how to edit their personal information </w:t>
      </w:r>
    </w:p>
    <w:p w14:paraId="5295A01D" w14:textId="77777777" w:rsidR="00907055" w:rsidRPr="00507BF9" w:rsidRDefault="00907055" w:rsidP="10D2EAF8">
      <w:pPr>
        <w:pStyle w:val="Heading2"/>
        <w:rPr>
          <w:rFonts w:asciiTheme="minorHAnsi" w:eastAsia="Calibri" w:hAnsiTheme="minorHAnsi" w:cstheme="minorHAnsi"/>
          <w:b/>
          <w:color w:val="24292E"/>
          <w:sz w:val="22"/>
          <w:szCs w:val="22"/>
        </w:rPr>
      </w:pPr>
    </w:p>
    <w:p w14:paraId="27F23B00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0B635919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0FB26229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6385D47D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4539276B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6491BD21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2A874EFA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6D480846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606D23B8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6367C891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7C3F6073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67CC125D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3CB0F44D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1467214D" w14:textId="532AC121" w:rsidR="00822E75" w:rsidRDefault="00822E75" w:rsidP="00822E75">
      <w:pPr>
        <w:rPr>
          <w:rFonts w:eastAsia="Calibri"/>
        </w:rPr>
      </w:pPr>
    </w:p>
    <w:p w14:paraId="730A2535" w14:textId="77777777" w:rsidR="00822E75" w:rsidRPr="00822E75" w:rsidRDefault="00822E75" w:rsidP="00822E75">
      <w:pPr>
        <w:rPr>
          <w:rFonts w:eastAsia="Calibri"/>
        </w:rPr>
      </w:pPr>
    </w:p>
    <w:p w14:paraId="675AB8EA" w14:textId="77777777" w:rsidR="00822E75" w:rsidRDefault="00822E75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29F8BB2B" w14:textId="6B98FE25" w:rsidR="009667E4" w:rsidRPr="00822E75" w:rsidRDefault="00E81140" w:rsidP="00822E75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  <w:r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Third</w:t>
      </w:r>
      <w:r w:rsidR="6FD99DE8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 Task: [</w:t>
      </w:r>
      <w:r w:rsidR="00A53CD3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Review </w:t>
      </w:r>
      <w:r w:rsidR="00933BD0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Service History</w:t>
      </w:r>
      <w:r w:rsidR="6FD99DE8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] - </w:t>
      </w:r>
      <w:r w:rsidR="00227655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5</w:t>
      </w:r>
      <w:r w:rsidR="6FD99DE8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 minutes</w:t>
      </w:r>
    </w:p>
    <w:p w14:paraId="500C8838" w14:textId="77777777" w:rsidR="00774BC7" w:rsidRPr="00507BF9" w:rsidRDefault="00774BC7" w:rsidP="00774BC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Impressions</w:t>
      </w:r>
    </w:p>
    <w:p w14:paraId="1ABEA0E9" w14:textId="77777777" w:rsidR="00AD6695" w:rsidRPr="00507BF9" w:rsidRDefault="00AD6695" w:rsidP="00AD669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are your first impressions of the page?</w:t>
      </w:r>
    </w:p>
    <w:p w14:paraId="1E2FD31A" w14:textId="77777777" w:rsidR="00AD6695" w:rsidRPr="00507BF9" w:rsidRDefault="00AD6695" w:rsidP="00AD669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51108">
        <w:rPr>
          <w:rFonts w:asciiTheme="minorHAnsi" w:eastAsiaTheme="minorEastAsia" w:hAnsiTheme="minorHAnsi" w:cstheme="minorHAnsi"/>
          <w:color w:val="24292E"/>
          <w:sz w:val="22"/>
          <w:szCs w:val="22"/>
        </w:rPr>
        <w:t>What do you like?</w:t>
      </w:r>
    </w:p>
    <w:p w14:paraId="2BC258B9" w14:textId="77777777" w:rsidR="00AD6695" w:rsidRPr="00507BF9" w:rsidRDefault="00AD6695" w:rsidP="00AD669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is good about it?</w:t>
      </w:r>
    </w:p>
    <w:p w14:paraId="59D28799" w14:textId="77777777" w:rsidR="00AD6695" w:rsidRPr="00507BF9" w:rsidRDefault="00AD6695" w:rsidP="00AD669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Are there any other parts of this page that you notice?</w:t>
      </w:r>
    </w:p>
    <w:p w14:paraId="7CA8E2FA" w14:textId="77777777" w:rsidR="00AD6695" w:rsidRPr="00507BF9" w:rsidRDefault="00AD6695" w:rsidP="00AD669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Why do you think this information is needed?</w:t>
      </w:r>
    </w:p>
    <w:p w14:paraId="2718E996" w14:textId="77777777" w:rsidR="00AD6695" w:rsidRPr="00507BF9" w:rsidRDefault="00AD6695" w:rsidP="00AD669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Is there anything missing or confusing on this page?</w:t>
      </w:r>
    </w:p>
    <w:p w14:paraId="5126334F" w14:textId="77777777" w:rsidR="0085772C" w:rsidRPr="00507BF9" w:rsidRDefault="0085772C" w:rsidP="0085772C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Set a Scenario</w:t>
      </w:r>
    </w:p>
    <w:p w14:paraId="60F3613B" w14:textId="0FA7B1BB" w:rsidR="008B1D84" w:rsidRPr="00507BF9" w:rsidRDefault="00CF2B6F" w:rsidP="00CF2B6F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 xml:space="preserve">Happy Path: </w:t>
      </w:r>
      <w:r w:rsidR="0001063B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You’re continuing to review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the application and you see that your service history </w:t>
      </w:r>
      <w:r w:rsidR="00C22A47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already listed</w:t>
      </w:r>
      <w:r w:rsidR="00F12D66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.</w:t>
      </w:r>
    </w:p>
    <w:p w14:paraId="3ABFBF3B" w14:textId="77777777" w:rsidR="00A66D12" w:rsidRPr="00507BF9" w:rsidRDefault="00A66D12" w:rsidP="008A4033">
      <w:pPr>
        <w:pStyle w:val="ListParagraph"/>
        <w:numPr>
          <w:ilvl w:val="2"/>
          <w:numId w:val="15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How would you see more details of your service history</w:t>
      </w:r>
      <w:r w:rsidR="00647ABA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?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</w:p>
    <w:p w14:paraId="17BACF00" w14:textId="77777777" w:rsidR="000C24AD" w:rsidRPr="00507BF9" w:rsidRDefault="009E41D7" w:rsidP="000C24AD">
      <w:pPr>
        <w:pStyle w:val="ListParagraph"/>
        <w:numPr>
          <w:ilvl w:val="2"/>
          <w:numId w:val="15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9E41D7">
        <w:rPr>
          <w:rFonts w:asciiTheme="minorHAnsi" w:eastAsia="Calibri" w:hAnsiTheme="minorHAnsi" w:cstheme="minorHAnsi"/>
          <w:color w:val="24292E"/>
          <w:sz w:val="22"/>
          <w:szCs w:val="22"/>
        </w:rPr>
        <w:t>Where would you go if you have questions about your service history?</w:t>
      </w:r>
    </w:p>
    <w:p w14:paraId="7EA154E9" w14:textId="30FA9341" w:rsidR="000C24AD" w:rsidRPr="000C24AD" w:rsidRDefault="000C24AD" w:rsidP="000C24AD">
      <w:pPr>
        <w:pStyle w:val="ListParagraph"/>
        <w:numPr>
          <w:ilvl w:val="2"/>
          <w:numId w:val="15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0C24AD">
        <w:rPr>
          <w:rFonts w:asciiTheme="minorHAnsi" w:eastAsia="Calibri" w:hAnsiTheme="minorHAnsi" w:cstheme="minorHAnsi"/>
          <w:color w:val="24292E"/>
          <w:sz w:val="22"/>
          <w:szCs w:val="22"/>
        </w:rPr>
        <w:t>If you needed to pause your progress and resume later, how would you do that?</w:t>
      </w:r>
    </w:p>
    <w:p w14:paraId="4E35B5E1" w14:textId="015F4E86" w:rsidR="00CF2B6F" w:rsidRPr="00507BF9" w:rsidRDefault="003C5088" w:rsidP="008A4033">
      <w:pPr>
        <w:pStyle w:val="ListParagraph"/>
        <w:numPr>
          <w:ilvl w:val="2"/>
          <w:numId w:val="15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Once you</w:t>
      </w:r>
      <w:r w:rsidR="004E705F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’ve reviewed that your service history </w:t>
      </w:r>
      <w:r w:rsidR="00CF2B6F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is correct, how would you proceed through the application?</w:t>
      </w:r>
    </w:p>
    <w:p w14:paraId="7D8F53B3" w14:textId="77777777" w:rsidR="00CF2B6F" w:rsidRPr="00507BF9" w:rsidRDefault="00CF2B6F" w:rsidP="004E705F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Without clicking on anything, talk through how you would proceed</w:t>
      </w:r>
    </w:p>
    <w:p w14:paraId="23F420B2" w14:textId="59F14347" w:rsidR="00BB3322" w:rsidRPr="00507BF9" w:rsidRDefault="00BB3322" w:rsidP="004E705F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What do you expect to see next?</w:t>
      </w:r>
    </w:p>
    <w:p w14:paraId="2E9257CE" w14:textId="3168BF0F" w:rsidR="00A7554B" w:rsidRPr="00507BF9" w:rsidRDefault="00A7554B" w:rsidP="00A7554B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</w:p>
    <w:p w14:paraId="4469C97D" w14:textId="10F5BAB6" w:rsidR="00B12614" w:rsidRPr="00B12614" w:rsidRDefault="00B12614" w:rsidP="00B12614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If you needed to pause your progress and resume later, how would you do that?</w:t>
      </w:r>
    </w:p>
    <w:p w14:paraId="7E8AE77E" w14:textId="77777777" w:rsidR="00CF2B6F" w:rsidRPr="00507BF9" w:rsidRDefault="00CF2B6F" w:rsidP="004E705F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>After talking out loud, move through the prototype</w:t>
      </w:r>
    </w:p>
    <w:p w14:paraId="1DCE9B3F" w14:textId="2310D7E4" w:rsidR="0001063B" w:rsidRPr="00507BF9" w:rsidRDefault="0001063B" w:rsidP="0001063B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Sad Path:</w:t>
      </w: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 xml:space="preserve"> </w:t>
      </w: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You’re continuing to review the information on the application, and you see </w:t>
      </w:r>
      <w:r w:rsidR="00490C64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there is a discrepancy in </w:t>
      </w: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your </w:t>
      </w:r>
      <w:r w:rsidR="004E705F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service history</w:t>
      </w:r>
      <w:r w:rsidR="009D6093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where the dates of</w:t>
      </w: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</w:t>
      </w:r>
      <w:r w:rsidR="008B4007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your Navy service is incorrect</w:t>
      </w:r>
      <w:r w:rsidR="00022288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.</w:t>
      </w:r>
      <w:r w:rsidR="256D7453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</w:t>
      </w:r>
    </w:p>
    <w:p w14:paraId="1A267CF5" w14:textId="36BD2082" w:rsidR="0001063B" w:rsidRPr="00507BF9" w:rsidRDefault="0001063B" w:rsidP="0001063B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Without clicking on anything, talk through </w:t>
      </w:r>
      <w:r w:rsidR="00136583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what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you would </w:t>
      </w:r>
      <w:r w:rsidR="00136583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do</w:t>
      </w:r>
    </w:p>
    <w:p w14:paraId="2BBAFE85" w14:textId="15F38467" w:rsidR="00BB3322" w:rsidRPr="00507BF9" w:rsidRDefault="00BB3322" w:rsidP="0001063B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What do you expect to see next?</w:t>
      </w:r>
    </w:p>
    <w:p w14:paraId="4DB91DFF" w14:textId="4ABC7457" w:rsidR="00A7554B" w:rsidRPr="00507BF9" w:rsidRDefault="00A7554B" w:rsidP="00A7554B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</w:p>
    <w:p w14:paraId="49632399" w14:textId="55F59C8E" w:rsidR="008F2C67" w:rsidRPr="00507BF9" w:rsidRDefault="0001063B" w:rsidP="004E705F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>After talking out loud, move through the prototype</w:t>
      </w:r>
    </w:p>
    <w:p w14:paraId="42582E15" w14:textId="5FB6B371" w:rsidR="00774BC7" w:rsidRPr="00507BF9" w:rsidRDefault="00BC7423" w:rsidP="00774BC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What to watch for</w:t>
      </w:r>
    </w:p>
    <w:p w14:paraId="47932B2D" w14:textId="77777777" w:rsidR="00550922" w:rsidRPr="00507BF9" w:rsidRDefault="00550922" w:rsidP="00550922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understand the purpose of the page</w:t>
      </w:r>
    </w:p>
    <w:p w14:paraId="73EC49B1" w14:textId="77777777" w:rsidR="00550922" w:rsidRPr="00507BF9" w:rsidRDefault="00550922" w:rsidP="00550922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notice the Continue button</w:t>
      </w:r>
    </w:p>
    <w:p w14:paraId="4AD3FE2A" w14:textId="77777777" w:rsidR="00550922" w:rsidRPr="00507BF9" w:rsidRDefault="00550922" w:rsidP="00550922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The order in which users understand and navigate the page </w:t>
      </w:r>
    </w:p>
    <w:p w14:paraId="41CA7CA1" w14:textId="77777777" w:rsidR="00550922" w:rsidRPr="00507BF9" w:rsidRDefault="00550922" w:rsidP="00550922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If they understand how to edit their personal information </w:t>
      </w:r>
    </w:p>
    <w:p w14:paraId="77C81FD5" w14:textId="77777777" w:rsidR="00822E75" w:rsidRDefault="00822E75" w:rsidP="00FC5E07">
      <w:pPr>
        <w:rPr>
          <w:rFonts w:asciiTheme="minorHAnsi" w:eastAsia="Calibri" w:hAnsiTheme="minorHAnsi" w:cstheme="minorHAnsi"/>
          <w:b/>
          <w:color w:val="24292E"/>
        </w:rPr>
      </w:pPr>
    </w:p>
    <w:p w14:paraId="10D881C6" w14:textId="77777777" w:rsidR="00822E75" w:rsidRDefault="00822E75" w:rsidP="00FC5E07">
      <w:pPr>
        <w:rPr>
          <w:rFonts w:asciiTheme="minorHAnsi" w:eastAsia="Calibri" w:hAnsiTheme="minorHAnsi" w:cstheme="minorHAnsi"/>
          <w:b/>
          <w:color w:val="24292E"/>
        </w:rPr>
      </w:pPr>
    </w:p>
    <w:p w14:paraId="14E6472C" w14:textId="77777777" w:rsidR="00822E75" w:rsidRDefault="00822E75" w:rsidP="00FC5E07">
      <w:pPr>
        <w:rPr>
          <w:rFonts w:asciiTheme="minorHAnsi" w:eastAsia="Calibri" w:hAnsiTheme="minorHAnsi" w:cstheme="minorHAnsi"/>
          <w:b/>
          <w:color w:val="24292E"/>
        </w:rPr>
      </w:pPr>
    </w:p>
    <w:p w14:paraId="313C6CE5" w14:textId="77777777" w:rsidR="00822E75" w:rsidRDefault="00822E75" w:rsidP="00FC5E07">
      <w:pPr>
        <w:rPr>
          <w:rFonts w:asciiTheme="minorHAnsi" w:eastAsia="Calibri" w:hAnsiTheme="minorHAnsi" w:cstheme="minorHAnsi"/>
          <w:b/>
          <w:color w:val="24292E"/>
        </w:rPr>
      </w:pPr>
    </w:p>
    <w:p w14:paraId="533E1566" w14:textId="77777777" w:rsidR="00822E75" w:rsidRDefault="00822E75" w:rsidP="00FC5E07">
      <w:pPr>
        <w:rPr>
          <w:rFonts w:asciiTheme="minorHAnsi" w:eastAsia="Calibri" w:hAnsiTheme="minorHAnsi" w:cstheme="minorHAnsi"/>
          <w:b/>
          <w:color w:val="24292E"/>
        </w:rPr>
      </w:pPr>
    </w:p>
    <w:p w14:paraId="7CB04580" w14:textId="77777777" w:rsidR="00822E75" w:rsidRDefault="00822E75" w:rsidP="00FC5E07">
      <w:pPr>
        <w:rPr>
          <w:rFonts w:asciiTheme="minorHAnsi" w:eastAsia="Calibri" w:hAnsiTheme="minorHAnsi" w:cstheme="minorHAnsi"/>
          <w:b/>
          <w:color w:val="24292E"/>
        </w:rPr>
      </w:pPr>
    </w:p>
    <w:p w14:paraId="3F09C4E6" w14:textId="77777777" w:rsidR="00822E75" w:rsidRDefault="00822E75" w:rsidP="00FC5E07">
      <w:pPr>
        <w:rPr>
          <w:rFonts w:asciiTheme="minorHAnsi" w:eastAsia="Calibri" w:hAnsiTheme="minorHAnsi" w:cstheme="minorHAnsi"/>
          <w:b/>
          <w:color w:val="24292E"/>
        </w:rPr>
      </w:pPr>
    </w:p>
    <w:p w14:paraId="72216051" w14:textId="77777777" w:rsidR="00822E75" w:rsidRDefault="00822E75" w:rsidP="00FC5E07">
      <w:pPr>
        <w:rPr>
          <w:rFonts w:asciiTheme="minorHAnsi" w:eastAsia="Calibri" w:hAnsiTheme="minorHAnsi" w:cstheme="minorHAnsi"/>
          <w:b/>
          <w:color w:val="24292E"/>
        </w:rPr>
      </w:pPr>
    </w:p>
    <w:p w14:paraId="0D67D66E" w14:textId="77777777" w:rsidR="00822E75" w:rsidRDefault="00822E75" w:rsidP="00FC5E07">
      <w:pPr>
        <w:rPr>
          <w:rFonts w:asciiTheme="minorHAnsi" w:eastAsia="Calibri" w:hAnsiTheme="minorHAnsi" w:cstheme="minorHAnsi"/>
          <w:b/>
          <w:color w:val="24292E"/>
        </w:rPr>
      </w:pPr>
    </w:p>
    <w:p w14:paraId="23F18AF5" w14:textId="77777777" w:rsidR="00822E75" w:rsidRDefault="00822E75" w:rsidP="00FC5E07">
      <w:pPr>
        <w:rPr>
          <w:rFonts w:asciiTheme="minorHAnsi" w:eastAsia="Calibri" w:hAnsiTheme="minorHAnsi" w:cstheme="minorHAnsi"/>
          <w:b/>
          <w:color w:val="24292E"/>
        </w:rPr>
      </w:pPr>
    </w:p>
    <w:p w14:paraId="535EBBF7" w14:textId="77777777" w:rsidR="00822E75" w:rsidRDefault="00822E75" w:rsidP="00FC5E07">
      <w:pPr>
        <w:rPr>
          <w:rFonts w:asciiTheme="minorHAnsi" w:eastAsia="Calibri" w:hAnsiTheme="minorHAnsi" w:cstheme="minorHAnsi"/>
          <w:b/>
          <w:color w:val="24292E"/>
        </w:rPr>
      </w:pPr>
    </w:p>
    <w:p w14:paraId="1A0B12D7" w14:textId="046C8CB5" w:rsidR="00FC5E07" w:rsidRPr="00822E75" w:rsidRDefault="00270455" w:rsidP="00FC5E07">
      <w:pPr>
        <w:rPr>
          <w:rFonts w:asciiTheme="minorHAnsi" w:eastAsia="Calibri" w:hAnsiTheme="minorHAnsi" w:cstheme="minorHAnsi"/>
          <w:b/>
          <w:color w:val="24292E"/>
        </w:rPr>
      </w:pPr>
      <w:r w:rsidRPr="00822E75">
        <w:rPr>
          <w:rFonts w:asciiTheme="minorHAnsi" w:eastAsia="Calibri" w:hAnsiTheme="minorHAnsi" w:cstheme="minorHAnsi"/>
          <w:b/>
          <w:color w:val="24292E"/>
        </w:rPr>
        <w:t>F</w:t>
      </w:r>
      <w:r w:rsidR="00771248" w:rsidRPr="00822E75">
        <w:rPr>
          <w:rFonts w:asciiTheme="minorHAnsi" w:eastAsia="Calibri" w:hAnsiTheme="minorHAnsi" w:cstheme="minorHAnsi"/>
          <w:b/>
          <w:color w:val="24292E"/>
        </w:rPr>
        <w:t>ourth</w:t>
      </w:r>
      <w:r w:rsidR="004A5994" w:rsidRPr="00822E75">
        <w:rPr>
          <w:rFonts w:asciiTheme="minorHAnsi" w:eastAsia="Calibri" w:hAnsiTheme="minorHAnsi" w:cstheme="minorHAnsi"/>
          <w:b/>
          <w:color w:val="24292E"/>
        </w:rPr>
        <w:t xml:space="preserve"> Task: [Service </w:t>
      </w:r>
      <w:r w:rsidR="0098615F" w:rsidRPr="00822E75">
        <w:rPr>
          <w:rFonts w:asciiTheme="minorHAnsi" w:eastAsia="Calibri" w:hAnsiTheme="minorHAnsi" w:cstheme="minorHAnsi"/>
          <w:b/>
          <w:color w:val="24292E"/>
        </w:rPr>
        <w:t xml:space="preserve">Information </w:t>
      </w:r>
      <w:r w:rsidR="004A5994" w:rsidRPr="00822E75">
        <w:rPr>
          <w:rFonts w:asciiTheme="minorHAnsi" w:eastAsia="Calibri" w:hAnsiTheme="minorHAnsi" w:cstheme="minorHAnsi"/>
          <w:b/>
          <w:color w:val="24292E"/>
        </w:rPr>
        <w:t xml:space="preserve">Considerations] - 5 </w:t>
      </w:r>
      <w:r w:rsidR="001F0001" w:rsidRPr="00822E75">
        <w:rPr>
          <w:rFonts w:asciiTheme="minorHAnsi" w:eastAsia="Calibri" w:hAnsiTheme="minorHAnsi" w:cstheme="minorHAnsi"/>
          <w:b/>
          <w:color w:val="24292E"/>
        </w:rPr>
        <w:t>minutes</w:t>
      </w:r>
    </w:p>
    <w:p w14:paraId="76027B6F" w14:textId="77777777" w:rsidR="00E251FE" w:rsidRPr="00507BF9" w:rsidRDefault="00E251FE" w:rsidP="00FC5E07">
      <w:pPr>
        <w:pStyle w:val="Heading2"/>
        <w:numPr>
          <w:ilvl w:val="0"/>
          <w:numId w:val="17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Impressions</w:t>
      </w:r>
    </w:p>
    <w:p w14:paraId="58465B0B" w14:textId="77777777" w:rsidR="00AD6695" w:rsidRPr="00507BF9" w:rsidRDefault="00AD6695" w:rsidP="00AD669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are your first impressions of the page?</w:t>
      </w:r>
    </w:p>
    <w:p w14:paraId="0D21DEB7" w14:textId="77777777" w:rsidR="00AD6695" w:rsidRPr="00507BF9" w:rsidRDefault="00AD6695" w:rsidP="00AD669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51108">
        <w:rPr>
          <w:rFonts w:asciiTheme="minorHAnsi" w:eastAsiaTheme="minorEastAsia" w:hAnsiTheme="minorHAnsi" w:cstheme="minorHAnsi"/>
          <w:color w:val="24292E"/>
          <w:sz w:val="22"/>
          <w:szCs w:val="22"/>
        </w:rPr>
        <w:t>What do you like?</w:t>
      </w:r>
    </w:p>
    <w:p w14:paraId="6769C7D4" w14:textId="77777777" w:rsidR="00AD6695" w:rsidRPr="00507BF9" w:rsidRDefault="00AD6695" w:rsidP="00AD669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is good about it?</w:t>
      </w:r>
    </w:p>
    <w:p w14:paraId="3AE882BA" w14:textId="77777777" w:rsidR="00AD6695" w:rsidRPr="00507BF9" w:rsidRDefault="00AD6695" w:rsidP="00AD669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Are there any other parts of this page that you notice?</w:t>
      </w:r>
    </w:p>
    <w:p w14:paraId="04EBE8C6" w14:textId="77777777" w:rsidR="00AD6695" w:rsidRPr="00507BF9" w:rsidRDefault="00AD6695" w:rsidP="00AD669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Why do you think this information is needed?</w:t>
      </w:r>
    </w:p>
    <w:p w14:paraId="75485674" w14:textId="77777777" w:rsidR="00AD6695" w:rsidRPr="00507BF9" w:rsidRDefault="00AD6695" w:rsidP="00AD669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Is there anything missing or confusing on this page?</w:t>
      </w:r>
    </w:p>
    <w:p w14:paraId="1B2AAD7C" w14:textId="05BEC875" w:rsidR="00AD6695" w:rsidRPr="00507BF9" w:rsidRDefault="00AD6695" w:rsidP="00AD669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Do you understand the questions being displayed?</w:t>
      </w:r>
    </w:p>
    <w:p w14:paraId="38B06770" w14:textId="77777777" w:rsidR="00E251FE" w:rsidRPr="00507BF9" w:rsidRDefault="00E251FE" w:rsidP="00E251FE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Set a Scenario</w:t>
      </w:r>
    </w:p>
    <w:p w14:paraId="35D2F2CF" w14:textId="5A836A26" w:rsidR="00E251FE" w:rsidRPr="00D10501" w:rsidRDefault="00E251FE" w:rsidP="00EA2DAB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 xml:space="preserve">Happy Path: 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You’re continuing to review the application and you see that </w:t>
      </w:r>
      <w:r w:rsidR="001F0001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more </w:t>
      </w:r>
      <w:r w:rsidR="0098615F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details regarding service history information listed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.</w:t>
      </w:r>
      <w:r w:rsidR="00EA2DAB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  <w:r w:rsidRPr="00D10501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Once you’ve reviewed </w:t>
      </w:r>
      <w:r w:rsidR="00F24F38" w:rsidRPr="00D10501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your additional service history information </w:t>
      </w:r>
      <w:r w:rsidR="002B7D0A" w:rsidRPr="00D10501">
        <w:rPr>
          <w:rFonts w:asciiTheme="minorHAnsi" w:eastAsia="Calibri" w:hAnsiTheme="minorHAnsi" w:cstheme="minorHAnsi"/>
          <w:color w:val="24292E"/>
          <w:sz w:val="22"/>
          <w:szCs w:val="22"/>
        </w:rPr>
        <w:t>a</w:t>
      </w:r>
      <w:r w:rsidR="0072587E" w:rsidRPr="00D10501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nd you agree that all information is </w:t>
      </w:r>
      <w:r w:rsidRPr="00D10501">
        <w:rPr>
          <w:rFonts w:asciiTheme="minorHAnsi" w:eastAsia="Calibri" w:hAnsiTheme="minorHAnsi" w:cstheme="minorHAnsi"/>
          <w:color w:val="24292E"/>
          <w:sz w:val="22"/>
          <w:szCs w:val="22"/>
        </w:rPr>
        <w:t>correct, how would you proceed through the application?</w:t>
      </w:r>
    </w:p>
    <w:p w14:paraId="78B9B002" w14:textId="77777777" w:rsidR="00E251FE" w:rsidRPr="00507BF9" w:rsidRDefault="00E251FE" w:rsidP="00E251FE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Without clicking on anything, talk through how you would proceed</w:t>
      </w:r>
    </w:p>
    <w:p w14:paraId="21456A70" w14:textId="198182BD" w:rsidR="00BB3322" w:rsidRPr="00507BF9" w:rsidRDefault="00BB3322" w:rsidP="00E251FE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What do you expect to see next?</w:t>
      </w:r>
    </w:p>
    <w:p w14:paraId="6FC0CC58" w14:textId="33C46C97" w:rsidR="00C725AF" w:rsidRPr="00507BF9" w:rsidRDefault="00C725AF" w:rsidP="00C725AF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</w:p>
    <w:p w14:paraId="06A24181" w14:textId="77777777" w:rsidR="00E251FE" w:rsidRPr="00507BF9" w:rsidRDefault="00E251FE" w:rsidP="00B250C3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>After talking out loud, move through the prototype</w:t>
      </w:r>
    </w:p>
    <w:p w14:paraId="78513118" w14:textId="2D0938F1" w:rsidR="00AC3E26" w:rsidRPr="00507BF9" w:rsidRDefault="00AC3E26" w:rsidP="00AC3E2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Sad Path:</w:t>
      </w: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 xml:space="preserve"> </w:t>
      </w: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You’re continuing to review the information on the application, and you see there is a discrepancy in your service </w:t>
      </w:r>
      <w:r w:rsidR="002B7D0A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details</w:t>
      </w:r>
      <w:r w:rsidR="0098615F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. You are listed on active duty, even though you retired from service </w:t>
      </w:r>
      <w:r w:rsidR="00634193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five </w:t>
      </w:r>
      <w:r w:rsidR="0098615F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years ago. </w:t>
      </w:r>
      <w:r w:rsidR="009D7677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</w:t>
      </w: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would </w:t>
      </w:r>
      <w:r w:rsidR="0098615F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you </w:t>
      </w:r>
      <w:r w:rsidR="009D7677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do</w:t>
      </w: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?</w:t>
      </w:r>
    </w:p>
    <w:p w14:paraId="5DD5586F" w14:textId="31F6F02C" w:rsidR="00AC3E26" w:rsidRPr="00507BF9" w:rsidRDefault="00AC3E26" w:rsidP="00AC3E26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Without clicking on anything, talk through </w:t>
      </w:r>
      <w:r w:rsidR="009D7677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what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you would </w:t>
      </w:r>
      <w:r w:rsidR="009D7677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do</w:t>
      </w:r>
    </w:p>
    <w:p w14:paraId="33C53686" w14:textId="08F977E5" w:rsidR="00BB3322" w:rsidRPr="00507BF9" w:rsidRDefault="00BB3322" w:rsidP="00AC3E26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What do you expect to see next?</w:t>
      </w:r>
    </w:p>
    <w:p w14:paraId="76808ED4" w14:textId="5C52E2EB" w:rsidR="00C725AF" w:rsidRPr="00507BF9" w:rsidRDefault="00C725AF" w:rsidP="00C725AF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</w:p>
    <w:p w14:paraId="74F1B8F3" w14:textId="4101B6DB" w:rsidR="00AC3E26" w:rsidRPr="0098615F" w:rsidRDefault="00AC3E26" w:rsidP="00831F09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>After talking out loud, move through the prototype</w:t>
      </w:r>
    </w:p>
    <w:p w14:paraId="4A5F2083" w14:textId="77777777" w:rsidR="00E251FE" w:rsidRPr="00507BF9" w:rsidRDefault="00E251FE" w:rsidP="00E251FE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What to watch for</w:t>
      </w:r>
    </w:p>
    <w:p w14:paraId="3E6F16A2" w14:textId="50EC1973" w:rsidR="001830E6" w:rsidRPr="00507BF9" w:rsidRDefault="001830E6" w:rsidP="001830E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understand the purpose of the page</w:t>
      </w:r>
    </w:p>
    <w:p w14:paraId="35526A46" w14:textId="77777777" w:rsidR="001830E6" w:rsidRPr="00507BF9" w:rsidRDefault="001830E6" w:rsidP="001830E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notice the Continue button</w:t>
      </w:r>
    </w:p>
    <w:p w14:paraId="35C3D96B" w14:textId="77777777" w:rsidR="001830E6" w:rsidRPr="00507BF9" w:rsidRDefault="001830E6" w:rsidP="001830E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The order in which users understand and navigate the page </w:t>
      </w:r>
    </w:p>
    <w:p w14:paraId="3578BD7B" w14:textId="77777777" w:rsidR="001830E6" w:rsidRPr="00507BF9" w:rsidRDefault="001830E6" w:rsidP="001830E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If they understand how to edit their personal information </w:t>
      </w:r>
    </w:p>
    <w:p w14:paraId="5152029C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3CD3FF77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0B2CFF79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470A9D11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79FEF300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2AF17831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757A8F8D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6DB8737D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47B13A9D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47165C1B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68486468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1E7D5B54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18A2799E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704EBB40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1DCB36D7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5E0C24E8" w14:textId="77777777" w:rsidR="00822E75" w:rsidRDefault="00822E75" w:rsidP="00D07DD3">
      <w:pPr>
        <w:rPr>
          <w:rFonts w:asciiTheme="minorHAnsi" w:eastAsia="Calibri" w:hAnsiTheme="minorHAnsi" w:cstheme="minorHAnsi"/>
          <w:b/>
          <w:color w:val="24292E"/>
        </w:rPr>
      </w:pPr>
    </w:p>
    <w:p w14:paraId="463DEB97" w14:textId="18039F8A" w:rsidR="00D07DD3" w:rsidRPr="00822E75" w:rsidRDefault="001A34A8" w:rsidP="00D07DD3">
      <w:pPr>
        <w:rPr>
          <w:rFonts w:asciiTheme="minorHAnsi" w:eastAsiaTheme="minorEastAsia" w:hAnsiTheme="minorHAnsi" w:cstheme="minorHAnsi"/>
          <w:b/>
          <w:color w:val="24292E"/>
        </w:rPr>
      </w:pPr>
      <w:r w:rsidRPr="00822E75">
        <w:rPr>
          <w:rFonts w:asciiTheme="minorHAnsi" w:eastAsia="Calibri" w:hAnsiTheme="minorHAnsi" w:cstheme="minorHAnsi"/>
          <w:b/>
          <w:color w:val="24292E"/>
        </w:rPr>
        <w:t>Fifth</w:t>
      </w:r>
      <w:r w:rsidR="00DD20AE" w:rsidRPr="00822E75">
        <w:rPr>
          <w:rFonts w:asciiTheme="minorHAnsi" w:eastAsia="Calibri" w:hAnsiTheme="minorHAnsi" w:cstheme="minorHAnsi"/>
          <w:b/>
          <w:color w:val="24292E"/>
        </w:rPr>
        <w:t xml:space="preserve"> </w:t>
      </w:r>
      <w:r w:rsidR="00933BD0" w:rsidRPr="00822E75">
        <w:rPr>
          <w:rFonts w:asciiTheme="minorHAnsi" w:eastAsia="Calibri" w:hAnsiTheme="minorHAnsi" w:cstheme="minorHAnsi"/>
          <w:b/>
          <w:color w:val="24292E"/>
        </w:rPr>
        <w:t xml:space="preserve">Task: [Select Benefit] - </w:t>
      </w:r>
      <w:r w:rsidR="00227655" w:rsidRPr="00822E75">
        <w:rPr>
          <w:rFonts w:asciiTheme="minorHAnsi" w:eastAsia="Calibri" w:hAnsiTheme="minorHAnsi" w:cstheme="minorHAnsi"/>
          <w:b/>
          <w:color w:val="24292E"/>
        </w:rPr>
        <w:t>5</w:t>
      </w:r>
      <w:r w:rsidR="00933BD0" w:rsidRPr="00822E75">
        <w:rPr>
          <w:rFonts w:asciiTheme="minorHAnsi" w:eastAsia="Calibri" w:hAnsiTheme="minorHAnsi" w:cstheme="minorHAnsi"/>
          <w:b/>
          <w:color w:val="24292E"/>
        </w:rPr>
        <w:t xml:space="preserve"> minutes</w:t>
      </w:r>
    </w:p>
    <w:p w14:paraId="00F9A030" w14:textId="77777777" w:rsidR="001A52F9" w:rsidRPr="00507BF9" w:rsidRDefault="001A52F9" w:rsidP="001A52F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Impressions</w:t>
      </w:r>
    </w:p>
    <w:p w14:paraId="03830DD5" w14:textId="77777777" w:rsidR="00327F02" w:rsidRPr="00507BF9" w:rsidRDefault="00327F02" w:rsidP="00327F02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are your first impressions of the page?</w:t>
      </w:r>
    </w:p>
    <w:p w14:paraId="5CD814C2" w14:textId="77777777" w:rsidR="00327F02" w:rsidRPr="00507BF9" w:rsidRDefault="00AD6695" w:rsidP="00327F02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51108">
        <w:rPr>
          <w:rFonts w:asciiTheme="minorHAnsi" w:eastAsiaTheme="minorEastAsia" w:hAnsiTheme="minorHAnsi" w:cstheme="minorHAnsi"/>
          <w:color w:val="24292E"/>
          <w:sz w:val="22"/>
          <w:szCs w:val="22"/>
        </w:rPr>
        <w:t>What do you like?</w:t>
      </w:r>
    </w:p>
    <w:p w14:paraId="65F71953" w14:textId="1759DEC2" w:rsidR="00327F02" w:rsidRPr="00507BF9" w:rsidRDefault="00327F02" w:rsidP="00327F02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is good about it?</w:t>
      </w:r>
    </w:p>
    <w:p w14:paraId="51A56F16" w14:textId="77777777" w:rsidR="00327F02" w:rsidRPr="00507BF9" w:rsidRDefault="00327F02" w:rsidP="00327F02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Are there any other parts of this page that you notice?</w:t>
      </w:r>
    </w:p>
    <w:p w14:paraId="52A37A7B" w14:textId="77777777" w:rsidR="00327F02" w:rsidRPr="00507BF9" w:rsidRDefault="00327F02" w:rsidP="00327F02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Why do you think this information is needed?</w:t>
      </w:r>
    </w:p>
    <w:p w14:paraId="2C28F7B6" w14:textId="77777777" w:rsidR="00327F02" w:rsidRPr="00507BF9" w:rsidRDefault="00327F02" w:rsidP="00327F02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Is there anything missing or confusing on this page?</w:t>
      </w:r>
    </w:p>
    <w:p w14:paraId="649E9234" w14:textId="6220313D" w:rsidR="00327F02" w:rsidRPr="00327F02" w:rsidRDefault="00327F02" w:rsidP="00327F02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Do you understand how the benefits are being displayed?</w:t>
      </w:r>
    </w:p>
    <w:p w14:paraId="325BC6B5" w14:textId="25954467" w:rsidR="00327F02" w:rsidRPr="00327F02" w:rsidRDefault="00327F02" w:rsidP="00327F02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327F02">
        <w:rPr>
          <w:rFonts w:asciiTheme="minorHAnsi" w:eastAsia="Calibri" w:hAnsiTheme="minorHAnsi" w:cstheme="minorHAnsi"/>
          <w:color w:val="24292E"/>
          <w:sz w:val="22"/>
          <w:szCs w:val="22"/>
        </w:rPr>
        <w:t>Where would you go if you have questions about education benefits?</w:t>
      </w:r>
    </w:p>
    <w:p w14:paraId="2AA9A6D0" w14:textId="2E6CCF4F" w:rsidR="00774BC7" w:rsidRPr="00507BF9" w:rsidRDefault="00774BC7" w:rsidP="00774BC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Set a Scenario</w:t>
      </w:r>
    </w:p>
    <w:p w14:paraId="12BB2D8C" w14:textId="2B87918F" w:rsidR="00E3147C" w:rsidRPr="00507BF9" w:rsidRDefault="00432B09" w:rsidP="00E3147C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You’ve just finished reviewing your service history and </w:t>
      </w:r>
      <w:r w:rsidR="00145E4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want to select </w:t>
      </w:r>
      <w:r w:rsidR="003417BB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the benefit you want to use. </w:t>
      </w:r>
      <w:r w:rsidR="000C721C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You</w:t>
      </w:r>
      <w:r w:rsidR="001D4E32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will also need to give up </w:t>
      </w:r>
      <w:r w:rsidR="0098633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another benefit you are </w:t>
      </w:r>
      <w:r w:rsidR="00752951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eligible</w:t>
      </w:r>
      <w:r w:rsidR="0098633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for. </w:t>
      </w:r>
      <w:r w:rsidR="003417BB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How would you do this?</w:t>
      </w:r>
    </w:p>
    <w:p w14:paraId="09DF88CE" w14:textId="6D210C92" w:rsidR="003E2972" w:rsidRPr="00507BF9" w:rsidRDefault="00303CA4" w:rsidP="003E2972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Do you understan</w:t>
      </w:r>
      <w:r w:rsidR="00DF2E7A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d</w:t>
      </w:r>
      <w:r w:rsidR="009F4F92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  <w:r w:rsidR="003E7C1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why you </w:t>
      </w:r>
      <w:r w:rsidR="004F0A2A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need to </w:t>
      </w:r>
      <w:r w:rsidR="003E7C1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giv</w:t>
      </w:r>
      <w:r w:rsidR="004F0A2A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e</w:t>
      </w:r>
      <w:r w:rsidR="003E7C1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up a benefit?</w:t>
      </w:r>
    </w:p>
    <w:p w14:paraId="755FE722" w14:textId="774AE621" w:rsidR="003E7C18" w:rsidRPr="00507BF9" w:rsidRDefault="003E7C18" w:rsidP="003E2972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Do the options make sense to you?</w:t>
      </w:r>
    </w:p>
    <w:p w14:paraId="7E148400" w14:textId="3C1B0DB4" w:rsidR="007E2A92" w:rsidRPr="00507BF9" w:rsidRDefault="00BD0B3A" w:rsidP="003E2972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Do the program names resonate with you</w:t>
      </w:r>
      <w:r w:rsidR="00DA530A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?</w:t>
      </w:r>
    </w:p>
    <w:p w14:paraId="759FB20B" w14:textId="77777777" w:rsidR="004E1EB3" w:rsidRPr="00507BF9" w:rsidRDefault="004E1EB3" w:rsidP="004E1EB3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Without clicking on anything, talk through how you would proceed</w:t>
      </w:r>
    </w:p>
    <w:p w14:paraId="79A5DC9B" w14:textId="7A64D5DB" w:rsidR="00BB3322" w:rsidRPr="00507BF9" w:rsidRDefault="00BB3322" w:rsidP="004E1EB3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What do you expect to see next?</w:t>
      </w:r>
    </w:p>
    <w:p w14:paraId="6C608B07" w14:textId="4E969413" w:rsidR="00C725AF" w:rsidRPr="00507BF9" w:rsidRDefault="00C725AF" w:rsidP="00C725AF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</w:p>
    <w:p w14:paraId="71E4E7DB" w14:textId="723097FF" w:rsidR="004E1EB3" w:rsidRPr="00507BF9" w:rsidRDefault="004E1EB3" w:rsidP="00831F09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>After talking out loud, move through the prototype</w:t>
      </w:r>
    </w:p>
    <w:p w14:paraId="770DDE3D" w14:textId="77777777" w:rsidR="003E7C18" w:rsidRPr="00507BF9" w:rsidRDefault="003E7C18" w:rsidP="003E7C1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What to watch for</w:t>
      </w:r>
    </w:p>
    <w:p w14:paraId="6A13C4D1" w14:textId="07F18397" w:rsidR="001830E6" w:rsidRPr="00507BF9" w:rsidRDefault="001830E6" w:rsidP="001830E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understand the purpose of the page</w:t>
      </w:r>
    </w:p>
    <w:p w14:paraId="7D61EF14" w14:textId="77777777" w:rsidR="001830E6" w:rsidRPr="00507BF9" w:rsidRDefault="001830E6" w:rsidP="001830E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notice the Continue button</w:t>
      </w:r>
    </w:p>
    <w:p w14:paraId="311DC73B" w14:textId="77777777" w:rsidR="001830E6" w:rsidRPr="00507BF9" w:rsidRDefault="001830E6" w:rsidP="001830E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The order in which users understand and navigate the page </w:t>
      </w:r>
    </w:p>
    <w:p w14:paraId="5E70EABD" w14:textId="77777777" w:rsidR="001830E6" w:rsidRPr="00507BF9" w:rsidRDefault="001830E6" w:rsidP="001830E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If they understand how to edit their personal information </w:t>
      </w:r>
    </w:p>
    <w:p w14:paraId="39E21EEC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66FC5388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7A205C18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5243E1AB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455E80F0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7890538C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21679DD8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0C24F05E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4C9598E8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09FF467C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23C2EA6F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6073C2B0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39B00E75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2E9CC103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3B8179C3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4D5218CE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32D593E1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27FC20C0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0DD927E5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4181F4C2" w14:textId="77777777" w:rsidR="00822E75" w:rsidRDefault="00822E75" w:rsidP="00852EEA">
      <w:pPr>
        <w:rPr>
          <w:rFonts w:asciiTheme="minorHAnsi" w:eastAsia="Calibri" w:hAnsiTheme="minorHAnsi" w:cstheme="minorHAnsi"/>
          <w:b/>
          <w:color w:val="24292E"/>
        </w:rPr>
      </w:pPr>
    </w:p>
    <w:p w14:paraId="5CFEA4AF" w14:textId="5EDC38F5" w:rsidR="00852EEA" w:rsidRPr="00822E75" w:rsidRDefault="00751B2D" w:rsidP="00852EEA">
      <w:pPr>
        <w:rPr>
          <w:rFonts w:asciiTheme="minorHAnsi" w:eastAsia="Calibri" w:hAnsiTheme="minorHAnsi" w:cstheme="minorHAnsi"/>
          <w:b/>
          <w:color w:val="24292E"/>
        </w:rPr>
      </w:pPr>
      <w:r w:rsidRPr="00822E75">
        <w:rPr>
          <w:rFonts w:asciiTheme="minorHAnsi" w:eastAsia="Calibri" w:hAnsiTheme="minorHAnsi" w:cstheme="minorHAnsi"/>
          <w:b/>
          <w:color w:val="24292E"/>
        </w:rPr>
        <w:t>S</w:t>
      </w:r>
      <w:r w:rsidR="004415E5" w:rsidRPr="00822E75">
        <w:rPr>
          <w:rFonts w:asciiTheme="minorHAnsi" w:eastAsia="Calibri" w:hAnsiTheme="minorHAnsi" w:cstheme="minorHAnsi"/>
          <w:b/>
          <w:color w:val="24292E"/>
        </w:rPr>
        <w:t>ixth</w:t>
      </w:r>
      <w:r w:rsidR="00933BD0" w:rsidRPr="00822E75">
        <w:rPr>
          <w:rFonts w:asciiTheme="minorHAnsi" w:eastAsia="Calibri" w:hAnsiTheme="minorHAnsi" w:cstheme="minorHAnsi"/>
          <w:b/>
          <w:color w:val="24292E"/>
        </w:rPr>
        <w:t xml:space="preserve"> Task: [Review and Submit] - </w:t>
      </w:r>
      <w:r w:rsidR="00227655" w:rsidRPr="00822E75">
        <w:rPr>
          <w:rFonts w:asciiTheme="minorHAnsi" w:eastAsia="Calibri" w:hAnsiTheme="minorHAnsi" w:cstheme="minorHAnsi"/>
          <w:b/>
          <w:color w:val="24292E"/>
        </w:rPr>
        <w:t>5</w:t>
      </w:r>
      <w:r w:rsidR="00933BD0" w:rsidRPr="00822E75">
        <w:rPr>
          <w:rFonts w:asciiTheme="minorHAnsi" w:eastAsia="Calibri" w:hAnsiTheme="minorHAnsi" w:cstheme="minorHAnsi"/>
          <w:b/>
          <w:color w:val="24292E"/>
        </w:rPr>
        <w:t xml:space="preserve"> minutes</w:t>
      </w:r>
    </w:p>
    <w:p w14:paraId="2BB01EBE" w14:textId="77777777" w:rsidR="00F4208E" w:rsidRPr="00507BF9" w:rsidRDefault="00F4208E" w:rsidP="00F4208E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Impressions</w:t>
      </w:r>
    </w:p>
    <w:p w14:paraId="1E983950" w14:textId="77777777" w:rsidR="00F4208E" w:rsidRPr="00507BF9" w:rsidRDefault="00F4208E" w:rsidP="00F4208E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are your first impressions of the page?</w:t>
      </w:r>
    </w:p>
    <w:p w14:paraId="0EF4E219" w14:textId="77777777" w:rsidR="00C97620" w:rsidRPr="00507BF9" w:rsidRDefault="001F6207" w:rsidP="001F6207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do you like about it?</w:t>
      </w:r>
    </w:p>
    <w:p w14:paraId="65BBD875" w14:textId="09468EB1" w:rsidR="001F6207" w:rsidRPr="00507BF9" w:rsidRDefault="00C97620" w:rsidP="001F6207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</w:t>
      </w:r>
      <w:r w:rsidR="009E716B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hat is good about it?</w:t>
      </w:r>
    </w:p>
    <w:p w14:paraId="10DDD6BE" w14:textId="77777777" w:rsidR="00F4208E" w:rsidRPr="00507BF9" w:rsidRDefault="00F4208E" w:rsidP="00B14E4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Are there any other parts of this page that you notice?</w:t>
      </w:r>
    </w:p>
    <w:p w14:paraId="2983E123" w14:textId="77777777" w:rsidR="00F4208E" w:rsidRPr="00507BF9" w:rsidRDefault="00F4208E" w:rsidP="00F4208E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Why do you think this information is needed?</w:t>
      </w:r>
    </w:p>
    <w:p w14:paraId="7B70A67E" w14:textId="5E085041" w:rsidR="00F4208E" w:rsidRPr="00507BF9" w:rsidRDefault="00F4208E" w:rsidP="00A70D12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Is there anything missing </w:t>
      </w:r>
      <w:r w:rsidR="009071A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or confusing </w:t>
      </w:r>
      <w:r w:rsidR="00353B3B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on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this page?</w:t>
      </w:r>
    </w:p>
    <w:p w14:paraId="5A107B75" w14:textId="77777777" w:rsidR="00B67DC9" w:rsidRPr="00507BF9" w:rsidRDefault="00774BC7" w:rsidP="00774BC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Set a Scenario</w:t>
      </w:r>
    </w:p>
    <w:p w14:paraId="47340C23" w14:textId="77777777" w:rsidR="00BF7691" w:rsidRPr="00507BF9" w:rsidRDefault="00FE01E6" w:rsidP="00FE01E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You’ve finished completing the sections of the application</w:t>
      </w:r>
      <w:r w:rsidR="00586C3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and are reviewing the information.</w:t>
      </w:r>
    </w:p>
    <w:p w14:paraId="70938662" w14:textId="77777777" w:rsidR="00BF7691" w:rsidRPr="00507BF9" w:rsidRDefault="00586C38" w:rsidP="00BF7691">
      <w:pPr>
        <w:pStyle w:val="ListParagraph"/>
        <w:numPr>
          <w:ilvl w:val="2"/>
          <w:numId w:val="18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How would you </w:t>
      </w:r>
      <w:r w:rsidR="003D7B7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see the details </w:t>
      </w:r>
      <w:r w:rsidR="000D00F3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of the section?</w:t>
      </w:r>
      <w:r w:rsidR="00A833B9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</w:p>
    <w:p w14:paraId="61160502" w14:textId="5232592A" w:rsidR="00522AA0" w:rsidRPr="00704CF8" w:rsidRDefault="00522AA0" w:rsidP="00704CF8">
      <w:pPr>
        <w:pStyle w:val="ListParagraph"/>
        <w:numPr>
          <w:ilvl w:val="2"/>
          <w:numId w:val="18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704CF8">
        <w:rPr>
          <w:rFonts w:asciiTheme="minorHAnsi" w:eastAsia="Calibri" w:hAnsiTheme="minorHAnsi" w:cstheme="minorHAnsi"/>
          <w:color w:val="24292E"/>
          <w:sz w:val="22"/>
          <w:szCs w:val="22"/>
        </w:rPr>
        <w:t>Where would you go if you needed to update anything on your application?</w:t>
      </w:r>
    </w:p>
    <w:p w14:paraId="0F28A3CC" w14:textId="77777777" w:rsidR="00BF7691" w:rsidRPr="00507BF9" w:rsidRDefault="00A833B9" w:rsidP="00BF7691">
      <w:pPr>
        <w:pStyle w:val="ListParagraph"/>
        <w:numPr>
          <w:ilvl w:val="2"/>
          <w:numId w:val="18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How would you </w:t>
      </w:r>
      <w:r w:rsidR="00586C3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submit your application?</w:t>
      </w:r>
      <w:r w:rsidR="00F553FC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</w:p>
    <w:p w14:paraId="464ADD86" w14:textId="77777777" w:rsidR="00A27D94" w:rsidRPr="00507BF9" w:rsidRDefault="00A27D94" w:rsidP="004C3A12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Without clicking on anything, talk through how you would proceed</w:t>
      </w:r>
    </w:p>
    <w:p w14:paraId="3EA2C4C1" w14:textId="69F1A0D6" w:rsidR="00BB3322" w:rsidRPr="00507BF9" w:rsidRDefault="00BB3322" w:rsidP="004C3A12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What do you expect to see next?</w:t>
      </w:r>
    </w:p>
    <w:p w14:paraId="12620AB2" w14:textId="20C9C152" w:rsidR="00C725AF" w:rsidRPr="00507BF9" w:rsidRDefault="00C725AF" w:rsidP="004C3A12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</w:p>
    <w:p w14:paraId="056D1EFF" w14:textId="4DC4EF4A" w:rsidR="00A27D94" w:rsidRPr="00507BF9" w:rsidRDefault="00A27D94" w:rsidP="000C65DA">
      <w:pPr>
        <w:pStyle w:val="ListParagraph"/>
        <w:numPr>
          <w:ilvl w:val="3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>After talking out loud, move through the prototype</w:t>
      </w:r>
    </w:p>
    <w:p w14:paraId="716C439E" w14:textId="1D516A64" w:rsidR="00933BD0" w:rsidRPr="00507BF9" w:rsidRDefault="00A27D94" w:rsidP="00774BC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What to watch for</w:t>
      </w:r>
    </w:p>
    <w:p w14:paraId="701E528D" w14:textId="0A294E05" w:rsidR="00A27D94" w:rsidRPr="001830E6" w:rsidRDefault="00BD3851" w:rsidP="00A27D94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u</w:t>
      </w:r>
      <w:r w:rsidR="00A27D94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nderstand the purpose of the page</w:t>
      </w:r>
    </w:p>
    <w:p w14:paraId="3BAC2B9C" w14:textId="62E9473A" w:rsidR="001830E6" w:rsidRPr="00507BF9" w:rsidRDefault="001830E6" w:rsidP="00A27D94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1830E6">
        <w:rPr>
          <w:rFonts w:asciiTheme="minorHAnsi" w:eastAsiaTheme="minorEastAsia" w:hAnsiTheme="minorHAnsi" w:cstheme="minorHAnsi"/>
          <w:color w:val="24292E"/>
          <w:sz w:val="22"/>
          <w:szCs w:val="22"/>
        </w:rPr>
        <w:t>The order in which users understand and navigate the page</w:t>
      </w:r>
    </w:p>
    <w:p w14:paraId="71D67F06" w14:textId="2B5FDAD3" w:rsidR="00B67DC9" w:rsidRPr="00507BF9" w:rsidRDefault="00BD3851" w:rsidP="00B67DC9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n</w:t>
      </w:r>
      <w:r w:rsidR="00A27D94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otice the Submit Application button</w:t>
      </w:r>
    </w:p>
    <w:p w14:paraId="1C9F9B16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44F812B6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28CD9DE6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79FF2E1F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0C1ADB3A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59222C6B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48FB785B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61FCEDAB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302E854F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050D9B84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6FCB3552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0A4816A6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3E66AF41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2AC35EFF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00A07179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4A31E40A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4323BB7E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48731BBE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1CCBB70C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2375341B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1A243456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4EADBDD0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138217CC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</w:rPr>
      </w:pPr>
    </w:p>
    <w:p w14:paraId="5EDAA5FB" w14:textId="26DB65D0" w:rsidR="003E161C" w:rsidRPr="00822E75" w:rsidRDefault="00690797" w:rsidP="00D73147">
      <w:pPr>
        <w:rPr>
          <w:rFonts w:asciiTheme="minorHAnsi" w:eastAsiaTheme="minorEastAsia" w:hAnsiTheme="minorHAnsi" w:cstheme="minorHAnsi"/>
          <w:b/>
          <w:color w:val="24292E"/>
        </w:rPr>
      </w:pPr>
      <w:r w:rsidRPr="00822E75">
        <w:rPr>
          <w:rFonts w:asciiTheme="minorHAnsi" w:eastAsiaTheme="minorEastAsia" w:hAnsiTheme="minorHAnsi" w:cstheme="minorHAnsi"/>
          <w:b/>
          <w:color w:val="24292E"/>
        </w:rPr>
        <w:t>Seventh</w:t>
      </w:r>
      <w:r w:rsidR="00086C1E" w:rsidRPr="00822E75">
        <w:rPr>
          <w:rFonts w:asciiTheme="minorHAnsi" w:eastAsiaTheme="minorEastAsia" w:hAnsiTheme="minorHAnsi" w:cstheme="minorHAnsi"/>
          <w:b/>
          <w:color w:val="24292E"/>
        </w:rPr>
        <w:t xml:space="preserve"> Task:</w:t>
      </w:r>
      <w:r w:rsidR="00D73147" w:rsidRPr="00822E75">
        <w:rPr>
          <w:rFonts w:asciiTheme="minorHAnsi" w:eastAsiaTheme="minorEastAsia" w:hAnsiTheme="minorHAnsi" w:cstheme="minorHAnsi"/>
          <w:color w:val="24292E"/>
        </w:rPr>
        <w:t xml:space="preserve"> </w:t>
      </w:r>
      <w:r w:rsidR="00EC3690" w:rsidRPr="00822E75">
        <w:rPr>
          <w:rFonts w:asciiTheme="minorHAnsi" w:eastAsiaTheme="minorEastAsia" w:hAnsiTheme="minorHAnsi" w:cstheme="minorHAnsi"/>
          <w:b/>
          <w:color w:val="24292E"/>
        </w:rPr>
        <w:t>[</w:t>
      </w:r>
      <w:r w:rsidR="001630CF" w:rsidRPr="00822E75">
        <w:rPr>
          <w:rFonts w:asciiTheme="minorHAnsi" w:eastAsiaTheme="minorEastAsia" w:hAnsiTheme="minorHAnsi" w:cstheme="minorHAnsi"/>
          <w:b/>
          <w:color w:val="24292E"/>
        </w:rPr>
        <w:t>Download your COE</w:t>
      </w:r>
      <w:r w:rsidR="00EC3690" w:rsidRPr="00822E75">
        <w:rPr>
          <w:rFonts w:asciiTheme="minorHAnsi" w:eastAsiaTheme="minorEastAsia" w:hAnsiTheme="minorHAnsi" w:cstheme="minorHAnsi"/>
          <w:b/>
          <w:color w:val="24292E"/>
        </w:rPr>
        <w:t>]</w:t>
      </w:r>
      <w:r w:rsidR="00695B69" w:rsidRPr="00822E75">
        <w:rPr>
          <w:rFonts w:asciiTheme="minorHAnsi" w:eastAsiaTheme="minorEastAsia" w:hAnsiTheme="minorHAnsi" w:cstheme="minorHAnsi"/>
          <w:b/>
          <w:color w:val="24292E"/>
        </w:rPr>
        <w:t xml:space="preserve"> – 5 minutes</w:t>
      </w:r>
    </w:p>
    <w:p w14:paraId="1B404472" w14:textId="33EDF8AD" w:rsidR="005A11D1" w:rsidRPr="00822E75" w:rsidRDefault="00404896" w:rsidP="00D73147">
      <w:pPr>
        <w:rPr>
          <w:rFonts w:asciiTheme="minorHAnsi" w:eastAsiaTheme="minorEastAsia" w:hAnsiTheme="minorHAnsi" w:cstheme="minorHAnsi"/>
          <w:i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i/>
          <w:color w:val="24292E"/>
          <w:sz w:val="22"/>
          <w:szCs w:val="22"/>
        </w:rPr>
        <w:t>Option 1</w:t>
      </w:r>
      <w:r w:rsidR="00B02B56" w:rsidRPr="00507BF9">
        <w:rPr>
          <w:rFonts w:asciiTheme="minorHAnsi" w:eastAsiaTheme="minorEastAsia" w:hAnsiTheme="minorHAnsi" w:cstheme="minorHAnsi"/>
          <w:i/>
          <w:color w:val="24292E"/>
          <w:sz w:val="22"/>
          <w:szCs w:val="22"/>
        </w:rPr>
        <w:t xml:space="preserve"> – with </w:t>
      </w:r>
      <w:r w:rsidR="007D2633" w:rsidRPr="00507BF9">
        <w:rPr>
          <w:rFonts w:asciiTheme="minorHAnsi" w:eastAsiaTheme="minorEastAsia" w:hAnsiTheme="minorHAnsi" w:cstheme="minorHAnsi"/>
          <w:i/>
          <w:color w:val="24292E"/>
          <w:sz w:val="22"/>
          <w:szCs w:val="22"/>
        </w:rPr>
        <w:t>COE</w:t>
      </w:r>
      <w:r w:rsidR="005E79E3" w:rsidRPr="00507BF9">
        <w:rPr>
          <w:rFonts w:asciiTheme="minorHAnsi" w:eastAsiaTheme="minorEastAsia" w:hAnsiTheme="minorHAnsi" w:cstheme="minorHAnsi"/>
          <w:i/>
          <w:color w:val="24292E"/>
          <w:sz w:val="22"/>
          <w:szCs w:val="22"/>
        </w:rPr>
        <w:t xml:space="preserve"> </w:t>
      </w:r>
    </w:p>
    <w:p w14:paraId="5EFB99E7" w14:textId="77777777" w:rsidR="009A1404" w:rsidRPr="00507BF9" w:rsidRDefault="009A1404" w:rsidP="009A140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Impressions</w:t>
      </w:r>
    </w:p>
    <w:p w14:paraId="754C14FF" w14:textId="77777777" w:rsidR="009A1404" w:rsidRPr="00507BF9" w:rsidRDefault="009A1404" w:rsidP="009A1404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are your first impressions of the page?</w:t>
      </w:r>
    </w:p>
    <w:p w14:paraId="1539E4B9" w14:textId="2422EE0A" w:rsidR="001F6207" w:rsidRPr="00507BF9" w:rsidRDefault="001F6207" w:rsidP="001F6207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do you like about it?</w:t>
      </w:r>
      <w:r w:rsidR="00BD3851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 </w:t>
      </w:r>
    </w:p>
    <w:p w14:paraId="1D8606AC" w14:textId="28EA3955" w:rsidR="00B14E46" w:rsidRDefault="00C97620" w:rsidP="00B14E46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is good about it?</w:t>
      </w:r>
    </w:p>
    <w:p w14:paraId="44F54B2B" w14:textId="77777777" w:rsidR="009A1404" w:rsidRPr="00B14E46" w:rsidRDefault="009A1404" w:rsidP="00B14E4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B14E46">
        <w:rPr>
          <w:rFonts w:asciiTheme="minorHAnsi" w:eastAsia="Calibri" w:hAnsiTheme="minorHAnsi" w:cstheme="minorHAnsi"/>
          <w:color w:val="24292E"/>
          <w:sz w:val="22"/>
          <w:szCs w:val="22"/>
        </w:rPr>
        <w:t>Are there any other parts of this page that you notice?</w:t>
      </w:r>
    </w:p>
    <w:p w14:paraId="196072FC" w14:textId="61661152" w:rsidR="009A1404" w:rsidRPr="00507BF9" w:rsidRDefault="009A1404" w:rsidP="009A1404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Is there anything missing </w:t>
      </w:r>
      <w:r w:rsidR="00291FB2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or confusing on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this page?</w:t>
      </w:r>
    </w:p>
    <w:p w14:paraId="20C58553" w14:textId="77777777" w:rsidR="00BA2D68" w:rsidRPr="00507BF9" w:rsidRDefault="00BA2D68" w:rsidP="00BA2D6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Set a Scenario</w:t>
      </w:r>
    </w:p>
    <w:p w14:paraId="5498796C" w14:textId="5CABE5B6" w:rsidR="00BA2D68" w:rsidRPr="00507BF9" w:rsidRDefault="00BA2D68" w:rsidP="00BA2D68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You’ve submitted your application and it has been approved</w:t>
      </w:r>
      <w:r w:rsidR="00E0218A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and you’ve received your Certificate of Eligibility</w:t>
      </w:r>
      <w:r w:rsidR="00BB5D6C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. </w:t>
      </w:r>
      <w:r w:rsidR="001F7772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How would you download it?</w:t>
      </w:r>
    </w:p>
    <w:p w14:paraId="78770DE1" w14:textId="77777777" w:rsidR="00BA2D68" w:rsidRPr="00507BF9" w:rsidRDefault="00BA2D68" w:rsidP="00BA2D68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Without clicking on anything, talk through how you would proceed</w:t>
      </w:r>
    </w:p>
    <w:p w14:paraId="18DA6250" w14:textId="60AFAA7A" w:rsidR="00A62C1E" w:rsidRPr="00507BF9" w:rsidRDefault="00A62C1E" w:rsidP="00BA2D68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What do you expect to see next?</w:t>
      </w:r>
    </w:p>
    <w:p w14:paraId="5D8107A0" w14:textId="420EABCA" w:rsidR="00C725AF" w:rsidRPr="00507BF9" w:rsidRDefault="00C725AF" w:rsidP="00C725AF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</w:p>
    <w:p w14:paraId="0A5C754A" w14:textId="77777777" w:rsidR="00BA2D68" w:rsidRPr="00507BF9" w:rsidRDefault="00BA2D68" w:rsidP="000C65DA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>After talking out loud, move through the prototype</w:t>
      </w:r>
    </w:p>
    <w:p w14:paraId="11DEA8F0" w14:textId="633F9704" w:rsidR="00FF1A37" w:rsidRPr="00507BF9" w:rsidRDefault="00FF1A37" w:rsidP="00FF1A37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On the COE:</w:t>
      </w:r>
    </w:p>
    <w:p w14:paraId="7B43AD90" w14:textId="0BCC2087" w:rsidR="00FF1A37" w:rsidRPr="00507BF9" w:rsidRDefault="009A63DA" w:rsidP="00FF1A37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What are your first impressions of the letter</w:t>
      </w:r>
      <w:r w:rsidR="00274A7B" w:rsidRPr="00507BF9">
        <w:rPr>
          <w:rFonts w:asciiTheme="minorHAnsi" w:hAnsiTheme="minorHAnsi" w:cstheme="minorHAnsi"/>
          <w:sz w:val="22"/>
          <w:szCs w:val="22"/>
        </w:rPr>
        <w:t>?</w:t>
      </w:r>
    </w:p>
    <w:p w14:paraId="46A5321E" w14:textId="3C536109" w:rsidR="009A63DA" w:rsidRPr="00507BF9" w:rsidRDefault="009A63DA" w:rsidP="00FF1A37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How do you understand the information?</w:t>
      </w:r>
    </w:p>
    <w:p w14:paraId="5EF4CEF5" w14:textId="1037E83F" w:rsidR="00992059" w:rsidRPr="00507BF9" w:rsidRDefault="00992059" w:rsidP="00FF1A37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Is there anything missing</w:t>
      </w:r>
      <w:r w:rsidR="00656ADE" w:rsidRPr="00507BF9">
        <w:rPr>
          <w:rFonts w:asciiTheme="minorHAnsi" w:hAnsiTheme="minorHAnsi" w:cstheme="minorHAnsi"/>
          <w:sz w:val="22"/>
          <w:szCs w:val="22"/>
        </w:rPr>
        <w:t xml:space="preserve"> or confusing</w:t>
      </w:r>
      <w:r w:rsidRPr="00507BF9">
        <w:rPr>
          <w:rFonts w:asciiTheme="minorHAnsi" w:hAnsiTheme="minorHAnsi" w:cstheme="minorHAnsi"/>
          <w:sz w:val="22"/>
          <w:szCs w:val="22"/>
        </w:rPr>
        <w:t>?</w:t>
      </w:r>
    </w:p>
    <w:p w14:paraId="41381D36" w14:textId="4556BD6F" w:rsidR="00BA2D68" w:rsidRPr="00507BF9" w:rsidRDefault="00D05BAE" w:rsidP="00BA2D6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What to watch for</w:t>
      </w:r>
    </w:p>
    <w:p w14:paraId="13FF0C77" w14:textId="37DD7CEE" w:rsidR="00BF3076" w:rsidRPr="00507BF9" w:rsidRDefault="00BD3851" w:rsidP="00BF307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u</w:t>
      </w:r>
      <w:r w:rsidR="00BF3076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nderstand the purpose of the page</w:t>
      </w:r>
    </w:p>
    <w:p w14:paraId="3A8DF2DE" w14:textId="5E8193FC" w:rsidR="00BF3076" w:rsidRPr="00507BF9" w:rsidRDefault="00BD3851" w:rsidP="00BF3076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they n</w:t>
      </w:r>
      <w:r w:rsidR="00BF3076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otice the Download</w:t>
      </w:r>
      <w:r w:rsidR="00E04850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COE</w:t>
      </w:r>
      <w:r w:rsidR="00BF3076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button</w:t>
      </w:r>
    </w:p>
    <w:p w14:paraId="16F703E9" w14:textId="3873CFFF" w:rsidR="001830E6" w:rsidRPr="001830E6" w:rsidRDefault="001830E6" w:rsidP="00D73147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1830E6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The order in which users understand and navigate the page </w:t>
      </w:r>
    </w:p>
    <w:p w14:paraId="323CBBC1" w14:textId="781EEB71" w:rsidR="009A1404" w:rsidRDefault="00BD3851" w:rsidP="00D73147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If they u</w:t>
      </w:r>
      <w:r w:rsidR="00CB1E1C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nderstand in the information displayed on the COE</w:t>
      </w:r>
    </w:p>
    <w:p w14:paraId="2B145CB0" w14:textId="77777777" w:rsidR="00822E75" w:rsidRPr="00507BF9" w:rsidRDefault="00822E75" w:rsidP="00D73147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2FC257A8" w14:textId="251682A1" w:rsidR="00FE796B" w:rsidRPr="00822E75" w:rsidRDefault="0052476D" w:rsidP="00FB10A9">
      <w:pPr>
        <w:rPr>
          <w:rFonts w:asciiTheme="minorHAnsi" w:eastAsiaTheme="minorEastAsia" w:hAnsiTheme="minorHAnsi" w:cstheme="minorHAnsi"/>
          <w:i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i/>
          <w:color w:val="24292E"/>
          <w:sz w:val="22"/>
          <w:szCs w:val="22"/>
        </w:rPr>
        <w:t>(Eighth Task</w:t>
      </w:r>
      <w:r w:rsidRPr="00507BF9">
        <w:rPr>
          <w:rFonts w:asciiTheme="minorHAnsi" w:eastAsiaTheme="minorEastAsia" w:hAnsiTheme="minorHAnsi" w:cstheme="minorHAnsi"/>
          <w:i/>
          <w:color w:val="24292E"/>
          <w:sz w:val="22"/>
          <w:szCs w:val="22"/>
        </w:rPr>
        <w:t xml:space="preserve">) </w:t>
      </w:r>
      <w:r w:rsidR="00FB10A9" w:rsidRPr="00507BF9">
        <w:rPr>
          <w:rFonts w:asciiTheme="minorHAnsi" w:eastAsiaTheme="minorEastAsia" w:hAnsiTheme="minorHAnsi" w:cstheme="minorHAnsi"/>
          <w:i/>
          <w:color w:val="24292E"/>
          <w:sz w:val="22"/>
          <w:szCs w:val="22"/>
        </w:rPr>
        <w:t>Option 2 – without COE</w:t>
      </w:r>
    </w:p>
    <w:p w14:paraId="1B3901AD" w14:textId="77777777" w:rsidR="005565FF" w:rsidRPr="00507BF9" w:rsidRDefault="005565FF" w:rsidP="005565FF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Impressions</w:t>
      </w:r>
    </w:p>
    <w:p w14:paraId="69AABBF3" w14:textId="2442CB09" w:rsidR="00410515" w:rsidRPr="00507BF9" w:rsidRDefault="00410515" w:rsidP="0041051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are your first impressions of the page?</w:t>
      </w:r>
    </w:p>
    <w:p w14:paraId="00AE23B3" w14:textId="77777777" w:rsidR="00410515" w:rsidRPr="00507BF9" w:rsidRDefault="00410515" w:rsidP="0041051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What do you like about it? </w:t>
      </w:r>
    </w:p>
    <w:p w14:paraId="4F32CBDD" w14:textId="48523694" w:rsidR="00410515" w:rsidRDefault="00410515" w:rsidP="0041051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is good about it?</w:t>
      </w:r>
    </w:p>
    <w:p w14:paraId="55F94B8B" w14:textId="6DF02448" w:rsidR="00410515" w:rsidRPr="00B14E46" w:rsidRDefault="00410515" w:rsidP="0041051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B14E46">
        <w:rPr>
          <w:rFonts w:asciiTheme="minorHAnsi" w:eastAsia="Calibri" w:hAnsiTheme="minorHAnsi" w:cstheme="minorHAnsi"/>
          <w:color w:val="24292E"/>
          <w:sz w:val="22"/>
          <w:szCs w:val="22"/>
        </w:rPr>
        <w:t>Are there any other parts of this page that you notice?</w:t>
      </w:r>
    </w:p>
    <w:p w14:paraId="7847ADC8" w14:textId="48C7DE91" w:rsidR="00410515" w:rsidRPr="00507BF9" w:rsidRDefault="00410515" w:rsidP="0041051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Is there anything missing or confusing on this page?</w:t>
      </w:r>
    </w:p>
    <w:p w14:paraId="70E2CD49" w14:textId="77777777" w:rsidR="005565FF" w:rsidRPr="00507BF9" w:rsidRDefault="005565FF" w:rsidP="005565FF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Set a Scenario</w:t>
      </w:r>
    </w:p>
    <w:p w14:paraId="47EA5EA2" w14:textId="49194207" w:rsidR="005565FF" w:rsidRPr="00507BF9" w:rsidRDefault="005565FF" w:rsidP="005565FF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You’ve submitted your application and it has been approved and you’ve received your Certificate of Eligibility. How would you </w:t>
      </w:r>
      <w:r w:rsidR="002F40CC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review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it?</w:t>
      </w:r>
    </w:p>
    <w:p w14:paraId="053D4319" w14:textId="77777777" w:rsidR="005565FF" w:rsidRPr="00507BF9" w:rsidRDefault="005565FF" w:rsidP="005565FF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Without clicking on anything, talk through how you would proceed</w:t>
      </w:r>
    </w:p>
    <w:p w14:paraId="09605695" w14:textId="0D632EAA" w:rsidR="00A62C1E" w:rsidRPr="00507BF9" w:rsidRDefault="00A62C1E" w:rsidP="005565FF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What do you expect to see next?</w:t>
      </w:r>
    </w:p>
    <w:p w14:paraId="2850748B" w14:textId="46934B7E" w:rsidR="00C725AF" w:rsidRPr="00507BF9" w:rsidRDefault="00C725AF" w:rsidP="00C725AF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</w:p>
    <w:p w14:paraId="1E8CD0F5" w14:textId="5B07428F" w:rsidR="005565FF" w:rsidRPr="004A5994" w:rsidRDefault="005565FF" w:rsidP="000C65DA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>After talking out loud, move through the prototype</w:t>
      </w:r>
    </w:p>
    <w:p w14:paraId="65A28C10" w14:textId="77777777" w:rsidR="004A5994" w:rsidRPr="00507BF9" w:rsidRDefault="004A5994" w:rsidP="004A5994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What to watch for</w:t>
      </w:r>
    </w:p>
    <w:p w14:paraId="27E41FB3" w14:textId="77777777" w:rsidR="004A5994" w:rsidRPr="00507BF9" w:rsidRDefault="004A5994" w:rsidP="004A5994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understand the purpose of the page</w:t>
      </w:r>
    </w:p>
    <w:p w14:paraId="75A0E05A" w14:textId="77777777" w:rsidR="004A5994" w:rsidRPr="00507BF9" w:rsidRDefault="004A5994" w:rsidP="004A5994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they notice the Download COE button</w:t>
      </w:r>
    </w:p>
    <w:p w14:paraId="37CBE417" w14:textId="77777777" w:rsidR="004A5994" w:rsidRPr="001830E6" w:rsidRDefault="004A5994" w:rsidP="004A5994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1830E6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The order in which users understand and navigate the page </w:t>
      </w:r>
    </w:p>
    <w:p w14:paraId="1EEC2DB7" w14:textId="77777777" w:rsidR="004A5994" w:rsidRPr="00507BF9" w:rsidRDefault="004A5994" w:rsidP="004A5994">
      <w:pPr>
        <w:pStyle w:val="ListParagraph"/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</w:p>
    <w:p w14:paraId="24194011" w14:textId="77777777" w:rsidR="0014565D" w:rsidRPr="00D10501" w:rsidRDefault="0014565D" w:rsidP="0014565D">
      <w:pPr>
        <w:pStyle w:val="ListParagraph"/>
        <w:ind w:left="2160"/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</w:p>
    <w:p w14:paraId="6B2CECAE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</w:p>
    <w:p w14:paraId="26495956" w14:textId="77777777" w:rsidR="00822E75" w:rsidRDefault="00822E75" w:rsidP="00D73147">
      <w:p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</w:p>
    <w:p w14:paraId="5D538C0D" w14:textId="3580B916" w:rsidR="00BE790D" w:rsidRPr="00822E75" w:rsidRDefault="00695B69" w:rsidP="00D73147">
      <w:pPr>
        <w:rPr>
          <w:rFonts w:asciiTheme="minorHAnsi" w:eastAsiaTheme="minorEastAsia" w:hAnsiTheme="minorHAnsi" w:cstheme="minorHAnsi"/>
          <w:b/>
          <w:color w:val="24292E"/>
        </w:rPr>
      </w:pPr>
      <w:r w:rsidRPr="00822E75">
        <w:rPr>
          <w:rFonts w:asciiTheme="minorHAnsi" w:eastAsiaTheme="minorEastAsia" w:hAnsiTheme="minorHAnsi" w:cstheme="minorHAnsi"/>
          <w:b/>
          <w:color w:val="24292E"/>
        </w:rPr>
        <w:t>Ninth Task: [Download your Denial Letter]</w:t>
      </w:r>
      <w:r w:rsidR="005A11D1" w:rsidRPr="00822E75">
        <w:rPr>
          <w:rFonts w:asciiTheme="minorHAnsi" w:eastAsiaTheme="minorEastAsia" w:hAnsiTheme="minorHAnsi" w:cstheme="minorHAnsi"/>
          <w:b/>
          <w:color w:val="24292E"/>
        </w:rPr>
        <w:t xml:space="preserve"> – 5 minutes </w:t>
      </w:r>
    </w:p>
    <w:p w14:paraId="21CB16AA" w14:textId="77777777" w:rsidR="00BE790D" w:rsidRPr="00507BF9" w:rsidRDefault="00BE790D" w:rsidP="00BE790D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Impressions</w:t>
      </w:r>
    </w:p>
    <w:p w14:paraId="055722D5" w14:textId="6A274E5E" w:rsidR="00410515" w:rsidRPr="00D10501" w:rsidRDefault="00410515" w:rsidP="0041051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are your first impressions of the page?</w:t>
      </w:r>
    </w:p>
    <w:p w14:paraId="6961F05C" w14:textId="77777777" w:rsidR="00410515" w:rsidRPr="00507BF9" w:rsidRDefault="00410515" w:rsidP="0041051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What do you like about it? </w:t>
      </w:r>
    </w:p>
    <w:p w14:paraId="554AB548" w14:textId="54835348" w:rsidR="00410515" w:rsidRPr="00507BF9" w:rsidRDefault="00410515" w:rsidP="0041051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is good about it?</w:t>
      </w:r>
    </w:p>
    <w:p w14:paraId="66DB8FA2" w14:textId="1845F983" w:rsidR="00410515" w:rsidRPr="00102A49" w:rsidRDefault="00410515" w:rsidP="0041051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Are there any other parts of this page that you notice?</w:t>
      </w:r>
    </w:p>
    <w:p w14:paraId="41E9760B" w14:textId="1956278C" w:rsidR="00410515" w:rsidRPr="00507BF9" w:rsidRDefault="00410515" w:rsidP="0041051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Is there anything missing or confusing on this page?</w:t>
      </w:r>
    </w:p>
    <w:p w14:paraId="346250F3" w14:textId="77777777" w:rsidR="00BE790D" w:rsidRPr="00507BF9" w:rsidRDefault="00BE790D" w:rsidP="00BE790D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Set a Scenario</w:t>
      </w:r>
    </w:p>
    <w:p w14:paraId="3AC842A9" w14:textId="077A1712" w:rsidR="00BE790D" w:rsidRPr="00507BF9" w:rsidRDefault="00BE790D" w:rsidP="00BE790D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You’ve submitted your application and it has been denied and you’ve received your Denial letter. How would you </w:t>
      </w:r>
      <w:r w:rsidR="002F40CC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review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it?</w:t>
      </w:r>
    </w:p>
    <w:p w14:paraId="2FB212B4" w14:textId="77777777" w:rsidR="00BE790D" w:rsidRPr="00507BF9" w:rsidRDefault="00BE790D" w:rsidP="00BE790D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Without clicking on anything, talk through how you would proceed</w:t>
      </w:r>
    </w:p>
    <w:p w14:paraId="2F2F9537" w14:textId="78F29AC3" w:rsidR="00A62C1E" w:rsidRPr="00507BF9" w:rsidRDefault="00A62C1E" w:rsidP="00BE790D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What do you expect to see next?</w:t>
      </w:r>
    </w:p>
    <w:p w14:paraId="4A52351C" w14:textId="1116F432" w:rsidR="00C725AF" w:rsidRPr="00507BF9" w:rsidRDefault="00C725AF" w:rsidP="00C725AF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</w:p>
    <w:p w14:paraId="5D845DE7" w14:textId="77777777" w:rsidR="00BE790D" w:rsidRPr="00507BF9" w:rsidRDefault="00BE790D" w:rsidP="00753662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>After talking out loud, move through the prototype</w:t>
      </w:r>
    </w:p>
    <w:p w14:paraId="3A1350F1" w14:textId="369194BC" w:rsidR="00BE790D" w:rsidRPr="00507BF9" w:rsidRDefault="00BE790D" w:rsidP="00BE790D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On the Denial Letter:</w:t>
      </w:r>
    </w:p>
    <w:p w14:paraId="12150838" w14:textId="77777777" w:rsidR="00BE790D" w:rsidRPr="00507BF9" w:rsidRDefault="00BE790D" w:rsidP="00BE790D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What are your first impressions of the letter?</w:t>
      </w:r>
    </w:p>
    <w:p w14:paraId="4BE8F794" w14:textId="77777777" w:rsidR="00BE790D" w:rsidRPr="00507BF9" w:rsidRDefault="00BE790D" w:rsidP="00BE790D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How do you understand the information?</w:t>
      </w:r>
    </w:p>
    <w:p w14:paraId="436EBB30" w14:textId="78715A44" w:rsidR="00BE790D" w:rsidRPr="00507BF9" w:rsidRDefault="00BE790D" w:rsidP="00BE790D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Is there anything missing</w:t>
      </w:r>
      <w:r w:rsidR="003B787C" w:rsidRPr="00507BF9">
        <w:rPr>
          <w:rFonts w:asciiTheme="minorHAnsi" w:hAnsiTheme="minorHAnsi" w:cstheme="minorHAnsi"/>
          <w:sz w:val="22"/>
          <w:szCs w:val="22"/>
        </w:rPr>
        <w:t xml:space="preserve"> or confusing</w:t>
      </w:r>
      <w:r w:rsidRPr="00507BF9">
        <w:rPr>
          <w:rFonts w:asciiTheme="minorHAnsi" w:hAnsiTheme="minorHAnsi" w:cstheme="minorHAnsi"/>
          <w:sz w:val="22"/>
          <w:szCs w:val="22"/>
        </w:rPr>
        <w:t>?</w:t>
      </w:r>
    </w:p>
    <w:p w14:paraId="0A0FF2CA" w14:textId="77777777" w:rsidR="00BE790D" w:rsidRPr="00507BF9" w:rsidRDefault="00BE790D" w:rsidP="00BE790D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What to watch for</w:t>
      </w:r>
    </w:p>
    <w:p w14:paraId="20E1D466" w14:textId="5C3529B8" w:rsidR="00BE790D" w:rsidRPr="00507BF9" w:rsidRDefault="00532797" w:rsidP="00BE790D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If users </w:t>
      </w:r>
      <w:r w:rsidR="003D2CC2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u</w:t>
      </w:r>
      <w:r w:rsidR="00BE790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nderstand the purpose of the page</w:t>
      </w:r>
    </w:p>
    <w:p w14:paraId="129E1C8F" w14:textId="179EDC43" w:rsidR="00BE790D" w:rsidRPr="001830E6" w:rsidRDefault="00B93E57" w:rsidP="00BE790D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they n</w:t>
      </w:r>
      <w:r w:rsidR="00BE790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otice the Download </w:t>
      </w:r>
      <w:r w:rsidR="00625B1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Disallowance</w:t>
      </w:r>
      <w:r w:rsidR="00BE790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button</w:t>
      </w:r>
    </w:p>
    <w:p w14:paraId="73CF645E" w14:textId="582E8C7D" w:rsidR="001830E6" w:rsidRPr="00507BF9" w:rsidRDefault="001830E6" w:rsidP="00BE790D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1830E6">
        <w:rPr>
          <w:rFonts w:asciiTheme="minorHAnsi" w:eastAsiaTheme="minorEastAsia" w:hAnsiTheme="minorHAnsi" w:cstheme="minorHAnsi"/>
          <w:color w:val="24292E"/>
          <w:sz w:val="22"/>
          <w:szCs w:val="22"/>
        </w:rPr>
        <w:t>The order in which users understand and navigate the page</w:t>
      </w:r>
    </w:p>
    <w:p w14:paraId="008B11A8" w14:textId="65770B97" w:rsidR="00D761A8" w:rsidRPr="00507BF9" w:rsidRDefault="00B93E57" w:rsidP="00D73147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If they u</w:t>
      </w:r>
      <w:r w:rsidR="00BE790D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nderstand in the information displayed on the </w:t>
      </w:r>
      <w:r w:rsidR="00AA72EE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Denial Letter</w:t>
      </w:r>
    </w:p>
    <w:p w14:paraId="6519172E" w14:textId="77777777" w:rsidR="002F40CC" w:rsidRPr="00D10501" w:rsidRDefault="002F40CC" w:rsidP="002F40CC">
      <w:pPr>
        <w:pStyle w:val="ListParagraph"/>
        <w:ind w:left="1440"/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5DE6D94C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1E525637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51D6D3D4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61E7F8A0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1BCD09FC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690391EE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772C85FB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2C175086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5942B11C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594FD6EA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5696351E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731D50B9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362D4409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3B7B8F7E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13D374AB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2B9A94B2" w14:textId="77777777" w:rsidR="00822E75" w:rsidRPr="00822E75" w:rsidRDefault="00822E75" w:rsidP="00822E75">
      <w:pPr>
        <w:rPr>
          <w:rFonts w:eastAsia="Calibri"/>
        </w:rPr>
      </w:pPr>
    </w:p>
    <w:p w14:paraId="648FDD48" w14:textId="77777777" w:rsidR="00822E75" w:rsidRDefault="00822E75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</w:p>
    <w:p w14:paraId="300849A6" w14:textId="2A300CFF" w:rsidR="00E251FE" w:rsidRPr="00822E75" w:rsidRDefault="00717386" w:rsidP="00E251FE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  <w:r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Tenth</w:t>
      </w:r>
      <w:r w:rsidR="00E251FE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 Task: [</w:t>
      </w:r>
      <w:r w:rsidR="00D91A0F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Your Application Needs Further Review - </w:t>
      </w:r>
      <w:r w:rsidR="00B12FFE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Navigate to your </w:t>
      </w:r>
      <w:r w:rsidR="00E251FE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Dashboard] - 5 minutes</w:t>
      </w:r>
    </w:p>
    <w:p w14:paraId="19F2806A" w14:textId="40E4AF39" w:rsidR="00D91A0F" w:rsidRPr="00507BF9" w:rsidRDefault="00D91A0F" w:rsidP="00D91A0F">
      <w:pPr>
        <w:rPr>
          <w:rFonts w:asciiTheme="minorHAnsi" w:hAnsiTheme="minorHAnsi" w:cstheme="minorHAnsi"/>
          <w:sz w:val="22"/>
          <w:szCs w:val="22"/>
        </w:rPr>
      </w:pPr>
    </w:p>
    <w:p w14:paraId="48FE3374" w14:textId="77777777" w:rsidR="00E251FE" w:rsidRPr="00507BF9" w:rsidRDefault="00E251FE" w:rsidP="00E251FE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Impressions</w:t>
      </w:r>
    </w:p>
    <w:p w14:paraId="179F0CA8" w14:textId="77777777" w:rsidR="00410515" w:rsidRPr="00D10501" w:rsidRDefault="00410515" w:rsidP="0041051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are your first impressions of the page?</w:t>
      </w:r>
    </w:p>
    <w:p w14:paraId="6CCF32BD" w14:textId="77777777" w:rsidR="00410515" w:rsidRPr="00507BF9" w:rsidRDefault="00410515" w:rsidP="0041051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What do you like about it? </w:t>
      </w:r>
    </w:p>
    <w:p w14:paraId="6E85C13D" w14:textId="5E22828D" w:rsidR="00410515" w:rsidRPr="00507BF9" w:rsidRDefault="00410515" w:rsidP="00410515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is good about it?</w:t>
      </w:r>
    </w:p>
    <w:p w14:paraId="072C075F" w14:textId="1C5B835B" w:rsidR="00410515" w:rsidRPr="00102A49" w:rsidRDefault="00410515" w:rsidP="0041051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Are there any other parts of this page that you notice?</w:t>
      </w:r>
    </w:p>
    <w:p w14:paraId="5CEDF79E" w14:textId="53E9AB5C" w:rsidR="00410515" w:rsidRPr="00507BF9" w:rsidRDefault="00410515" w:rsidP="00410515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Is there anything missing or confusing on this page?</w:t>
      </w:r>
    </w:p>
    <w:p w14:paraId="30414ED4" w14:textId="77777777" w:rsidR="00086C1E" w:rsidRPr="00507BF9" w:rsidRDefault="00086C1E" w:rsidP="00086C1E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b/>
          <w:color w:val="24292E"/>
          <w:sz w:val="22"/>
          <w:szCs w:val="22"/>
        </w:rPr>
        <w:t>Set a Scenario</w:t>
      </w:r>
    </w:p>
    <w:p w14:paraId="5479DA1B" w14:textId="3A77A1F3" w:rsidR="00086C1E" w:rsidRPr="00507BF9" w:rsidRDefault="009139A5" w:rsidP="00086C1E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After </w:t>
      </w:r>
      <w:r w:rsidR="00DE2EE3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submitting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your application, you </w:t>
      </w:r>
      <w:r w:rsidR="005444F6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see that it requires further review. </w:t>
      </w:r>
      <w:r w:rsidR="00E0363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You want to </w:t>
      </w:r>
      <w:r w:rsidR="00E649C0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go back to your 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dashboard. </w:t>
      </w:r>
      <w:r w:rsidR="00C81874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How would you </w:t>
      </w:r>
      <w:r w:rsidR="007E47AF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go to that page?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</w:p>
    <w:p w14:paraId="3EEF437E" w14:textId="0B7A56EE" w:rsidR="00086C1E" w:rsidRPr="00507BF9" w:rsidRDefault="00086C1E" w:rsidP="007E47AF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 xml:space="preserve">Without clicking on anything, talk through </w:t>
      </w:r>
      <w:r w:rsidR="00611975" w:rsidRPr="00507BF9">
        <w:rPr>
          <w:rFonts w:asciiTheme="minorHAnsi" w:hAnsiTheme="minorHAnsi" w:cstheme="minorHAnsi"/>
          <w:sz w:val="22"/>
          <w:szCs w:val="22"/>
        </w:rPr>
        <w:t>each component that</w:t>
      </w:r>
      <w:r w:rsidRPr="00507BF9">
        <w:rPr>
          <w:rFonts w:asciiTheme="minorHAnsi" w:hAnsiTheme="minorHAnsi" w:cstheme="minorHAnsi"/>
          <w:sz w:val="22"/>
          <w:szCs w:val="22"/>
        </w:rPr>
        <w:t xml:space="preserve"> you </w:t>
      </w:r>
      <w:r w:rsidR="00611975" w:rsidRPr="00507BF9">
        <w:rPr>
          <w:rFonts w:asciiTheme="minorHAnsi" w:hAnsiTheme="minorHAnsi" w:cstheme="minorHAnsi"/>
          <w:sz w:val="22"/>
          <w:szCs w:val="22"/>
        </w:rPr>
        <w:t>notice and what they mean to you</w:t>
      </w:r>
    </w:p>
    <w:p w14:paraId="1088839E" w14:textId="4316B4B6" w:rsidR="0047358B" w:rsidRPr="00507BF9" w:rsidRDefault="0047358B" w:rsidP="007E47AF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sz w:val="22"/>
          <w:szCs w:val="22"/>
        </w:rPr>
        <w:t>What do you expect to see next?</w:t>
      </w:r>
    </w:p>
    <w:p w14:paraId="59D0E76A" w14:textId="5132C155" w:rsidR="00C725AF" w:rsidRPr="00507BF9" w:rsidRDefault="00C725AF" w:rsidP="00C725AF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What would make this page easier to navigate or understand</w:t>
      </w:r>
    </w:p>
    <w:p w14:paraId="7BFCFBC2" w14:textId="081198D0" w:rsidR="00086C1E" w:rsidRPr="00507BF9" w:rsidRDefault="00086C1E" w:rsidP="00753662">
      <w:pPr>
        <w:pStyle w:val="ListParagraph"/>
        <w:numPr>
          <w:ilvl w:val="2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hAnsiTheme="minorHAnsi" w:cstheme="minorHAnsi"/>
          <w:i/>
          <w:sz w:val="22"/>
          <w:szCs w:val="22"/>
        </w:rPr>
        <w:t xml:space="preserve">After talking out loud, </w:t>
      </w:r>
      <w:r w:rsidR="00611975" w:rsidRPr="00507BF9">
        <w:rPr>
          <w:rFonts w:asciiTheme="minorHAnsi" w:hAnsiTheme="minorHAnsi" w:cstheme="minorHAnsi"/>
          <w:i/>
          <w:sz w:val="22"/>
          <w:szCs w:val="22"/>
        </w:rPr>
        <w:t>complete</w:t>
      </w:r>
      <w:r w:rsidRPr="00507BF9">
        <w:rPr>
          <w:rFonts w:asciiTheme="minorHAnsi" w:hAnsiTheme="minorHAnsi" w:cstheme="minorHAnsi"/>
          <w:i/>
          <w:sz w:val="22"/>
          <w:szCs w:val="22"/>
        </w:rPr>
        <w:t xml:space="preserve"> the prototype</w:t>
      </w:r>
    </w:p>
    <w:p w14:paraId="0F337E39" w14:textId="77777777" w:rsidR="00086C1E" w:rsidRPr="00507BF9" w:rsidRDefault="00086C1E" w:rsidP="00086C1E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  <w:t>What to watch for</w:t>
      </w:r>
    </w:p>
    <w:p w14:paraId="112251D7" w14:textId="7E388611" w:rsidR="00086C1E" w:rsidRPr="00507BF9" w:rsidRDefault="00B93E57" w:rsidP="00086C1E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If users u</w:t>
      </w:r>
      <w:r w:rsidR="00086C1E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nderstand the purpose of the page</w:t>
      </w:r>
    </w:p>
    <w:p w14:paraId="4D908B7E" w14:textId="43450D64" w:rsidR="00751B2D" w:rsidRPr="001830E6" w:rsidRDefault="00B93E57" w:rsidP="10D2EAF8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/>
          <w:color w:val="24292E"/>
          <w:sz w:val="22"/>
          <w:szCs w:val="22"/>
        </w:rPr>
      </w:pPr>
      <w:r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If they u</w:t>
      </w:r>
      <w:r w:rsidR="00086C1E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 xml:space="preserve">nderstand how to </w:t>
      </w:r>
      <w:r w:rsidR="0037588A" w:rsidRPr="00507BF9">
        <w:rPr>
          <w:rFonts w:asciiTheme="minorHAnsi" w:eastAsiaTheme="minorEastAsia" w:hAnsiTheme="minorHAnsi" w:cstheme="minorHAnsi"/>
          <w:color w:val="24292E"/>
          <w:sz w:val="22"/>
          <w:szCs w:val="22"/>
        </w:rPr>
        <w:t>navigate through dashboard</w:t>
      </w:r>
    </w:p>
    <w:p w14:paraId="37F9635B" w14:textId="5BBA754C" w:rsidR="001830E6" w:rsidRPr="001830E6" w:rsidRDefault="001830E6" w:rsidP="10D2EAF8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bCs/>
          <w:color w:val="24292E"/>
          <w:sz w:val="22"/>
          <w:szCs w:val="22"/>
        </w:rPr>
      </w:pPr>
      <w:r w:rsidRPr="001830E6">
        <w:rPr>
          <w:rFonts w:asciiTheme="minorHAnsi" w:eastAsiaTheme="minorEastAsia" w:hAnsiTheme="minorHAnsi" w:cstheme="minorHAnsi"/>
          <w:bCs/>
          <w:color w:val="24292E"/>
          <w:sz w:val="22"/>
          <w:szCs w:val="22"/>
        </w:rPr>
        <w:t>The order in which users understand and navigate the page</w:t>
      </w:r>
    </w:p>
    <w:p w14:paraId="11007E0B" w14:textId="77777777" w:rsidR="0052476D" w:rsidRPr="00507BF9" w:rsidRDefault="0052476D" w:rsidP="10D2EAF8">
      <w:pPr>
        <w:pStyle w:val="Heading2"/>
        <w:rPr>
          <w:rFonts w:asciiTheme="minorHAnsi" w:eastAsia="Calibri" w:hAnsiTheme="minorHAnsi" w:cstheme="minorHAnsi"/>
          <w:b/>
          <w:color w:val="24292E"/>
          <w:sz w:val="22"/>
          <w:szCs w:val="22"/>
        </w:rPr>
      </w:pPr>
    </w:p>
    <w:p w14:paraId="61A6B977" w14:textId="4D04D5F2" w:rsidR="00124E41" w:rsidRPr="00822E75" w:rsidRDefault="6FD99DE8" w:rsidP="10D2EAF8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Post-Task Interview </w:t>
      </w:r>
      <w:r w:rsidR="00227655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–</w:t>
      </w:r>
      <w:r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 </w:t>
      </w:r>
      <w:r w:rsidR="00227655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5 </w:t>
      </w:r>
      <w:r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minutes</w:t>
      </w:r>
    </w:p>
    <w:p w14:paraId="29F1F6F0" w14:textId="27A7BC4E" w:rsidR="00124E41" w:rsidRPr="00507BF9" w:rsidRDefault="004B382B" w:rsidP="10D2EAF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What did you think of the session today?</w:t>
      </w:r>
    </w:p>
    <w:p w14:paraId="4F2FC51D" w14:textId="5F796B30" w:rsidR="004B382B" w:rsidRPr="00507BF9" w:rsidRDefault="004B382B" w:rsidP="004B382B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What worked well?</w:t>
      </w:r>
    </w:p>
    <w:p w14:paraId="59DF9CC4" w14:textId="009DD921" w:rsidR="004B382B" w:rsidRPr="00507BF9" w:rsidRDefault="004B382B" w:rsidP="004B382B">
      <w:pPr>
        <w:pStyle w:val="ListParagraph"/>
        <w:numPr>
          <w:ilvl w:val="1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What could we improve on in future sessions?</w:t>
      </w:r>
    </w:p>
    <w:p w14:paraId="5AC66D39" w14:textId="00FFCD93" w:rsidR="0052476D" w:rsidRPr="001213BE" w:rsidRDefault="007D4FA9" w:rsidP="10D2EAF8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Do you have</w:t>
      </w:r>
      <w:r w:rsidR="6FD99DE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</w:t>
      </w:r>
      <w:r w:rsidR="004B382B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additional </w:t>
      </w:r>
      <w:r w:rsidR="6FD99DE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questions?</w:t>
      </w:r>
    </w:p>
    <w:p w14:paraId="334E7F49" w14:textId="77777777" w:rsidR="001213BE" w:rsidRPr="001213BE" w:rsidRDefault="001213BE" w:rsidP="001213BE">
      <w:pPr>
        <w:pStyle w:val="ListParagraph"/>
        <w:rPr>
          <w:rFonts w:asciiTheme="minorHAnsi" w:eastAsiaTheme="minorEastAsia" w:hAnsiTheme="minorHAnsi" w:cstheme="minorHAnsi"/>
          <w:color w:val="24292E"/>
          <w:sz w:val="22"/>
          <w:szCs w:val="22"/>
        </w:rPr>
      </w:pPr>
    </w:p>
    <w:p w14:paraId="15E556A8" w14:textId="4F76E318" w:rsidR="00124E41" w:rsidRPr="00822E75" w:rsidRDefault="6FD99DE8" w:rsidP="10D2EAF8">
      <w:pPr>
        <w:pStyle w:val="Heading2"/>
        <w:rPr>
          <w:rFonts w:asciiTheme="minorHAnsi" w:eastAsia="Calibri" w:hAnsiTheme="minorHAnsi" w:cstheme="minorHAnsi"/>
          <w:b/>
          <w:color w:val="24292E"/>
          <w:sz w:val="24"/>
          <w:szCs w:val="24"/>
        </w:rPr>
      </w:pPr>
      <w:r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Thank-You and Closing </w:t>
      </w:r>
      <w:r w:rsidR="00227655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–</w:t>
      </w:r>
      <w:r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 </w:t>
      </w:r>
      <w:r w:rsidR="00227655"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 xml:space="preserve">5 </w:t>
      </w:r>
      <w:r w:rsidRPr="00822E75">
        <w:rPr>
          <w:rFonts w:asciiTheme="minorHAnsi" w:eastAsia="Calibri" w:hAnsiTheme="minorHAnsi" w:cstheme="minorHAnsi"/>
          <w:b/>
          <w:color w:val="24292E"/>
          <w:sz w:val="24"/>
          <w:szCs w:val="24"/>
        </w:rPr>
        <w:t>minutes</w:t>
      </w:r>
    </w:p>
    <w:p w14:paraId="5974AAEC" w14:textId="77777777" w:rsidR="0052476D" w:rsidRPr="00507BF9" w:rsidRDefault="0052476D" w:rsidP="0052476D">
      <w:pPr>
        <w:rPr>
          <w:rFonts w:asciiTheme="minorHAnsi" w:hAnsiTheme="minorHAnsi" w:cstheme="minorHAnsi"/>
          <w:sz w:val="22"/>
          <w:szCs w:val="22"/>
        </w:rPr>
      </w:pPr>
    </w:p>
    <w:p w14:paraId="450A0DD1" w14:textId="2F2FA697" w:rsidR="00124E41" w:rsidRPr="00507BF9" w:rsidRDefault="004B382B">
      <w:pPr>
        <w:rPr>
          <w:rFonts w:asciiTheme="minorHAnsi" w:hAnsiTheme="minorHAnsi" w:cstheme="minorHAnsi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W</w:t>
      </w:r>
      <w:r w:rsidR="6FD99DE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e really appreciate you taking the time to share your thoughts with us today. Your feedback is so helpful to us as we continue to </w:t>
      </w:r>
      <w:r w:rsidR="008F1D9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develop</w:t>
      </w:r>
      <w:r w:rsidR="6FD99DE8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the site and make sure it works for Veterans.</w:t>
      </w:r>
    </w:p>
    <w:p w14:paraId="282D4AFB" w14:textId="77777777" w:rsidR="00BE79FF" w:rsidRPr="00507BF9" w:rsidRDefault="6FD99DE8">
      <w:pPr>
        <w:rPr>
          <w:rFonts w:asciiTheme="minorHAnsi" w:eastAsia="Calibri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Thanks! Lastly, </w:t>
      </w:r>
      <w:r w:rsidR="008E56EA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would you be willing to participate in </w:t>
      </w:r>
      <w:r w:rsidR="00A1731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future user feedback sessions and/or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do you know any other Veterans, caregivers, or service members who might be willing to participate? </w:t>
      </w:r>
    </w:p>
    <w:p w14:paraId="37BAFCAD" w14:textId="77777777" w:rsidR="0052476D" w:rsidRPr="00507BF9" w:rsidRDefault="0052476D">
      <w:pPr>
        <w:rPr>
          <w:rFonts w:asciiTheme="minorHAnsi" w:eastAsia="Calibri" w:hAnsiTheme="minorHAnsi" w:cstheme="minorHAnsi"/>
          <w:color w:val="24292E"/>
          <w:sz w:val="22"/>
          <w:szCs w:val="22"/>
        </w:rPr>
      </w:pPr>
    </w:p>
    <w:p w14:paraId="5696AEFF" w14:textId="2AA64593" w:rsidR="00124E41" w:rsidRPr="00507BF9" w:rsidRDefault="6FD99DE8">
      <w:pPr>
        <w:rPr>
          <w:rFonts w:asciiTheme="minorHAnsi" w:eastAsia="Calibri" w:hAnsiTheme="minorHAnsi" w:cstheme="minorHAnsi"/>
          <w:color w:val="24292E"/>
          <w:sz w:val="22"/>
          <w:szCs w:val="22"/>
        </w:rPr>
      </w:pPr>
      <w:r w:rsidRPr="00507BF9">
        <w:rPr>
          <w:rFonts w:asciiTheme="minorHAnsi" w:eastAsia="Calibri" w:hAnsiTheme="minorHAnsi" w:cstheme="minorHAnsi"/>
          <w:i/>
          <w:color w:val="24292E"/>
          <w:sz w:val="22"/>
          <w:szCs w:val="22"/>
        </w:rPr>
        <w:t>If Yes: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Thank you! I</w:t>
      </w:r>
      <w:r w:rsidR="0052476D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’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ll have our team send you a</w:t>
      </w:r>
      <w:r w:rsidR="00783FD6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follow-up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email </w:t>
      </w:r>
      <w:r w:rsidR="00783FD6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for</w:t>
      </w: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 you </w:t>
      </w:r>
      <w:r w:rsidR="00783FD6"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 xml:space="preserve">to send us their contact information. </w:t>
      </w:r>
    </w:p>
    <w:p w14:paraId="0A690807" w14:textId="77777777" w:rsidR="0052476D" w:rsidRPr="00507BF9" w:rsidRDefault="0052476D" w:rsidP="00BE79FF">
      <w:pPr>
        <w:rPr>
          <w:rFonts w:asciiTheme="minorHAnsi" w:hAnsiTheme="minorHAnsi" w:cstheme="minorHAnsi"/>
          <w:sz w:val="22"/>
          <w:szCs w:val="22"/>
        </w:rPr>
      </w:pPr>
    </w:p>
    <w:p w14:paraId="2C078E63" w14:textId="40AE4A46" w:rsidR="00124E41" w:rsidRPr="00507BF9" w:rsidRDefault="6FD99DE8" w:rsidP="10D2EAF8">
      <w:pPr>
        <w:rPr>
          <w:rFonts w:asciiTheme="minorHAnsi" w:hAnsiTheme="minorHAnsi" w:cstheme="minorHAnsi"/>
          <w:sz w:val="22"/>
          <w:szCs w:val="22"/>
        </w:rPr>
      </w:pPr>
      <w:r w:rsidRPr="00507BF9">
        <w:rPr>
          <w:rFonts w:asciiTheme="minorHAnsi" w:eastAsia="Calibri" w:hAnsiTheme="minorHAnsi" w:cstheme="minorHAnsi"/>
          <w:color w:val="24292E"/>
          <w:sz w:val="22"/>
          <w:szCs w:val="22"/>
        </w:rPr>
        <w:t>Great, well thank you so much again, and enjoy the rest of your day!</w:t>
      </w:r>
    </w:p>
    <w:p w14:paraId="119BF3FA" w14:textId="77777777" w:rsidR="006A3B53" w:rsidRPr="00507BF9" w:rsidRDefault="006A3B53" w:rsidP="10D2EAF8">
      <w:pPr>
        <w:rPr>
          <w:rFonts w:asciiTheme="minorHAnsi" w:hAnsiTheme="minorHAnsi" w:cstheme="minorHAnsi"/>
          <w:sz w:val="22"/>
          <w:szCs w:val="22"/>
        </w:rPr>
      </w:pPr>
    </w:p>
    <w:p w14:paraId="340082C4" w14:textId="77777777" w:rsidR="006C0847" w:rsidRPr="00507BF9" w:rsidRDefault="006C0847" w:rsidP="10D2EAF8">
      <w:pPr>
        <w:rPr>
          <w:rFonts w:asciiTheme="minorHAnsi" w:hAnsiTheme="minorHAnsi" w:cstheme="minorHAnsi"/>
          <w:sz w:val="22"/>
          <w:szCs w:val="22"/>
        </w:rPr>
      </w:pPr>
    </w:p>
    <w:p w14:paraId="698B6717" w14:textId="77777777" w:rsidR="00124E41" w:rsidRPr="00507BF9" w:rsidRDefault="00124E41" w:rsidP="10D2EAF8">
      <w:pPr>
        <w:rPr>
          <w:rFonts w:asciiTheme="minorHAnsi" w:hAnsiTheme="minorHAnsi" w:cstheme="minorHAnsi"/>
          <w:b/>
          <w:sz w:val="22"/>
          <w:szCs w:val="22"/>
        </w:rPr>
      </w:pPr>
    </w:p>
    <w:sectPr w:rsidR="00124E41" w:rsidRPr="00507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000000CB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0000012E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0000019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000001F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4512851"/>
    <w:multiLevelType w:val="hybridMultilevel"/>
    <w:tmpl w:val="EB04A3F0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24B16"/>
    <w:multiLevelType w:val="hybridMultilevel"/>
    <w:tmpl w:val="81FE6612"/>
    <w:lvl w:ilvl="0" w:tplc="42F40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85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2D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0E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09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E8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1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09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A7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50456"/>
    <w:multiLevelType w:val="hybridMultilevel"/>
    <w:tmpl w:val="05A0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06A49"/>
    <w:multiLevelType w:val="hybridMultilevel"/>
    <w:tmpl w:val="69266F02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75E3D"/>
    <w:multiLevelType w:val="hybridMultilevel"/>
    <w:tmpl w:val="D1DE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A1012"/>
    <w:multiLevelType w:val="hybridMultilevel"/>
    <w:tmpl w:val="4BA2EB5C"/>
    <w:lvl w:ilvl="0" w:tplc="A956D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52A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D0D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48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63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E4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CD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CF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14A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C31F2"/>
    <w:multiLevelType w:val="hybridMultilevel"/>
    <w:tmpl w:val="FFFFFFFF"/>
    <w:lvl w:ilvl="0" w:tplc="864E0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1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61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F8B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49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C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EC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E5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E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A3F0E"/>
    <w:multiLevelType w:val="hybridMultilevel"/>
    <w:tmpl w:val="91B0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6436D"/>
    <w:multiLevelType w:val="hybridMultilevel"/>
    <w:tmpl w:val="E2DE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258AC"/>
    <w:multiLevelType w:val="hybridMultilevel"/>
    <w:tmpl w:val="6E50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71ED4"/>
    <w:multiLevelType w:val="hybridMultilevel"/>
    <w:tmpl w:val="E680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B279B"/>
    <w:multiLevelType w:val="hybridMultilevel"/>
    <w:tmpl w:val="22C0A18E"/>
    <w:lvl w:ilvl="0" w:tplc="EFE6DD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0F263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A26FBA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9691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F25D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D3C71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665B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F740EC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1304D5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15"/>
  </w:num>
  <w:num w:numId="13">
    <w:abstractNumId w:val="17"/>
  </w:num>
  <w:num w:numId="14">
    <w:abstractNumId w:val="11"/>
  </w:num>
  <w:num w:numId="15">
    <w:abstractNumId w:val="7"/>
  </w:num>
  <w:num w:numId="16">
    <w:abstractNumId w:val="16"/>
  </w:num>
  <w:num w:numId="17">
    <w:abstractNumId w:val="14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751E6"/>
    <w:rsid w:val="00004329"/>
    <w:rsid w:val="00004D65"/>
    <w:rsid w:val="0000695B"/>
    <w:rsid w:val="00007CEC"/>
    <w:rsid w:val="00010049"/>
    <w:rsid w:val="0001063B"/>
    <w:rsid w:val="000119C6"/>
    <w:rsid w:val="0001333C"/>
    <w:rsid w:val="00014BEC"/>
    <w:rsid w:val="0001500E"/>
    <w:rsid w:val="00021C00"/>
    <w:rsid w:val="000221ED"/>
    <w:rsid w:val="00022288"/>
    <w:rsid w:val="00024E15"/>
    <w:rsid w:val="000279B9"/>
    <w:rsid w:val="00027A38"/>
    <w:rsid w:val="00031D77"/>
    <w:rsid w:val="00034D40"/>
    <w:rsid w:val="00035203"/>
    <w:rsid w:val="0003789B"/>
    <w:rsid w:val="000418A9"/>
    <w:rsid w:val="00043988"/>
    <w:rsid w:val="0004616E"/>
    <w:rsid w:val="00046F5F"/>
    <w:rsid w:val="00051D7E"/>
    <w:rsid w:val="0005333D"/>
    <w:rsid w:val="00053807"/>
    <w:rsid w:val="00055588"/>
    <w:rsid w:val="00057891"/>
    <w:rsid w:val="00057F80"/>
    <w:rsid w:val="00062D93"/>
    <w:rsid w:val="00063D38"/>
    <w:rsid w:val="000671DA"/>
    <w:rsid w:val="00070A79"/>
    <w:rsid w:val="00072FD4"/>
    <w:rsid w:val="00074118"/>
    <w:rsid w:val="0008164D"/>
    <w:rsid w:val="0008248B"/>
    <w:rsid w:val="000825DA"/>
    <w:rsid w:val="00083C03"/>
    <w:rsid w:val="00086C1E"/>
    <w:rsid w:val="0009049F"/>
    <w:rsid w:val="000956A5"/>
    <w:rsid w:val="000A1EE2"/>
    <w:rsid w:val="000A5EA6"/>
    <w:rsid w:val="000A7BCE"/>
    <w:rsid w:val="000B1A30"/>
    <w:rsid w:val="000B3134"/>
    <w:rsid w:val="000B38A5"/>
    <w:rsid w:val="000B3D41"/>
    <w:rsid w:val="000B5A98"/>
    <w:rsid w:val="000B71E1"/>
    <w:rsid w:val="000C1C32"/>
    <w:rsid w:val="000C24AD"/>
    <w:rsid w:val="000C2D4F"/>
    <w:rsid w:val="000C37FC"/>
    <w:rsid w:val="000C65DA"/>
    <w:rsid w:val="000C721C"/>
    <w:rsid w:val="000D00F3"/>
    <w:rsid w:val="000D084A"/>
    <w:rsid w:val="000D0A00"/>
    <w:rsid w:val="000D2173"/>
    <w:rsid w:val="000D3C0E"/>
    <w:rsid w:val="000D4364"/>
    <w:rsid w:val="000D488D"/>
    <w:rsid w:val="000E1F02"/>
    <w:rsid w:val="000E2134"/>
    <w:rsid w:val="000E2D6A"/>
    <w:rsid w:val="000E3A7E"/>
    <w:rsid w:val="000E3D41"/>
    <w:rsid w:val="000E55CF"/>
    <w:rsid w:val="000F009B"/>
    <w:rsid w:val="000F01B9"/>
    <w:rsid w:val="000F6C05"/>
    <w:rsid w:val="001008F9"/>
    <w:rsid w:val="00102A49"/>
    <w:rsid w:val="00102D79"/>
    <w:rsid w:val="00103B5B"/>
    <w:rsid w:val="00104505"/>
    <w:rsid w:val="00105362"/>
    <w:rsid w:val="00105BFD"/>
    <w:rsid w:val="001076AE"/>
    <w:rsid w:val="001105C1"/>
    <w:rsid w:val="00111D35"/>
    <w:rsid w:val="00113C03"/>
    <w:rsid w:val="001144EE"/>
    <w:rsid w:val="001213BE"/>
    <w:rsid w:val="00121740"/>
    <w:rsid w:val="00121C65"/>
    <w:rsid w:val="00124276"/>
    <w:rsid w:val="00124E41"/>
    <w:rsid w:val="0012676B"/>
    <w:rsid w:val="00126BF9"/>
    <w:rsid w:val="001271F9"/>
    <w:rsid w:val="00136583"/>
    <w:rsid w:val="001371F2"/>
    <w:rsid w:val="00140354"/>
    <w:rsid w:val="001403B5"/>
    <w:rsid w:val="0014565D"/>
    <w:rsid w:val="00145E48"/>
    <w:rsid w:val="00146D19"/>
    <w:rsid w:val="00146EF2"/>
    <w:rsid w:val="0015323D"/>
    <w:rsid w:val="0015509B"/>
    <w:rsid w:val="00156C4F"/>
    <w:rsid w:val="00160BED"/>
    <w:rsid w:val="0016158C"/>
    <w:rsid w:val="001630CF"/>
    <w:rsid w:val="00165717"/>
    <w:rsid w:val="001665FD"/>
    <w:rsid w:val="00172A58"/>
    <w:rsid w:val="00174AED"/>
    <w:rsid w:val="001830E6"/>
    <w:rsid w:val="00184AD5"/>
    <w:rsid w:val="0019397E"/>
    <w:rsid w:val="0019504C"/>
    <w:rsid w:val="001954ED"/>
    <w:rsid w:val="001A2CCC"/>
    <w:rsid w:val="001A2E2D"/>
    <w:rsid w:val="001A34A8"/>
    <w:rsid w:val="001A428A"/>
    <w:rsid w:val="001A52F9"/>
    <w:rsid w:val="001A6A59"/>
    <w:rsid w:val="001B18F7"/>
    <w:rsid w:val="001B3440"/>
    <w:rsid w:val="001B56F4"/>
    <w:rsid w:val="001B632B"/>
    <w:rsid w:val="001B6AD3"/>
    <w:rsid w:val="001B74DE"/>
    <w:rsid w:val="001B76DE"/>
    <w:rsid w:val="001B7E04"/>
    <w:rsid w:val="001C16D2"/>
    <w:rsid w:val="001C563E"/>
    <w:rsid w:val="001C75A5"/>
    <w:rsid w:val="001D1370"/>
    <w:rsid w:val="001D1F47"/>
    <w:rsid w:val="001D32CE"/>
    <w:rsid w:val="001D358C"/>
    <w:rsid w:val="001D4E32"/>
    <w:rsid w:val="001D5A67"/>
    <w:rsid w:val="001D6EB8"/>
    <w:rsid w:val="001E7569"/>
    <w:rsid w:val="001F0001"/>
    <w:rsid w:val="001F4EA9"/>
    <w:rsid w:val="001F4F80"/>
    <w:rsid w:val="001F6207"/>
    <w:rsid w:val="001F657C"/>
    <w:rsid w:val="001F7178"/>
    <w:rsid w:val="001F7772"/>
    <w:rsid w:val="001F7FDA"/>
    <w:rsid w:val="002006EF"/>
    <w:rsid w:val="00202777"/>
    <w:rsid w:val="00204281"/>
    <w:rsid w:val="00205D01"/>
    <w:rsid w:val="00206BF8"/>
    <w:rsid w:val="002109C0"/>
    <w:rsid w:val="002127B7"/>
    <w:rsid w:val="0021282C"/>
    <w:rsid w:val="00212C9A"/>
    <w:rsid w:val="00213051"/>
    <w:rsid w:val="00213105"/>
    <w:rsid w:val="00217A24"/>
    <w:rsid w:val="002224F4"/>
    <w:rsid w:val="00227655"/>
    <w:rsid w:val="002321B7"/>
    <w:rsid w:val="0023241D"/>
    <w:rsid w:val="002336CD"/>
    <w:rsid w:val="00233755"/>
    <w:rsid w:val="0023517D"/>
    <w:rsid w:val="0024606F"/>
    <w:rsid w:val="002460D2"/>
    <w:rsid w:val="00252A96"/>
    <w:rsid w:val="00260109"/>
    <w:rsid w:val="002626DA"/>
    <w:rsid w:val="00264F25"/>
    <w:rsid w:val="00270455"/>
    <w:rsid w:val="00271046"/>
    <w:rsid w:val="0027270E"/>
    <w:rsid w:val="00273CB4"/>
    <w:rsid w:val="00274A7B"/>
    <w:rsid w:val="002771A9"/>
    <w:rsid w:val="00280FFD"/>
    <w:rsid w:val="00282D49"/>
    <w:rsid w:val="00284CF9"/>
    <w:rsid w:val="00284F58"/>
    <w:rsid w:val="00285E68"/>
    <w:rsid w:val="00286650"/>
    <w:rsid w:val="0028667F"/>
    <w:rsid w:val="002876B8"/>
    <w:rsid w:val="00291FB2"/>
    <w:rsid w:val="00294585"/>
    <w:rsid w:val="00295CF5"/>
    <w:rsid w:val="002A7E9A"/>
    <w:rsid w:val="002B0F58"/>
    <w:rsid w:val="002B322C"/>
    <w:rsid w:val="002B533D"/>
    <w:rsid w:val="002B6266"/>
    <w:rsid w:val="002B7D0A"/>
    <w:rsid w:val="002C0155"/>
    <w:rsid w:val="002C173F"/>
    <w:rsid w:val="002C1A44"/>
    <w:rsid w:val="002C1D38"/>
    <w:rsid w:val="002C3888"/>
    <w:rsid w:val="002C4D48"/>
    <w:rsid w:val="002C7A7E"/>
    <w:rsid w:val="002D0B42"/>
    <w:rsid w:val="002D0E0C"/>
    <w:rsid w:val="002D2768"/>
    <w:rsid w:val="002D323F"/>
    <w:rsid w:val="002D3BE5"/>
    <w:rsid w:val="002D657C"/>
    <w:rsid w:val="002E54DD"/>
    <w:rsid w:val="002F044D"/>
    <w:rsid w:val="002F2421"/>
    <w:rsid w:val="002F2FF1"/>
    <w:rsid w:val="002F371E"/>
    <w:rsid w:val="002F40CC"/>
    <w:rsid w:val="002F4A8F"/>
    <w:rsid w:val="002F4F71"/>
    <w:rsid w:val="002F5C51"/>
    <w:rsid w:val="002F62EB"/>
    <w:rsid w:val="002F6597"/>
    <w:rsid w:val="00303340"/>
    <w:rsid w:val="00303CA4"/>
    <w:rsid w:val="00313557"/>
    <w:rsid w:val="003148BC"/>
    <w:rsid w:val="0031498D"/>
    <w:rsid w:val="003165B3"/>
    <w:rsid w:val="00320962"/>
    <w:rsid w:val="00326200"/>
    <w:rsid w:val="00327F02"/>
    <w:rsid w:val="0033295D"/>
    <w:rsid w:val="00334671"/>
    <w:rsid w:val="00334CAC"/>
    <w:rsid w:val="00335950"/>
    <w:rsid w:val="00335BE6"/>
    <w:rsid w:val="00336151"/>
    <w:rsid w:val="003378F7"/>
    <w:rsid w:val="003417BB"/>
    <w:rsid w:val="003473A9"/>
    <w:rsid w:val="00353B3B"/>
    <w:rsid w:val="00360F1C"/>
    <w:rsid w:val="00362152"/>
    <w:rsid w:val="0036620B"/>
    <w:rsid w:val="00370EDE"/>
    <w:rsid w:val="00371B7C"/>
    <w:rsid w:val="00371F51"/>
    <w:rsid w:val="003757D4"/>
    <w:rsid w:val="0037588A"/>
    <w:rsid w:val="0037637E"/>
    <w:rsid w:val="00381C1A"/>
    <w:rsid w:val="00383481"/>
    <w:rsid w:val="003854F8"/>
    <w:rsid w:val="0038587A"/>
    <w:rsid w:val="00386AB6"/>
    <w:rsid w:val="00394F49"/>
    <w:rsid w:val="00395D08"/>
    <w:rsid w:val="00397C57"/>
    <w:rsid w:val="00397DB1"/>
    <w:rsid w:val="003A3442"/>
    <w:rsid w:val="003B01BB"/>
    <w:rsid w:val="003B03BB"/>
    <w:rsid w:val="003B1195"/>
    <w:rsid w:val="003B1F2A"/>
    <w:rsid w:val="003B29C3"/>
    <w:rsid w:val="003B5793"/>
    <w:rsid w:val="003B58F8"/>
    <w:rsid w:val="003B7627"/>
    <w:rsid w:val="003B787C"/>
    <w:rsid w:val="003B7CCE"/>
    <w:rsid w:val="003C4C66"/>
    <w:rsid w:val="003C5088"/>
    <w:rsid w:val="003C64E4"/>
    <w:rsid w:val="003C7E4D"/>
    <w:rsid w:val="003D0D7D"/>
    <w:rsid w:val="003D18AB"/>
    <w:rsid w:val="003D1EA1"/>
    <w:rsid w:val="003D278F"/>
    <w:rsid w:val="003D2CC2"/>
    <w:rsid w:val="003D4D39"/>
    <w:rsid w:val="003D56AC"/>
    <w:rsid w:val="003D5C33"/>
    <w:rsid w:val="003D7B7D"/>
    <w:rsid w:val="003E071B"/>
    <w:rsid w:val="003E073C"/>
    <w:rsid w:val="003E1577"/>
    <w:rsid w:val="003E161C"/>
    <w:rsid w:val="003E1A05"/>
    <w:rsid w:val="003E2972"/>
    <w:rsid w:val="003E420C"/>
    <w:rsid w:val="003E44A9"/>
    <w:rsid w:val="003E7C18"/>
    <w:rsid w:val="003F0128"/>
    <w:rsid w:val="003F14C2"/>
    <w:rsid w:val="003F18E0"/>
    <w:rsid w:val="003F2678"/>
    <w:rsid w:val="003F336D"/>
    <w:rsid w:val="003F6DC3"/>
    <w:rsid w:val="00402A41"/>
    <w:rsid w:val="00402BEE"/>
    <w:rsid w:val="00402C4A"/>
    <w:rsid w:val="00404896"/>
    <w:rsid w:val="00405ED3"/>
    <w:rsid w:val="00410515"/>
    <w:rsid w:val="00410621"/>
    <w:rsid w:val="004126AB"/>
    <w:rsid w:val="00414DA6"/>
    <w:rsid w:val="00416D93"/>
    <w:rsid w:val="0042188B"/>
    <w:rsid w:val="004225B3"/>
    <w:rsid w:val="00423482"/>
    <w:rsid w:val="004235A0"/>
    <w:rsid w:val="00432B09"/>
    <w:rsid w:val="004349C6"/>
    <w:rsid w:val="004377D6"/>
    <w:rsid w:val="004407CD"/>
    <w:rsid w:val="004415E5"/>
    <w:rsid w:val="0044220C"/>
    <w:rsid w:val="0044575B"/>
    <w:rsid w:val="00446014"/>
    <w:rsid w:val="0044648C"/>
    <w:rsid w:val="00453AC0"/>
    <w:rsid w:val="00453F23"/>
    <w:rsid w:val="004549D1"/>
    <w:rsid w:val="00457EDE"/>
    <w:rsid w:val="00460E5F"/>
    <w:rsid w:val="00464434"/>
    <w:rsid w:val="00465182"/>
    <w:rsid w:val="0046599B"/>
    <w:rsid w:val="0047292C"/>
    <w:rsid w:val="0047358B"/>
    <w:rsid w:val="0047565A"/>
    <w:rsid w:val="004756ED"/>
    <w:rsid w:val="00476366"/>
    <w:rsid w:val="00480AF0"/>
    <w:rsid w:val="00481792"/>
    <w:rsid w:val="00481C0F"/>
    <w:rsid w:val="00483D45"/>
    <w:rsid w:val="0048782B"/>
    <w:rsid w:val="00490645"/>
    <w:rsid w:val="00490C64"/>
    <w:rsid w:val="00490C9A"/>
    <w:rsid w:val="004917DD"/>
    <w:rsid w:val="00492844"/>
    <w:rsid w:val="00493BBB"/>
    <w:rsid w:val="00496407"/>
    <w:rsid w:val="004A1F4B"/>
    <w:rsid w:val="004A20B9"/>
    <w:rsid w:val="004A424D"/>
    <w:rsid w:val="004A5994"/>
    <w:rsid w:val="004A64C4"/>
    <w:rsid w:val="004A6C12"/>
    <w:rsid w:val="004B0F2E"/>
    <w:rsid w:val="004B2F03"/>
    <w:rsid w:val="004B382B"/>
    <w:rsid w:val="004B403B"/>
    <w:rsid w:val="004B4AB4"/>
    <w:rsid w:val="004B4D4B"/>
    <w:rsid w:val="004B5B4E"/>
    <w:rsid w:val="004B7941"/>
    <w:rsid w:val="004C0CED"/>
    <w:rsid w:val="004C3011"/>
    <w:rsid w:val="004C3158"/>
    <w:rsid w:val="004C3A12"/>
    <w:rsid w:val="004C43CB"/>
    <w:rsid w:val="004C7D6A"/>
    <w:rsid w:val="004C7F50"/>
    <w:rsid w:val="004D40AA"/>
    <w:rsid w:val="004E1EB3"/>
    <w:rsid w:val="004E1EE6"/>
    <w:rsid w:val="004E3CD6"/>
    <w:rsid w:val="004E6E14"/>
    <w:rsid w:val="004E705F"/>
    <w:rsid w:val="004F0858"/>
    <w:rsid w:val="004F0A2A"/>
    <w:rsid w:val="004F16C1"/>
    <w:rsid w:val="004F206B"/>
    <w:rsid w:val="004F3FF4"/>
    <w:rsid w:val="004F6430"/>
    <w:rsid w:val="004F6685"/>
    <w:rsid w:val="004F77C7"/>
    <w:rsid w:val="00500D37"/>
    <w:rsid w:val="00502329"/>
    <w:rsid w:val="00503C9D"/>
    <w:rsid w:val="00506139"/>
    <w:rsid w:val="00506FAE"/>
    <w:rsid w:val="00507BF9"/>
    <w:rsid w:val="005113EE"/>
    <w:rsid w:val="00512E4C"/>
    <w:rsid w:val="00513B9A"/>
    <w:rsid w:val="00516170"/>
    <w:rsid w:val="005223C0"/>
    <w:rsid w:val="00522981"/>
    <w:rsid w:val="00522AA0"/>
    <w:rsid w:val="00523230"/>
    <w:rsid w:val="00523AA0"/>
    <w:rsid w:val="0052476D"/>
    <w:rsid w:val="00525017"/>
    <w:rsid w:val="005305AB"/>
    <w:rsid w:val="005305E5"/>
    <w:rsid w:val="00530665"/>
    <w:rsid w:val="00532797"/>
    <w:rsid w:val="0053711A"/>
    <w:rsid w:val="00541567"/>
    <w:rsid w:val="00542725"/>
    <w:rsid w:val="005444F6"/>
    <w:rsid w:val="0054504F"/>
    <w:rsid w:val="00547A9B"/>
    <w:rsid w:val="00550922"/>
    <w:rsid w:val="00551108"/>
    <w:rsid w:val="00553D47"/>
    <w:rsid w:val="005552AA"/>
    <w:rsid w:val="005565FF"/>
    <w:rsid w:val="00556617"/>
    <w:rsid w:val="005570ED"/>
    <w:rsid w:val="00557820"/>
    <w:rsid w:val="00565A23"/>
    <w:rsid w:val="00566376"/>
    <w:rsid w:val="00566F30"/>
    <w:rsid w:val="00572D32"/>
    <w:rsid w:val="00574172"/>
    <w:rsid w:val="00577542"/>
    <w:rsid w:val="005849C9"/>
    <w:rsid w:val="00584E65"/>
    <w:rsid w:val="00586C38"/>
    <w:rsid w:val="005920E4"/>
    <w:rsid w:val="005935C5"/>
    <w:rsid w:val="00594DF5"/>
    <w:rsid w:val="0059593E"/>
    <w:rsid w:val="00597A0A"/>
    <w:rsid w:val="005A07EF"/>
    <w:rsid w:val="005A08FB"/>
    <w:rsid w:val="005A11D1"/>
    <w:rsid w:val="005A3CE8"/>
    <w:rsid w:val="005A647E"/>
    <w:rsid w:val="005A6866"/>
    <w:rsid w:val="005A7FB4"/>
    <w:rsid w:val="005B17ED"/>
    <w:rsid w:val="005B3439"/>
    <w:rsid w:val="005B4730"/>
    <w:rsid w:val="005B564E"/>
    <w:rsid w:val="005B7A94"/>
    <w:rsid w:val="005C0030"/>
    <w:rsid w:val="005C14EA"/>
    <w:rsid w:val="005C3E30"/>
    <w:rsid w:val="005C47FC"/>
    <w:rsid w:val="005D71D7"/>
    <w:rsid w:val="005E2F64"/>
    <w:rsid w:val="005E4095"/>
    <w:rsid w:val="005E538F"/>
    <w:rsid w:val="005E6B62"/>
    <w:rsid w:val="005E79E3"/>
    <w:rsid w:val="005F0ED6"/>
    <w:rsid w:val="005F34EB"/>
    <w:rsid w:val="005F4D73"/>
    <w:rsid w:val="005F5516"/>
    <w:rsid w:val="005F6130"/>
    <w:rsid w:val="005F6196"/>
    <w:rsid w:val="006005BA"/>
    <w:rsid w:val="006010F2"/>
    <w:rsid w:val="0060332F"/>
    <w:rsid w:val="006069B9"/>
    <w:rsid w:val="00611975"/>
    <w:rsid w:val="0061475F"/>
    <w:rsid w:val="006147DC"/>
    <w:rsid w:val="00614D90"/>
    <w:rsid w:val="00614FC7"/>
    <w:rsid w:val="00615EAB"/>
    <w:rsid w:val="00617094"/>
    <w:rsid w:val="00620A33"/>
    <w:rsid w:val="006239C5"/>
    <w:rsid w:val="00624155"/>
    <w:rsid w:val="006255DE"/>
    <w:rsid w:val="00625B18"/>
    <w:rsid w:val="00625BD6"/>
    <w:rsid w:val="006337D7"/>
    <w:rsid w:val="00634193"/>
    <w:rsid w:val="006412AE"/>
    <w:rsid w:val="0064347F"/>
    <w:rsid w:val="0064366C"/>
    <w:rsid w:val="00643B13"/>
    <w:rsid w:val="0064597A"/>
    <w:rsid w:val="0064634A"/>
    <w:rsid w:val="00646623"/>
    <w:rsid w:val="00646B65"/>
    <w:rsid w:val="006472CA"/>
    <w:rsid w:val="00647ABA"/>
    <w:rsid w:val="006503ED"/>
    <w:rsid w:val="0065097E"/>
    <w:rsid w:val="00650C3E"/>
    <w:rsid w:val="00651C6A"/>
    <w:rsid w:val="00652158"/>
    <w:rsid w:val="006527DC"/>
    <w:rsid w:val="00653DE6"/>
    <w:rsid w:val="006561A5"/>
    <w:rsid w:val="00656ADE"/>
    <w:rsid w:val="006571A7"/>
    <w:rsid w:val="006574A3"/>
    <w:rsid w:val="0066097E"/>
    <w:rsid w:val="00666452"/>
    <w:rsid w:val="00667473"/>
    <w:rsid w:val="006704CE"/>
    <w:rsid w:val="00672D26"/>
    <w:rsid w:val="00673B11"/>
    <w:rsid w:val="00674D73"/>
    <w:rsid w:val="00676AF6"/>
    <w:rsid w:val="006775CA"/>
    <w:rsid w:val="00680062"/>
    <w:rsid w:val="006813FB"/>
    <w:rsid w:val="00686499"/>
    <w:rsid w:val="00690797"/>
    <w:rsid w:val="00690A67"/>
    <w:rsid w:val="00694497"/>
    <w:rsid w:val="00694E4F"/>
    <w:rsid w:val="00695B69"/>
    <w:rsid w:val="00696FC1"/>
    <w:rsid w:val="006A128C"/>
    <w:rsid w:val="006A3B53"/>
    <w:rsid w:val="006B0CC9"/>
    <w:rsid w:val="006B2E02"/>
    <w:rsid w:val="006C017F"/>
    <w:rsid w:val="006C0610"/>
    <w:rsid w:val="006C0847"/>
    <w:rsid w:val="006C1B0B"/>
    <w:rsid w:val="006C207B"/>
    <w:rsid w:val="006C6BDC"/>
    <w:rsid w:val="006C729E"/>
    <w:rsid w:val="006C7978"/>
    <w:rsid w:val="006D0EAA"/>
    <w:rsid w:val="006D2DC7"/>
    <w:rsid w:val="006E00C4"/>
    <w:rsid w:val="006E06F1"/>
    <w:rsid w:val="006E140A"/>
    <w:rsid w:val="006E218B"/>
    <w:rsid w:val="006E37C2"/>
    <w:rsid w:val="006F04CA"/>
    <w:rsid w:val="006F1A88"/>
    <w:rsid w:val="006F6B49"/>
    <w:rsid w:val="0070119C"/>
    <w:rsid w:val="00701AFD"/>
    <w:rsid w:val="00701CC4"/>
    <w:rsid w:val="00701F28"/>
    <w:rsid w:val="00702CEB"/>
    <w:rsid w:val="00702EFB"/>
    <w:rsid w:val="00702F55"/>
    <w:rsid w:val="00704CF8"/>
    <w:rsid w:val="00706246"/>
    <w:rsid w:val="00707BD8"/>
    <w:rsid w:val="00711C29"/>
    <w:rsid w:val="00711FA1"/>
    <w:rsid w:val="007138CB"/>
    <w:rsid w:val="00717386"/>
    <w:rsid w:val="00720CA2"/>
    <w:rsid w:val="0072247C"/>
    <w:rsid w:val="00723590"/>
    <w:rsid w:val="0072469A"/>
    <w:rsid w:val="00724D03"/>
    <w:rsid w:val="0072587E"/>
    <w:rsid w:val="00726EC2"/>
    <w:rsid w:val="0073415B"/>
    <w:rsid w:val="007355FF"/>
    <w:rsid w:val="0074014A"/>
    <w:rsid w:val="00742461"/>
    <w:rsid w:val="007466FA"/>
    <w:rsid w:val="00746A76"/>
    <w:rsid w:val="007476EB"/>
    <w:rsid w:val="00751B2D"/>
    <w:rsid w:val="0075237C"/>
    <w:rsid w:val="00752951"/>
    <w:rsid w:val="007530C5"/>
    <w:rsid w:val="00753662"/>
    <w:rsid w:val="00753A02"/>
    <w:rsid w:val="00754EB3"/>
    <w:rsid w:val="00754F3A"/>
    <w:rsid w:val="00755ADB"/>
    <w:rsid w:val="0076068B"/>
    <w:rsid w:val="00762DDB"/>
    <w:rsid w:val="0076544E"/>
    <w:rsid w:val="0077089C"/>
    <w:rsid w:val="00771248"/>
    <w:rsid w:val="007736C7"/>
    <w:rsid w:val="00774BC7"/>
    <w:rsid w:val="00777196"/>
    <w:rsid w:val="00777BAB"/>
    <w:rsid w:val="00781CCF"/>
    <w:rsid w:val="00782FEB"/>
    <w:rsid w:val="00783FD6"/>
    <w:rsid w:val="007858E3"/>
    <w:rsid w:val="007868C0"/>
    <w:rsid w:val="007906C2"/>
    <w:rsid w:val="007913ED"/>
    <w:rsid w:val="007935F2"/>
    <w:rsid w:val="0079758A"/>
    <w:rsid w:val="007A330C"/>
    <w:rsid w:val="007A4E0F"/>
    <w:rsid w:val="007A68E3"/>
    <w:rsid w:val="007A6B2B"/>
    <w:rsid w:val="007A75F7"/>
    <w:rsid w:val="007A78E0"/>
    <w:rsid w:val="007B0100"/>
    <w:rsid w:val="007B02E4"/>
    <w:rsid w:val="007B0A76"/>
    <w:rsid w:val="007B2D3B"/>
    <w:rsid w:val="007B3A39"/>
    <w:rsid w:val="007B449D"/>
    <w:rsid w:val="007B549A"/>
    <w:rsid w:val="007B63AD"/>
    <w:rsid w:val="007C44F4"/>
    <w:rsid w:val="007C4CA9"/>
    <w:rsid w:val="007C5541"/>
    <w:rsid w:val="007D0F32"/>
    <w:rsid w:val="007D1A43"/>
    <w:rsid w:val="007D2633"/>
    <w:rsid w:val="007D3113"/>
    <w:rsid w:val="007D44E4"/>
    <w:rsid w:val="007D4FA9"/>
    <w:rsid w:val="007D5074"/>
    <w:rsid w:val="007E2A92"/>
    <w:rsid w:val="007E3ABB"/>
    <w:rsid w:val="007E3DCA"/>
    <w:rsid w:val="007E47AF"/>
    <w:rsid w:val="007E6022"/>
    <w:rsid w:val="007F2AC3"/>
    <w:rsid w:val="007F4528"/>
    <w:rsid w:val="007F4E68"/>
    <w:rsid w:val="007F6E36"/>
    <w:rsid w:val="0080065E"/>
    <w:rsid w:val="00801360"/>
    <w:rsid w:val="0080139A"/>
    <w:rsid w:val="00803589"/>
    <w:rsid w:val="008072F6"/>
    <w:rsid w:val="00807702"/>
    <w:rsid w:val="00807DEF"/>
    <w:rsid w:val="00813B22"/>
    <w:rsid w:val="00814D5E"/>
    <w:rsid w:val="00814F3C"/>
    <w:rsid w:val="00821157"/>
    <w:rsid w:val="00821B83"/>
    <w:rsid w:val="00821F00"/>
    <w:rsid w:val="00822E75"/>
    <w:rsid w:val="00823AA5"/>
    <w:rsid w:val="00827AED"/>
    <w:rsid w:val="00831A18"/>
    <w:rsid w:val="00831F09"/>
    <w:rsid w:val="00832B3C"/>
    <w:rsid w:val="0083452C"/>
    <w:rsid w:val="00835148"/>
    <w:rsid w:val="0084487B"/>
    <w:rsid w:val="0084571D"/>
    <w:rsid w:val="00847C55"/>
    <w:rsid w:val="00850567"/>
    <w:rsid w:val="00852EEA"/>
    <w:rsid w:val="008540C0"/>
    <w:rsid w:val="00854898"/>
    <w:rsid w:val="00855B90"/>
    <w:rsid w:val="00855DD3"/>
    <w:rsid w:val="0085772C"/>
    <w:rsid w:val="00862678"/>
    <w:rsid w:val="0086466A"/>
    <w:rsid w:val="008647B1"/>
    <w:rsid w:val="00870EE7"/>
    <w:rsid w:val="00871EF2"/>
    <w:rsid w:val="00872CD6"/>
    <w:rsid w:val="0087366F"/>
    <w:rsid w:val="00874CA1"/>
    <w:rsid w:val="00875588"/>
    <w:rsid w:val="00875FCE"/>
    <w:rsid w:val="00881048"/>
    <w:rsid w:val="00883AC2"/>
    <w:rsid w:val="0088769F"/>
    <w:rsid w:val="008A1267"/>
    <w:rsid w:val="008A1616"/>
    <w:rsid w:val="008A4033"/>
    <w:rsid w:val="008A4F5D"/>
    <w:rsid w:val="008A78B1"/>
    <w:rsid w:val="008B1165"/>
    <w:rsid w:val="008B1D84"/>
    <w:rsid w:val="008B4007"/>
    <w:rsid w:val="008B54DA"/>
    <w:rsid w:val="008B7862"/>
    <w:rsid w:val="008C0955"/>
    <w:rsid w:val="008D1A29"/>
    <w:rsid w:val="008D472E"/>
    <w:rsid w:val="008D596F"/>
    <w:rsid w:val="008D7113"/>
    <w:rsid w:val="008D7242"/>
    <w:rsid w:val="008E125B"/>
    <w:rsid w:val="008E56EA"/>
    <w:rsid w:val="008F1139"/>
    <w:rsid w:val="008F12DE"/>
    <w:rsid w:val="008F1D98"/>
    <w:rsid w:val="008F27C7"/>
    <w:rsid w:val="008F2C67"/>
    <w:rsid w:val="008F6A7E"/>
    <w:rsid w:val="008F7058"/>
    <w:rsid w:val="00901193"/>
    <w:rsid w:val="00907055"/>
    <w:rsid w:val="009071AD"/>
    <w:rsid w:val="00912947"/>
    <w:rsid w:val="009139A5"/>
    <w:rsid w:val="00915626"/>
    <w:rsid w:val="00916275"/>
    <w:rsid w:val="00921A6A"/>
    <w:rsid w:val="00921D49"/>
    <w:rsid w:val="00927542"/>
    <w:rsid w:val="009316CA"/>
    <w:rsid w:val="00933BD0"/>
    <w:rsid w:val="009364DB"/>
    <w:rsid w:val="00940923"/>
    <w:rsid w:val="009414E9"/>
    <w:rsid w:val="00941AB3"/>
    <w:rsid w:val="00941FC5"/>
    <w:rsid w:val="00943277"/>
    <w:rsid w:val="00951B93"/>
    <w:rsid w:val="00951F2B"/>
    <w:rsid w:val="00952807"/>
    <w:rsid w:val="00953A52"/>
    <w:rsid w:val="0095703B"/>
    <w:rsid w:val="00957C9A"/>
    <w:rsid w:val="009667E4"/>
    <w:rsid w:val="00970F2A"/>
    <w:rsid w:val="00971E2E"/>
    <w:rsid w:val="009738C9"/>
    <w:rsid w:val="009747B7"/>
    <w:rsid w:val="00975FA1"/>
    <w:rsid w:val="0098308E"/>
    <w:rsid w:val="009857CC"/>
    <w:rsid w:val="0098615F"/>
    <w:rsid w:val="00986338"/>
    <w:rsid w:val="00990967"/>
    <w:rsid w:val="00992059"/>
    <w:rsid w:val="00992F4E"/>
    <w:rsid w:val="00993E38"/>
    <w:rsid w:val="009944A4"/>
    <w:rsid w:val="009946A5"/>
    <w:rsid w:val="00995974"/>
    <w:rsid w:val="009A1404"/>
    <w:rsid w:val="009A63DA"/>
    <w:rsid w:val="009B064E"/>
    <w:rsid w:val="009B0D66"/>
    <w:rsid w:val="009B27C5"/>
    <w:rsid w:val="009B31C8"/>
    <w:rsid w:val="009C3A4C"/>
    <w:rsid w:val="009C47C5"/>
    <w:rsid w:val="009D6093"/>
    <w:rsid w:val="009D6A13"/>
    <w:rsid w:val="009D6E5E"/>
    <w:rsid w:val="009D7677"/>
    <w:rsid w:val="009E41D7"/>
    <w:rsid w:val="009E4CF8"/>
    <w:rsid w:val="009E56F0"/>
    <w:rsid w:val="009E6211"/>
    <w:rsid w:val="009E716B"/>
    <w:rsid w:val="009F10D4"/>
    <w:rsid w:val="009F2886"/>
    <w:rsid w:val="009F4F92"/>
    <w:rsid w:val="00A03885"/>
    <w:rsid w:val="00A128C0"/>
    <w:rsid w:val="00A13D7F"/>
    <w:rsid w:val="00A15DA3"/>
    <w:rsid w:val="00A16D63"/>
    <w:rsid w:val="00A1711F"/>
    <w:rsid w:val="00A1731D"/>
    <w:rsid w:val="00A238E9"/>
    <w:rsid w:val="00A26F2F"/>
    <w:rsid w:val="00A27D94"/>
    <w:rsid w:val="00A31BBB"/>
    <w:rsid w:val="00A40685"/>
    <w:rsid w:val="00A42E37"/>
    <w:rsid w:val="00A43FE8"/>
    <w:rsid w:val="00A44D86"/>
    <w:rsid w:val="00A4523C"/>
    <w:rsid w:val="00A46ADC"/>
    <w:rsid w:val="00A53CD3"/>
    <w:rsid w:val="00A53FC6"/>
    <w:rsid w:val="00A62C1E"/>
    <w:rsid w:val="00A636C2"/>
    <w:rsid w:val="00A6435E"/>
    <w:rsid w:val="00A65ADB"/>
    <w:rsid w:val="00A66D12"/>
    <w:rsid w:val="00A70D12"/>
    <w:rsid w:val="00A71758"/>
    <w:rsid w:val="00A745DE"/>
    <w:rsid w:val="00A7465C"/>
    <w:rsid w:val="00A7554B"/>
    <w:rsid w:val="00A77171"/>
    <w:rsid w:val="00A775AD"/>
    <w:rsid w:val="00A833B9"/>
    <w:rsid w:val="00A90D4A"/>
    <w:rsid w:val="00A91E5D"/>
    <w:rsid w:val="00A94BB5"/>
    <w:rsid w:val="00AA1774"/>
    <w:rsid w:val="00AA2426"/>
    <w:rsid w:val="00AA35DD"/>
    <w:rsid w:val="00AA4658"/>
    <w:rsid w:val="00AA72EE"/>
    <w:rsid w:val="00AA76FC"/>
    <w:rsid w:val="00AB0C1E"/>
    <w:rsid w:val="00AB24AF"/>
    <w:rsid w:val="00AB2FA2"/>
    <w:rsid w:val="00AB531B"/>
    <w:rsid w:val="00AB6AFC"/>
    <w:rsid w:val="00AC3E26"/>
    <w:rsid w:val="00AD26C3"/>
    <w:rsid w:val="00AD2B3E"/>
    <w:rsid w:val="00AD2DEC"/>
    <w:rsid w:val="00AD6695"/>
    <w:rsid w:val="00AD6936"/>
    <w:rsid w:val="00AD6DD0"/>
    <w:rsid w:val="00AD7765"/>
    <w:rsid w:val="00AD7782"/>
    <w:rsid w:val="00AE1579"/>
    <w:rsid w:val="00AE5CB7"/>
    <w:rsid w:val="00AE5F76"/>
    <w:rsid w:val="00AE715A"/>
    <w:rsid w:val="00AE79A7"/>
    <w:rsid w:val="00AF2824"/>
    <w:rsid w:val="00AF2C21"/>
    <w:rsid w:val="00AF2CEF"/>
    <w:rsid w:val="00AF3083"/>
    <w:rsid w:val="00AF4CC4"/>
    <w:rsid w:val="00AF6CF4"/>
    <w:rsid w:val="00AF7538"/>
    <w:rsid w:val="00B00BCE"/>
    <w:rsid w:val="00B02B56"/>
    <w:rsid w:val="00B07BCA"/>
    <w:rsid w:val="00B1256F"/>
    <w:rsid w:val="00B12614"/>
    <w:rsid w:val="00B12FFE"/>
    <w:rsid w:val="00B13217"/>
    <w:rsid w:val="00B14E46"/>
    <w:rsid w:val="00B15FE6"/>
    <w:rsid w:val="00B2151B"/>
    <w:rsid w:val="00B24B5C"/>
    <w:rsid w:val="00B250C3"/>
    <w:rsid w:val="00B25CF8"/>
    <w:rsid w:val="00B35177"/>
    <w:rsid w:val="00B42A49"/>
    <w:rsid w:val="00B43C80"/>
    <w:rsid w:val="00B45431"/>
    <w:rsid w:val="00B4631A"/>
    <w:rsid w:val="00B53046"/>
    <w:rsid w:val="00B56460"/>
    <w:rsid w:val="00B5707C"/>
    <w:rsid w:val="00B60FB7"/>
    <w:rsid w:val="00B63F14"/>
    <w:rsid w:val="00B67DC9"/>
    <w:rsid w:val="00B70323"/>
    <w:rsid w:val="00B70F76"/>
    <w:rsid w:val="00B71A0E"/>
    <w:rsid w:val="00B7202F"/>
    <w:rsid w:val="00B74EE0"/>
    <w:rsid w:val="00B81F76"/>
    <w:rsid w:val="00B82160"/>
    <w:rsid w:val="00B84B68"/>
    <w:rsid w:val="00B90D67"/>
    <w:rsid w:val="00B928ED"/>
    <w:rsid w:val="00B93E57"/>
    <w:rsid w:val="00B94424"/>
    <w:rsid w:val="00B974F9"/>
    <w:rsid w:val="00B97B84"/>
    <w:rsid w:val="00BA10D4"/>
    <w:rsid w:val="00BA1F65"/>
    <w:rsid w:val="00BA2D68"/>
    <w:rsid w:val="00BA31D0"/>
    <w:rsid w:val="00BA5C11"/>
    <w:rsid w:val="00BA6613"/>
    <w:rsid w:val="00BA7650"/>
    <w:rsid w:val="00BB23C6"/>
    <w:rsid w:val="00BB3322"/>
    <w:rsid w:val="00BB3A7F"/>
    <w:rsid w:val="00BB548B"/>
    <w:rsid w:val="00BB5D6C"/>
    <w:rsid w:val="00BB6F21"/>
    <w:rsid w:val="00BC06CD"/>
    <w:rsid w:val="00BC2933"/>
    <w:rsid w:val="00BC5950"/>
    <w:rsid w:val="00BC70C5"/>
    <w:rsid w:val="00BC7423"/>
    <w:rsid w:val="00BD0B3A"/>
    <w:rsid w:val="00BD13A4"/>
    <w:rsid w:val="00BD2740"/>
    <w:rsid w:val="00BD29ED"/>
    <w:rsid w:val="00BD3851"/>
    <w:rsid w:val="00BD4A39"/>
    <w:rsid w:val="00BD5332"/>
    <w:rsid w:val="00BD5BF4"/>
    <w:rsid w:val="00BE0BB5"/>
    <w:rsid w:val="00BE33F6"/>
    <w:rsid w:val="00BE3690"/>
    <w:rsid w:val="00BE3723"/>
    <w:rsid w:val="00BE4E6A"/>
    <w:rsid w:val="00BE6687"/>
    <w:rsid w:val="00BE790D"/>
    <w:rsid w:val="00BE79FF"/>
    <w:rsid w:val="00BE7DA5"/>
    <w:rsid w:val="00BF3076"/>
    <w:rsid w:val="00BF4F2D"/>
    <w:rsid w:val="00BF4F7D"/>
    <w:rsid w:val="00BF6552"/>
    <w:rsid w:val="00BF7691"/>
    <w:rsid w:val="00C002DF"/>
    <w:rsid w:val="00C0183D"/>
    <w:rsid w:val="00C051F5"/>
    <w:rsid w:val="00C162EB"/>
    <w:rsid w:val="00C165A0"/>
    <w:rsid w:val="00C175F3"/>
    <w:rsid w:val="00C21AF3"/>
    <w:rsid w:val="00C22A47"/>
    <w:rsid w:val="00C25AA5"/>
    <w:rsid w:val="00C2610E"/>
    <w:rsid w:val="00C26127"/>
    <w:rsid w:val="00C2701A"/>
    <w:rsid w:val="00C278A8"/>
    <w:rsid w:val="00C31FBE"/>
    <w:rsid w:val="00C32B54"/>
    <w:rsid w:val="00C3378F"/>
    <w:rsid w:val="00C37C93"/>
    <w:rsid w:val="00C43265"/>
    <w:rsid w:val="00C4354B"/>
    <w:rsid w:val="00C44A71"/>
    <w:rsid w:val="00C5017E"/>
    <w:rsid w:val="00C521FA"/>
    <w:rsid w:val="00C544B1"/>
    <w:rsid w:val="00C60BE7"/>
    <w:rsid w:val="00C62B02"/>
    <w:rsid w:val="00C65095"/>
    <w:rsid w:val="00C70289"/>
    <w:rsid w:val="00C70655"/>
    <w:rsid w:val="00C720A2"/>
    <w:rsid w:val="00C725AF"/>
    <w:rsid w:val="00C73356"/>
    <w:rsid w:val="00C73DFC"/>
    <w:rsid w:val="00C74C90"/>
    <w:rsid w:val="00C81874"/>
    <w:rsid w:val="00C81BCC"/>
    <w:rsid w:val="00C82A87"/>
    <w:rsid w:val="00C863B7"/>
    <w:rsid w:val="00C876A9"/>
    <w:rsid w:val="00C92D31"/>
    <w:rsid w:val="00C94098"/>
    <w:rsid w:val="00C94FC6"/>
    <w:rsid w:val="00C9567E"/>
    <w:rsid w:val="00C9588B"/>
    <w:rsid w:val="00C95ED7"/>
    <w:rsid w:val="00C97347"/>
    <w:rsid w:val="00C97620"/>
    <w:rsid w:val="00CA0820"/>
    <w:rsid w:val="00CA2563"/>
    <w:rsid w:val="00CA4DA6"/>
    <w:rsid w:val="00CA61DA"/>
    <w:rsid w:val="00CA697D"/>
    <w:rsid w:val="00CB0989"/>
    <w:rsid w:val="00CB1E1C"/>
    <w:rsid w:val="00CB34A5"/>
    <w:rsid w:val="00CB404F"/>
    <w:rsid w:val="00CB4073"/>
    <w:rsid w:val="00CB46B8"/>
    <w:rsid w:val="00CB4915"/>
    <w:rsid w:val="00CB4BD6"/>
    <w:rsid w:val="00CB4EC6"/>
    <w:rsid w:val="00CB67C8"/>
    <w:rsid w:val="00CC0AD1"/>
    <w:rsid w:val="00CC0EFE"/>
    <w:rsid w:val="00CC1AEC"/>
    <w:rsid w:val="00CC1F29"/>
    <w:rsid w:val="00CC426A"/>
    <w:rsid w:val="00CC7D04"/>
    <w:rsid w:val="00CD1F77"/>
    <w:rsid w:val="00CD2427"/>
    <w:rsid w:val="00CD48EC"/>
    <w:rsid w:val="00CD6B7E"/>
    <w:rsid w:val="00CD7A63"/>
    <w:rsid w:val="00CE026B"/>
    <w:rsid w:val="00CE0B40"/>
    <w:rsid w:val="00CE4B60"/>
    <w:rsid w:val="00CE6316"/>
    <w:rsid w:val="00CE7510"/>
    <w:rsid w:val="00CF0248"/>
    <w:rsid w:val="00CF1A46"/>
    <w:rsid w:val="00CF2B6F"/>
    <w:rsid w:val="00CF2CF2"/>
    <w:rsid w:val="00CF31D4"/>
    <w:rsid w:val="00CF505E"/>
    <w:rsid w:val="00CF6463"/>
    <w:rsid w:val="00CF6C51"/>
    <w:rsid w:val="00CF7AAA"/>
    <w:rsid w:val="00D00E30"/>
    <w:rsid w:val="00D01EFE"/>
    <w:rsid w:val="00D02BB4"/>
    <w:rsid w:val="00D04F78"/>
    <w:rsid w:val="00D05BAE"/>
    <w:rsid w:val="00D06391"/>
    <w:rsid w:val="00D0746C"/>
    <w:rsid w:val="00D07DD3"/>
    <w:rsid w:val="00D101EF"/>
    <w:rsid w:val="00D10501"/>
    <w:rsid w:val="00D11EA6"/>
    <w:rsid w:val="00D219C2"/>
    <w:rsid w:val="00D220FE"/>
    <w:rsid w:val="00D3259C"/>
    <w:rsid w:val="00D326BB"/>
    <w:rsid w:val="00D33167"/>
    <w:rsid w:val="00D34FF2"/>
    <w:rsid w:val="00D36AB0"/>
    <w:rsid w:val="00D36B1B"/>
    <w:rsid w:val="00D37F53"/>
    <w:rsid w:val="00D42F36"/>
    <w:rsid w:val="00D438C1"/>
    <w:rsid w:val="00D43BCD"/>
    <w:rsid w:val="00D46937"/>
    <w:rsid w:val="00D469BA"/>
    <w:rsid w:val="00D53285"/>
    <w:rsid w:val="00D53498"/>
    <w:rsid w:val="00D534B6"/>
    <w:rsid w:val="00D53B3B"/>
    <w:rsid w:val="00D5461C"/>
    <w:rsid w:val="00D5791B"/>
    <w:rsid w:val="00D57FBB"/>
    <w:rsid w:val="00D61235"/>
    <w:rsid w:val="00D664E5"/>
    <w:rsid w:val="00D67311"/>
    <w:rsid w:val="00D67BC4"/>
    <w:rsid w:val="00D719CA"/>
    <w:rsid w:val="00D73147"/>
    <w:rsid w:val="00D736D7"/>
    <w:rsid w:val="00D75A29"/>
    <w:rsid w:val="00D761A8"/>
    <w:rsid w:val="00D76A93"/>
    <w:rsid w:val="00D76DC9"/>
    <w:rsid w:val="00D83C6D"/>
    <w:rsid w:val="00D848C9"/>
    <w:rsid w:val="00D86008"/>
    <w:rsid w:val="00D87C80"/>
    <w:rsid w:val="00D906AE"/>
    <w:rsid w:val="00D91A0F"/>
    <w:rsid w:val="00D925D1"/>
    <w:rsid w:val="00D92751"/>
    <w:rsid w:val="00D95A57"/>
    <w:rsid w:val="00D97C8A"/>
    <w:rsid w:val="00DA530A"/>
    <w:rsid w:val="00DA5413"/>
    <w:rsid w:val="00DB3E7C"/>
    <w:rsid w:val="00DC2094"/>
    <w:rsid w:val="00DC2B4B"/>
    <w:rsid w:val="00DC2C62"/>
    <w:rsid w:val="00DC657C"/>
    <w:rsid w:val="00DD0F53"/>
    <w:rsid w:val="00DD20AE"/>
    <w:rsid w:val="00DD49DD"/>
    <w:rsid w:val="00DD5FBE"/>
    <w:rsid w:val="00DE186D"/>
    <w:rsid w:val="00DE1F28"/>
    <w:rsid w:val="00DE2EE3"/>
    <w:rsid w:val="00DE7382"/>
    <w:rsid w:val="00DF1688"/>
    <w:rsid w:val="00DF2E7A"/>
    <w:rsid w:val="00DF7E2B"/>
    <w:rsid w:val="00E015B0"/>
    <w:rsid w:val="00E0218A"/>
    <w:rsid w:val="00E03638"/>
    <w:rsid w:val="00E04253"/>
    <w:rsid w:val="00E04850"/>
    <w:rsid w:val="00E06462"/>
    <w:rsid w:val="00E07425"/>
    <w:rsid w:val="00E107B3"/>
    <w:rsid w:val="00E10FF1"/>
    <w:rsid w:val="00E14288"/>
    <w:rsid w:val="00E1587C"/>
    <w:rsid w:val="00E23FF5"/>
    <w:rsid w:val="00E244F5"/>
    <w:rsid w:val="00E2488A"/>
    <w:rsid w:val="00E251FE"/>
    <w:rsid w:val="00E25EE1"/>
    <w:rsid w:val="00E269B3"/>
    <w:rsid w:val="00E3147C"/>
    <w:rsid w:val="00E315F7"/>
    <w:rsid w:val="00E3384E"/>
    <w:rsid w:val="00E3780B"/>
    <w:rsid w:val="00E416AD"/>
    <w:rsid w:val="00E41A55"/>
    <w:rsid w:val="00E41DA2"/>
    <w:rsid w:val="00E4378B"/>
    <w:rsid w:val="00E45CE8"/>
    <w:rsid w:val="00E5134E"/>
    <w:rsid w:val="00E51AAB"/>
    <w:rsid w:val="00E52DD6"/>
    <w:rsid w:val="00E55997"/>
    <w:rsid w:val="00E565B9"/>
    <w:rsid w:val="00E57DBA"/>
    <w:rsid w:val="00E60E84"/>
    <w:rsid w:val="00E62067"/>
    <w:rsid w:val="00E63233"/>
    <w:rsid w:val="00E63333"/>
    <w:rsid w:val="00E643D6"/>
    <w:rsid w:val="00E649C0"/>
    <w:rsid w:val="00E67FFE"/>
    <w:rsid w:val="00E75AFF"/>
    <w:rsid w:val="00E77162"/>
    <w:rsid w:val="00E774EE"/>
    <w:rsid w:val="00E81140"/>
    <w:rsid w:val="00E86BAE"/>
    <w:rsid w:val="00E91C14"/>
    <w:rsid w:val="00E9278E"/>
    <w:rsid w:val="00E928A8"/>
    <w:rsid w:val="00E940D8"/>
    <w:rsid w:val="00E955CA"/>
    <w:rsid w:val="00E97232"/>
    <w:rsid w:val="00E9734A"/>
    <w:rsid w:val="00E97709"/>
    <w:rsid w:val="00EA1E6A"/>
    <w:rsid w:val="00EA2651"/>
    <w:rsid w:val="00EA2DAB"/>
    <w:rsid w:val="00EB2728"/>
    <w:rsid w:val="00EB27B2"/>
    <w:rsid w:val="00EB4F3D"/>
    <w:rsid w:val="00EC0FC7"/>
    <w:rsid w:val="00EC252C"/>
    <w:rsid w:val="00EC3690"/>
    <w:rsid w:val="00EC76FF"/>
    <w:rsid w:val="00ED1D36"/>
    <w:rsid w:val="00ED2434"/>
    <w:rsid w:val="00ED36E6"/>
    <w:rsid w:val="00ED45F7"/>
    <w:rsid w:val="00ED4A21"/>
    <w:rsid w:val="00EE1CB1"/>
    <w:rsid w:val="00EE230D"/>
    <w:rsid w:val="00EE2A97"/>
    <w:rsid w:val="00EE4255"/>
    <w:rsid w:val="00EE527D"/>
    <w:rsid w:val="00EE72F0"/>
    <w:rsid w:val="00EE7493"/>
    <w:rsid w:val="00EF0176"/>
    <w:rsid w:val="00EF3F63"/>
    <w:rsid w:val="00EF4F36"/>
    <w:rsid w:val="00EF4FE7"/>
    <w:rsid w:val="00EF68D4"/>
    <w:rsid w:val="00EF70A1"/>
    <w:rsid w:val="00F00364"/>
    <w:rsid w:val="00F028B9"/>
    <w:rsid w:val="00F05AA3"/>
    <w:rsid w:val="00F11AA2"/>
    <w:rsid w:val="00F1295A"/>
    <w:rsid w:val="00F12B65"/>
    <w:rsid w:val="00F12D66"/>
    <w:rsid w:val="00F136FD"/>
    <w:rsid w:val="00F146DB"/>
    <w:rsid w:val="00F20517"/>
    <w:rsid w:val="00F20BDE"/>
    <w:rsid w:val="00F238C6"/>
    <w:rsid w:val="00F24F38"/>
    <w:rsid w:val="00F27A53"/>
    <w:rsid w:val="00F30C80"/>
    <w:rsid w:val="00F31D25"/>
    <w:rsid w:val="00F356CD"/>
    <w:rsid w:val="00F41779"/>
    <w:rsid w:val="00F4208E"/>
    <w:rsid w:val="00F45DE5"/>
    <w:rsid w:val="00F5014D"/>
    <w:rsid w:val="00F506AF"/>
    <w:rsid w:val="00F50DAE"/>
    <w:rsid w:val="00F523F6"/>
    <w:rsid w:val="00F540DA"/>
    <w:rsid w:val="00F54374"/>
    <w:rsid w:val="00F54703"/>
    <w:rsid w:val="00F553FC"/>
    <w:rsid w:val="00F55DEA"/>
    <w:rsid w:val="00F604D7"/>
    <w:rsid w:val="00F6329A"/>
    <w:rsid w:val="00F63E56"/>
    <w:rsid w:val="00F70480"/>
    <w:rsid w:val="00F720E0"/>
    <w:rsid w:val="00F72794"/>
    <w:rsid w:val="00F7772B"/>
    <w:rsid w:val="00F80E0E"/>
    <w:rsid w:val="00F830BC"/>
    <w:rsid w:val="00F84136"/>
    <w:rsid w:val="00F855B6"/>
    <w:rsid w:val="00F87690"/>
    <w:rsid w:val="00F91B96"/>
    <w:rsid w:val="00F935BE"/>
    <w:rsid w:val="00F95ECA"/>
    <w:rsid w:val="00FA04C2"/>
    <w:rsid w:val="00FA2610"/>
    <w:rsid w:val="00FA2944"/>
    <w:rsid w:val="00FA396E"/>
    <w:rsid w:val="00FA48D2"/>
    <w:rsid w:val="00FA7359"/>
    <w:rsid w:val="00FA7C67"/>
    <w:rsid w:val="00FB10A9"/>
    <w:rsid w:val="00FB381D"/>
    <w:rsid w:val="00FB53EA"/>
    <w:rsid w:val="00FB7068"/>
    <w:rsid w:val="00FC0B22"/>
    <w:rsid w:val="00FC4FD9"/>
    <w:rsid w:val="00FC5E07"/>
    <w:rsid w:val="00FC733B"/>
    <w:rsid w:val="00FD026B"/>
    <w:rsid w:val="00FD165B"/>
    <w:rsid w:val="00FD1BD2"/>
    <w:rsid w:val="00FD3E9F"/>
    <w:rsid w:val="00FD47D9"/>
    <w:rsid w:val="00FE01E6"/>
    <w:rsid w:val="00FE2E09"/>
    <w:rsid w:val="00FE7231"/>
    <w:rsid w:val="00FE728A"/>
    <w:rsid w:val="00FE796B"/>
    <w:rsid w:val="00FF1943"/>
    <w:rsid w:val="00FF1A37"/>
    <w:rsid w:val="00FF35E4"/>
    <w:rsid w:val="014D612C"/>
    <w:rsid w:val="020AE05E"/>
    <w:rsid w:val="028EC647"/>
    <w:rsid w:val="03D048B2"/>
    <w:rsid w:val="03F51BA6"/>
    <w:rsid w:val="041181F3"/>
    <w:rsid w:val="054FFD7D"/>
    <w:rsid w:val="055863AA"/>
    <w:rsid w:val="06DC854E"/>
    <w:rsid w:val="072D8ACE"/>
    <w:rsid w:val="081BDAC1"/>
    <w:rsid w:val="085600E0"/>
    <w:rsid w:val="0A5C6347"/>
    <w:rsid w:val="0B046B4E"/>
    <w:rsid w:val="0B1BF062"/>
    <w:rsid w:val="0B7A9EC5"/>
    <w:rsid w:val="0BF1A32D"/>
    <w:rsid w:val="0C6D4A91"/>
    <w:rsid w:val="0ED58634"/>
    <w:rsid w:val="0ED78425"/>
    <w:rsid w:val="10D2EAF8"/>
    <w:rsid w:val="10DB0D35"/>
    <w:rsid w:val="12483DC2"/>
    <w:rsid w:val="1270B1BA"/>
    <w:rsid w:val="13B69A2C"/>
    <w:rsid w:val="14AE9731"/>
    <w:rsid w:val="15A46699"/>
    <w:rsid w:val="161AED2A"/>
    <w:rsid w:val="188CC0F4"/>
    <w:rsid w:val="1A36E033"/>
    <w:rsid w:val="1A714CF0"/>
    <w:rsid w:val="1B99ADD2"/>
    <w:rsid w:val="1D1E98B0"/>
    <w:rsid w:val="1E2603CD"/>
    <w:rsid w:val="1F2C52DC"/>
    <w:rsid w:val="1F4CBEEF"/>
    <w:rsid w:val="2304C969"/>
    <w:rsid w:val="230C8183"/>
    <w:rsid w:val="232F2470"/>
    <w:rsid w:val="23658F5C"/>
    <w:rsid w:val="240447A7"/>
    <w:rsid w:val="242E2BCC"/>
    <w:rsid w:val="256D7453"/>
    <w:rsid w:val="25C3514D"/>
    <w:rsid w:val="27578F69"/>
    <w:rsid w:val="2794F680"/>
    <w:rsid w:val="2909436C"/>
    <w:rsid w:val="2941E467"/>
    <w:rsid w:val="29C0F6A3"/>
    <w:rsid w:val="2AD102F0"/>
    <w:rsid w:val="2AFB1232"/>
    <w:rsid w:val="2B63F24D"/>
    <w:rsid w:val="2D2C2F1E"/>
    <w:rsid w:val="2D87AF47"/>
    <w:rsid w:val="2EF7227F"/>
    <w:rsid w:val="2F28FF0B"/>
    <w:rsid w:val="2F81848B"/>
    <w:rsid w:val="3010783E"/>
    <w:rsid w:val="31113325"/>
    <w:rsid w:val="33331844"/>
    <w:rsid w:val="33B9CB99"/>
    <w:rsid w:val="343AFFC3"/>
    <w:rsid w:val="346BCF01"/>
    <w:rsid w:val="347CEA3B"/>
    <w:rsid w:val="36D1E2DF"/>
    <w:rsid w:val="38EB07E2"/>
    <w:rsid w:val="3946AF4F"/>
    <w:rsid w:val="39CD677A"/>
    <w:rsid w:val="3B81D775"/>
    <w:rsid w:val="3DDF5873"/>
    <w:rsid w:val="3E29DAEB"/>
    <w:rsid w:val="3F341040"/>
    <w:rsid w:val="3F3B4ADC"/>
    <w:rsid w:val="41332998"/>
    <w:rsid w:val="43235640"/>
    <w:rsid w:val="434697F5"/>
    <w:rsid w:val="4362CCF5"/>
    <w:rsid w:val="438984A8"/>
    <w:rsid w:val="439DE720"/>
    <w:rsid w:val="4AE5230D"/>
    <w:rsid w:val="4B566F5A"/>
    <w:rsid w:val="4BED02B3"/>
    <w:rsid w:val="4D1A2CEB"/>
    <w:rsid w:val="503B062C"/>
    <w:rsid w:val="518DE810"/>
    <w:rsid w:val="519210FF"/>
    <w:rsid w:val="51A729E6"/>
    <w:rsid w:val="520A8D40"/>
    <w:rsid w:val="52A13DDA"/>
    <w:rsid w:val="5388D661"/>
    <w:rsid w:val="55E18C8F"/>
    <w:rsid w:val="561FCF7F"/>
    <w:rsid w:val="56BDAD55"/>
    <w:rsid w:val="57609B98"/>
    <w:rsid w:val="58D4A5A0"/>
    <w:rsid w:val="590D6008"/>
    <w:rsid w:val="59F460EE"/>
    <w:rsid w:val="5A03BB03"/>
    <w:rsid w:val="5DC99E70"/>
    <w:rsid w:val="60EAA72C"/>
    <w:rsid w:val="6222FF5D"/>
    <w:rsid w:val="62A92668"/>
    <w:rsid w:val="62EB2878"/>
    <w:rsid w:val="630D1195"/>
    <w:rsid w:val="647797F2"/>
    <w:rsid w:val="65058387"/>
    <w:rsid w:val="67B0550B"/>
    <w:rsid w:val="68CE52B2"/>
    <w:rsid w:val="692E9206"/>
    <w:rsid w:val="6A061518"/>
    <w:rsid w:val="6A6D65AD"/>
    <w:rsid w:val="6B251F0A"/>
    <w:rsid w:val="6B6FB6B2"/>
    <w:rsid w:val="6D5E87AA"/>
    <w:rsid w:val="6E19CFF5"/>
    <w:rsid w:val="6F483429"/>
    <w:rsid w:val="6FD99DE8"/>
    <w:rsid w:val="717D39A4"/>
    <w:rsid w:val="7263198C"/>
    <w:rsid w:val="72BFFF10"/>
    <w:rsid w:val="7369C3E6"/>
    <w:rsid w:val="7432D330"/>
    <w:rsid w:val="78F16BA0"/>
    <w:rsid w:val="790CA405"/>
    <w:rsid w:val="79A17302"/>
    <w:rsid w:val="7A7CBC84"/>
    <w:rsid w:val="7AF64BE5"/>
    <w:rsid w:val="7B1751E6"/>
    <w:rsid w:val="7B27B947"/>
    <w:rsid w:val="7B93F859"/>
    <w:rsid w:val="7C697D02"/>
    <w:rsid w:val="7D357F8D"/>
    <w:rsid w:val="7D56F08B"/>
    <w:rsid w:val="7D945789"/>
    <w:rsid w:val="7FC82055"/>
    <w:rsid w:val="7FD6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51E6"/>
  <w15:chartTrackingRefBased/>
  <w15:docId w15:val="{BFF73783-7A72-46A4-AB6A-C7E373AF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A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A0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74F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24E15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0E3D41"/>
  </w:style>
  <w:style w:type="table" w:styleId="TableGrid">
    <w:name w:val="Table Grid"/>
    <w:basedOn w:val="TableNormal"/>
    <w:uiPriority w:val="39"/>
    <w:rsid w:val="00271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artment-of-veterans-affairs/va.gov-team/blob/master/platform/research/during-research/howto-observer-instructions.m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A1AF51A5134D8D97E1AA6C213948" ma:contentTypeVersion="13" ma:contentTypeDescription="Create a new document." ma:contentTypeScope="" ma:versionID="9b4571adb15d960119413d28884179d9">
  <xsd:schema xmlns:xsd="http://www.w3.org/2001/XMLSchema" xmlns:xs="http://www.w3.org/2001/XMLSchema" xmlns:p="http://schemas.microsoft.com/office/2006/metadata/properties" xmlns:ns2="4a3f04f8-1667-49cb-834f-c9e23a231e6b" xmlns:ns3="eda212a2-f3cb-4120-92c2-2800487489a3" targetNamespace="http://schemas.microsoft.com/office/2006/metadata/properties" ma:root="true" ma:fieldsID="9b9b45a42c5d54703d5ce9284c84f5bf" ns2:_="" ns3:_="">
    <xsd:import namespace="4a3f04f8-1667-49cb-834f-c9e23a231e6b"/>
    <xsd:import namespace="eda212a2-f3cb-4120-92c2-2800487489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f04f8-1667-49cb-834f-c9e23a231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212a2-f3cb-4120-92c2-2800487489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E2CD03-EA0A-4447-AE25-B6410D4292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5AAB2C-9A67-49D6-BEC4-A0ED145DA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EA336-DC20-44F4-A619-2D404DB27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f04f8-1667-49cb-834f-c9e23a231e6b"/>
    <ds:schemaRef ds:uri="eda212a2-f3cb-4120-92c2-2800487489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2248</Words>
  <Characters>12817</Characters>
  <Application>Microsoft Office Word</Application>
  <DocSecurity>4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15035</CharactersWithSpaces>
  <SharedDoc>false</SharedDoc>
  <HLinks>
    <vt:vector size="6" baseType="variant">
      <vt:variant>
        <vt:i4>3735664</vt:i4>
      </vt:variant>
      <vt:variant>
        <vt:i4>0</vt:i4>
      </vt:variant>
      <vt:variant>
        <vt:i4>0</vt:i4>
      </vt:variant>
      <vt:variant>
        <vt:i4>5</vt:i4>
      </vt:variant>
      <vt:variant>
        <vt:lpwstr>https://github.com/department-of-veterans-affairs/va.gov-team/blob/master/platform/research/during-research/howto-observer-instructions.md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Ferzola, Alexander</dc:creator>
  <cp:keywords/>
  <dc:description/>
  <cp:lastModifiedBy>Ferzola, Alexander</cp:lastModifiedBy>
  <cp:revision>290</cp:revision>
  <dcterms:created xsi:type="dcterms:W3CDTF">2021-07-07T00:04:00Z</dcterms:created>
  <dcterms:modified xsi:type="dcterms:W3CDTF">2021-07-12T22:57:00Z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0x0101008E6AA1AF51A5134D8D97E1AA6C213948</vt:lpwstr>
  </property>
</Properties>
</file>