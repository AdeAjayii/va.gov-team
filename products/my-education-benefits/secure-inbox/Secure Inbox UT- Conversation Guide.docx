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1D2FDA" w14:textId="11120A11" w:rsidR="00124E41" w:rsidRPr="00465120" w:rsidRDefault="00D72FA9" w:rsidP="22B498A5">
      <w:pPr>
        <w:rPr>
          <w:rFonts w:ascii="Calibri" w:hAnsi="Calibri" w:cs="Calibri"/>
          <w:b/>
          <w:bCs/>
          <w:color w:val="000000" w:themeColor="text1"/>
          <w:sz w:val="22"/>
          <w:szCs w:val="22"/>
        </w:rPr>
      </w:pPr>
      <w:r w:rsidRPr="22B498A5"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  <w:t xml:space="preserve"> </w:t>
      </w:r>
      <w:r w:rsidR="6FD99DE8" w:rsidRPr="22B498A5"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  <w:t xml:space="preserve">Moderator </w:t>
      </w:r>
      <w:r w:rsidR="00617094" w:rsidRPr="22B498A5"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  <w:t>l</w:t>
      </w:r>
      <w:r w:rsidR="6FD99DE8" w:rsidRPr="22B498A5"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  <w:t>ogistics</w:t>
      </w:r>
      <w:r w:rsidR="00807DEF" w:rsidRPr="22B498A5"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  <w:t xml:space="preserve"> </w:t>
      </w:r>
      <w:r w:rsidR="00617094" w:rsidRPr="22B498A5"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  <w:t>b</w:t>
      </w:r>
      <w:r w:rsidR="00807DEF" w:rsidRPr="22B498A5"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  <w:t xml:space="preserve">efore the session: </w:t>
      </w:r>
    </w:p>
    <w:p w14:paraId="2D3DFBEE" w14:textId="2FA6DB06" w:rsidR="00807DEF" w:rsidRPr="00465120" w:rsidRDefault="6FD99DE8" w:rsidP="00617094">
      <w:pPr>
        <w:pStyle w:val="ListParagraph"/>
        <w:numPr>
          <w:ilvl w:val="0"/>
          <w:numId w:val="12"/>
        </w:numPr>
        <w:rPr>
          <w:rFonts w:ascii="Calibri" w:hAnsi="Calibri" w:cs="Calibri"/>
          <w:color w:val="000000" w:themeColor="text1"/>
          <w:sz w:val="22"/>
          <w:szCs w:val="22"/>
        </w:rPr>
      </w:pPr>
      <w:r w:rsidRPr="22B498A5">
        <w:rPr>
          <w:rFonts w:ascii="Calibri" w:eastAsia="Calibri" w:hAnsi="Calibri" w:cs="Calibri"/>
          <w:i/>
          <w:iCs/>
          <w:color w:val="000000" w:themeColor="text1"/>
          <w:sz w:val="22"/>
          <w:szCs w:val="22"/>
        </w:rPr>
        <w:t xml:space="preserve">Mute </w:t>
      </w:r>
      <w:r w:rsidR="0092062E">
        <w:rPr>
          <w:rFonts w:ascii="Calibri" w:eastAsia="Calibri" w:hAnsi="Calibri" w:cs="Calibri"/>
          <w:i/>
          <w:iCs/>
          <w:color w:val="000000" w:themeColor="text1"/>
          <w:sz w:val="22"/>
          <w:szCs w:val="22"/>
        </w:rPr>
        <w:t>other computer</w:t>
      </w:r>
      <w:r w:rsidRPr="22B498A5">
        <w:rPr>
          <w:rFonts w:ascii="Calibri" w:eastAsia="Calibri" w:hAnsi="Calibri" w:cs="Calibri"/>
          <w:i/>
          <w:iCs/>
          <w:color w:val="000000" w:themeColor="text1"/>
          <w:sz w:val="22"/>
          <w:szCs w:val="22"/>
        </w:rPr>
        <w:t xml:space="preserve"> notifications</w:t>
      </w:r>
    </w:p>
    <w:p w14:paraId="4A37BA89" w14:textId="3B115243" w:rsidR="00807DEF" w:rsidRPr="00465120" w:rsidRDefault="00807DEF" w:rsidP="00807DEF">
      <w:pPr>
        <w:pStyle w:val="ListParagraph"/>
        <w:numPr>
          <w:ilvl w:val="0"/>
          <w:numId w:val="12"/>
        </w:numPr>
        <w:rPr>
          <w:rFonts w:ascii="Calibri" w:hAnsi="Calibri" w:cs="Calibri"/>
          <w:color w:val="000000" w:themeColor="text1"/>
          <w:sz w:val="22"/>
          <w:szCs w:val="22"/>
        </w:rPr>
      </w:pPr>
      <w:r w:rsidRPr="22B498A5">
        <w:rPr>
          <w:rFonts w:ascii="Calibri" w:eastAsia="Calibri" w:hAnsi="Calibri" w:cs="Calibri"/>
          <w:i/>
          <w:iCs/>
          <w:color w:val="000000" w:themeColor="text1"/>
          <w:sz w:val="22"/>
          <w:szCs w:val="22"/>
        </w:rPr>
        <w:t>S</w:t>
      </w:r>
      <w:r w:rsidR="6FD99DE8" w:rsidRPr="22B498A5">
        <w:rPr>
          <w:rFonts w:ascii="Calibri" w:eastAsia="Calibri" w:hAnsi="Calibri" w:cs="Calibri"/>
          <w:i/>
          <w:iCs/>
          <w:color w:val="000000" w:themeColor="text1"/>
          <w:sz w:val="22"/>
          <w:szCs w:val="22"/>
        </w:rPr>
        <w:t xml:space="preserve">end out the </w:t>
      </w:r>
      <w:hyperlink r:id="rId11">
        <w:r w:rsidR="6FD99DE8" w:rsidRPr="22B498A5">
          <w:rPr>
            <w:rStyle w:val="Hyperlink"/>
            <w:rFonts w:ascii="Calibri" w:eastAsia="Calibri" w:hAnsi="Calibri" w:cs="Calibri"/>
            <w:i/>
            <w:iCs/>
            <w:color w:val="000000" w:themeColor="text1"/>
            <w:sz w:val="22"/>
            <w:szCs w:val="22"/>
          </w:rPr>
          <w:t>observer in</w:t>
        </w:r>
        <w:r w:rsidR="008D1A29" w:rsidRPr="22B498A5">
          <w:rPr>
            <w:rStyle w:val="Hyperlink"/>
            <w:rFonts w:ascii="Calibri" w:eastAsia="Calibri" w:hAnsi="Calibri" w:cs="Calibri"/>
            <w:i/>
            <w:iCs/>
            <w:color w:val="000000" w:themeColor="text1"/>
            <w:sz w:val="22"/>
            <w:szCs w:val="22"/>
          </w:rPr>
          <w:t>s</w:t>
        </w:r>
        <w:r w:rsidR="6FD99DE8" w:rsidRPr="22B498A5">
          <w:rPr>
            <w:rStyle w:val="Hyperlink"/>
            <w:rFonts w:ascii="Calibri" w:eastAsia="Calibri" w:hAnsi="Calibri" w:cs="Calibri"/>
            <w:i/>
            <w:iCs/>
            <w:color w:val="000000" w:themeColor="text1"/>
            <w:sz w:val="22"/>
            <w:szCs w:val="22"/>
          </w:rPr>
          <w:t>tructions</w:t>
        </w:r>
      </w:hyperlink>
      <w:r w:rsidR="6FD99DE8" w:rsidRPr="22B498A5">
        <w:rPr>
          <w:rFonts w:ascii="Calibri" w:eastAsia="Calibri" w:hAnsi="Calibri" w:cs="Calibri"/>
          <w:i/>
          <w:iCs/>
          <w:color w:val="000000" w:themeColor="text1"/>
          <w:sz w:val="22"/>
          <w:szCs w:val="22"/>
        </w:rPr>
        <w:t xml:space="preserve"> to your observers</w:t>
      </w:r>
    </w:p>
    <w:p w14:paraId="125A33EF" w14:textId="330875C3" w:rsidR="00124E41" w:rsidRPr="00465120" w:rsidRDefault="6FD99DE8" w:rsidP="00807DEF">
      <w:pPr>
        <w:pStyle w:val="ListParagraph"/>
        <w:numPr>
          <w:ilvl w:val="0"/>
          <w:numId w:val="12"/>
        </w:numPr>
        <w:rPr>
          <w:rFonts w:ascii="Calibri" w:hAnsi="Calibri" w:cs="Calibri"/>
          <w:color w:val="000000" w:themeColor="text1"/>
          <w:sz w:val="22"/>
          <w:szCs w:val="22"/>
        </w:rPr>
      </w:pPr>
      <w:r w:rsidRPr="22B498A5">
        <w:rPr>
          <w:rFonts w:ascii="Calibri" w:eastAsia="Calibri" w:hAnsi="Calibri" w:cs="Calibri"/>
          <w:i/>
          <w:iCs/>
          <w:color w:val="000000" w:themeColor="text1"/>
          <w:sz w:val="22"/>
          <w:szCs w:val="22"/>
        </w:rPr>
        <w:t>In the Attendees section, make sure everyone except the participant is on mute.</w:t>
      </w:r>
    </w:p>
    <w:p w14:paraId="61D859B8" w14:textId="3C58B6AD" w:rsidR="00807DEF" w:rsidRPr="00465120" w:rsidRDefault="6FD99DE8" w:rsidP="00807DEF">
      <w:pPr>
        <w:pStyle w:val="ListParagraph"/>
        <w:numPr>
          <w:ilvl w:val="0"/>
          <w:numId w:val="12"/>
        </w:numPr>
        <w:rPr>
          <w:rFonts w:ascii="Calibri" w:hAnsi="Calibri" w:cs="Calibri"/>
          <w:color w:val="000000" w:themeColor="text1"/>
          <w:sz w:val="22"/>
          <w:szCs w:val="22"/>
        </w:rPr>
      </w:pPr>
      <w:r w:rsidRPr="22B498A5">
        <w:rPr>
          <w:rFonts w:ascii="Calibri" w:eastAsia="Calibri" w:hAnsi="Calibri" w:cs="Calibri"/>
          <w:i/>
          <w:iCs/>
          <w:color w:val="000000" w:themeColor="text1"/>
          <w:sz w:val="22"/>
          <w:szCs w:val="22"/>
        </w:rPr>
        <w:t>Check your [screensharing setup] and share permissions for participants.</w:t>
      </w:r>
    </w:p>
    <w:p w14:paraId="04B6DFE7" w14:textId="69F7D021" w:rsidR="00004D65" w:rsidRPr="00465120" w:rsidRDefault="00617094" w:rsidP="22B498A5">
      <w:pPr>
        <w:rPr>
          <w:rFonts w:ascii="Calibri" w:hAnsi="Calibri" w:cs="Calibri"/>
          <w:b/>
          <w:bCs/>
          <w:color w:val="000000" w:themeColor="text1"/>
          <w:sz w:val="22"/>
          <w:szCs w:val="22"/>
        </w:rPr>
      </w:pPr>
      <w:r w:rsidRPr="22B498A5">
        <w:rPr>
          <w:rFonts w:ascii="Calibri" w:hAnsi="Calibri" w:cs="Calibri"/>
          <w:b/>
          <w:bCs/>
          <w:color w:val="000000" w:themeColor="text1"/>
          <w:sz w:val="22"/>
          <w:szCs w:val="22"/>
        </w:rPr>
        <w:t>Usability Testing Prep:</w:t>
      </w:r>
    </w:p>
    <w:p w14:paraId="6D54E0C5" w14:textId="1EEC85F8" w:rsidR="00004D65" w:rsidRPr="00465120" w:rsidRDefault="002B322C" w:rsidP="22B498A5">
      <w:pPr>
        <w:pStyle w:val="ListParagraph"/>
        <w:numPr>
          <w:ilvl w:val="0"/>
          <w:numId w:val="13"/>
        </w:numPr>
        <w:rPr>
          <w:rFonts w:ascii="Calibri" w:hAnsi="Calibri" w:cs="Calibri"/>
          <w:i/>
          <w:iCs/>
          <w:color w:val="000000" w:themeColor="text1"/>
          <w:sz w:val="22"/>
          <w:szCs w:val="22"/>
        </w:rPr>
      </w:pPr>
      <w:r w:rsidRPr="22B498A5">
        <w:rPr>
          <w:rFonts w:ascii="Calibri" w:hAnsi="Calibri" w:cs="Calibri"/>
          <w:i/>
          <w:iCs/>
          <w:color w:val="000000" w:themeColor="text1"/>
          <w:sz w:val="22"/>
          <w:szCs w:val="22"/>
        </w:rPr>
        <w:t xml:space="preserve">Confirm that </w:t>
      </w:r>
      <w:r w:rsidR="002771A9" w:rsidRPr="22B498A5">
        <w:rPr>
          <w:rFonts w:ascii="Calibri" w:hAnsi="Calibri" w:cs="Calibri"/>
          <w:i/>
          <w:iCs/>
          <w:color w:val="000000" w:themeColor="text1"/>
          <w:sz w:val="22"/>
          <w:szCs w:val="22"/>
        </w:rPr>
        <w:t xml:space="preserve">the </w:t>
      </w:r>
      <w:r w:rsidRPr="22B498A5">
        <w:rPr>
          <w:rFonts w:ascii="Calibri" w:hAnsi="Calibri" w:cs="Calibri"/>
          <w:i/>
          <w:iCs/>
          <w:color w:val="000000" w:themeColor="text1"/>
          <w:sz w:val="22"/>
          <w:szCs w:val="22"/>
        </w:rPr>
        <w:t>participant has consented to the study</w:t>
      </w:r>
      <w:r w:rsidR="00004D65" w:rsidRPr="22B498A5">
        <w:rPr>
          <w:rFonts w:ascii="Calibri" w:hAnsi="Calibri" w:cs="Calibri"/>
          <w:i/>
          <w:iCs/>
          <w:color w:val="000000" w:themeColor="text1"/>
          <w:sz w:val="22"/>
          <w:szCs w:val="22"/>
        </w:rPr>
        <w:t xml:space="preserve"> before starting the session</w:t>
      </w:r>
    </w:p>
    <w:p w14:paraId="56F69783" w14:textId="6CB3B8A4" w:rsidR="00AD7765" w:rsidRPr="00465120" w:rsidRDefault="00AD7765" w:rsidP="22B498A5">
      <w:pPr>
        <w:pStyle w:val="ListParagraph"/>
        <w:numPr>
          <w:ilvl w:val="0"/>
          <w:numId w:val="13"/>
        </w:numPr>
        <w:rPr>
          <w:rFonts w:ascii="Calibri" w:hAnsi="Calibri" w:cs="Calibri"/>
          <w:i/>
          <w:iCs/>
          <w:color w:val="000000" w:themeColor="text1"/>
          <w:sz w:val="22"/>
          <w:szCs w:val="22"/>
        </w:rPr>
      </w:pPr>
      <w:r w:rsidRPr="22B498A5">
        <w:rPr>
          <w:rFonts w:ascii="Calibri" w:hAnsi="Calibri" w:cs="Calibri"/>
          <w:i/>
          <w:iCs/>
          <w:color w:val="000000" w:themeColor="text1"/>
          <w:sz w:val="22"/>
          <w:szCs w:val="22"/>
        </w:rPr>
        <w:t xml:space="preserve">Have </w:t>
      </w:r>
      <w:proofErr w:type="spellStart"/>
      <w:r w:rsidRPr="22B498A5">
        <w:rPr>
          <w:rFonts w:ascii="Calibri" w:hAnsi="Calibri" w:cs="Calibri"/>
          <w:i/>
          <w:iCs/>
          <w:color w:val="000000" w:themeColor="text1"/>
          <w:sz w:val="22"/>
          <w:szCs w:val="22"/>
        </w:rPr>
        <w:t>InVision</w:t>
      </w:r>
      <w:proofErr w:type="spellEnd"/>
      <w:r w:rsidRPr="22B498A5">
        <w:rPr>
          <w:rFonts w:ascii="Calibri" w:hAnsi="Calibri" w:cs="Calibri"/>
          <w:i/>
          <w:iCs/>
          <w:color w:val="000000" w:themeColor="text1"/>
          <w:sz w:val="22"/>
          <w:szCs w:val="22"/>
        </w:rPr>
        <w:t xml:space="preserve"> link ready for sharing </w:t>
      </w:r>
      <w:r w:rsidR="00BF4F7D" w:rsidRPr="22B498A5">
        <w:rPr>
          <w:rFonts w:ascii="Calibri" w:hAnsi="Calibri" w:cs="Calibri"/>
          <w:i/>
          <w:iCs/>
          <w:color w:val="000000" w:themeColor="text1"/>
          <w:sz w:val="22"/>
          <w:szCs w:val="22"/>
        </w:rPr>
        <w:t xml:space="preserve">in </w:t>
      </w:r>
      <w:r w:rsidR="00DF7E2B" w:rsidRPr="22B498A5">
        <w:rPr>
          <w:rFonts w:ascii="Calibri" w:hAnsi="Calibri" w:cs="Calibri"/>
          <w:i/>
          <w:iCs/>
          <w:color w:val="000000" w:themeColor="text1"/>
          <w:sz w:val="22"/>
          <w:szCs w:val="22"/>
        </w:rPr>
        <w:t>the meeting</w:t>
      </w:r>
      <w:r w:rsidR="00BF4F7D" w:rsidRPr="22B498A5">
        <w:rPr>
          <w:rFonts w:ascii="Calibri" w:hAnsi="Calibri" w:cs="Calibri"/>
          <w:i/>
          <w:iCs/>
          <w:color w:val="000000" w:themeColor="text1"/>
          <w:sz w:val="22"/>
          <w:szCs w:val="22"/>
        </w:rPr>
        <w:t xml:space="preserve"> chat</w:t>
      </w:r>
    </w:p>
    <w:p w14:paraId="0FB386A6" w14:textId="40EEBFAF" w:rsidR="00AD7765" w:rsidRPr="00465120" w:rsidRDefault="00AD7765" w:rsidP="22B498A5">
      <w:pPr>
        <w:pStyle w:val="ListParagraph"/>
        <w:numPr>
          <w:ilvl w:val="1"/>
          <w:numId w:val="13"/>
        </w:numPr>
        <w:rPr>
          <w:rFonts w:ascii="Calibri" w:hAnsi="Calibri" w:cs="Calibri"/>
          <w:i/>
          <w:iCs/>
          <w:color w:val="000000" w:themeColor="text1"/>
          <w:sz w:val="22"/>
          <w:szCs w:val="22"/>
        </w:rPr>
      </w:pPr>
      <w:r w:rsidRPr="22B498A5">
        <w:rPr>
          <w:rFonts w:ascii="Calibri" w:hAnsi="Calibri" w:cs="Calibri"/>
          <w:i/>
          <w:iCs/>
          <w:color w:val="000000" w:themeColor="text1"/>
          <w:sz w:val="22"/>
          <w:szCs w:val="22"/>
        </w:rPr>
        <w:t xml:space="preserve">Check that guests can access and </w:t>
      </w:r>
      <w:r w:rsidR="00755ADB" w:rsidRPr="22B498A5">
        <w:rPr>
          <w:rFonts w:ascii="Calibri" w:hAnsi="Calibri" w:cs="Calibri"/>
          <w:i/>
          <w:iCs/>
          <w:color w:val="000000" w:themeColor="text1"/>
          <w:sz w:val="22"/>
          <w:szCs w:val="22"/>
        </w:rPr>
        <w:t>naviga</w:t>
      </w:r>
      <w:r w:rsidR="002771A9" w:rsidRPr="22B498A5">
        <w:rPr>
          <w:rFonts w:ascii="Calibri" w:hAnsi="Calibri" w:cs="Calibri"/>
          <w:i/>
          <w:iCs/>
          <w:color w:val="000000" w:themeColor="text1"/>
          <w:sz w:val="22"/>
          <w:szCs w:val="22"/>
        </w:rPr>
        <w:t xml:space="preserve">te </w:t>
      </w:r>
      <w:r w:rsidR="00755ADB" w:rsidRPr="22B498A5">
        <w:rPr>
          <w:rFonts w:ascii="Calibri" w:hAnsi="Calibri" w:cs="Calibri"/>
          <w:i/>
          <w:iCs/>
          <w:color w:val="000000" w:themeColor="text1"/>
          <w:sz w:val="22"/>
          <w:szCs w:val="22"/>
        </w:rPr>
        <w:t>through</w:t>
      </w:r>
      <w:r w:rsidR="002B322C" w:rsidRPr="22B498A5">
        <w:rPr>
          <w:rFonts w:ascii="Calibri" w:hAnsi="Calibri" w:cs="Calibri"/>
          <w:i/>
          <w:iCs/>
          <w:color w:val="000000" w:themeColor="text1"/>
          <w:sz w:val="22"/>
          <w:szCs w:val="22"/>
        </w:rPr>
        <w:t xml:space="preserve"> the </w:t>
      </w:r>
      <w:r w:rsidR="00755ADB" w:rsidRPr="22B498A5">
        <w:rPr>
          <w:rFonts w:ascii="Calibri" w:hAnsi="Calibri" w:cs="Calibri"/>
          <w:i/>
          <w:iCs/>
          <w:color w:val="000000" w:themeColor="text1"/>
          <w:sz w:val="22"/>
          <w:szCs w:val="22"/>
        </w:rPr>
        <w:t>prototype</w:t>
      </w:r>
      <w:r w:rsidRPr="22B498A5">
        <w:rPr>
          <w:rFonts w:ascii="Calibri" w:hAnsi="Calibri" w:cs="Calibri"/>
          <w:i/>
          <w:iCs/>
          <w:color w:val="000000" w:themeColor="text1"/>
          <w:sz w:val="22"/>
          <w:szCs w:val="22"/>
        </w:rPr>
        <w:t xml:space="preserve"> </w:t>
      </w:r>
    </w:p>
    <w:p w14:paraId="558F9586" w14:textId="5BAD1E07" w:rsidR="00124E41" w:rsidRPr="00465120" w:rsidRDefault="6FD99DE8" w:rsidP="10D2EAF8">
      <w:pPr>
        <w:pStyle w:val="Heading2"/>
        <w:rPr>
          <w:rFonts w:ascii="Calibri" w:hAnsi="Calibri" w:cs="Calibri"/>
          <w:sz w:val="22"/>
          <w:szCs w:val="22"/>
        </w:rPr>
      </w:pPr>
      <w:r w:rsidRPr="22B498A5">
        <w:rPr>
          <w:rFonts w:ascii="Calibri" w:eastAsia="Calibri" w:hAnsi="Calibri" w:cs="Calibri"/>
          <w:b/>
          <w:bCs/>
          <w:color w:val="24292E"/>
          <w:sz w:val="22"/>
          <w:szCs w:val="22"/>
        </w:rPr>
        <w:t>Intro - 5 minutes</w:t>
      </w:r>
    </w:p>
    <w:p w14:paraId="7CAAAC50" w14:textId="05067A65" w:rsidR="00124E41" w:rsidRPr="00465120" w:rsidRDefault="00AD4647">
      <w:pPr>
        <w:rPr>
          <w:rFonts w:ascii="Calibri" w:eastAsia="Calibri" w:hAnsi="Calibri" w:cs="Calibri"/>
          <w:color w:val="000000" w:themeColor="text1"/>
          <w:sz w:val="22"/>
          <w:szCs w:val="22"/>
        </w:rPr>
      </w:pPr>
      <w:r w:rsidRPr="3AB3B5C3">
        <w:rPr>
          <w:rFonts w:ascii="Calibri" w:eastAsia="Calibri" w:hAnsi="Calibri" w:cs="Calibri"/>
          <w:color w:val="000000" w:themeColor="text1"/>
          <w:sz w:val="22"/>
          <w:szCs w:val="22"/>
        </w:rPr>
        <w:t>Good [morning</w:t>
      </w:r>
      <w:r w:rsidR="00AA2B5E" w:rsidRPr="3AB3B5C3">
        <w:rPr>
          <w:rFonts w:ascii="Calibri" w:eastAsia="Calibri" w:hAnsi="Calibri" w:cs="Calibri"/>
          <w:color w:val="000000" w:themeColor="text1"/>
          <w:sz w:val="22"/>
          <w:szCs w:val="22"/>
        </w:rPr>
        <w:t>/afternoon</w:t>
      </w:r>
      <w:r w:rsidRPr="3AB3B5C3">
        <w:rPr>
          <w:rFonts w:ascii="Calibri" w:eastAsia="Calibri" w:hAnsi="Calibri" w:cs="Calibri"/>
          <w:color w:val="000000" w:themeColor="text1"/>
          <w:sz w:val="22"/>
          <w:szCs w:val="22"/>
        </w:rPr>
        <w:t>], m</w:t>
      </w:r>
      <w:r w:rsidR="007F464C" w:rsidRPr="3AB3B5C3">
        <w:rPr>
          <w:rFonts w:ascii="Calibri" w:eastAsia="Calibri" w:hAnsi="Calibri" w:cs="Calibri"/>
          <w:color w:val="000000" w:themeColor="text1"/>
          <w:sz w:val="22"/>
          <w:szCs w:val="22"/>
        </w:rPr>
        <w:t>ay I ask w</w:t>
      </w:r>
      <w:r w:rsidR="00B84327" w:rsidRPr="3AB3B5C3">
        <w:rPr>
          <w:rFonts w:ascii="Calibri" w:eastAsia="Calibri" w:hAnsi="Calibri" w:cs="Calibri"/>
          <w:color w:val="000000" w:themeColor="text1"/>
          <w:sz w:val="22"/>
          <w:szCs w:val="22"/>
        </w:rPr>
        <w:t>hat name you prefer to go by? Well, t</w:t>
      </w:r>
      <w:r w:rsidR="6FD99DE8" w:rsidRPr="3AB3B5C3">
        <w:rPr>
          <w:rFonts w:ascii="Calibri" w:eastAsia="Calibri" w:hAnsi="Calibri" w:cs="Calibri"/>
          <w:color w:val="000000" w:themeColor="text1"/>
          <w:sz w:val="22"/>
          <w:szCs w:val="22"/>
        </w:rPr>
        <w:t>hank</w:t>
      </w:r>
      <w:r w:rsidR="0019397E" w:rsidRPr="3AB3B5C3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 you </w:t>
      </w:r>
      <w:r w:rsidR="6FD99DE8" w:rsidRPr="3AB3B5C3">
        <w:rPr>
          <w:rFonts w:ascii="Calibri" w:eastAsia="Calibri" w:hAnsi="Calibri" w:cs="Calibri"/>
          <w:color w:val="000000" w:themeColor="text1"/>
          <w:sz w:val="22"/>
          <w:szCs w:val="22"/>
        </w:rPr>
        <w:t>for joining us today</w:t>
      </w:r>
      <w:r w:rsidR="00B84327" w:rsidRPr="3AB3B5C3">
        <w:rPr>
          <w:rFonts w:ascii="Calibri" w:eastAsia="Calibri" w:hAnsi="Calibri" w:cs="Calibri"/>
          <w:color w:val="000000" w:themeColor="text1"/>
          <w:sz w:val="22"/>
          <w:szCs w:val="22"/>
        </w:rPr>
        <w:t>, [NAM</w:t>
      </w:r>
      <w:r w:rsidR="00DF47DD" w:rsidRPr="3AB3B5C3">
        <w:rPr>
          <w:rFonts w:ascii="Calibri" w:eastAsia="Calibri" w:hAnsi="Calibri" w:cs="Calibri"/>
          <w:color w:val="000000" w:themeColor="text1"/>
          <w:sz w:val="22"/>
          <w:szCs w:val="22"/>
        </w:rPr>
        <w:t>E]</w:t>
      </w:r>
      <w:r w:rsidR="003F775A">
        <w:rPr>
          <w:rFonts w:ascii="Calibri" w:eastAsia="Calibri" w:hAnsi="Calibri" w:cs="Calibri"/>
          <w:color w:val="000000" w:themeColor="text1"/>
          <w:sz w:val="22"/>
          <w:szCs w:val="22"/>
        </w:rPr>
        <w:t>.</w:t>
      </w:r>
      <w:r w:rsidR="6FD99DE8" w:rsidRPr="3AB3B5C3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 My name is [NAME] and I also have some </w:t>
      </w:r>
      <w:r w:rsidR="00AF4CC4" w:rsidRPr="3AB3B5C3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team members </w:t>
      </w:r>
      <w:r w:rsidR="6FD99DE8" w:rsidRPr="3AB3B5C3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on the line </w:t>
      </w:r>
      <w:r w:rsidR="00CC4AB6" w:rsidRPr="3AB3B5C3">
        <w:rPr>
          <w:rFonts w:ascii="Calibri" w:eastAsia="Calibri" w:hAnsi="Calibri" w:cs="Calibri"/>
          <w:color w:val="000000" w:themeColor="text1"/>
          <w:sz w:val="22"/>
          <w:szCs w:val="22"/>
        </w:rPr>
        <w:t>to observe</w:t>
      </w:r>
      <w:r w:rsidR="6FD99DE8" w:rsidRPr="3AB3B5C3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 and </w:t>
      </w:r>
      <w:r w:rsidR="00CC4AB6" w:rsidRPr="3AB3B5C3">
        <w:rPr>
          <w:rFonts w:ascii="Calibri" w:eastAsia="Calibri" w:hAnsi="Calibri" w:cs="Calibri"/>
          <w:color w:val="000000" w:themeColor="text1"/>
          <w:sz w:val="22"/>
          <w:szCs w:val="22"/>
        </w:rPr>
        <w:t>take</w:t>
      </w:r>
      <w:r w:rsidR="6FD99DE8" w:rsidRPr="3AB3B5C3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 notes.</w:t>
      </w:r>
      <w:r w:rsidR="002127B7" w:rsidRPr="3AB3B5C3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 We’re working with the </w:t>
      </w:r>
      <w:r w:rsidR="002A0473" w:rsidRPr="3AB3B5C3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U.S. Department of Veterans Affairs Education Service </w:t>
      </w:r>
      <w:r w:rsidR="002127B7" w:rsidRPr="3AB3B5C3">
        <w:rPr>
          <w:rFonts w:ascii="Calibri" w:eastAsia="Calibri" w:hAnsi="Calibri" w:cs="Calibri"/>
          <w:color w:val="000000" w:themeColor="text1"/>
          <w:sz w:val="22"/>
          <w:szCs w:val="22"/>
        </w:rPr>
        <w:t>to improve the GI Bill experience for all users</w:t>
      </w:r>
      <w:r w:rsidR="081BDAC1" w:rsidRPr="3AB3B5C3">
        <w:rPr>
          <w:rFonts w:ascii="Calibri" w:eastAsia="Calibri" w:hAnsi="Calibri" w:cs="Calibri"/>
          <w:color w:val="000000" w:themeColor="text1"/>
          <w:sz w:val="22"/>
          <w:szCs w:val="22"/>
        </w:rPr>
        <w:t>.</w:t>
      </w:r>
      <w:r w:rsidR="002127B7" w:rsidRPr="3AB3B5C3">
        <w:rPr>
          <w:rStyle w:val="normaltextrun"/>
          <w:rFonts w:ascii="Calibri" w:hAnsi="Calibri" w:cs="Calibri"/>
          <w:color w:val="000000" w:themeColor="text1"/>
          <w:sz w:val="22"/>
          <w:szCs w:val="22"/>
        </w:rPr>
        <w:t xml:space="preserve"> </w:t>
      </w:r>
      <w:r w:rsidR="6FD99DE8" w:rsidRPr="3AB3B5C3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 Today we're </w:t>
      </w:r>
      <w:r w:rsidR="006E06F1" w:rsidRPr="3AB3B5C3">
        <w:rPr>
          <w:rFonts w:ascii="Calibri" w:eastAsia="Calibri" w:hAnsi="Calibri" w:cs="Calibri"/>
          <w:color w:val="000000" w:themeColor="text1"/>
          <w:sz w:val="22"/>
          <w:szCs w:val="22"/>
        </w:rPr>
        <w:t>going to ask you to complete a series of task</w:t>
      </w:r>
      <w:r w:rsidR="001076AE" w:rsidRPr="3AB3B5C3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s </w:t>
      </w:r>
      <w:r w:rsidR="00FC4FD9" w:rsidRPr="3AB3B5C3">
        <w:rPr>
          <w:rFonts w:ascii="Calibri" w:eastAsia="Calibri" w:hAnsi="Calibri" w:cs="Calibri"/>
          <w:color w:val="000000" w:themeColor="text1"/>
          <w:sz w:val="22"/>
          <w:szCs w:val="22"/>
        </w:rPr>
        <w:t>that will simulate</w:t>
      </w:r>
      <w:r w:rsidR="001076AE" w:rsidRPr="3AB3B5C3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 </w:t>
      </w:r>
      <w:r w:rsidR="003F775A">
        <w:rPr>
          <w:rFonts w:ascii="Calibri" w:eastAsia="Calibri" w:hAnsi="Calibri" w:cs="Calibri"/>
          <w:color w:val="000000" w:themeColor="text1"/>
          <w:sz w:val="22"/>
          <w:szCs w:val="22"/>
        </w:rPr>
        <w:t>a secure inbox and notification center within your VA account</w:t>
      </w:r>
      <w:r w:rsidR="6FD99DE8" w:rsidRPr="3AB3B5C3">
        <w:rPr>
          <w:rFonts w:ascii="Calibri" w:eastAsia="Calibri" w:hAnsi="Calibri" w:cs="Calibri"/>
          <w:color w:val="000000" w:themeColor="text1"/>
          <w:sz w:val="22"/>
          <w:szCs w:val="22"/>
        </w:rPr>
        <w:t>.</w:t>
      </w:r>
    </w:p>
    <w:p w14:paraId="7478B334" w14:textId="77777777" w:rsidR="00454BF1" w:rsidRPr="00465120" w:rsidRDefault="00454BF1">
      <w:pPr>
        <w:rPr>
          <w:rFonts w:ascii="Calibri" w:eastAsia="Calibri" w:hAnsi="Calibri" w:cs="Calibri"/>
          <w:color w:val="000000" w:themeColor="text1"/>
          <w:sz w:val="22"/>
          <w:szCs w:val="22"/>
        </w:rPr>
      </w:pPr>
    </w:p>
    <w:p w14:paraId="58A012B5" w14:textId="295D1EF0" w:rsidR="00124E41" w:rsidRPr="00465120" w:rsidRDefault="6FD99DE8">
      <w:pPr>
        <w:rPr>
          <w:rFonts w:ascii="Calibri" w:hAnsi="Calibri" w:cs="Calibri"/>
          <w:color w:val="000000" w:themeColor="text1"/>
          <w:sz w:val="22"/>
          <w:szCs w:val="22"/>
        </w:rPr>
      </w:pPr>
      <w:r w:rsidRPr="22B498A5">
        <w:rPr>
          <w:rFonts w:ascii="Calibri" w:eastAsia="Calibri" w:hAnsi="Calibri" w:cs="Calibri"/>
          <w:color w:val="000000" w:themeColor="text1"/>
          <w:sz w:val="22"/>
          <w:szCs w:val="22"/>
        </w:rPr>
        <w:t>Before we start, a few things I want</w:t>
      </w:r>
      <w:r w:rsidR="00237E6F" w:rsidRPr="22B498A5">
        <w:rPr>
          <w:rFonts w:ascii="Calibri" w:eastAsia="Calibri" w:hAnsi="Calibri" w:cs="Calibri"/>
          <w:color w:val="000000" w:themeColor="text1"/>
          <w:sz w:val="22"/>
          <w:szCs w:val="22"/>
        </w:rPr>
        <w:t>ed</w:t>
      </w:r>
      <w:r w:rsidRPr="22B498A5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 to mention:</w:t>
      </w:r>
    </w:p>
    <w:p w14:paraId="61A17974" w14:textId="0D004937" w:rsidR="00124E41" w:rsidRPr="00465120" w:rsidRDefault="6FD99DE8" w:rsidP="22B498A5">
      <w:pPr>
        <w:pStyle w:val="ListParagraph"/>
        <w:numPr>
          <w:ilvl w:val="0"/>
          <w:numId w:val="21"/>
        </w:numPr>
        <w:rPr>
          <w:rFonts w:ascii="Calibri" w:eastAsiaTheme="minorEastAsia" w:hAnsi="Calibri" w:cs="Calibri"/>
          <w:b/>
          <w:bCs/>
          <w:color w:val="000000" w:themeColor="text1"/>
          <w:sz w:val="22"/>
          <w:szCs w:val="22"/>
        </w:rPr>
      </w:pPr>
      <w:r w:rsidRPr="22B498A5"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  <w:t xml:space="preserve">This entire session should take about </w:t>
      </w:r>
      <w:r w:rsidR="00C165A0" w:rsidRPr="22B498A5"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  <w:t>45 minutes to one hour</w:t>
      </w:r>
      <w:r w:rsidRPr="22B498A5"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  <w:t>.</w:t>
      </w:r>
      <w:r w:rsidRPr="22B498A5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 I want to be sure not to keep you much longer, so I may occasionally </w:t>
      </w:r>
      <w:r w:rsidR="00696FC1" w:rsidRPr="22B498A5">
        <w:rPr>
          <w:rFonts w:ascii="Calibri" w:eastAsia="Calibri" w:hAnsi="Calibri" w:cs="Calibri"/>
          <w:color w:val="000000" w:themeColor="text1"/>
          <w:sz w:val="22"/>
          <w:szCs w:val="22"/>
        </w:rPr>
        <w:t>move</w:t>
      </w:r>
      <w:r w:rsidRPr="22B498A5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 you</w:t>
      </w:r>
      <w:r w:rsidR="00696FC1" w:rsidRPr="22B498A5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 along to</w:t>
      </w:r>
      <w:r w:rsidRPr="22B498A5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 the next question or topic.</w:t>
      </w:r>
    </w:p>
    <w:p w14:paraId="3BD1DB06" w14:textId="649228C4" w:rsidR="004E6E14" w:rsidRPr="00465120" w:rsidRDefault="004E6E14" w:rsidP="572D78A3">
      <w:pPr>
        <w:pStyle w:val="ListParagraph"/>
        <w:numPr>
          <w:ilvl w:val="0"/>
          <w:numId w:val="21"/>
        </w:numPr>
        <w:rPr>
          <w:rFonts w:ascii="Calibri" w:eastAsiaTheme="minorEastAsia" w:hAnsi="Calibri" w:cs="Calibri"/>
          <w:strike/>
          <w:color w:val="000000" w:themeColor="text1"/>
          <w:sz w:val="22"/>
          <w:szCs w:val="22"/>
        </w:rPr>
      </w:pPr>
      <w:r w:rsidRPr="572D78A3"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  <w:t>You'll be interacting with a prototype.</w:t>
      </w:r>
      <w:r w:rsidRPr="572D78A3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 </w:t>
      </w:r>
      <w:r w:rsidR="005E2CB0" w:rsidRPr="572D78A3">
        <w:rPr>
          <w:rFonts w:ascii="Calibri" w:eastAsia="Calibri" w:hAnsi="Calibri" w:cs="Calibri"/>
          <w:color w:val="000000" w:themeColor="text1"/>
          <w:sz w:val="22"/>
          <w:szCs w:val="22"/>
        </w:rPr>
        <w:t>T</w:t>
      </w:r>
      <w:r w:rsidRPr="572D78A3">
        <w:rPr>
          <w:rFonts w:ascii="Calibri" w:eastAsia="Calibri" w:hAnsi="Calibri" w:cs="Calibri"/>
          <w:color w:val="000000" w:themeColor="text1"/>
          <w:sz w:val="22"/>
          <w:szCs w:val="22"/>
        </w:rPr>
        <w:t>his is a tool that may not function exactly the way</w:t>
      </w:r>
      <w:r w:rsidR="00EE230D" w:rsidRPr="572D78A3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 you would expect</w:t>
      </w:r>
      <w:r w:rsidR="00FE728A" w:rsidRPr="572D78A3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 a normal website to function.</w:t>
      </w:r>
      <w:r w:rsidRPr="572D78A3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 Some areas of the prototype will be clickable, and some will not. </w:t>
      </w:r>
      <w:r w:rsidR="0060702B" w:rsidRPr="572D78A3">
        <w:rPr>
          <w:rFonts w:ascii="Calibri" w:eastAsia="Calibri" w:hAnsi="Calibri" w:cs="Calibri"/>
          <w:color w:val="000000" w:themeColor="text1"/>
          <w:sz w:val="22"/>
          <w:szCs w:val="22"/>
        </w:rPr>
        <w:t>And, s</w:t>
      </w:r>
      <w:r w:rsidRPr="572D78A3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ince it's a </w:t>
      </w:r>
      <w:r w:rsidR="005B7A94" w:rsidRPr="572D78A3">
        <w:rPr>
          <w:rFonts w:ascii="Calibri" w:eastAsia="Calibri" w:hAnsi="Calibri" w:cs="Calibri"/>
          <w:color w:val="000000" w:themeColor="text1"/>
          <w:sz w:val="22"/>
          <w:szCs w:val="22"/>
        </w:rPr>
        <w:t>prot</w:t>
      </w:r>
      <w:r w:rsidR="0060702B" w:rsidRPr="572D78A3">
        <w:rPr>
          <w:rFonts w:ascii="Calibri" w:eastAsia="Calibri" w:hAnsi="Calibri" w:cs="Calibri"/>
          <w:color w:val="000000" w:themeColor="text1"/>
          <w:sz w:val="22"/>
          <w:szCs w:val="22"/>
        </w:rPr>
        <w:t>ot</w:t>
      </w:r>
      <w:r w:rsidR="005B7A94" w:rsidRPr="572D78A3">
        <w:rPr>
          <w:rFonts w:ascii="Calibri" w:eastAsia="Calibri" w:hAnsi="Calibri" w:cs="Calibri"/>
          <w:color w:val="000000" w:themeColor="text1"/>
          <w:sz w:val="22"/>
          <w:szCs w:val="22"/>
        </w:rPr>
        <w:t>ype</w:t>
      </w:r>
      <w:r w:rsidRPr="572D78A3">
        <w:rPr>
          <w:rFonts w:ascii="Calibri" w:eastAsia="Calibri" w:hAnsi="Calibri" w:cs="Calibri"/>
          <w:color w:val="000000" w:themeColor="text1"/>
          <w:sz w:val="22"/>
          <w:szCs w:val="22"/>
        </w:rPr>
        <w:t>, none of your actions will affect your actual VA information or benefits.</w:t>
      </w:r>
      <w:r w:rsidR="00941AB3" w:rsidRPr="572D78A3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 </w:t>
      </w:r>
    </w:p>
    <w:p w14:paraId="7BEC9110" w14:textId="43D09B97" w:rsidR="00124E41" w:rsidRPr="00465120" w:rsidRDefault="003B5793" w:rsidP="22B498A5">
      <w:pPr>
        <w:pStyle w:val="ListParagraph"/>
        <w:numPr>
          <w:ilvl w:val="0"/>
          <w:numId w:val="21"/>
        </w:numPr>
        <w:rPr>
          <w:rFonts w:ascii="Calibri" w:eastAsiaTheme="minorEastAsia" w:hAnsi="Calibri" w:cs="Calibri"/>
          <w:b/>
          <w:bCs/>
          <w:color w:val="000000" w:themeColor="text1"/>
          <w:sz w:val="22"/>
          <w:szCs w:val="22"/>
        </w:rPr>
      </w:pPr>
      <w:r w:rsidRPr="22B498A5"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  <w:t>Remember, you are the expert</w:t>
      </w:r>
      <w:r w:rsidR="0060702B" w:rsidRPr="22B498A5"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  <w:t>, here</w:t>
      </w:r>
      <w:r w:rsidRPr="22B498A5"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  <w:t>.</w:t>
      </w:r>
      <w:r w:rsidRPr="22B498A5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 </w:t>
      </w:r>
      <w:r w:rsidR="6FD99DE8" w:rsidRPr="22B498A5">
        <w:rPr>
          <w:rFonts w:ascii="Calibri" w:eastAsia="Calibri" w:hAnsi="Calibri" w:cs="Calibri"/>
          <w:color w:val="000000" w:themeColor="text1"/>
          <w:sz w:val="22"/>
          <w:szCs w:val="22"/>
        </w:rPr>
        <w:t>In this session, we want to hear your honest opinions. We are not testing your ability</w:t>
      </w:r>
      <w:r w:rsidRPr="22B498A5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 and there are no right or wrong answers</w:t>
      </w:r>
      <w:r w:rsidR="6FD99DE8" w:rsidRPr="22B498A5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. </w:t>
      </w:r>
      <w:r w:rsidRPr="003F775A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Your input will help us understand </w:t>
      </w:r>
      <w:r w:rsidR="00A775AD" w:rsidRPr="003F775A">
        <w:rPr>
          <w:rFonts w:ascii="Calibri" w:eastAsia="Calibri" w:hAnsi="Calibri" w:cs="Calibri"/>
          <w:color w:val="000000" w:themeColor="text1"/>
          <w:sz w:val="22"/>
          <w:szCs w:val="22"/>
        </w:rPr>
        <w:t>the</w:t>
      </w:r>
      <w:r w:rsidRPr="003F775A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 </w:t>
      </w:r>
      <w:r w:rsidR="003F775A" w:rsidRPr="003F775A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communication </w:t>
      </w:r>
      <w:r w:rsidR="003F775A">
        <w:rPr>
          <w:rFonts w:ascii="Calibri" w:eastAsia="Calibri" w:hAnsi="Calibri" w:cs="Calibri"/>
          <w:color w:val="000000" w:themeColor="text1"/>
          <w:sz w:val="22"/>
          <w:szCs w:val="22"/>
        </w:rPr>
        <w:t>preferences</w:t>
      </w:r>
      <w:r w:rsidR="6FD99DE8" w:rsidRPr="003F775A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 </w:t>
      </w:r>
      <w:r w:rsidR="00A775AD" w:rsidRPr="003F775A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for </w:t>
      </w:r>
      <w:r w:rsidR="002321B7" w:rsidRPr="003F775A">
        <w:rPr>
          <w:rFonts w:ascii="Calibri" w:eastAsia="Calibri" w:hAnsi="Calibri" w:cs="Calibri"/>
          <w:color w:val="000000" w:themeColor="text1"/>
          <w:sz w:val="22"/>
          <w:szCs w:val="22"/>
        </w:rPr>
        <w:t>GI Bill students,</w:t>
      </w:r>
      <w:r w:rsidR="002321B7" w:rsidRPr="22B498A5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 and </w:t>
      </w:r>
      <w:r w:rsidR="007D0F32" w:rsidRPr="22B498A5">
        <w:rPr>
          <w:rFonts w:ascii="Calibri" w:eastAsia="Calibri" w:hAnsi="Calibri" w:cs="Calibri"/>
          <w:color w:val="000000" w:themeColor="text1"/>
          <w:sz w:val="22"/>
          <w:szCs w:val="22"/>
        </w:rPr>
        <w:t>we</w:t>
      </w:r>
      <w:r w:rsidR="6FD99DE8" w:rsidRPr="22B498A5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 welcome your feedback.</w:t>
      </w:r>
    </w:p>
    <w:p w14:paraId="2B698CFD" w14:textId="39FB4FEA" w:rsidR="007868C0" w:rsidRPr="00465120" w:rsidRDefault="007868C0" w:rsidP="22B498A5">
      <w:pPr>
        <w:pStyle w:val="ListParagraph"/>
        <w:numPr>
          <w:ilvl w:val="0"/>
          <w:numId w:val="21"/>
        </w:numPr>
        <w:rPr>
          <w:rFonts w:ascii="Calibri" w:eastAsiaTheme="minorEastAsia" w:hAnsi="Calibri" w:cs="Calibri"/>
          <w:color w:val="000000" w:themeColor="text1"/>
          <w:sz w:val="22"/>
          <w:szCs w:val="22"/>
        </w:rPr>
      </w:pPr>
      <w:r w:rsidRPr="22B498A5"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  <w:t xml:space="preserve">On the consent form you </w:t>
      </w:r>
      <w:r w:rsidR="00957C9A" w:rsidRPr="22B498A5"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  <w:t xml:space="preserve">acknowledged that you were comfortable </w:t>
      </w:r>
      <w:r w:rsidR="00490C9A" w:rsidRPr="22B498A5"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  <w:t>with us recording this session</w:t>
      </w:r>
      <w:r w:rsidR="00490C9A" w:rsidRPr="22B498A5">
        <w:rPr>
          <w:rFonts w:ascii="Calibri" w:eastAsia="Calibri" w:hAnsi="Calibri" w:cs="Calibri"/>
          <w:color w:val="000000" w:themeColor="text1"/>
          <w:sz w:val="22"/>
          <w:szCs w:val="22"/>
        </w:rPr>
        <w:t>.</w:t>
      </w:r>
      <w:r w:rsidR="00490C9A" w:rsidRPr="22B498A5">
        <w:rPr>
          <w:rFonts w:ascii="Calibri" w:eastAsiaTheme="minorEastAsia" w:hAnsi="Calibri" w:cs="Calibri"/>
          <w:color w:val="000000" w:themeColor="text1"/>
          <w:sz w:val="22"/>
          <w:szCs w:val="22"/>
        </w:rPr>
        <w:t xml:space="preserve"> </w:t>
      </w:r>
      <w:r w:rsidR="002C0155" w:rsidRPr="22B498A5">
        <w:rPr>
          <w:rFonts w:ascii="Calibri" w:eastAsiaTheme="minorEastAsia" w:hAnsi="Calibri" w:cs="Calibri"/>
          <w:b/>
          <w:bCs/>
          <w:color w:val="000000" w:themeColor="text1"/>
          <w:sz w:val="22"/>
          <w:szCs w:val="22"/>
        </w:rPr>
        <w:t>Are you still okay with this?</w:t>
      </w:r>
      <w:r w:rsidR="002C0155" w:rsidRPr="22B498A5">
        <w:rPr>
          <w:rFonts w:ascii="Calibri" w:eastAsiaTheme="minorEastAsia" w:hAnsi="Calibri" w:cs="Calibri"/>
          <w:color w:val="000000" w:themeColor="text1"/>
          <w:sz w:val="22"/>
          <w:szCs w:val="22"/>
        </w:rPr>
        <w:t xml:space="preserve"> </w:t>
      </w:r>
      <w:r w:rsidR="00584E65" w:rsidRPr="22B498A5">
        <w:rPr>
          <w:rFonts w:ascii="Calibri" w:eastAsiaTheme="minorEastAsia" w:hAnsi="Calibri" w:cs="Calibri"/>
          <w:color w:val="000000" w:themeColor="text1"/>
          <w:sz w:val="22"/>
          <w:szCs w:val="22"/>
        </w:rPr>
        <w:t>T</w:t>
      </w:r>
      <w:r w:rsidR="002C0155" w:rsidRPr="22B498A5">
        <w:rPr>
          <w:rFonts w:ascii="Calibri" w:eastAsiaTheme="minorEastAsia" w:hAnsi="Calibri" w:cs="Calibri"/>
          <w:color w:val="000000" w:themeColor="text1"/>
          <w:sz w:val="22"/>
          <w:szCs w:val="22"/>
        </w:rPr>
        <w:t xml:space="preserve">he recording will be used for reference </w:t>
      </w:r>
      <w:r w:rsidR="00584E65" w:rsidRPr="22B498A5">
        <w:rPr>
          <w:rFonts w:ascii="Calibri" w:eastAsiaTheme="minorEastAsia" w:hAnsi="Calibri" w:cs="Calibri"/>
          <w:color w:val="000000" w:themeColor="text1"/>
          <w:sz w:val="22"/>
          <w:szCs w:val="22"/>
        </w:rPr>
        <w:t xml:space="preserve">in case we miss any notes. It will be deleted once our analysis is complete. </w:t>
      </w:r>
    </w:p>
    <w:p w14:paraId="793EFC1C" w14:textId="50622F16" w:rsidR="00584E65" w:rsidRPr="00465120" w:rsidRDefault="00584E65" w:rsidP="00584E65">
      <w:pPr>
        <w:pStyle w:val="ListParagraph"/>
        <w:rPr>
          <w:rFonts w:ascii="Calibri" w:hAnsi="Calibri" w:cs="Calibri"/>
          <w:color w:val="000000" w:themeColor="text1"/>
          <w:sz w:val="22"/>
          <w:szCs w:val="22"/>
        </w:rPr>
      </w:pPr>
      <w:r w:rsidRPr="22B498A5">
        <w:rPr>
          <w:rFonts w:ascii="Calibri" w:eastAsia="Calibri" w:hAnsi="Calibri" w:cs="Calibri"/>
          <w:i/>
          <w:iCs/>
          <w:color w:val="000000" w:themeColor="text1"/>
          <w:sz w:val="22"/>
          <w:szCs w:val="22"/>
        </w:rPr>
        <w:t>Start recording.</w:t>
      </w:r>
    </w:p>
    <w:p w14:paraId="495F6509" w14:textId="22681943" w:rsidR="00584E65" w:rsidRPr="00465120" w:rsidRDefault="00584E65" w:rsidP="22B498A5">
      <w:pPr>
        <w:pStyle w:val="ListParagraph"/>
        <w:numPr>
          <w:ilvl w:val="0"/>
          <w:numId w:val="2"/>
        </w:numPr>
        <w:rPr>
          <w:rFonts w:ascii="Calibri" w:eastAsiaTheme="minorEastAsia" w:hAnsi="Calibri" w:cs="Calibri"/>
          <w:b/>
          <w:bCs/>
          <w:strike/>
          <w:color w:val="000000" w:themeColor="text1"/>
          <w:sz w:val="22"/>
          <w:szCs w:val="22"/>
        </w:rPr>
      </w:pPr>
      <w:r w:rsidRPr="22B498A5"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  <w:t>I have started recording</w:t>
      </w:r>
      <w:r w:rsidRPr="22B498A5">
        <w:rPr>
          <w:rFonts w:ascii="Calibri" w:eastAsia="Calibri" w:hAnsi="Calibri" w:cs="Calibri"/>
          <w:color w:val="000000" w:themeColor="text1"/>
          <w:sz w:val="22"/>
          <w:szCs w:val="22"/>
        </w:rPr>
        <w:t>.</w:t>
      </w:r>
      <w:r w:rsidR="008856BC" w:rsidRPr="22B498A5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 Can you confirm that you are okay with me recording </w:t>
      </w:r>
      <w:r w:rsidR="00776538" w:rsidRPr="22B498A5">
        <w:rPr>
          <w:rFonts w:ascii="Calibri" w:eastAsia="Calibri" w:hAnsi="Calibri" w:cs="Calibri"/>
          <w:color w:val="000000" w:themeColor="text1"/>
          <w:sz w:val="22"/>
          <w:szCs w:val="22"/>
        </w:rPr>
        <w:t>this session?</w:t>
      </w:r>
    </w:p>
    <w:p w14:paraId="3686EBC0" w14:textId="20FCC031" w:rsidR="00584E65" w:rsidRPr="00465120" w:rsidRDefault="6FD99DE8" w:rsidP="22B498A5">
      <w:pPr>
        <w:pStyle w:val="ListParagraph"/>
        <w:numPr>
          <w:ilvl w:val="0"/>
          <w:numId w:val="2"/>
        </w:numPr>
        <w:rPr>
          <w:rFonts w:ascii="Calibri" w:eastAsiaTheme="minorEastAsia" w:hAnsi="Calibri" w:cs="Calibri"/>
          <w:b/>
          <w:bCs/>
          <w:color w:val="000000" w:themeColor="text1"/>
          <w:sz w:val="22"/>
          <w:szCs w:val="22"/>
        </w:rPr>
      </w:pPr>
      <w:r w:rsidRPr="22B498A5"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  <w:t>If for any reason you want to stop the session</w:t>
      </w:r>
      <w:r w:rsidR="00CF7F5D" w:rsidRPr="22B498A5"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  <w:t xml:space="preserve"> or take a break at any point</w:t>
      </w:r>
      <w:r w:rsidRPr="22B498A5"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  <w:t>, please let me know.</w:t>
      </w:r>
      <w:r w:rsidR="00FD026B" w:rsidRPr="22B498A5"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  <w:t xml:space="preserve"> </w:t>
      </w:r>
      <w:r w:rsidR="00FC7AAA" w:rsidRPr="22B498A5"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  <w:t>I</w:t>
      </w:r>
      <w:r w:rsidR="00FC7AAA" w:rsidRPr="22B498A5">
        <w:rPr>
          <w:rFonts w:ascii="Calibri" w:eastAsiaTheme="minorEastAsia" w:hAnsi="Calibri" w:cs="Calibri"/>
          <w:b/>
          <w:bCs/>
          <w:color w:val="000000" w:themeColor="text1"/>
          <w:sz w:val="22"/>
          <w:szCs w:val="22"/>
        </w:rPr>
        <w:t xml:space="preserve">f there are no questions </w:t>
      </w:r>
      <w:r w:rsidR="00CF7F5D" w:rsidRPr="22B498A5">
        <w:rPr>
          <w:rFonts w:ascii="Calibri" w:eastAsiaTheme="minorEastAsia" w:hAnsi="Calibri" w:cs="Calibri"/>
          <w:b/>
          <w:bCs/>
          <w:color w:val="000000" w:themeColor="text1"/>
          <w:sz w:val="22"/>
          <w:szCs w:val="22"/>
        </w:rPr>
        <w:t>or comments</w:t>
      </w:r>
      <w:r w:rsidR="00FC7AAA" w:rsidRPr="22B498A5">
        <w:rPr>
          <w:rFonts w:ascii="Calibri" w:eastAsiaTheme="minorEastAsia" w:hAnsi="Calibri" w:cs="Calibri"/>
          <w:b/>
          <w:bCs/>
          <w:color w:val="000000" w:themeColor="text1"/>
          <w:sz w:val="22"/>
          <w:szCs w:val="22"/>
        </w:rPr>
        <w:t xml:space="preserve"> at this time we can jump right in</w:t>
      </w:r>
      <w:r w:rsidR="00584E65" w:rsidRPr="22B498A5">
        <w:rPr>
          <w:rFonts w:ascii="Calibri" w:eastAsiaTheme="minorEastAsia" w:hAnsi="Calibri" w:cs="Calibri"/>
          <w:b/>
          <w:bCs/>
          <w:color w:val="000000" w:themeColor="text1"/>
          <w:sz w:val="22"/>
          <w:szCs w:val="22"/>
        </w:rPr>
        <w:t>!</w:t>
      </w:r>
    </w:p>
    <w:p w14:paraId="762F4D84" w14:textId="77777777" w:rsidR="00286650" w:rsidRPr="00465120" w:rsidRDefault="00286650" w:rsidP="22B498A5">
      <w:pPr>
        <w:rPr>
          <w:rFonts w:ascii="Calibri" w:eastAsiaTheme="minorEastAsia" w:hAnsi="Calibri" w:cs="Calibri"/>
          <w:b/>
          <w:bCs/>
          <w:color w:val="000000" w:themeColor="text1"/>
          <w:sz w:val="22"/>
          <w:szCs w:val="22"/>
        </w:rPr>
      </w:pPr>
    </w:p>
    <w:p w14:paraId="138C3CF6" w14:textId="48C096CF" w:rsidR="008B7862" w:rsidRPr="00465120" w:rsidRDefault="00751B2D" w:rsidP="22B498A5">
      <w:pPr>
        <w:rPr>
          <w:rFonts w:ascii="Calibri" w:eastAsiaTheme="minorEastAsia" w:hAnsi="Calibri" w:cs="Calibri"/>
          <w:b/>
          <w:bCs/>
          <w:color w:val="000000" w:themeColor="text1"/>
          <w:sz w:val="22"/>
          <w:szCs w:val="22"/>
        </w:rPr>
      </w:pPr>
      <w:r w:rsidRPr="22B498A5">
        <w:rPr>
          <w:rFonts w:ascii="Calibri" w:eastAsiaTheme="minorEastAsia" w:hAnsi="Calibri" w:cs="Calibri"/>
          <w:b/>
          <w:bCs/>
          <w:color w:val="000000" w:themeColor="text1"/>
          <w:sz w:val="22"/>
          <w:szCs w:val="22"/>
        </w:rPr>
        <w:t>To kick us off, we wanted to start with a few w</w:t>
      </w:r>
      <w:r w:rsidR="008B7862" w:rsidRPr="22B498A5">
        <w:rPr>
          <w:rFonts w:ascii="Calibri" w:eastAsiaTheme="minorEastAsia" w:hAnsi="Calibri" w:cs="Calibri"/>
          <w:b/>
          <w:bCs/>
          <w:color w:val="000000" w:themeColor="text1"/>
          <w:sz w:val="22"/>
          <w:szCs w:val="22"/>
        </w:rPr>
        <w:t>arm-</w:t>
      </w:r>
      <w:r w:rsidRPr="22B498A5">
        <w:rPr>
          <w:rFonts w:ascii="Calibri" w:eastAsiaTheme="minorEastAsia" w:hAnsi="Calibri" w:cs="Calibri"/>
          <w:b/>
          <w:bCs/>
          <w:color w:val="000000" w:themeColor="text1"/>
          <w:sz w:val="22"/>
          <w:szCs w:val="22"/>
        </w:rPr>
        <w:t>u</w:t>
      </w:r>
      <w:r w:rsidR="008B7862" w:rsidRPr="22B498A5">
        <w:rPr>
          <w:rFonts w:ascii="Calibri" w:eastAsiaTheme="minorEastAsia" w:hAnsi="Calibri" w:cs="Calibri"/>
          <w:b/>
          <w:bCs/>
          <w:color w:val="000000" w:themeColor="text1"/>
          <w:sz w:val="22"/>
          <w:szCs w:val="22"/>
        </w:rPr>
        <w:t xml:space="preserve">p </w:t>
      </w:r>
      <w:r w:rsidRPr="22B498A5">
        <w:rPr>
          <w:rFonts w:ascii="Calibri" w:eastAsiaTheme="minorEastAsia" w:hAnsi="Calibri" w:cs="Calibri"/>
          <w:b/>
          <w:bCs/>
          <w:color w:val="000000" w:themeColor="text1"/>
          <w:sz w:val="22"/>
          <w:szCs w:val="22"/>
        </w:rPr>
        <w:t>q</w:t>
      </w:r>
      <w:r w:rsidR="008B7862" w:rsidRPr="22B498A5">
        <w:rPr>
          <w:rFonts w:ascii="Calibri" w:eastAsiaTheme="minorEastAsia" w:hAnsi="Calibri" w:cs="Calibri"/>
          <w:b/>
          <w:bCs/>
          <w:color w:val="000000" w:themeColor="text1"/>
          <w:sz w:val="22"/>
          <w:szCs w:val="22"/>
        </w:rPr>
        <w:t>uestions</w:t>
      </w:r>
      <w:r w:rsidRPr="22B498A5">
        <w:rPr>
          <w:rFonts w:ascii="Calibri" w:eastAsiaTheme="minorEastAsia" w:hAnsi="Calibri" w:cs="Calibri"/>
          <w:b/>
          <w:bCs/>
          <w:color w:val="000000" w:themeColor="text1"/>
          <w:sz w:val="22"/>
          <w:szCs w:val="22"/>
        </w:rPr>
        <w:t xml:space="preserve"> (5 mins)</w:t>
      </w:r>
      <w:r w:rsidR="008B7862" w:rsidRPr="22B498A5">
        <w:rPr>
          <w:rFonts w:ascii="Calibri" w:eastAsiaTheme="minorEastAsia" w:hAnsi="Calibri" w:cs="Calibri"/>
          <w:b/>
          <w:bCs/>
          <w:color w:val="000000" w:themeColor="text1"/>
          <w:sz w:val="22"/>
          <w:szCs w:val="22"/>
        </w:rPr>
        <w:t>:</w:t>
      </w:r>
    </w:p>
    <w:p w14:paraId="6653E341" w14:textId="541DDB9E" w:rsidR="00751B2D" w:rsidRPr="00AD68B7" w:rsidRDefault="00DE667D" w:rsidP="22B498A5">
      <w:pPr>
        <w:numPr>
          <w:ilvl w:val="0"/>
          <w:numId w:val="16"/>
        </w:numPr>
        <w:rPr>
          <w:rFonts w:ascii="Calibri" w:eastAsiaTheme="minorEastAsia" w:hAnsi="Calibri" w:cs="Calibri"/>
          <w:color w:val="000000" w:themeColor="text1"/>
          <w:sz w:val="22"/>
          <w:szCs w:val="22"/>
        </w:rPr>
      </w:pPr>
      <w:r>
        <w:rPr>
          <w:rFonts w:ascii="Calibri" w:eastAsiaTheme="minorEastAsia" w:hAnsi="Calibri" w:cs="Calibri"/>
          <w:color w:val="000000" w:themeColor="text1"/>
          <w:sz w:val="22"/>
          <w:szCs w:val="22"/>
        </w:rPr>
        <w:t>Would you like to tell us about</w:t>
      </w:r>
      <w:r w:rsidR="00751B2D" w:rsidRPr="00AD68B7">
        <w:rPr>
          <w:rFonts w:ascii="Calibri" w:eastAsiaTheme="minorEastAsia" w:hAnsi="Calibri" w:cs="Calibri"/>
          <w:color w:val="000000" w:themeColor="text1"/>
          <w:sz w:val="22"/>
          <w:szCs w:val="22"/>
        </w:rPr>
        <w:t xml:space="preserve"> your overall experience with VA?</w:t>
      </w:r>
    </w:p>
    <w:p w14:paraId="4B0EBBF7" w14:textId="634A89D2" w:rsidR="00751B2D" w:rsidRPr="00465120" w:rsidRDefault="00751B2D" w:rsidP="22B498A5">
      <w:pPr>
        <w:numPr>
          <w:ilvl w:val="0"/>
          <w:numId w:val="16"/>
        </w:numPr>
        <w:rPr>
          <w:rFonts w:ascii="Calibri" w:eastAsiaTheme="minorEastAsia" w:hAnsi="Calibri" w:cs="Calibri"/>
          <w:color w:val="000000" w:themeColor="text1"/>
          <w:sz w:val="22"/>
          <w:szCs w:val="22"/>
        </w:rPr>
      </w:pPr>
      <w:r w:rsidRPr="22B498A5">
        <w:rPr>
          <w:rFonts w:ascii="Calibri" w:eastAsiaTheme="minorEastAsia" w:hAnsi="Calibri" w:cs="Calibri"/>
          <w:color w:val="000000" w:themeColor="text1"/>
          <w:sz w:val="22"/>
          <w:szCs w:val="22"/>
        </w:rPr>
        <w:t xml:space="preserve">What is your history of applying for </w:t>
      </w:r>
      <w:r w:rsidR="00691642" w:rsidRPr="22B498A5">
        <w:rPr>
          <w:rFonts w:ascii="Calibri" w:eastAsiaTheme="minorEastAsia" w:hAnsi="Calibri" w:cs="Calibri"/>
          <w:color w:val="000000" w:themeColor="text1"/>
          <w:sz w:val="22"/>
          <w:szCs w:val="22"/>
        </w:rPr>
        <w:t xml:space="preserve">VA </w:t>
      </w:r>
      <w:r w:rsidRPr="22B498A5">
        <w:rPr>
          <w:rFonts w:ascii="Calibri" w:eastAsiaTheme="minorEastAsia" w:hAnsi="Calibri" w:cs="Calibri"/>
          <w:color w:val="000000" w:themeColor="text1"/>
          <w:sz w:val="22"/>
          <w:szCs w:val="22"/>
        </w:rPr>
        <w:t>education benefits?</w:t>
      </w:r>
    </w:p>
    <w:p w14:paraId="227449EE" w14:textId="17913BC2" w:rsidR="00DE186D" w:rsidRDefault="00751B2D" w:rsidP="22B498A5">
      <w:pPr>
        <w:numPr>
          <w:ilvl w:val="0"/>
          <w:numId w:val="16"/>
        </w:numPr>
        <w:rPr>
          <w:rFonts w:ascii="Calibri" w:eastAsiaTheme="minorEastAsia" w:hAnsi="Calibri" w:cs="Calibri"/>
          <w:color w:val="000000" w:themeColor="text1"/>
          <w:sz w:val="22"/>
          <w:szCs w:val="22"/>
        </w:rPr>
      </w:pPr>
      <w:r w:rsidRPr="22B498A5">
        <w:rPr>
          <w:rFonts w:ascii="Calibri" w:eastAsiaTheme="minorEastAsia" w:hAnsi="Calibri" w:cs="Calibri"/>
          <w:color w:val="000000" w:themeColor="text1"/>
          <w:sz w:val="22"/>
          <w:szCs w:val="22"/>
        </w:rPr>
        <w:t xml:space="preserve">When was the last time you used your </w:t>
      </w:r>
      <w:r w:rsidR="00691642" w:rsidRPr="22B498A5">
        <w:rPr>
          <w:rFonts w:ascii="Calibri" w:eastAsiaTheme="minorEastAsia" w:hAnsi="Calibri" w:cs="Calibri"/>
          <w:color w:val="000000" w:themeColor="text1"/>
          <w:sz w:val="22"/>
          <w:szCs w:val="22"/>
        </w:rPr>
        <w:t xml:space="preserve">VA education </w:t>
      </w:r>
      <w:r w:rsidRPr="22B498A5">
        <w:rPr>
          <w:rFonts w:ascii="Calibri" w:eastAsiaTheme="minorEastAsia" w:hAnsi="Calibri" w:cs="Calibri"/>
          <w:color w:val="000000" w:themeColor="text1"/>
          <w:sz w:val="22"/>
          <w:szCs w:val="22"/>
        </w:rPr>
        <w:t>benefits?</w:t>
      </w:r>
    </w:p>
    <w:p w14:paraId="56E962CB" w14:textId="77777777" w:rsidR="00822E75" w:rsidRPr="00465120" w:rsidRDefault="00822E75" w:rsidP="007A1938">
      <w:pPr>
        <w:spacing w:after="160" w:line="259" w:lineRule="auto"/>
        <w:rPr>
          <w:rFonts w:ascii="Calibri" w:eastAsia="Calibri" w:hAnsi="Calibri" w:cs="Calibri"/>
          <w:sz w:val="22"/>
          <w:szCs w:val="22"/>
        </w:rPr>
      </w:pPr>
    </w:p>
    <w:p w14:paraId="3E9831E4" w14:textId="769AE3A4" w:rsidR="00400F63" w:rsidRDefault="00555E06" w:rsidP="007A1938">
      <w:pPr>
        <w:spacing w:after="160" w:line="259" w:lineRule="auto"/>
        <w:rPr>
          <w:rFonts w:ascii="Calibri" w:eastAsia="Calibri" w:hAnsi="Calibri" w:cs="Calibri"/>
          <w:color w:val="24292E"/>
          <w:sz w:val="22"/>
          <w:szCs w:val="22"/>
        </w:rPr>
      </w:pPr>
      <w:r w:rsidRPr="003F0DCD">
        <w:rPr>
          <w:rFonts w:ascii="Calibri" w:eastAsia="Calibri" w:hAnsi="Calibri" w:cs="Calibri"/>
          <w:color w:val="24292E"/>
          <w:sz w:val="22"/>
          <w:szCs w:val="22"/>
        </w:rPr>
        <w:t>So now let’s click that</w:t>
      </w:r>
      <w:r w:rsidR="003F0DCD">
        <w:rPr>
          <w:rFonts w:ascii="Calibri" w:eastAsia="Calibri" w:hAnsi="Calibri" w:cs="Calibri"/>
          <w:color w:val="24292E"/>
          <w:sz w:val="22"/>
          <w:szCs w:val="22"/>
        </w:rPr>
        <w:t xml:space="preserve"> [LINK] </w:t>
      </w:r>
      <w:r w:rsidRPr="003F0DCD">
        <w:rPr>
          <w:rFonts w:ascii="Calibri" w:eastAsia="Calibri" w:hAnsi="Calibri" w:cs="Calibri"/>
          <w:color w:val="24292E"/>
          <w:sz w:val="22"/>
          <w:szCs w:val="22"/>
        </w:rPr>
        <w:t>that you can find in the chat</w:t>
      </w:r>
      <w:r w:rsidR="006B1B98" w:rsidRPr="003F0DCD">
        <w:rPr>
          <w:rFonts w:ascii="Calibri" w:eastAsia="Calibri" w:hAnsi="Calibri" w:cs="Calibri"/>
          <w:color w:val="24292E"/>
          <w:sz w:val="22"/>
          <w:szCs w:val="22"/>
        </w:rPr>
        <w:t>. It</w:t>
      </w:r>
      <w:r w:rsidRPr="003F0DCD">
        <w:rPr>
          <w:rFonts w:ascii="Calibri" w:eastAsia="Calibri" w:hAnsi="Calibri" w:cs="Calibri"/>
          <w:color w:val="24292E"/>
          <w:sz w:val="22"/>
          <w:szCs w:val="22"/>
        </w:rPr>
        <w:t xml:space="preserve"> will take you to the prototype. </w:t>
      </w:r>
      <w:r w:rsidR="00F45856" w:rsidRPr="003F0DCD">
        <w:rPr>
          <w:rFonts w:ascii="Calibri" w:eastAsia="Calibri" w:hAnsi="Calibri" w:cs="Calibri"/>
          <w:color w:val="24292E"/>
          <w:sz w:val="22"/>
          <w:szCs w:val="22"/>
        </w:rPr>
        <w:t xml:space="preserve">The password is: </w:t>
      </w:r>
      <w:r w:rsidR="003F0DCD">
        <w:rPr>
          <w:rFonts w:ascii="Calibri" w:eastAsia="Calibri" w:hAnsi="Calibri" w:cs="Calibri"/>
          <w:b/>
          <w:bCs/>
          <w:color w:val="24292E"/>
          <w:sz w:val="22"/>
          <w:szCs w:val="22"/>
        </w:rPr>
        <w:t>[PASSWORD]</w:t>
      </w:r>
      <w:r w:rsidR="00AC403F" w:rsidRPr="003F0DCD">
        <w:rPr>
          <w:rFonts w:ascii="Calibri" w:eastAsia="Calibri" w:hAnsi="Calibri" w:cs="Calibri"/>
          <w:color w:val="24292E"/>
          <w:sz w:val="22"/>
          <w:szCs w:val="22"/>
        </w:rPr>
        <w:t xml:space="preserve">. </w:t>
      </w:r>
      <w:r w:rsidRPr="003F0DCD">
        <w:rPr>
          <w:rFonts w:ascii="Calibri" w:eastAsia="Calibri" w:hAnsi="Calibri" w:cs="Calibri"/>
          <w:color w:val="24292E"/>
          <w:sz w:val="22"/>
          <w:szCs w:val="22"/>
        </w:rPr>
        <w:t>I’m going to ask you to share your screen if possible, so please let me know if you need any assistance with that. …</w:t>
      </w:r>
      <w:r w:rsidRPr="22B498A5">
        <w:rPr>
          <w:rFonts w:ascii="Calibri" w:eastAsia="Calibri" w:hAnsi="Calibri" w:cs="Calibri"/>
          <w:color w:val="24292E"/>
          <w:sz w:val="22"/>
          <w:szCs w:val="22"/>
        </w:rPr>
        <w:t xml:space="preserve"> </w:t>
      </w:r>
    </w:p>
    <w:p w14:paraId="2CD0D37E" w14:textId="77777777" w:rsidR="001867FD" w:rsidRDefault="001867FD" w:rsidP="22B498A5">
      <w:pPr>
        <w:rPr>
          <w:rFonts w:ascii="Calibri" w:eastAsia="Calibri" w:hAnsi="Calibri" w:cs="Calibri"/>
          <w:i/>
          <w:iCs/>
          <w:sz w:val="22"/>
          <w:szCs w:val="22"/>
        </w:rPr>
      </w:pPr>
    </w:p>
    <w:p w14:paraId="06E361A5" w14:textId="5819EF1E" w:rsidR="001867FD" w:rsidRDefault="003F0DCD" w:rsidP="00C377C7">
      <w:pPr>
        <w:rPr>
          <w:rFonts w:ascii="Calibri" w:eastAsia="Calibri" w:hAnsi="Calibri" w:cs="Calibri"/>
          <w:i/>
          <w:iCs/>
          <w:sz w:val="22"/>
          <w:szCs w:val="22"/>
        </w:rPr>
      </w:pPr>
      <w:r>
        <w:rPr>
          <w:rFonts w:ascii="Calibri" w:eastAsia="Calibri" w:hAnsi="Calibri" w:cs="Calibri"/>
          <w:i/>
          <w:iCs/>
          <w:sz w:val="22"/>
          <w:szCs w:val="22"/>
        </w:rPr>
        <w:t>(</w:t>
      </w:r>
      <w:r w:rsidR="00C70BB5" w:rsidRPr="22B498A5">
        <w:rPr>
          <w:rFonts w:ascii="Calibri" w:eastAsia="Calibri" w:hAnsi="Calibri" w:cs="Calibri"/>
          <w:i/>
          <w:iCs/>
          <w:sz w:val="22"/>
          <w:szCs w:val="22"/>
        </w:rPr>
        <w:t xml:space="preserve">Backup Plan </w:t>
      </w:r>
      <w:r w:rsidR="00A845BE" w:rsidRPr="22B498A5">
        <w:rPr>
          <w:rFonts w:ascii="Calibri" w:eastAsia="Calibri" w:hAnsi="Calibri" w:cs="Calibri"/>
          <w:i/>
          <w:iCs/>
          <w:sz w:val="22"/>
          <w:szCs w:val="22"/>
        </w:rPr>
        <w:t>–</w:t>
      </w:r>
      <w:r w:rsidR="00C70BB5" w:rsidRPr="22B498A5">
        <w:rPr>
          <w:rFonts w:ascii="Calibri" w:eastAsia="Calibri" w:hAnsi="Calibri" w:cs="Calibri"/>
          <w:i/>
          <w:iCs/>
          <w:sz w:val="22"/>
          <w:szCs w:val="22"/>
        </w:rPr>
        <w:t xml:space="preserve"> </w:t>
      </w:r>
      <w:r w:rsidR="00A845BE" w:rsidRPr="22B498A5">
        <w:rPr>
          <w:rFonts w:ascii="Calibri" w:eastAsia="Calibri" w:hAnsi="Calibri" w:cs="Calibri"/>
          <w:i/>
          <w:iCs/>
          <w:sz w:val="22"/>
          <w:szCs w:val="22"/>
        </w:rPr>
        <w:t xml:space="preserve">HCD </w:t>
      </w:r>
      <w:r w:rsidR="009C3983" w:rsidRPr="22B498A5">
        <w:rPr>
          <w:rFonts w:ascii="Calibri" w:eastAsia="Calibri" w:hAnsi="Calibri" w:cs="Calibri"/>
          <w:i/>
          <w:iCs/>
          <w:sz w:val="22"/>
          <w:szCs w:val="22"/>
        </w:rPr>
        <w:t xml:space="preserve">facilitator may need to share their screen </w:t>
      </w:r>
      <w:r w:rsidR="001867FD" w:rsidRPr="22B498A5">
        <w:rPr>
          <w:rFonts w:ascii="Calibri" w:eastAsia="Calibri" w:hAnsi="Calibri" w:cs="Calibri"/>
          <w:i/>
          <w:iCs/>
          <w:sz w:val="22"/>
          <w:szCs w:val="22"/>
        </w:rPr>
        <w:t>to scroll/click for the participant</w:t>
      </w:r>
      <w:r>
        <w:rPr>
          <w:rFonts w:ascii="Calibri" w:eastAsia="Calibri" w:hAnsi="Calibri" w:cs="Calibri"/>
          <w:i/>
          <w:iCs/>
          <w:sz w:val="22"/>
          <w:szCs w:val="22"/>
        </w:rPr>
        <w:t>)</w:t>
      </w:r>
    </w:p>
    <w:p w14:paraId="6A9B4346" w14:textId="6170B9CE" w:rsidR="003C37E2" w:rsidRDefault="003C37E2" w:rsidP="002D06A4">
      <w:pPr>
        <w:rPr>
          <w:rFonts w:eastAsia="Calibri"/>
        </w:rPr>
      </w:pPr>
    </w:p>
    <w:p w14:paraId="3C950AD3" w14:textId="3CCD0536" w:rsidR="003C37E2" w:rsidRDefault="003C37E2" w:rsidP="002D06A4">
      <w:pPr>
        <w:rPr>
          <w:rFonts w:eastAsia="Calibri"/>
        </w:rPr>
      </w:pPr>
    </w:p>
    <w:p w14:paraId="6351E6DA" w14:textId="72A7AB0D" w:rsidR="003C37E2" w:rsidRDefault="00973680" w:rsidP="001979DB">
      <w:pPr>
        <w:pStyle w:val="Heading2"/>
        <w:pBdr>
          <w:top w:val="single" w:sz="4" w:space="1" w:color="auto"/>
          <w:left w:val="single" w:sz="4" w:space="4" w:color="auto"/>
          <w:right w:val="single" w:sz="4" w:space="4" w:color="auto"/>
        </w:pBdr>
        <w:ind w:left="457"/>
        <w:rPr>
          <w:rFonts w:ascii="Calibri" w:eastAsia="Calibri" w:hAnsi="Calibri" w:cs="Calibri"/>
          <w:b/>
          <w:bCs/>
          <w:color w:val="24292E"/>
          <w:sz w:val="22"/>
          <w:szCs w:val="22"/>
        </w:rPr>
      </w:pPr>
      <w:r>
        <w:rPr>
          <w:rFonts w:ascii="Calibri" w:eastAsia="Calibri" w:hAnsi="Calibri" w:cs="Calibri"/>
          <w:b/>
          <w:bCs/>
          <w:color w:val="24292E"/>
          <w:sz w:val="22"/>
          <w:szCs w:val="22"/>
        </w:rPr>
        <w:lastRenderedPageBreak/>
        <w:t xml:space="preserve">1. </w:t>
      </w:r>
      <w:r w:rsidR="001979DB">
        <w:rPr>
          <w:rFonts w:ascii="Calibri" w:eastAsia="Calibri" w:hAnsi="Calibri" w:cs="Calibri"/>
          <w:b/>
          <w:bCs/>
          <w:color w:val="24292E"/>
          <w:sz w:val="22"/>
          <w:szCs w:val="22"/>
        </w:rPr>
        <w:t xml:space="preserve"> Email Notification</w:t>
      </w:r>
      <w:r w:rsidR="00404D4D">
        <w:rPr>
          <w:rFonts w:ascii="Calibri" w:eastAsia="Calibri" w:hAnsi="Calibri" w:cs="Calibri"/>
          <w:b/>
          <w:bCs/>
          <w:color w:val="24292E"/>
          <w:sz w:val="22"/>
          <w:szCs w:val="22"/>
        </w:rPr>
        <w:t>s</w:t>
      </w:r>
      <w:r w:rsidR="001979DB">
        <w:rPr>
          <w:rFonts w:ascii="Calibri" w:eastAsia="Calibri" w:hAnsi="Calibri" w:cs="Calibri"/>
          <w:b/>
          <w:bCs/>
          <w:color w:val="24292E"/>
          <w:sz w:val="22"/>
          <w:szCs w:val="22"/>
        </w:rPr>
        <w:t xml:space="preserve"> from Va.gov</w:t>
      </w:r>
      <w:r w:rsidR="00AD1351">
        <w:rPr>
          <w:rFonts w:ascii="Calibri" w:eastAsia="Calibri" w:hAnsi="Calibri" w:cs="Calibri"/>
          <w:b/>
          <w:bCs/>
          <w:color w:val="24292E"/>
          <w:sz w:val="22"/>
          <w:szCs w:val="22"/>
        </w:rPr>
        <w:t xml:space="preserve"> (3 Potential Screens)</w:t>
      </w:r>
    </w:p>
    <w:p w14:paraId="58123679" w14:textId="35D2AD0A" w:rsidR="003C37E2" w:rsidRPr="00F756D7" w:rsidRDefault="003C37E2" w:rsidP="003C37E2">
      <w:pPr>
        <w:pStyle w:val="ListParagraph"/>
        <w:numPr>
          <w:ilvl w:val="0"/>
          <w:numId w:val="27"/>
        </w:numPr>
        <w:pBdr>
          <w:right w:val="single" w:sz="4" w:space="4" w:color="auto"/>
        </w:pBdr>
        <w:rPr>
          <w:rFonts w:ascii="Calibri" w:eastAsiaTheme="minorEastAsia" w:hAnsi="Calibri" w:cs="Calibri"/>
          <w:b/>
          <w:bCs/>
          <w:color w:val="24292E"/>
          <w:sz w:val="22"/>
          <w:szCs w:val="22"/>
        </w:rPr>
      </w:pPr>
      <w:r w:rsidRPr="00F756D7">
        <w:rPr>
          <w:rFonts w:ascii="Calibri" w:eastAsia="Calibri" w:hAnsi="Calibri" w:cs="Calibri"/>
          <w:b/>
          <w:bCs/>
          <w:color w:val="24292E"/>
          <w:sz w:val="22"/>
          <w:szCs w:val="22"/>
        </w:rPr>
        <w:t xml:space="preserve">Impressions: Before we do anything here, I would like to ask what you think about the screen in front of you. Feel free to scroll around but please do not click the links, yet. </w:t>
      </w:r>
    </w:p>
    <w:p w14:paraId="4DC0B4C5" w14:textId="7BFA7F0B" w:rsidR="003C37E2" w:rsidRPr="00FE0726" w:rsidRDefault="003C37E2" w:rsidP="003C37E2">
      <w:pPr>
        <w:pStyle w:val="ListParagraph"/>
        <w:numPr>
          <w:ilvl w:val="1"/>
          <w:numId w:val="2"/>
        </w:numPr>
        <w:pBdr>
          <w:right w:val="single" w:sz="4" w:space="4" w:color="auto"/>
        </w:pBdr>
        <w:rPr>
          <w:rFonts w:ascii="Calibri" w:eastAsiaTheme="minorEastAsia" w:hAnsi="Calibri" w:cs="Calibri"/>
          <w:color w:val="24292E"/>
          <w:sz w:val="22"/>
          <w:szCs w:val="22"/>
        </w:rPr>
      </w:pPr>
      <w:r w:rsidRPr="00FE0726">
        <w:rPr>
          <w:rFonts w:ascii="Calibri" w:eastAsiaTheme="minorEastAsia" w:hAnsi="Calibri" w:cs="Calibri"/>
          <w:color w:val="24292E"/>
          <w:sz w:val="22"/>
          <w:szCs w:val="22"/>
        </w:rPr>
        <w:t>Potential Probes (</w:t>
      </w:r>
      <w:r w:rsidRPr="00D35664">
        <w:rPr>
          <w:rFonts w:ascii="Calibri" w:eastAsiaTheme="minorEastAsia" w:hAnsi="Calibri" w:cs="Calibri"/>
          <w:i/>
          <w:iCs/>
          <w:color w:val="24292E"/>
          <w:sz w:val="22"/>
          <w:szCs w:val="22"/>
        </w:rPr>
        <w:t>use these</w:t>
      </w:r>
      <w:r w:rsidR="005041C9">
        <w:rPr>
          <w:rFonts w:ascii="Calibri" w:eastAsiaTheme="minorEastAsia" w:hAnsi="Calibri" w:cs="Calibri"/>
          <w:i/>
          <w:iCs/>
          <w:color w:val="24292E"/>
          <w:sz w:val="22"/>
          <w:szCs w:val="22"/>
        </w:rPr>
        <w:t xml:space="preserve"> questions</w:t>
      </w:r>
      <w:r w:rsidRPr="00D35664">
        <w:rPr>
          <w:rFonts w:ascii="Calibri" w:eastAsiaTheme="minorEastAsia" w:hAnsi="Calibri" w:cs="Calibri"/>
          <w:i/>
          <w:iCs/>
          <w:color w:val="24292E"/>
          <w:sz w:val="22"/>
          <w:szCs w:val="22"/>
        </w:rPr>
        <w:t xml:space="preserve"> to guide the discussion, not mandatory every time</w:t>
      </w:r>
      <w:r w:rsidRPr="00FE0726">
        <w:rPr>
          <w:rFonts w:ascii="Calibri" w:eastAsiaTheme="minorEastAsia" w:hAnsi="Calibri" w:cs="Calibri"/>
          <w:color w:val="24292E"/>
          <w:sz w:val="22"/>
          <w:szCs w:val="22"/>
        </w:rPr>
        <w:t>)</w:t>
      </w:r>
    </w:p>
    <w:p w14:paraId="74E3CA39" w14:textId="77777777" w:rsidR="003C37E2" w:rsidRPr="00465120" w:rsidRDefault="003C37E2" w:rsidP="003C37E2">
      <w:pPr>
        <w:pStyle w:val="ListParagraph"/>
        <w:numPr>
          <w:ilvl w:val="2"/>
          <w:numId w:val="2"/>
        </w:numPr>
        <w:pBdr>
          <w:right w:val="single" w:sz="4" w:space="4" w:color="auto"/>
        </w:pBdr>
        <w:rPr>
          <w:rFonts w:ascii="Calibri" w:eastAsiaTheme="minorEastAsia" w:hAnsi="Calibri" w:cs="Calibri"/>
          <w:color w:val="24292E"/>
          <w:sz w:val="22"/>
          <w:szCs w:val="22"/>
        </w:rPr>
      </w:pPr>
      <w:r w:rsidRPr="22B498A5">
        <w:rPr>
          <w:rFonts w:ascii="Calibri" w:eastAsiaTheme="minorEastAsia" w:hAnsi="Calibri" w:cs="Calibri"/>
          <w:color w:val="24292E"/>
          <w:sz w:val="22"/>
          <w:szCs w:val="22"/>
        </w:rPr>
        <w:t>What are your first impressions as you scroll through the page?</w:t>
      </w:r>
      <w:r>
        <w:rPr>
          <w:rFonts w:ascii="Calibri" w:eastAsiaTheme="minorEastAsia" w:hAnsi="Calibri" w:cs="Calibri"/>
          <w:color w:val="24292E"/>
          <w:sz w:val="22"/>
          <w:szCs w:val="22"/>
        </w:rPr>
        <w:t xml:space="preserve"> </w:t>
      </w:r>
    </w:p>
    <w:p w14:paraId="61D1D2AF" w14:textId="77777777" w:rsidR="003C37E2" w:rsidRPr="00465120" w:rsidRDefault="003C37E2" w:rsidP="003C37E2">
      <w:pPr>
        <w:pStyle w:val="ListParagraph"/>
        <w:numPr>
          <w:ilvl w:val="2"/>
          <w:numId w:val="23"/>
        </w:numPr>
        <w:pBdr>
          <w:right w:val="single" w:sz="4" w:space="4" w:color="auto"/>
        </w:pBdr>
        <w:rPr>
          <w:rFonts w:ascii="Calibri" w:eastAsiaTheme="minorEastAsia" w:hAnsi="Calibri" w:cs="Calibri"/>
          <w:color w:val="24292E"/>
          <w:sz w:val="22"/>
          <w:szCs w:val="22"/>
        </w:rPr>
      </w:pPr>
      <w:r w:rsidRPr="22B498A5">
        <w:rPr>
          <w:rFonts w:ascii="Calibri" w:eastAsia="Calibri" w:hAnsi="Calibri" w:cs="Calibri"/>
          <w:color w:val="24292E"/>
          <w:sz w:val="22"/>
          <w:szCs w:val="22"/>
        </w:rPr>
        <w:t>Are there any other parts of this page th</w:t>
      </w:r>
      <w:r>
        <w:rPr>
          <w:rFonts w:ascii="Calibri" w:eastAsia="Calibri" w:hAnsi="Calibri" w:cs="Calibri"/>
          <w:color w:val="24292E"/>
          <w:sz w:val="22"/>
          <w:szCs w:val="22"/>
        </w:rPr>
        <w:t>at stand out to you</w:t>
      </w:r>
      <w:r w:rsidRPr="22B498A5">
        <w:rPr>
          <w:rFonts w:ascii="Calibri" w:eastAsia="Calibri" w:hAnsi="Calibri" w:cs="Calibri"/>
          <w:color w:val="24292E"/>
          <w:sz w:val="22"/>
          <w:szCs w:val="22"/>
        </w:rPr>
        <w:t xml:space="preserve">? </w:t>
      </w:r>
    </w:p>
    <w:p w14:paraId="498C65A8" w14:textId="77777777" w:rsidR="003C37E2" w:rsidRPr="00465120" w:rsidRDefault="003C37E2" w:rsidP="003C37E2">
      <w:pPr>
        <w:pStyle w:val="ListParagraph"/>
        <w:numPr>
          <w:ilvl w:val="2"/>
          <w:numId w:val="23"/>
        </w:numPr>
        <w:pBdr>
          <w:right w:val="single" w:sz="4" w:space="4" w:color="auto"/>
        </w:pBdr>
        <w:rPr>
          <w:rFonts w:ascii="Calibri" w:eastAsiaTheme="minorEastAsia" w:hAnsi="Calibri" w:cs="Calibri"/>
          <w:b/>
          <w:bCs/>
          <w:color w:val="24292E"/>
          <w:sz w:val="22"/>
          <w:szCs w:val="22"/>
        </w:rPr>
      </w:pPr>
      <w:r w:rsidRPr="22B498A5">
        <w:rPr>
          <w:rFonts w:ascii="Calibri" w:eastAsia="Calibri" w:hAnsi="Calibri" w:cs="Calibri"/>
          <w:color w:val="24292E"/>
          <w:sz w:val="22"/>
          <w:szCs w:val="22"/>
        </w:rPr>
        <w:t>Is there anything missing or confusing on this page?</w:t>
      </w:r>
      <w:r>
        <w:rPr>
          <w:rFonts w:ascii="Calibri" w:eastAsia="Calibri" w:hAnsi="Calibri" w:cs="Calibri"/>
          <w:color w:val="24292E"/>
          <w:sz w:val="22"/>
          <w:szCs w:val="22"/>
        </w:rPr>
        <w:t xml:space="preserve"> </w:t>
      </w:r>
    </w:p>
    <w:p w14:paraId="2A24AEF5" w14:textId="56A88271" w:rsidR="003C37E2" w:rsidRPr="00120442" w:rsidRDefault="003C37E2" w:rsidP="003C37E2">
      <w:pPr>
        <w:pStyle w:val="ListParagraph"/>
        <w:numPr>
          <w:ilvl w:val="0"/>
          <w:numId w:val="2"/>
        </w:numPr>
        <w:pBdr>
          <w:right w:val="single" w:sz="4" w:space="4" w:color="auto"/>
        </w:pBdr>
        <w:rPr>
          <w:rFonts w:ascii="Calibri" w:eastAsiaTheme="minorEastAsia" w:hAnsi="Calibri" w:cs="Calibri"/>
          <w:b/>
          <w:bCs/>
          <w:color w:val="24292E"/>
          <w:sz w:val="22"/>
          <w:szCs w:val="22"/>
        </w:rPr>
      </w:pPr>
      <w:r>
        <w:rPr>
          <w:rFonts w:ascii="Calibri" w:eastAsia="Calibri" w:hAnsi="Calibri" w:cs="Calibri"/>
          <w:b/>
          <w:bCs/>
          <w:color w:val="24292E"/>
          <w:sz w:val="22"/>
          <w:szCs w:val="22"/>
        </w:rPr>
        <w:t>Now</w:t>
      </w:r>
      <w:r w:rsidRPr="00C63B70">
        <w:rPr>
          <w:rFonts w:ascii="Calibri" w:eastAsia="Calibri" w:hAnsi="Calibri" w:cs="Calibri"/>
          <w:b/>
          <w:bCs/>
          <w:color w:val="24292E"/>
          <w:sz w:val="22"/>
          <w:szCs w:val="22"/>
        </w:rPr>
        <w:t xml:space="preserve"> I’m going to ask you to</w:t>
      </w:r>
      <w:r>
        <w:rPr>
          <w:rFonts w:ascii="Calibri" w:eastAsia="Calibri" w:hAnsi="Calibri" w:cs="Calibri"/>
          <w:b/>
          <w:bCs/>
          <w:color w:val="24292E"/>
          <w:sz w:val="22"/>
          <w:szCs w:val="22"/>
        </w:rPr>
        <w:t xml:space="preserve"> complete a task: </w:t>
      </w:r>
      <w:r w:rsidR="00404D4D">
        <w:rPr>
          <w:rFonts w:ascii="Calibri" w:eastAsia="Calibri" w:hAnsi="Calibri" w:cs="Calibri"/>
          <w:b/>
          <w:bCs/>
          <w:color w:val="24292E"/>
          <w:sz w:val="22"/>
          <w:szCs w:val="22"/>
        </w:rPr>
        <w:t xml:space="preserve">Based on the directions of this notification, how </w:t>
      </w:r>
      <w:r w:rsidR="00A10E1B">
        <w:rPr>
          <w:rFonts w:ascii="Calibri" w:eastAsia="Calibri" w:hAnsi="Calibri" w:cs="Calibri"/>
          <w:b/>
          <w:bCs/>
          <w:color w:val="24292E"/>
          <w:sz w:val="22"/>
          <w:szCs w:val="22"/>
        </w:rPr>
        <w:t xml:space="preserve">would </w:t>
      </w:r>
      <w:r w:rsidR="00404D4D">
        <w:rPr>
          <w:rFonts w:ascii="Calibri" w:eastAsia="Calibri" w:hAnsi="Calibri" w:cs="Calibri"/>
          <w:b/>
          <w:bCs/>
          <w:color w:val="24292E"/>
          <w:sz w:val="22"/>
          <w:szCs w:val="22"/>
        </w:rPr>
        <w:t>you navigate to your secure inbox?</w:t>
      </w:r>
    </w:p>
    <w:p w14:paraId="5C58A712" w14:textId="77777777" w:rsidR="003C37E2" w:rsidRPr="00D35664" w:rsidRDefault="003C37E2" w:rsidP="003C37E2">
      <w:pPr>
        <w:pStyle w:val="ListParagraph"/>
        <w:numPr>
          <w:ilvl w:val="1"/>
          <w:numId w:val="2"/>
        </w:numPr>
        <w:pBdr>
          <w:right w:val="single" w:sz="4" w:space="4" w:color="auto"/>
        </w:pBdr>
        <w:rPr>
          <w:rFonts w:ascii="Calibri" w:eastAsiaTheme="minorEastAsia" w:hAnsi="Calibri" w:cs="Calibri"/>
          <w:i/>
          <w:iCs/>
          <w:color w:val="24292E"/>
          <w:sz w:val="22"/>
          <w:szCs w:val="22"/>
        </w:rPr>
      </w:pPr>
      <w:r w:rsidRPr="00120442">
        <w:rPr>
          <w:rFonts w:ascii="Calibri" w:eastAsia="Calibri" w:hAnsi="Calibri" w:cs="Calibri"/>
          <w:i/>
          <w:iCs/>
          <w:color w:val="24292E"/>
          <w:sz w:val="22"/>
          <w:szCs w:val="22"/>
        </w:rPr>
        <w:t>START CLOCK</w:t>
      </w:r>
      <w:r>
        <w:rPr>
          <w:rFonts w:ascii="Calibri" w:eastAsia="Calibri" w:hAnsi="Calibri" w:cs="Calibri"/>
          <w:i/>
          <w:iCs/>
          <w:color w:val="24292E"/>
          <w:sz w:val="22"/>
          <w:szCs w:val="22"/>
        </w:rPr>
        <w:t xml:space="preserve"> (or record time)</w:t>
      </w:r>
    </w:p>
    <w:p w14:paraId="500E54F9" w14:textId="77777777" w:rsidR="003C37E2" w:rsidRPr="00FE0726" w:rsidRDefault="003C37E2" w:rsidP="003C37E2">
      <w:pPr>
        <w:pStyle w:val="ListParagraph"/>
        <w:numPr>
          <w:ilvl w:val="1"/>
          <w:numId w:val="2"/>
        </w:numPr>
        <w:pBdr>
          <w:right w:val="single" w:sz="4" w:space="4" w:color="auto"/>
        </w:pBdr>
        <w:rPr>
          <w:rFonts w:ascii="Calibri" w:eastAsiaTheme="minorEastAsia" w:hAnsi="Calibri" w:cs="Calibri"/>
          <w:color w:val="24292E"/>
          <w:sz w:val="22"/>
          <w:szCs w:val="22"/>
        </w:rPr>
      </w:pPr>
      <w:r w:rsidRPr="00FE0726">
        <w:rPr>
          <w:rFonts w:ascii="Calibri" w:eastAsiaTheme="minorEastAsia" w:hAnsi="Calibri" w:cs="Calibri"/>
          <w:color w:val="24292E"/>
          <w:sz w:val="22"/>
          <w:szCs w:val="22"/>
        </w:rPr>
        <w:t xml:space="preserve">Potential Probes </w:t>
      </w:r>
    </w:p>
    <w:p w14:paraId="50DEC2D3" w14:textId="77777777" w:rsidR="003C37E2" w:rsidRPr="22B498A5" w:rsidRDefault="003C37E2" w:rsidP="003C37E2">
      <w:pPr>
        <w:pStyle w:val="ListParagraph"/>
        <w:numPr>
          <w:ilvl w:val="2"/>
          <w:numId w:val="2"/>
        </w:numPr>
        <w:pBdr>
          <w:right w:val="single" w:sz="4" w:space="4" w:color="auto"/>
        </w:pBdr>
        <w:rPr>
          <w:rFonts w:ascii="Calibri" w:eastAsia="Calibri" w:hAnsi="Calibri" w:cs="Calibri"/>
          <w:color w:val="24292E"/>
          <w:sz w:val="22"/>
          <w:szCs w:val="22"/>
        </w:rPr>
      </w:pPr>
      <w:r w:rsidRPr="00C377C7">
        <w:rPr>
          <w:rFonts w:ascii="Calibri" w:eastAsiaTheme="minorEastAsia" w:hAnsi="Calibri" w:cs="Calibri"/>
          <w:i/>
          <w:iCs/>
          <w:color w:val="24292E"/>
          <w:sz w:val="22"/>
          <w:szCs w:val="22"/>
        </w:rPr>
        <w:t>If navigating quietly</w:t>
      </w:r>
      <w:r>
        <w:rPr>
          <w:rFonts w:ascii="Calibri" w:eastAsiaTheme="minorEastAsia" w:hAnsi="Calibri" w:cs="Calibri"/>
          <w:color w:val="24292E"/>
          <w:sz w:val="22"/>
          <w:szCs w:val="22"/>
        </w:rPr>
        <w:t xml:space="preserve">, </w:t>
      </w:r>
      <w:proofErr w:type="gramStart"/>
      <w:r>
        <w:rPr>
          <w:rFonts w:ascii="Calibri" w:eastAsiaTheme="minorEastAsia" w:hAnsi="Calibri" w:cs="Calibri"/>
          <w:color w:val="24292E"/>
          <w:sz w:val="22"/>
          <w:szCs w:val="22"/>
        </w:rPr>
        <w:t>Can</w:t>
      </w:r>
      <w:proofErr w:type="gramEnd"/>
      <w:r>
        <w:rPr>
          <w:rFonts w:ascii="Calibri" w:eastAsiaTheme="minorEastAsia" w:hAnsi="Calibri" w:cs="Calibri"/>
          <w:color w:val="24292E"/>
          <w:sz w:val="22"/>
          <w:szCs w:val="22"/>
        </w:rPr>
        <w:t xml:space="preserve"> you please talk aloud your thought process for this task? </w:t>
      </w:r>
    </w:p>
    <w:p w14:paraId="0CE507D9" w14:textId="397ACBC5" w:rsidR="003C37E2" w:rsidRPr="00BD15FA" w:rsidRDefault="003C37E2" w:rsidP="003C37E2">
      <w:pPr>
        <w:pStyle w:val="ListParagraph"/>
        <w:numPr>
          <w:ilvl w:val="2"/>
          <w:numId w:val="23"/>
        </w:numPr>
        <w:pBdr>
          <w:right w:val="single" w:sz="4" w:space="4" w:color="auto"/>
        </w:pBdr>
        <w:rPr>
          <w:rFonts w:ascii="Calibri" w:eastAsiaTheme="minorEastAsia" w:hAnsi="Calibri" w:cs="Calibri"/>
          <w:b/>
          <w:bCs/>
          <w:color w:val="24292E"/>
          <w:sz w:val="22"/>
          <w:szCs w:val="22"/>
        </w:rPr>
      </w:pPr>
      <w:r>
        <w:rPr>
          <w:rFonts w:ascii="Calibri" w:eastAsia="Calibri" w:hAnsi="Calibri" w:cs="Calibri"/>
          <w:color w:val="24292E"/>
          <w:sz w:val="22"/>
          <w:szCs w:val="22"/>
        </w:rPr>
        <w:t xml:space="preserve">Is there anything that could make </w:t>
      </w:r>
      <w:r w:rsidR="00936F7D">
        <w:rPr>
          <w:rFonts w:ascii="Calibri" w:eastAsia="Calibri" w:hAnsi="Calibri" w:cs="Calibri"/>
          <w:color w:val="24292E"/>
          <w:sz w:val="22"/>
          <w:szCs w:val="22"/>
        </w:rPr>
        <w:t>these screens</w:t>
      </w:r>
      <w:r>
        <w:rPr>
          <w:rFonts w:ascii="Calibri" w:eastAsia="Calibri" w:hAnsi="Calibri" w:cs="Calibri"/>
          <w:color w:val="24292E"/>
          <w:sz w:val="22"/>
          <w:szCs w:val="22"/>
        </w:rPr>
        <w:t xml:space="preserve"> easier to understand or navigate?</w:t>
      </w:r>
    </w:p>
    <w:p w14:paraId="496AD896" w14:textId="77777777" w:rsidR="003C37E2" w:rsidRPr="00C63B70" w:rsidRDefault="003C37E2" w:rsidP="003C37E2">
      <w:pPr>
        <w:pStyle w:val="ListParagraph"/>
        <w:pBdr>
          <w:right w:val="single" w:sz="4" w:space="4" w:color="auto"/>
        </w:pBdr>
        <w:rPr>
          <w:rFonts w:ascii="Calibri" w:eastAsiaTheme="minorEastAsia" w:hAnsi="Calibri" w:cs="Calibri"/>
          <w:b/>
          <w:bCs/>
          <w:color w:val="24292E"/>
          <w:sz w:val="22"/>
          <w:szCs w:val="22"/>
        </w:rPr>
      </w:pPr>
    </w:p>
    <w:p w14:paraId="2303DAA5" w14:textId="77777777" w:rsidR="003C37E2" w:rsidRPr="00A778FF" w:rsidRDefault="003C37E2" w:rsidP="003C37E2">
      <w:pPr>
        <w:pStyle w:val="ListParagraph"/>
        <w:numPr>
          <w:ilvl w:val="0"/>
          <w:numId w:val="2"/>
        </w:numPr>
        <w:pBdr>
          <w:right w:val="single" w:sz="4" w:space="4" w:color="auto"/>
        </w:pBdr>
        <w:rPr>
          <w:rFonts w:ascii="Calibri" w:eastAsiaTheme="minorEastAsia" w:hAnsi="Calibri" w:cs="Calibri"/>
          <w:b/>
          <w:bCs/>
          <w:color w:val="24292E"/>
          <w:sz w:val="22"/>
          <w:szCs w:val="22"/>
        </w:rPr>
      </w:pPr>
      <w:r>
        <w:rPr>
          <w:rFonts w:ascii="Calibri" w:eastAsia="Calibri" w:hAnsi="Calibri" w:cs="Calibri"/>
          <w:b/>
          <w:bCs/>
          <w:color w:val="24292E"/>
          <w:sz w:val="22"/>
          <w:szCs w:val="22"/>
        </w:rPr>
        <w:t>Task Succession Metrics</w:t>
      </w:r>
    </w:p>
    <w:p w14:paraId="65E7B1D9" w14:textId="73BF5A92" w:rsidR="003C37E2" w:rsidRDefault="003C37E2" w:rsidP="003C37E2">
      <w:pPr>
        <w:pStyle w:val="ListParagraph"/>
        <w:numPr>
          <w:ilvl w:val="1"/>
          <w:numId w:val="2"/>
        </w:numPr>
        <w:pBdr>
          <w:right w:val="single" w:sz="4" w:space="4" w:color="auto"/>
        </w:pBdr>
        <w:rPr>
          <w:rFonts w:ascii="Calibri" w:eastAsiaTheme="minorEastAsia" w:hAnsi="Calibri" w:cs="Calibri"/>
          <w:color w:val="24292E"/>
          <w:sz w:val="22"/>
          <w:szCs w:val="22"/>
        </w:rPr>
      </w:pPr>
      <w:r>
        <w:rPr>
          <w:rFonts w:ascii="Calibri" w:eastAsiaTheme="minorEastAsia" w:hAnsi="Calibri" w:cs="Calibri"/>
          <w:color w:val="24292E"/>
          <w:sz w:val="22"/>
          <w:szCs w:val="22"/>
        </w:rPr>
        <w:t xml:space="preserve">The participant follows the shortest path to arrive </w:t>
      </w:r>
      <w:r w:rsidR="00BD25CE">
        <w:rPr>
          <w:rFonts w:ascii="Calibri" w:eastAsiaTheme="minorEastAsia" w:hAnsi="Calibri" w:cs="Calibri"/>
          <w:color w:val="24292E"/>
          <w:sz w:val="22"/>
          <w:szCs w:val="22"/>
        </w:rPr>
        <w:t xml:space="preserve">to arrive to the secure inbox </w:t>
      </w:r>
      <w:r>
        <w:rPr>
          <w:rFonts w:ascii="Calibri" w:eastAsiaTheme="minorEastAsia" w:hAnsi="Calibri" w:cs="Calibri"/>
          <w:color w:val="24292E"/>
          <w:sz w:val="22"/>
          <w:szCs w:val="22"/>
        </w:rPr>
        <w:t>(code: “1</w:t>
      </w:r>
      <w:r w:rsidRPr="007C76F0">
        <w:rPr>
          <w:rFonts w:ascii="Calibri" w:eastAsiaTheme="minorEastAsia" w:hAnsi="Calibri" w:cs="Calibri"/>
          <w:color w:val="24292E"/>
          <w:sz w:val="22"/>
          <w:szCs w:val="22"/>
          <w:vertAlign w:val="superscript"/>
        </w:rPr>
        <w:t>ST</w:t>
      </w:r>
      <w:r>
        <w:rPr>
          <w:rFonts w:ascii="Calibri" w:eastAsiaTheme="minorEastAsia" w:hAnsi="Calibri" w:cs="Calibri"/>
          <w:color w:val="24292E"/>
          <w:sz w:val="22"/>
          <w:szCs w:val="22"/>
        </w:rPr>
        <w:t xml:space="preserve"> TIME, SUCESS</w:t>
      </w:r>
      <w:r w:rsidR="00060A5E">
        <w:rPr>
          <w:rFonts w:ascii="Calibri" w:eastAsiaTheme="minorEastAsia" w:hAnsi="Calibri" w:cs="Calibri"/>
          <w:color w:val="24292E"/>
          <w:sz w:val="22"/>
          <w:szCs w:val="22"/>
        </w:rPr>
        <w:t>”; “</w:t>
      </w:r>
      <w:r>
        <w:rPr>
          <w:rFonts w:ascii="Calibri" w:eastAsiaTheme="minorEastAsia" w:hAnsi="Calibri" w:cs="Calibri"/>
          <w:color w:val="24292E"/>
          <w:sz w:val="22"/>
          <w:szCs w:val="22"/>
        </w:rPr>
        <w:t xml:space="preserve">TASK </w:t>
      </w:r>
      <w:r w:rsidR="00EB37EC">
        <w:rPr>
          <w:rFonts w:ascii="Calibri" w:eastAsiaTheme="minorEastAsia" w:hAnsi="Calibri" w:cs="Calibri"/>
          <w:color w:val="24292E"/>
          <w:sz w:val="22"/>
          <w:szCs w:val="22"/>
        </w:rPr>
        <w:t>1</w:t>
      </w:r>
      <w:r>
        <w:rPr>
          <w:rFonts w:ascii="Calibri" w:eastAsiaTheme="minorEastAsia" w:hAnsi="Calibri" w:cs="Calibri"/>
          <w:color w:val="24292E"/>
          <w:sz w:val="22"/>
          <w:szCs w:val="22"/>
        </w:rPr>
        <w:t>”)</w:t>
      </w:r>
    </w:p>
    <w:p w14:paraId="049EBDBC" w14:textId="54221638" w:rsidR="003C37E2" w:rsidRDefault="003C37E2" w:rsidP="003C37E2">
      <w:pPr>
        <w:pStyle w:val="ListParagraph"/>
        <w:numPr>
          <w:ilvl w:val="2"/>
          <w:numId w:val="2"/>
        </w:numPr>
        <w:pBdr>
          <w:right w:val="single" w:sz="4" w:space="4" w:color="auto"/>
        </w:pBdr>
        <w:rPr>
          <w:rFonts w:ascii="Calibri" w:eastAsiaTheme="minorEastAsia" w:hAnsi="Calibri" w:cs="Calibri"/>
          <w:color w:val="24292E"/>
          <w:sz w:val="22"/>
          <w:szCs w:val="22"/>
        </w:rPr>
      </w:pPr>
      <w:r>
        <w:rPr>
          <w:rFonts w:ascii="Calibri" w:eastAsiaTheme="minorEastAsia" w:hAnsi="Calibri" w:cs="Calibri"/>
          <w:color w:val="24292E"/>
          <w:sz w:val="22"/>
          <w:szCs w:val="22"/>
        </w:rPr>
        <w:t xml:space="preserve">The participant does not follow the shortest path to arrive </w:t>
      </w:r>
      <w:r w:rsidR="00BD25CE">
        <w:rPr>
          <w:rFonts w:ascii="Calibri" w:eastAsiaTheme="minorEastAsia" w:hAnsi="Calibri" w:cs="Calibri"/>
          <w:color w:val="24292E"/>
          <w:sz w:val="22"/>
          <w:szCs w:val="22"/>
        </w:rPr>
        <w:t>to the secure inbox</w:t>
      </w:r>
      <w:r>
        <w:rPr>
          <w:rFonts w:ascii="Calibri" w:eastAsiaTheme="minorEastAsia" w:hAnsi="Calibri" w:cs="Calibri"/>
          <w:color w:val="24292E"/>
          <w:sz w:val="22"/>
          <w:szCs w:val="22"/>
        </w:rPr>
        <w:t>, but eventually arrived without assistance from the moderator (code: “SUCCESS W CONFUS</w:t>
      </w:r>
      <w:r w:rsidR="00060A5E">
        <w:rPr>
          <w:rFonts w:ascii="Calibri" w:eastAsiaTheme="minorEastAsia" w:hAnsi="Calibri" w:cs="Calibri"/>
          <w:color w:val="24292E"/>
          <w:sz w:val="22"/>
          <w:szCs w:val="22"/>
        </w:rPr>
        <w:t>”; “</w:t>
      </w:r>
      <w:r>
        <w:rPr>
          <w:rFonts w:ascii="Calibri" w:eastAsiaTheme="minorEastAsia" w:hAnsi="Calibri" w:cs="Calibri"/>
          <w:color w:val="24292E"/>
          <w:sz w:val="22"/>
          <w:szCs w:val="22"/>
        </w:rPr>
        <w:t xml:space="preserve">TASK </w:t>
      </w:r>
      <w:r w:rsidR="00EB37EC">
        <w:rPr>
          <w:rFonts w:ascii="Calibri" w:eastAsiaTheme="minorEastAsia" w:hAnsi="Calibri" w:cs="Calibri"/>
          <w:color w:val="24292E"/>
          <w:sz w:val="22"/>
          <w:szCs w:val="22"/>
        </w:rPr>
        <w:t>1</w:t>
      </w:r>
      <w:r>
        <w:rPr>
          <w:rFonts w:ascii="Calibri" w:eastAsiaTheme="minorEastAsia" w:hAnsi="Calibri" w:cs="Calibri"/>
          <w:color w:val="24292E"/>
          <w:sz w:val="22"/>
          <w:szCs w:val="22"/>
        </w:rPr>
        <w:t>”)</w:t>
      </w:r>
    </w:p>
    <w:p w14:paraId="58E177FD" w14:textId="385F7262" w:rsidR="003C37E2" w:rsidRDefault="003C37E2" w:rsidP="003C37E2">
      <w:pPr>
        <w:pStyle w:val="ListParagraph"/>
        <w:numPr>
          <w:ilvl w:val="2"/>
          <w:numId w:val="2"/>
        </w:numPr>
        <w:pBdr>
          <w:right w:val="single" w:sz="4" w:space="4" w:color="auto"/>
        </w:pBdr>
        <w:rPr>
          <w:rFonts w:ascii="Calibri" w:eastAsiaTheme="minorEastAsia" w:hAnsi="Calibri" w:cs="Calibri"/>
          <w:color w:val="24292E"/>
          <w:sz w:val="22"/>
          <w:szCs w:val="22"/>
        </w:rPr>
      </w:pPr>
      <w:r>
        <w:rPr>
          <w:rFonts w:ascii="Calibri" w:eastAsiaTheme="minorEastAsia" w:hAnsi="Calibri" w:cs="Calibri"/>
          <w:color w:val="24292E"/>
          <w:sz w:val="22"/>
          <w:szCs w:val="22"/>
        </w:rPr>
        <w:t xml:space="preserve">The participant does not follow the shortest path </w:t>
      </w:r>
      <w:r w:rsidR="00BD25CE">
        <w:rPr>
          <w:rFonts w:ascii="Calibri" w:eastAsiaTheme="minorEastAsia" w:hAnsi="Calibri" w:cs="Calibri"/>
          <w:color w:val="24292E"/>
          <w:sz w:val="22"/>
          <w:szCs w:val="22"/>
        </w:rPr>
        <w:t>to arrive to the secure inbox</w:t>
      </w:r>
      <w:r>
        <w:rPr>
          <w:rFonts w:ascii="Calibri" w:eastAsiaTheme="minorEastAsia" w:hAnsi="Calibri" w:cs="Calibri"/>
          <w:color w:val="24292E"/>
          <w:sz w:val="22"/>
          <w:szCs w:val="22"/>
        </w:rPr>
        <w:t xml:space="preserve"> and needs assistance (code: “DID NOT COMPLETE”</w:t>
      </w:r>
      <w:r w:rsidR="00060A5E">
        <w:rPr>
          <w:rFonts w:ascii="Calibri" w:eastAsiaTheme="minorEastAsia" w:hAnsi="Calibri" w:cs="Calibri"/>
          <w:color w:val="24292E"/>
          <w:sz w:val="22"/>
          <w:szCs w:val="22"/>
        </w:rPr>
        <w:t>;” TASK</w:t>
      </w:r>
      <w:r>
        <w:rPr>
          <w:rFonts w:ascii="Calibri" w:eastAsiaTheme="minorEastAsia" w:hAnsi="Calibri" w:cs="Calibri"/>
          <w:color w:val="24292E"/>
          <w:sz w:val="22"/>
          <w:szCs w:val="22"/>
        </w:rPr>
        <w:t xml:space="preserve"> </w:t>
      </w:r>
      <w:r w:rsidR="00EB37EC">
        <w:rPr>
          <w:rFonts w:ascii="Calibri" w:eastAsiaTheme="minorEastAsia" w:hAnsi="Calibri" w:cs="Calibri"/>
          <w:color w:val="24292E"/>
          <w:sz w:val="22"/>
          <w:szCs w:val="22"/>
        </w:rPr>
        <w:t>1</w:t>
      </w:r>
      <w:r>
        <w:rPr>
          <w:rFonts w:ascii="Calibri" w:eastAsiaTheme="minorEastAsia" w:hAnsi="Calibri" w:cs="Calibri"/>
          <w:color w:val="24292E"/>
          <w:sz w:val="22"/>
          <w:szCs w:val="22"/>
        </w:rPr>
        <w:t>”)</w:t>
      </w:r>
    </w:p>
    <w:p w14:paraId="5CC50292" w14:textId="4669E7D2" w:rsidR="003C37E2" w:rsidRDefault="003C37E2" w:rsidP="003C37E2">
      <w:pPr>
        <w:pStyle w:val="ListParagraph"/>
        <w:numPr>
          <w:ilvl w:val="1"/>
          <w:numId w:val="2"/>
        </w:numPr>
        <w:pBdr>
          <w:left w:val="single" w:sz="4" w:space="4" w:color="auto"/>
          <w:right w:val="single" w:sz="4" w:space="4" w:color="auto"/>
        </w:pBdr>
        <w:rPr>
          <w:rFonts w:ascii="Calibri" w:eastAsiaTheme="minorEastAsia" w:hAnsi="Calibri" w:cs="Calibri"/>
          <w:color w:val="24292E"/>
          <w:sz w:val="22"/>
          <w:szCs w:val="22"/>
        </w:rPr>
      </w:pPr>
      <w:r>
        <w:rPr>
          <w:rFonts w:ascii="Calibri" w:eastAsiaTheme="minorEastAsia" w:hAnsi="Calibri" w:cs="Calibri"/>
          <w:color w:val="24292E"/>
          <w:sz w:val="22"/>
          <w:szCs w:val="22"/>
        </w:rPr>
        <w:t xml:space="preserve">Does the participant understand the purpose of </w:t>
      </w:r>
      <w:r w:rsidR="00BD25CE">
        <w:rPr>
          <w:rFonts w:ascii="Calibri" w:eastAsiaTheme="minorEastAsia" w:hAnsi="Calibri" w:cs="Calibri"/>
          <w:color w:val="24292E"/>
          <w:sz w:val="22"/>
          <w:szCs w:val="22"/>
        </w:rPr>
        <w:t>the secure inbox center</w:t>
      </w:r>
      <w:r w:rsidR="00060A5E">
        <w:rPr>
          <w:rFonts w:ascii="Calibri" w:eastAsiaTheme="minorEastAsia" w:hAnsi="Calibri" w:cs="Calibri"/>
          <w:color w:val="24292E"/>
          <w:sz w:val="22"/>
          <w:szCs w:val="22"/>
        </w:rPr>
        <w:t>?</w:t>
      </w:r>
    </w:p>
    <w:p w14:paraId="0D0076D4" w14:textId="1073D2C7" w:rsidR="003C37E2" w:rsidRDefault="003C37E2" w:rsidP="003C37E2">
      <w:pPr>
        <w:pStyle w:val="ListParagraph"/>
        <w:numPr>
          <w:ilvl w:val="1"/>
          <w:numId w:val="2"/>
        </w:numPr>
        <w:pBdr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eastAsiaTheme="minorEastAsia" w:hAnsi="Calibri" w:cs="Calibri"/>
          <w:color w:val="24292E"/>
          <w:sz w:val="22"/>
          <w:szCs w:val="22"/>
        </w:rPr>
      </w:pPr>
      <w:r>
        <w:rPr>
          <w:rFonts w:ascii="Calibri" w:eastAsiaTheme="minorEastAsia" w:hAnsi="Calibri" w:cs="Calibri"/>
          <w:color w:val="24292E"/>
          <w:sz w:val="22"/>
          <w:szCs w:val="22"/>
        </w:rPr>
        <w:t xml:space="preserve">Does the participant understand the content of the </w:t>
      </w:r>
      <w:r w:rsidR="00BD25CE">
        <w:rPr>
          <w:rFonts w:ascii="Calibri" w:eastAsiaTheme="minorEastAsia" w:hAnsi="Calibri" w:cs="Calibri"/>
          <w:color w:val="24292E"/>
          <w:sz w:val="22"/>
          <w:szCs w:val="22"/>
        </w:rPr>
        <w:t>email notification and directions to the secure inbox</w:t>
      </w:r>
      <w:r w:rsidR="00060A5E">
        <w:rPr>
          <w:rFonts w:ascii="Calibri" w:eastAsiaTheme="minorEastAsia" w:hAnsi="Calibri" w:cs="Calibri"/>
          <w:color w:val="24292E"/>
          <w:sz w:val="22"/>
          <w:szCs w:val="22"/>
        </w:rPr>
        <w:t>?</w:t>
      </w:r>
    </w:p>
    <w:p w14:paraId="65DB6A0C" w14:textId="77777777" w:rsidR="003C37E2" w:rsidRDefault="003C37E2" w:rsidP="003C37E2">
      <w:pPr>
        <w:rPr>
          <w:rFonts w:ascii="Calibri" w:eastAsiaTheme="minorEastAsia" w:hAnsi="Calibri" w:cs="Calibri"/>
          <w:color w:val="24292E"/>
          <w:sz w:val="22"/>
          <w:szCs w:val="22"/>
        </w:rPr>
      </w:pPr>
    </w:p>
    <w:p w14:paraId="204DCA2D" w14:textId="3DB020FC" w:rsidR="003C37E2" w:rsidRDefault="003C37E2" w:rsidP="002D06A4">
      <w:pPr>
        <w:rPr>
          <w:rFonts w:eastAsia="Calibri"/>
        </w:rPr>
      </w:pPr>
    </w:p>
    <w:p w14:paraId="28EE30E0" w14:textId="54D5C63C" w:rsidR="003C37E2" w:rsidRDefault="003C37E2" w:rsidP="002D06A4">
      <w:pPr>
        <w:rPr>
          <w:rFonts w:eastAsia="Calibri"/>
        </w:rPr>
      </w:pPr>
    </w:p>
    <w:p w14:paraId="2822C2DE" w14:textId="7BACEF10" w:rsidR="003C37E2" w:rsidRDefault="003C37E2" w:rsidP="002D06A4">
      <w:pPr>
        <w:rPr>
          <w:rFonts w:eastAsia="Calibri"/>
        </w:rPr>
      </w:pPr>
    </w:p>
    <w:p w14:paraId="345C2755" w14:textId="4E5DBEB8" w:rsidR="00BD25CE" w:rsidRDefault="00BD25CE" w:rsidP="002D06A4">
      <w:pPr>
        <w:rPr>
          <w:rFonts w:eastAsia="Calibri"/>
        </w:rPr>
      </w:pPr>
    </w:p>
    <w:p w14:paraId="7D6A86AF" w14:textId="77777777" w:rsidR="00BD25CE" w:rsidRDefault="00BD25CE" w:rsidP="002D06A4">
      <w:pPr>
        <w:rPr>
          <w:rFonts w:eastAsia="Calibri"/>
        </w:rPr>
      </w:pPr>
    </w:p>
    <w:p w14:paraId="387AC2E7" w14:textId="5893D848" w:rsidR="003C37E2" w:rsidRDefault="003C37E2" w:rsidP="002D06A4">
      <w:pPr>
        <w:rPr>
          <w:rFonts w:eastAsia="Calibri"/>
        </w:rPr>
      </w:pPr>
    </w:p>
    <w:p w14:paraId="3ADD1D1F" w14:textId="4FB2F55E" w:rsidR="003C37E2" w:rsidRDefault="003C37E2" w:rsidP="002D06A4">
      <w:pPr>
        <w:rPr>
          <w:rFonts w:eastAsia="Calibri"/>
        </w:rPr>
      </w:pPr>
    </w:p>
    <w:p w14:paraId="1F7BFF73" w14:textId="7303B29F" w:rsidR="003C37E2" w:rsidRDefault="003C37E2" w:rsidP="002D06A4">
      <w:pPr>
        <w:rPr>
          <w:rFonts w:eastAsia="Calibri"/>
        </w:rPr>
      </w:pPr>
    </w:p>
    <w:p w14:paraId="6FE8616A" w14:textId="40EE0FD3" w:rsidR="003C37E2" w:rsidRDefault="003C37E2" w:rsidP="002D06A4">
      <w:pPr>
        <w:rPr>
          <w:rFonts w:eastAsia="Calibri"/>
        </w:rPr>
      </w:pPr>
    </w:p>
    <w:p w14:paraId="07E1F649" w14:textId="02B1FFD4" w:rsidR="003C37E2" w:rsidRDefault="003C37E2" w:rsidP="002D06A4">
      <w:pPr>
        <w:rPr>
          <w:rFonts w:eastAsia="Calibri"/>
        </w:rPr>
      </w:pPr>
    </w:p>
    <w:p w14:paraId="01B00910" w14:textId="59586243" w:rsidR="003C37E2" w:rsidRDefault="003C37E2" w:rsidP="002D06A4">
      <w:pPr>
        <w:rPr>
          <w:rFonts w:eastAsia="Calibri"/>
        </w:rPr>
      </w:pPr>
    </w:p>
    <w:p w14:paraId="2EBE7EB3" w14:textId="5D0F6D78" w:rsidR="003C37E2" w:rsidRDefault="003C37E2" w:rsidP="002D06A4">
      <w:pPr>
        <w:rPr>
          <w:rFonts w:eastAsia="Calibri"/>
        </w:rPr>
      </w:pPr>
    </w:p>
    <w:p w14:paraId="33E789A2" w14:textId="5497DB0D" w:rsidR="003C37E2" w:rsidRDefault="003C37E2" w:rsidP="002D06A4">
      <w:pPr>
        <w:rPr>
          <w:rFonts w:eastAsia="Calibri"/>
        </w:rPr>
      </w:pPr>
    </w:p>
    <w:p w14:paraId="4E8FB5C3" w14:textId="77777777" w:rsidR="00EB37EC" w:rsidRDefault="00EB37EC" w:rsidP="002D06A4">
      <w:pPr>
        <w:rPr>
          <w:rFonts w:eastAsia="Calibri"/>
        </w:rPr>
      </w:pPr>
    </w:p>
    <w:p w14:paraId="60BB5B56" w14:textId="0EABD560" w:rsidR="003C37E2" w:rsidRDefault="003C37E2" w:rsidP="002D06A4">
      <w:pPr>
        <w:rPr>
          <w:rFonts w:eastAsia="Calibri"/>
        </w:rPr>
      </w:pPr>
    </w:p>
    <w:p w14:paraId="71258343" w14:textId="77777777" w:rsidR="003C37E2" w:rsidRDefault="003C37E2" w:rsidP="002D06A4">
      <w:pPr>
        <w:rPr>
          <w:rFonts w:eastAsia="Calibri"/>
        </w:rPr>
      </w:pPr>
    </w:p>
    <w:p w14:paraId="3D82CC7B" w14:textId="77777777" w:rsidR="002D06A4" w:rsidRPr="002D06A4" w:rsidRDefault="002D06A4" w:rsidP="002D06A4">
      <w:pPr>
        <w:rPr>
          <w:rFonts w:eastAsia="Calibri"/>
        </w:rPr>
      </w:pPr>
    </w:p>
    <w:p w14:paraId="443F7397" w14:textId="0BE4BCA0" w:rsidR="003D5C33" w:rsidRDefault="00EB37EC" w:rsidP="003C37E2">
      <w:pPr>
        <w:pStyle w:val="Heading2"/>
        <w:pBdr>
          <w:top w:val="single" w:sz="4" w:space="1" w:color="auto"/>
          <w:left w:val="single" w:sz="4" w:space="4" w:color="auto"/>
          <w:right w:val="single" w:sz="4" w:space="4" w:color="auto"/>
        </w:pBdr>
        <w:ind w:left="457"/>
        <w:rPr>
          <w:rFonts w:ascii="Calibri" w:eastAsia="Calibri" w:hAnsi="Calibri" w:cs="Calibri"/>
          <w:b/>
          <w:bCs/>
          <w:color w:val="24292E"/>
          <w:sz w:val="22"/>
          <w:szCs w:val="22"/>
        </w:rPr>
      </w:pPr>
      <w:r>
        <w:rPr>
          <w:rFonts w:ascii="Calibri" w:eastAsia="Calibri" w:hAnsi="Calibri" w:cs="Calibri"/>
          <w:b/>
          <w:bCs/>
          <w:color w:val="24292E"/>
          <w:sz w:val="22"/>
          <w:szCs w:val="22"/>
        </w:rPr>
        <w:lastRenderedPageBreak/>
        <w:t>2</w:t>
      </w:r>
      <w:r w:rsidR="003C37E2">
        <w:rPr>
          <w:rFonts w:ascii="Calibri" w:eastAsia="Calibri" w:hAnsi="Calibri" w:cs="Calibri"/>
          <w:b/>
          <w:bCs/>
          <w:color w:val="24292E"/>
          <w:sz w:val="22"/>
          <w:szCs w:val="22"/>
        </w:rPr>
        <w:t xml:space="preserve">. </w:t>
      </w:r>
      <w:r w:rsidR="00A3335A">
        <w:rPr>
          <w:rFonts w:ascii="Calibri" w:eastAsia="Calibri" w:hAnsi="Calibri" w:cs="Calibri"/>
          <w:b/>
          <w:bCs/>
          <w:color w:val="24292E"/>
          <w:sz w:val="22"/>
          <w:szCs w:val="22"/>
        </w:rPr>
        <w:t xml:space="preserve">Find a </w:t>
      </w:r>
      <w:r w:rsidR="0007141C">
        <w:rPr>
          <w:rFonts w:ascii="Calibri" w:eastAsia="Calibri" w:hAnsi="Calibri" w:cs="Calibri"/>
          <w:b/>
          <w:bCs/>
          <w:color w:val="24292E"/>
          <w:sz w:val="22"/>
          <w:szCs w:val="22"/>
        </w:rPr>
        <w:t xml:space="preserve">New </w:t>
      </w:r>
      <w:r w:rsidR="00A3335A">
        <w:rPr>
          <w:rFonts w:ascii="Calibri" w:eastAsia="Calibri" w:hAnsi="Calibri" w:cs="Calibri"/>
          <w:b/>
          <w:bCs/>
          <w:color w:val="24292E"/>
          <w:sz w:val="22"/>
          <w:szCs w:val="22"/>
        </w:rPr>
        <w:t>Message</w:t>
      </w:r>
    </w:p>
    <w:p w14:paraId="73DA2FED" w14:textId="6EA139D4" w:rsidR="00124E41" w:rsidRPr="00F756D7" w:rsidRDefault="001954ED" w:rsidP="00F756D7">
      <w:pPr>
        <w:pStyle w:val="ListParagraph"/>
        <w:numPr>
          <w:ilvl w:val="0"/>
          <w:numId w:val="27"/>
        </w:numPr>
        <w:pBdr>
          <w:right w:val="single" w:sz="4" w:space="4" w:color="auto"/>
        </w:pBdr>
        <w:rPr>
          <w:rFonts w:ascii="Calibri" w:eastAsiaTheme="minorEastAsia" w:hAnsi="Calibri" w:cs="Calibri"/>
          <w:b/>
          <w:bCs/>
          <w:color w:val="24292E"/>
          <w:sz w:val="22"/>
          <w:szCs w:val="22"/>
        </w:rPr>
      </w:pPr>
      <w:r w:rsidRPr="00F756D7">
        <w:rPr>
          <w:rFonts w:ascii="Calibri" w:eastAsia="Calibri" w:hAnsi="Calibri" w:cs="Calibri"/>
          <w:b/>
          <w:bCs/>
          <w:color w:val="24292E"/>
          <w:sz w:val="22"/>
          <w:szCs w:val="22"/>
        </w:rPr>
        <w:t>Impressions</w:t>
      </w:r>
      <w:r w:rsidR="00A06AC0" w:rsidRPr="00F756D7">
        <w:rPr>
          <w:rFonts w:ascii="Calibri" w:eastAsia="Calibri" w:hAnsi="Calibri" w:cs="Calibri"/>
          <w:b/>
          <w:bCs/>
          <w:color w:val="24292E"/>
          <w:sz w:val="22"/>
          <w:szCs w:val="22"/>
        </w:rPr>
        <w:t xml:space="preserve">: Before we do anything </w:t>
      </w:r>
      <w:r w:rsidR="00E77C53" w:rsidRPr="00F756D7">
        <w:rPr>
          <w:rFonts w:ascii="Calibri" w:eastAsia="Calibri" w:hAnsi="Calibri" w:cs="Calibri"/>
          <w:b/>
          <w:bCs/>
          <w:color w:val="24292E"/>
          <w:sz w:val="22"/>
          <w:szCs w:val="22"/>
        </w:rPr>
        <w:t>h</w:t>
      </w:r>
      <w:r w:rsidR="00600815" w:rsidRPr="00F756D7">
        <w:rPr>
          <w:rFonts w:ascii="Calibri" w:eastAsia="Calibri" w:hAnsi="Calibri" w:cs="Calibri"/>
          <w:b/>
          <w:bCs/>
          <w:color w:val="24292E"/>
          <w:sz w:val="22"/>
          <w:szCs w:val="22"/>
        </w:rPr>
        <w:t>ere</w:t>
      </w:r>
      <w:r w:rsidR="00400F63" w:rsidRPr="00F756D7">
        <w:rPr>
          <w:rFonts w:ascii="Calibri" w:eastAsia="Calibri" w:hAnsi="Calibri" w:cs="Calibri"/>
          <w:b/>
          <w:bCs/>
          <w:color w:val="24292E"/>
          <w:sz w:val="22"/>
          <w:szCs w:val="22"/>
        </w:rPr>
        <w:t>,</w:t>
      </w:r>
      <w:r w:rsidR="00E77C53" w:rsidRPr="00F756D7">
        <w:rPr>
          <w:rFonts w:ascii="Calibri" w:eastAsia="Calibri" w:hAnsi="Calibri" w:cs="Calibri"/>
          <w:b/>
          <w:bCs/>
          <w:color w:val="24292E"/>
          <w:sz w:val="22"/>
          <w:szCs w:val="22"/>
        </w:rPr>
        <w:t xml:space="preserve"> I would lik</w:t>
      </w:r>
      <w:r w:rsidR="00A3335A" w:rsidRPr="00F756D7">
        <w:rPr>
          <w:rFonts w:ascii="Calibri" w:eastAsia="Calibri" w:hAnsi="Calibri" w:cs="Calibri"/>
          <w:b/>
          <w:bCs/>
          <w:color w:val="24292E"/>
          <w:sz w:val="22"/>
          <w:szCs w:val="22"/>
        </w:rPr>
        <w:t xml:space="preserve">e to ask what you think about the screens in front of you. Feel free to scroll around but please do not click </w:t>
      </w:r>
      <w:r w:rsidR="00600815" w:rsidRPr="00F756D7">
        <w:rPr>
          <w:rFonts w:ascii="Calibri" w:eastAsia="Calibri" w:hAnsi="Calibri" w:cs="Calibri"/>
          <w:b/>
          <w:bCs/>
          <w:color w:val="24292E"/>
          <w:sz w:val="22"/>
          <w:szCs w:val="22"/>
        </w:rPr>
        <w:t xml:space="preserve">the </w:t>
      </w:r>
      <w:r w:rsidR="00A3335A" w:rsidRPr="00F756D7">
        <w:rPr>
          <w:rFonts w:ascii="Calibri" w:eastAsia="Calibri" w:hAnsi="Calibri" w:cs="Calibri"/>
          <w:b/>
          <w:bCs/>
          <w:color w:val="24292E"/>
          <w:sz w:val="22"/>
          <w:szCs w:val="22"/>
        </w:rPr>
        <w:t xml:space="preserve">links, yet. </w:t>
      </w:r>
    </w:p>
    <w:p w14:paraId="4A596313" w14:textId="2BFF7B69" w:rsidR="00FE0726" w:rsidRPr="00FE0726" w:rsidRDefault="00FE0726" w:rsidP="00F756D7">
      <w:pPr>
        <w:pStyle w:val="ListParagraph"/>
        <w:numPr>
          <w:ilvl w:val="1"/>
          <w:numId w:val="2"/>
        </w:numPr>
        <w:pBdr>
          <w:right w:val="single" w:sz="4" w:space="4" w:color="auto"/>
        </w:pBdr>
        <w:rPr>
          <w:rFonts w:ascii="Calibri" w:eastAsiaTheme="minorEastAsia" w:hAnsi="Calibri" w:cs="Calibri"/>
          <w:color w:val="24292E"/>
          <w:sz w:val="22"/>
          <w:szCs w:val="22"/>
        </w:rPr>
      </w:pPr>
      <w:r w:rsidRPr="00FE0726">
        <w:rPr>
          <w:rFonts w:ascii="Calibri" w:eastAsiaTheme="minorEastAsia" w:hAnsi="Calibri" w:cs="Calibri"/>
          <w:color w:val="24292E"/>
          <w:sz w:val="22"/>
          <w:szCs w:val="22"/>
        </w:rPr>
        <w:t>Potential Probes (</w:t>
      </w:r>
      <w:r w:rsidRPr="00D35664">
        <w:rPr>
          <w:rFonts w:ascii="Calibri" w:eastAsiaTheme="minorEastAsia" w:hAnsi="Calibri" w:cs="Calibri"/>
          <w:i/>
          <w:iCs/>
          <w:color w:val="24292E"/>
          <w:sz w:val="22"/>
          <w:szCs w:val="22"/>
        </w:rPr>
        <w:t xml:space="preserve">use these </w:t>
      </w:r>
      <w:r w:rsidR="003B494A">
        <w:rPr>
          <w:rFonts w:ascii="Calibri" w:eastAsiaTheme="minorEastAsia" w:hAnsi="Calibri" w:cs="Calibri"/>
          <w:i/>
          <w:iCs/>
          <w:color w:val="24292E"/>
          <w:sz w:val="22"/>
          <w:szCs w:val="22"/>
        </w:rPr>
        <w:t>question</w:t>
      </w:r>
      <w:r w:rsidRPr="00D35664">
        <w:rPr>
          <w:rFonts w:ascii="Calibri" w:eastAsiaTheme="minorEastAsia" w:hAnsi="Calibri" w:cs="Calibri"/>
          <w:i/>
          <w:iCs/>
          <w:color w:val="24292E"/>
          <w:sz w:val="22"/>
          <w:szCs w:val="22"/>
        </w:rPr>
        <w:t>s to guide the discussion, not mandatory every time</w:t>
      </w:r>
      <w:r w:rsidRPr="00FE0726">
        <w:rPr>
          <w:rFonts w:ascii="Calibri" w:eastAsiaTheme="minorEastAsia" w:hAnsi="Calibri" w:cs="Calibri"/>
          <w:color w:val="24292E"/>
          <w:sz w:val="22"/>
          <w:szCs w:val="22"/>
        </w:rPr>
        <w:t>)</w:t>
      </w:r>
    </w:p>
    <w:p w14:paraId="3A8B2F68" w14:textId="54ABD42D" w:rsidR="000D7A95" w:rsidRPr="00465120" w:rsidRDefault="000D7A95" w:rsidP="00F756D7">
      <w:pPr>
        <w:pStyle w:val="ListParagraph"/>
        <w:numPr>
          <w:ilvl w:val="2"/>
          <w:numId w:val="2"/>
        </w:numPr>
        <w:pBdr>
          <w:right w:val="single" w:sz="4" w:space="4" w:color="auto"/>
        </w:pBdr>
        <w:rPr>
          <w:rFonts w:ascii="Calibri" w:eastAsiaTheme="minorEastAsia" w:hAnsi="Calibri" w:cs="Calibri"/>
          <w:color w:val="24292E"/>
          <w:sz w:val="22"/>
          <w:szCs w:val="22"/>
        </w:rPr>
      </w:pPr>
      <w:r w:rsidRPr="22B498A5">
        <w:rPr>
          <w:rFonts w:ascii="Calibri" w:eastAsiaTheme="minorEastAsia" w:hAnsi="Calibri" w:cs="Calibri"/>
          <w:color w:val="24292E"/>
          <w:sz w:val="22"/>
          <w:szCs w:val="22"/>
        </w:rPr>
        <w:t>What are your first impressions as you scroll through the page?</w:t>
      </w:r>
      <w:r w:rsidR="009F7194">
        <w:rPr>
          <w:rFonts w:ascii="Calibri" w:eastAsiaTheme="minorEastAsia" w:hAnsi="Calibri" w:cs="Calibri"/>
          <w:color w:val="24292E"/>
          <w:sz w:val="22"/>
          <w:szCs w:val="22"/>
        </w:rPr>
        <w:t xml:space="preserve"> </w:t>
      </w:r>
    </w:p>
    <w:p w14:paraId="25C5EA06" w14:textId="77675646" w:rsidR="00CC1F29" w:rsidRPr="00465120" w:rsidRDefault="00CC1F29" w:rsidP="00F756D7">
      <w:pPr>
        <w:pStyle w:val="ListParagraph"/>
        <w:numPr>
          <w:ilvl w:val="2"/>
          <w:numId w:val="23"/>
        </w:numPr>
        <w:pBdr>
          <w:right w:val="single" w:sz="4" w:space="4" w:color="auto"/>
        </w:pBdr>
        <w:rPr>
          <w:rFonts w:ascii="Calibri" w:eastAsiaTheme="minorEastAsia" w:hAnsi="Calibri" w:cs="Calibri"/>
          <w:color w:val="24292E"/>
          <w:sz w:val="22"/>
          <w:szCs w:val="22"/>
        </w:rPr>
      </w:pPr>
      <w:r w:rsidRPr="22B498A5">
        <w:rPr>
          <w:rFonts w:ascii="Calibri" w:eastAsia="Calibri" w:hAnsi="Calibri" w:cs="Calibri"/>
          <w:color w:val="24292E"/>
          <w:sz w:val="22"/>
          <w:szCs w:val="22"/>
        </w:rPr>
        <w:t>Are there any other parts of this page th</w:t>
      </w:r>
      <w:r w:rsidR="00A3335A">
        <w:rPr>
          <w:rFonts w:ascii="Calibri" w:eastAsia="Calibri" w:hAnsi="Calibri" w:cs="Calibri"/>
          <w:color w:val="24292E"/>
          <w:sz w:val="22"/>
          <w:szCs w:val="22"/>
        </w:rPr>
        <w:t>at stand out to you</w:t>
      </w:r>
      <w:r w:rsidRPr="22B498A5">
        <w:rPr>
          <w:rFonts w:ascii="Calibri" w:eastAsia="Calibri" w:hAnsi="Calibri" w:cs="Calibri"/>
          <w:color w:val="24292E"/>
          <w:sz w:val="22"/>
          <w:szCs w:val="22"/>
        </w:rPr>
        <w:t>?</w:t>
      </w:r>
      <w:r w:rsidR="001B7C84" w:rsidRPr="22B498A5">
        <w:rPr>
          <w:rFonts w:ascii="Calibri" w:eastAsia="Calibri" w:hAnsi="Calibri" w:cs="Calibri"/>
          <w:color w:val="24292E"/>
          <w:sz w:val="22"/>
          <w:szCs w:val="22"/>
        </w:rPr>
        <w:t xml:space="preserve"> </w:t>
      </w:r>
    </w:p>
    <w:p w14:paraId="2079598F" w14:textId="76257968" w:rsidR="007327AF" w:rsidRPr="00465120" w:rsidRDefault="00CC1F29" w:rsidP="00F756D7">
      <w:pPr>
        <w:pStyle w:val="ListParagraph"/>
        <w:numPr>
          <w:ilvl w:val="2"/>
          <w:numId w:val="23"/>
        </w:numPr>
        <w:pBdr>
          <w:right w:val="single" w:sz="4" w:space="4" w:color="auto"/>
        </w:pBdr>
        <w:rPr>
          <w:rFonts w:ascii="Calibri" w:eastAsiaTheme="minorEastAsia" w:hAnsi="Calibri" w:cs="Calibri"/>
          <w:b/>
          <w:bCs/>
          <w:color w:val="24292E"/>
          <w:sz w:val="22"/>
          <w:szCs w:val="22"/>
        </w:rPr>
      </w:pPr>
      <w:r w:rsidRPr="22B498A5">
        <w:rPr>
          <w:rFonts w:ascii="Calibri" w:eastAsia="Calibri" w:hAnsi="Calibri" w:cs="Calibri"/>
          <w:color w:val="24292E"/>
          <w:sz w:val="22"/>
          <w:szCs w:val="22"/>
        </w:rPr>
        <w:t>Is there anything missing or confusing on this page?</w:t>
      </w:r>
      <w:r w:rsidR="009F7194">
        <w:rPr>
          <w:rFonts w:ascii="Calibri" w:eastAsia="Calibri" w:hAnsi="Calibri" w:cs="Calibri"/>
          <w:color w:val="24292E"/>
          <w:sz w:val="22"/>
          <w:szCs w:val="22"/>
        </w:rPr>
        <w:t xml:space="preserve"> </w:t>
      </w:r>
    </w:p>
    <w:p w14:paraId="3B6B4962" w14:textId="54BC1458" w:rsidR="00E62FF0" w:rsidRPr="00120442" w:rsidRDefault="00C63B70" w:rsidP="00F756D7">
      <w:pPr>
        <w:pStyle w:val="ListParagraph"/>
        <w:numPr>
          <w:ilvl w:val="0"/>
          <w:numId w:val="2"/>
        </w:numPr>
        <w:pBdr>
          <w:right w:val="single" w:sz="4" w:space="4" w:color="auto"/>
        </w:pBdr>
        <w:rPr>
          <w:rFonts w:ascii="Calibri" w:eastAsiaTheme="minorEastAsia" w:hAnsi="Calibri" w:cs="Calibri"/>
          <w:b/>
          <w:bCs/>
          <w:color w:val="24292E"/>
          <w:sz w:val="22"/>
          <w:szCs w:val="22"/>
        </w:rPr>
      </w:pPr>
      <w:r>
        <w:rPr>
          <w:rFonts w:ascii="Calibri" w:eastAsia="Calibri" w:hAnsi="Calibri" w:cs="Calibri"/>
          <w:b/>
          <w:bCs/>
          <w:color w:val="24292E"/>
          <w:sz w:val="22"/>
          <w:szCs w:val="22"/>
        </w:rPr>
        <w:t>Now</w:t>
      </w:r>
      <w:r w:rsidR="00D51F84" w:rsidRPr="00C63B70">
        <w:rPr>
          <w:rFonts w:ascii="Calibri" w:eastAsia="Calibri" w:hAnsi="Calibri" w:cs="Calibri"/>
          <w:b/>
          <w:bCs/>
          <w:color w:val="24292E"/>
          <w:sz w:val="22"/>
          <w:szCs w:val="22"/>
        </w:rPr>
        <w:t xml:space="preserve"> I’m going to </w:t>
      </w:r>
      <w:r w:rsidR="00A3335A" w:rsidRPr="00C63B70">
        <w:rPr>
          <w:rFonts w:ascii="Calibri" w:eastAsia="Calibri" w:hAnsi="Calibri" w:cs="Calibri"/>
          <w:b/>
          <w:bCs/>
          <w:color w:val="24292E"/>
          <w:sz w:val="22"/>
          <w:szCs w:val="22"/>
        </w:rPr>
        <w:t>ask you to</w:t>
      </w:r>
      <w:r>
        <w:rPr>
          <w:rFonts w:ascii="Calibri" w:eastAsia="Calibri" w:hAnsi="Calibri" w:cs="Calibri"/>
          <w:b/>
          <w:bCs/>
          <w:color w:val="24292E"/>
          <w:sz w:val="22"/>
          <w:szCs w:val="22"/>
        </w:rPr>
        <w:t xml:space="preserve"> complete a task: Can you please</w:t>
      </w:r>
      <w:r w:rsidR="00A3335A" w:rsidRPr="00C63B70">
        <w:rPr>
          <w:rFonts w:ascii="Calibri" w:eastAsia="Calibri" w:hAnsi="Calibri" w:cs="Calibri"/>
          <w:b/>
          <w:bCs/>
          <w:color w:val="24292E"/>
          <w:sz w:val="22"/>
          <w:szCs w:val="22"/>
        </w:rPr>
        <w:t xml:space="preserve"> find </w:t>
      </w:r>
      <w:r w:rsidR="00125829">
        <w:rPr>
          <w:rFonts w:ascii="Calibri" w:eastAsia="Calibri" w:hAnsi="Calibri" w:cs="Calibri"/>
          <w:b/>
          <w:bCs/>
          <w:color w:val="24292E"/>
          <w:sz w:val="22"/>
          <w:szCs w:val="22"/>
        </w:rPr>
        <w:t>the</w:t>
      </w:r>
      <w:r w:rsidR="00A3335A" w:rsidRPr="00C63B70">
        <w:rPr>
          <w:rFonts w:ascii="Calibri" w:eastAsia="Calibri" w:hAnsi="Calibri" w:cs="Calibri"/>
          <w:b/>
          <w:bCs/>
          <w:color w:val="24292E"/>
          <w:sz w:val="22"/>
          <w:szCs w:val="22"/>
        </w:rPr>
        <w:t xml:space="preserve"> </w:t>
      </w:r>
      <w:r w:rsidR="00E62FF0">
        <w:rPr>
          <w:rFonts w:ascii="Calibri" w:eastAsia="Calibri" w:hAnsi="Calibri" w:cs="Calibri"/>
          <w:b/>
          <w:bCs/>
          <w:color w:val="24292E"/>
          <w:sz w:val="22"/>
          <w:szCs w:val="22"/>
        </w:rPr>
        <w:t xml:space="preserve">new </w:t>
      </w:r>
      <w:r w:rsidR="00A3335A" w:rsidRPr="00C63B70">
        <w:rPr>
          <w:rFonts w:ascii="Calibri" w:eastAsia="Calibri" w:hAnsi="Calibri" w:cs="Calibri"/>
          <w:b/>
          <w:bCs/>
          <w:color w:val="24292E"/>
          <w:sz w:val="22"/>
          <w:szCs w:val="22"/>
        </w:rPr>
        <w:t>message</w:t>
      </w:r>
      <w:r>
        <w:rPr>
          <w:rFonts w:ascii="Calibri" w:eastAsia="Calibri" w:hAnsi="Calibri" w:cs="Calibri"/>
          <w:b/>
          <w:bCs/>
          <w:color w:val="24292E"/>
          <w:sz w:val="22"/>
          <w:szCs w:val="22"/>
        </w:rPr>
        <w:t xml:space="preserve"> from </w:t>
      </w:r>
      <w:r w:rsidR="00E62FF0">
        <w:rPr>
          <w:rFonts w:ascii="Calibri" w:eastAsia="Calibri" w:hAnsi="Calibri" w:cs="Calibri"/>
          <w:b/>
          <w:bCs/>
          <w:color w:val="24292E"/>
          <w:sz w:val="22"/>
          <w:szCs w:val="22"/>
        </w:rPr>
        <w:t>VA Education Service</w:t>
      </w:r>
      <w:r w:rsidR="00D47BA6">
        <w:rPr>
          <w:rFonts w:ascii="Calibri" w:eastAsia="Calibri" w:hAnsi="Calibri" w:cs="Calibri"/>
          <w:b/>
          <w:bCs/>
          <w:color w:val="24292E"/>
          <w:sz w:val="22"/>
          <w:szCs w:val="22"/>
        </w:rPr>
        <w:t>s</w:t>
      </w:r>
      <w:r w:rsidR="00E62FF0">
        <w:rPr>
          <w:rFonts w:ascii="Calibri" w:eastAsia="Calibri" w:hAnsi="Calibri" w:cs="Calibri"/>
          <w:b/>
          <w:bCs/>
          <w:color w:val="24292E"/>
          <w:sz w:val="22"/>
          <w:szCs w:val="22"/>
        </w:rPr>
        <w:t xml:space="preserve"> about your benefit eligibility application?</w:t>
      </w:r>
    </w:p>
    <w:p w14:paraId="23F236F5" w14:textId="62D163DD" w:rsidR="00D35664" w:rsidRPr="00D35664" w:rsidRDefault="00120442" w:rsidP="00F756D7">
      <w:pPr>
        <w:pStyle w:val="ListParagraph"/>
        <w:numPr>
          <w:ilvl w:val="1"/>
          <w:numId w:val="2"/>
        </w:numPr>
        <w:pBdr>
          <w:right w:val="single" w:sz="4" w:space="4" w:color="auto"/>
        </w:pBdr>
        <w:rPr>
          <w:rFonts w:ascii="Calibri" w:eastAsiaTheme="minorEastAsia" w:hAnsi="Calibri" w:cs="Calibri"/>
          <w:i/>
          <w:iCs/>
          <w:color w:val="24292E"/>
          <w:sz w:val="22"/>
          <w:szCs w:val="22"/>
        </w:rPr>
      </w:pPr>
      <w:r w:rsidRPr="00120442">
        <w:rPr>
          <w:rFonts w:ascii="Calibri" w:eastAsia="Calibri" w:hAnsi="Calibri" w:cs="Calibri"/>
          <w:i/>
          <w:iCs/>
          <w:color w:val="24292E"/>
          <w:sz w:val="22"/>
          <w:szCs w:val="22"/>
        </w:rPr>
        <w:t>START CLOCK</w:t>
      </w:r>
      <w:r>
        <w:rPr>
          <w:rFonts w:ascii="Calibri" w:eastAsia="Calibri" w:hAnsi="Calibri" w:cs="Calibri"/>
          <w:i/>
          <w:iCs/>
          <w:color w:val="24292E"/>
          <w:sz w:val="22"/>
          <w:szCs w:val="22"/>
        </w:rPr>
        <w:t xml:space="preserve"> (or record time)</w:t>
      </w:r>
    </w:p>
    <w:p w14:paraId="5B485FCC" w14:textId="71B09F72" w:rsidR="00D35664" w:rsidRPr="00FE0726" w:rsidRDefault="00D35664" w:rsidP="00F756D7">
      <w:pPr>
        <w:pStyle w:val="ListParagraph"/>
        <w:numPr>
          <w:ilvl w:val="1"/>
          <w:numId w:val="2"/>
        </w:numPr>
        <w:pBdr>
          <w:right w:val="single" w:sz="4" w:space="4" w:color="auto"/>
        </w:pBdr>
        <w:rPr>
          <w:rFonts w:ascii="Calibri" w:eastAsiaTheme="minorEastAsia" w:hAnsi="Calibri" w:cs="Calibri"/>
          <w:color w:val="24292E"/>
          <w:sz w:val="22"/>
          <w:szCs w:val="22"/>
        </w:rPr>
      </w:pPr>
      <w:r w:rsidRPr="00FE0726">
        <w:rPr>
          <w:rFonts w:ascii="Calibri" w:eastAsiaTheme="minorEastAsia" w:hAnsi="Calibri" w:cs="Calibri"/>
          <w:color w:val="24292E"/>
          <w:sz w:val="22"/>
          <w:szCs w:val="22"/>
        </w:rPr>
        <w:t xml:space="preserve">Potential Probes </w:t>
      </w:r>
    </w:p>
    <w:p w14:paraId="02900A00" w14:textId="2E439536" w:rsidR="00C377C7" w:rsidRPr="22B498A5" w:rsidRDefault="00C377C7" w:rsidP="00F756D7">
      <w:pPr>
        <w:pStyle w:val="ListParagraph"/>
        <w:numPr>
          <w:ilvl w:val="2"/>
          <w:numId w:val="2"/>
        </w:numPr>
        <w:pBdr>
          <w:right w:val="single" w:sz="4" w:space="4" w:color="auto"/>
        </w:pBdr>
        <w:rPr>
          <w:rFonts w:ascii="Calibri" w:eastAsia="Calibri" w:hAnsi="Calibri" w:cs="Calibri"/>
          <w:color w:val="24292E"/>
          <w:sz w:val="22"/>
          <w:szCs w:val="22"/>
        </w:rPr>
      </w:pPr>
      <w:r w:rsidRPr="00C377C7">
        <w:rPr>
          <w:rFonts w:ascii="Calibri" w:eastAsiaTheme="minorEastAsia" w:hAnsi="Calibri" w:cs="Calibri"/>
          <w:i/>
          <w:iCs/>
          <w:color w:val="24292E"/>
          <w:sz w:val="22"/>
          <w:szCs w:val="22"/>
        </w:rPr>
        <w:t>If navigating quietly</w:t>
      </w:r>
      <w:r>
        <w:rPr>
          <w:rFonts w:ascii="Calibri" w:eastAsiaTheme="minorEastAsia" w:hAnsi="Calibri" w:cs="Calibri"/>
          <w:color w:val="24292E"/>
          <w:sz w:val="22"/>
          <w:szCs w:val="22"/>
        </w:rPr>
        <w:t xml:space="preserve">, </w:t>
      </w:r>
      <w:proofErr w:type="gramStart"/>
      <w:r w:rsidR="00585D4F">
        <w:rPr>
          <w:rFonts w:ascii="Calibri" w:eastAsiaTheme="minorEastAsia" w:hAnsi="Calibri" w:cs="Calibri"/>
          <w:color w:val="24292E"/>
          <w:sz w:val="22"/>
          <w:szCs w:val="22"/>
        </w:rPr>
        <w:t>Can</w:t>
      </w:r>
      <w:proofErr w:type="gramEnd"/>
      <w:r w:rsidR="00585D4F">
        <w:rPr>
          <w:rFonts w:ascii="Calibri" w:eastAsiaTheme="minorEastAsia" w:hAnsi="Calibri" w:cs="Calibri"/>
          <w:color w:val="24292E"/>
          <w:sz w:val="22"/>
          <w:szCs w:val="22"/>
        </w:rPr>
        <w:t xml:space="preserve"> you please talk aloud your thought process for this task?</w:t>
      </w:r>
      <w:r>
        <w:rPr>
          <w:rFonts w:ascii="Calibri" w:eastAsiaTheme="minorEastAsia" w:hAnsi="Calibri" w:cs="Calibri"/>
          <w:color w:val="24292E"/>
          <w:sz w:val="22"/>
          <w:szCs w:val="22"/>
        </w:rPr>
        <w:t xml:space="preserve"> </w:t>
      </w:r>
    </w:p>
    <w:p w14:paraId="5EBE095C" w14:textId="4F643506" w:rsidR="00120442" w:rsidRPr="00BD15FA" w:rsidRDefault="00585D4F" w:rsidP="00F756D7">
      <w:pPr>
        <w:pStyle w:val="ListParagraph"/>
        <w:numPr>
          <w:ilvl w:val="2"/>
          <w:numId w:val="23"/>
        </w:numPr>
        <w:pBdr>
          <w:right w:val="single" w:sz="4" w:space="4" w:color="auto"/>
        </w:pBdr>
        <w:rPr>
          <w:rFonts w:ascii="Calibri" w:eastAsiaTheme="minorEastAsia" w:hAnsi="Calibri" w:cs="Calibri"/>
          <w:b/>
          <w:bCs/>
          <w:color w:val="24292E"/>
          <w:sz w:val="22"/>
          <w:szCs w:val="22"/>
        </w:rPr>
      </w:pPr>
      <w:r>
        <w:rPr>
          <w:rFonts w:ascii="Calibri" w:eastAsia="Calibri" w:hAnsi="Calibri" w:cs="Calibri"/>
          <w:color w:val="24292E"/>
          <w:sz w:val="22"/>
          <w:szCs w:val="22"/>
        </w:rPr>
        <w:t xml:space="preserve">Is there anything that could make </w:t>
      </w:r>
      <w:r w:rsidR="009A439E">
        <w:rPr>
          <w:rFonts w:ascii="Calibri" w:eastAsia="Calibri" w:hAnsi="Calibri" w:cs="Calibri"/>
          <w:color w:val="24292E"/>
          <w:sz w:val="22"/>
          <w:szCs w:val="22"/>
        </w:rPr>
        <w:t>this task</w:t>
      </w:r>
      <w:r>
        <w:rPr>
          <w:rFonts w:ascii="Calibri" w:eastAsia="Calibri" w:hAnsi="Calibri" w:cs="Calibri"/>
          <w:color w:val="24292E"/>
          <w:sz w:val="22"/>
          <w:szCs w:val="22"/>
        </w:rPr>
        <w:t xml:space="preserve"> easier to understand or navigate?</w:t>
      </w:r>
    </w:p>
    <w:p w14:paraId="1CC95840" w14:textId="77777777" w:rsidR="00C63B70" w:rsidRPr="00C63B70" w:rsidRDefault="00C63B70" w:rsidP="00F756D7">
      <w:pPr>
        <w:pStyle w:val="ListParagraph"/>
        <w:pBdr>
          <w:right w:val="single" w:sz="4" w:space="4" w:color="auto"/>
        </w:pBdr>
        <w:rPr>
          <w:rFonts w:ascii="Calibri" w:eastAsiaTheme="minorEastAsia" w:hAnsi="Calibri" w:cs="Calibri"/>
          <w:b/>
          <w:bCs/>
          <w:color w:val="24292E"/>
          <w:sz w:val="22"/>
          <w:szCs w:val="22"/>
        </w:rPr>
      </w:pPr>
    </w:p>
    <w:p w14:paraId="2CA824D0" w14:textId="1E987C72" w:rsidR="00A778FF" w:rsidRPr="00A778FF" w:rsidRDefault="00163D0B" w:rsidP="00F756D7">
      <w:pPr>
        <w:pStyle w:val="ListParagraph"/>
        <w:numPr>
          <w:ilvl w:val="0"/>
          <w:numId w:val="2"/>
        </w:numPr>
        <w:pBdr>
          <w:right w:val="single" w:sz="4" w:space="4" w:color="auto"/>
        </w:pBdr>
        <w:rPr>
          <w:rFonts w:ascii="Calibri" w:eastAsiaTheme="minorEastAsia" w:hAnsi="Calibri" w:cs="Calibri"/>
          <w:b/>
          <w:bCs/>
          <w:color w:val="24292E"/>
          <w:sz w:val="22"/>
          <w:szCs w:val="22"/>
        </w:rPr>
      </w:pPr>
      <w:r>
        <w:rPr>
          <w:rFonts w:ascii="Calibri" w:eastAsia="Calibri" w:hAnsi="Calibri" w:cs="Calibri"/>
          <w:b/>
          <w:bCs/>
          <w:color w:val="24292E"/>
          <w:sz w:val="22"/>
          <w:szCs w:val="22"/>
        </w:rPr>
        <w:t>Task Succession Metric</w:t>
      </w:r>
      <w:r w:rsidR="00A778FF">
        <w:rPr>
          <w:rFonts w:ascii="Calibri" w:eastAsia="Calibri" w:hAnsi="Calibri" w:cs="Calibri"/>
          <w:b/>
          <w:bCs/>
          <w:color w:val="24292E"/>
          <w:sz w:val="22"/>
          <w:szCs w:val="22"/>
        </w:rPr>
        <w:t>s</w:t>
      </w:r>
    </w:p>
    <w:p w14:paraId="12B6E951" w14:textId="645445EC" w:rsidR="00E739CC" w:rsidRDefault="00163D0B" w:rsidP="00F756D7">
      <w:pPr>
        <w:pStyle w:val="ListParagraph"/>
        <w:numPr>
          <w:ilvl w:val="1"/>
          <w:numId w:val="2"/>
        </w:numPr>
        <w:pBdr>
          <w:right w:val="single" w:sz="4" w:space="4" w:color="auto"/>
        </w:pBdr>
        <w:rPr>
          <w:rFonts w:ascii="Calibri" w:eastAsiaTheme="minorEastAsia" w:hAnsi="Calibri" w:cs="Calibri"/>
          <w:color w:val="24292E"/>
          <w:sz w:val="22"/>
          <w:szCs w:val="22"/>
        </w:rPr>
      </w:pPr>
      <w:r>
        <w:rPr>
          <w:rFonts w:ascii="Calibri" w:eastAsiaTheme="minorEastAsia" w:hAnsi="Calibri" w:cs="Calibri"/>
          <w:color w:val="24292E"/>
          <w:sz w:val="22"/>
          <w:szCs w:val="22"/>
        </w:rPr>
        <w:t xml:space="preserve">The participant </w:t>
      </w:r>
      <w:r w:rsidR="007C76F0">
        <w:rPr>
          <w:rFonts w:ascii="Calibri" w:eastAsiaTheme="minorEastAsia" w:hAnsi="Calibri" w:cs="Calibri"/>
          <w:color w:val="24292E"/>
          <w:sz w:val="22"/>
          <w:szCs w:val="22"/>
        </w:rPr>
        <w:t xml:space="preserve">follows </w:t>
      </w:r>
      <w:r w:rsidR="00C92B4A">
        <w:rPr>
          <w:rFonts w:ascii="Calibri" w:eastAsiaTheme="minorEastAsia" w:hAnsi="Calibri" w:cs="Calibri"/>
          <w:color w:val="24292E"/>
          <w:sz w:val="22"/>
          <w:szCs w:val="22"/>
        </w:rPr>
        <w:t xml:space="preserve">the </w:t>
      </w:r>
      <w:r w:rsidR="007C76F0">
        <w:rPr>
          <w:rFonts w:ascii="Calibri" w:eastAsiaTheme="minorEastAsia" w:hAnsi="Calibri" w:cs="Calibri"/>
          <w:color w:val="24292E"/>
          <w:sz w:val="22"/>
          <w:szCs w:val="22"/>
        </w:rPr>
        <w:t>shortest</w:t>
      </w:r>
      <w:r w:rsidR="00C92B4A">
        <w:rPr>
          <w:rFonts w:ascii="Calibri" w:eastAsiaTheme="minorEastAsia" w:hAnsi="Calibri" w:cs="Calibri"/>
          <w:color w:val="24292E"/>
          <w:sz w:val="22"/>
          <w:szCs w:val="22"/>
        </w:rPr>
        <w:t xml:space="preserve"> path to arrive at the new message </w:t>
      </w:r>
      <w:r w:rsidR="007C76F0">
        <w:rPr>
          <w:rFonts w:ascii="Calibri" w:eastAsiaTheme="minorEastAsia" w:hAnsi="Calibri" w:cs="Calibri"/>
          <w:color w:val="24292E"/>
          <w:sz w:val="22"/>
          <w:szCs w:val="22"/>
        </w:rPr>
        <w:t>screen (code: “1</w:t>
      </w:r>
      <w:r w:rsidR="007C76F0" w:rsidRPr="007C76F0">
        <w:rPr>
          <w:rFonts w:ascii="Calibri" w:eastAsiaTheme="minorEastAsia" w:hAnsi="Calibri" w:cs="Calibri"/>
          <w:color w:val="24292E"/>
          <w:sz w:val="22"/>
          <w:szCs w:val="22"/>
          <w:vertAlign w:val="superscript"/>
        </w:rPr>
        <w:t>ST</w:t>
      </w:r>
      <w:r w:rsidR="007C76F0">
        <w:rPr>
          <w:rFonts w:ascii="Calibri" w:eastAsiaTheme="minorEastAsia" w:hAnsi="Calibri" w:cs="Calibri"/>
          <w:color w:val="24292E"/>
          <w:sz w:val="22"/>
          <w:szCs w:val="22"/>
        </w:rPr>
        <w:t xml:space="preserve"> TIME</w:t>
      </w:r>
      <w:r w:rsidR="00A778FF">
        <w:rPr>
          <w:rFonts w:ascii="Calibri" w:eastAsiaTheme="minorEastAsia" w:hAnsi="Calibri" w:cs="Calibri"/>
          <w:color w:val="24292E"/>
          <w:sz w:val="22"/>
          <w:szCs w:val="22"/>
        </w:rPr>
        <w:t>, SUCESS</w:t>
      </w:r>
      <w:r w:rsidR="00060A5E">
        <w:rPr>
          <w:rFonts w:ascii="Calibri" w:eastAsiaTheme="minorEastAsia" w:hAnsi="Calibri" w:cs="Calibri"/>
          <w:color w:val="24292E"/>
          <w:sz w:val="22"/>
          <w:szCs w:val="22"/>
        </w:rPr>
        <w:t>”; “</w:t>
      </w:r>
      <w:r w:rsidR="00990939">
        <w:rPr>
          <w:rFonts w:ascii="Calibri" w:eastAsiaTheme="minorEastAsia" w:hAnsi="Calibri" w:cs="Calibri"/>
          <w:color w:val="24292E"/>
          <w:sz w:val="22"/>
          <w:szCs w:val="22"/>
        </w:rPr>
        <w:t xml:space="preserve">TASK </w:t>
      </w:r>
      <w:r w:rsidR="00EB37EC">
        <w:rPr>
          <w:rFonts w:ascii="Calibri" w:eastAsiaTheme="minorEastAsia" w:hAnsi="Calibri" w:cs="Calibri"/>
          <w:color w:val="24292E"/>
          <w:sz w:val="22"/>
          <w:szCs w:val="22"/>
        </w:rPr>
        <w:t>2</w:t>
      </w:r>
      <w:r w:rsidR="00990939">
        <w:rPr>
          <w:rFonts w:ascii="Calibri" w:eastAsiaTheme="minorEastAsia" w:hAnsi="Calibri" w:cs="Calibri"/>
          <w:color w:val="24292E"/>
          <w:sz w:val="22"/>
          <w:szCs w:val="22"/>
        </w:rPr>
        <w:t>”</w:t>
      </w:r>
      <w:r w:rsidR="007C76F0">
        <w:rPr>
          <w:rFonts w:ascii="Calibri" w:eastAsiaTheme="minorEastAsia" w:hAnsi="Calibri" w:cs="Calibri"/>
          <w:color w:val="24292E"/>
          <w:sz w:val="22"/>
          <w:szCs w:val="22"/>
        </w:rPr>
        <w:t>)</w:t>
      </w:r>
    </w:p>
    <w:p w14:paraId="43B36C71" w14:textId="20868C0E" w:rsidR="007C76F0" w:rsidRDefault="007C76F0" w:rsidP="00F756D7">
      <w:pPr>
        <w:pStyle w:val="ListParagraph"/>
        <w:numPr>
          <w:ilvl w:val="2"/>
          <w:numId w:val="2"/>
        </w:numPr>
        <w:pBdr>
          <w:right w:val="single" w:sz="4" w:space="4" w:color="auto"/>
        </w:pBdr>
        <w:rPr>
          <w:rFonts w:ascii="Calibri" w:eastAsiaTheme="minorEastAsia" w:hAnsi="Calibri" w:cs="Calibri"/>
          <w:color w:val="24292E"/>
          <w:sz w:val="22"/>
          <w:szCs w:val="22"/>
        </w:rPr>
      </w:pPr>
      <w:r>
        <w:rPr>
          <w:rFonts w:ascii="Calibri" w:eastAsiaTheme="minorEastAsia" w:hAnsi="Calibri" w:cs="Calibri"/>
          <w:color w:val="24292E"/>
          <w:sz w:val="22"/>
          <w:szCs w:val="22"/>
        </w:rPr>
        <w:t xml:space="preserve">The participant does not follow the shortest path to arrive at the new message screen, but eventually </w:t>
      </w:r>
      <w:r w:rsidR="00A778FF">
        <w:rPr>
          <w:rFonts w:ascii="Calibri" w:eastAsiaTheme="minorEastAsia" w:hAnsi="Calibri" w:cs="Calibri"/>
          <w:color w:val="24292E"/>
          <w:sz w:val="22"/>
          <w:szCs w:val="22"/>
        </w:rPr>
        <w:t>arrived without assistance from the moderator</w:t>
      </w:r>
      <w:r>
        <w:rPr>
          <w:rFonts w:ascii="Calibri" w:eastAsiaTheme="minorEastAsia" w:hAnsi="Calibri" w:cs="Calibri"/>
          <w:color w:val="24292E"/>
          <w:sz w:val="22"/>
          <w:szCs w:val="22"/>
        </w:rPr>
        <w:t xml:space="preserve"> (code: “</w:t>
      </w:r>
      <w:r w:rsidR="00A778FF">
        <w:rPr>
          <w:rFonts w:ascii="Calibri" w:eastAsiaTheme="minorEastAsia" w:hAnsi="Calibri" w:cs="Calibri"/>
          <w:color w:val="24292E"/>
          <w:sz w:val="22"/>
          <w:szCs w:val="22"/>
        </w:rPr>
        <w:t>SUCCESS W CONFUS</w:t>
      </w:r>
      <w:r w:rsidR="00060A5E">
        <w:rPr>
          <w:rFonts w:ascii="Calibri" w:eastAsiaTheme="minorEastAsia" w:hAnsi="Calibri" w:cs="Calibri"/>
          <w:color w:val="24292E"/>
          <w:sz w:val="22"/>
          <w:szCs w:val="22"/>
        </w:rPr>
        <w:t>”; “</w:t>
      </w:r>
      <w:r w:rsidR="00990939">
        <w:rPr>
          <w:rFonts w:ascii="Calibri" w:eastAsiaTheme="minorEastAsia" w:hAnsi="Calibri" w:cs="Calibri"/>
          <w:color w:val="24292E"/>
          <w:sz w:val="22"/>
          <w:szCs w:val="22"/>
        </w:rPr>
        <w:t xml:space="preserve">TASK </w:t>
      </w:r>
      <w:r w:rsidR="00EB37EC">
        <w:rPr>
          <w:rFonts w:ascii="Calibri" w:eastAsiaTheme="minorEastAsia" w:hAnsi="Calibri" w:cs="Calibri"/>
          <w:color w:val="24292E"/>
          <w:sz w:val="22"/>
          <w:szCs w:val="22"/>
        </w:rPr>
        <w:t>2</w:t>
      </w:r>
      <w:r w:rsidR="00990939">
        <w:rPr>
          <w:rFonts w:ascii="Calibri" w:eastAsiaTheme="minorEastAsia" w:hAnsi="Calibri" w:cs="Calibri"/>
          <w:color w:val="24292E"/>
          <w:sz w:val="22"/>
          <w:szCs w:val="22"/>
        </w:rPr>
        <w:t>”</w:t>
      </w:r>
      <w:r>
        <w:rPr>
          <w:rFonts w:ascii="Calibri" w:eastAsiaTheme="minorEastAsia" w:hAnsi="Calibri" w:cs="Calibri"/>
          <w:color w:val="24292E"/>
          <w:sz w:val="22"/>
          <w:szCs w:val="22"/>
        </w:rPr>
        <w:t>)</w:t>
      </w:r>
    </w:p>
    <w:p w14:paraId="63E79D79" w14:textId="1BCB40D0" w:rsidR="00A778FF" w:rsidRDefault="00A778FF" w:rsidP="00F756D7">
      <w:pPr>
        <w:pStyle w:val="ListParagraph"/>
        <w:numPr>
          <w:ilvl w:val="2"/>
          <w:numId w:val="2"/>
        </w:numPr>
        <w:pBdr>
          <w:right w:val="single" w:sz="4" w:space="4" w:color="auto"/>
        </w:pBdr>
        <w:rPr>
          <w:rFonts w:ascii="Calibri" w:eastAsiaTheme="minorEastAsia" w:hAnsi="Calibri" w:cs="Calibri"/>
          <w:color w:val="24292E"/>
          <w:sz w:val="22"/>
          <w:szCs w:val="22"/>
        </w:rPr>
      </w:pPr>
      <w:r>
        <w:rPr>
          <w:rFonts w:ascii="Calibri" w:eastAsiaTheme="minorEastAsia" w:hAnsi="Calibri" w:cs="Calibri"/>
          <w:color w:val="24292E"/>
          <w:sz w:val="22"/>
          <w:szCs w:val="22"/>
        </w:rPr>
        <w:t>The participant does not follow the shortest path to arrive at the new message screen and needs assistance (code: “DID NOT COMPLETE”</w:t>
      </w:r>
      <w:r w:rsidR="003B494A">
        <w:rPr>
          <w:rFonts w:ascii="Calibri" w:eastAsiaTheme="minorEastAsia" w:hAnsi="Calibri" w:cs="Calibri"/>
          <w:color w:val="24292E"/>
          <w:sz w:val="22"/>
          <w:szCs w:val="22"/>
        </w:rPr>
        <w:t>;” TASK</w:t>
      </w:r>
      <w:r w:rsidR="00990939">
        <w:rPr>
          <w:rFonts w:ascii="Calibri" w:eastAsiaTheme="minorEastAsia" w:hAnsi="Calibri" w:cs="Calibri"/>
          <w:color w:val="24292E"/>
          <w:sz w:val="22"/>
          <w:szCs w:val="22"/>
        </w:rPr>
        <w:t xml:space="preserve"> </w:t>
      </w:r>
      <w:r w:rsidR="00EB37EC">
        <w:rPr>
          <w:rFonts w:ascii="Calibri" w:eastAsiaTheme="minorEastAsia" w:hAnsi="Calibri" w:cs="Calibri"/>
          <w:color w:val="24292E"/>
          <w:sz w:val="22"/>
          <w:szCs w:val="22"/>
        </w:rPr>
        <w:t>2</w:t>
      </w:r>
      <w:r w:rsidR="00990939">
        <w:rPr>
          <w:rFonts w:ascii="Calibri" w:eastAsiaTheme="minorEastAsia" w:hAnsi="Calibri" w:cs="Calibri"/>
          <w:color w:val="24292E"/>
          <w:sz w:val="22"/>
          <w:szCs w:val="22"/>
        </w:rPr>
        <w:t>”</w:t>
      </w:r>
      <w:r>
        <w:rPr>
          <w:rFonts w:ascii="Calibri" w:eastAsiaTheme="minorEastAsia" w:hAnsi="Calibri" w:cs="Calibri"/>
          <w:color w:val="24292E"/>
          <w:sz w:val="22"/>
          <w:szCs w:val="22"/>
        </w:rPr>
        <w:t>)</w:t>
      </w:r>
    </w:p>
    <w:p w14:paraId="4CA8BE19" w14:textId="032E406B" w:rsidR="00AE5552" w:rsidRDefault="00AE5552" w:rsidP="009533F2">
      <w:pPr>
        <w:pStyle w:val="ListParagraph"/>
        <w:numPr>
          <w:ilvl w:val="1"/>
          <w:numId w:val="2"/>
        </w:numPr>
        <w:pBdr>
          <w:left w:val="single" w:sz="4" w:space="4" w:color="auto"/>
          <w:right w:val="single" w:sz="4" w:space="4" w:color="auto"/>
        </w:pBdr>
        <w:rPr>
          <w:rFonts w:ascii="Calibri" w:eastAsiaTheme="minorEastAsia" w:hAnsi="Calibri" w:cs="Calibri"/>
          <w:color w:val="24292E"/>
          <w:sz w:val="22"/>
          <w:szCs w:val="22"/>
        </w:rPr>
      </w:pPr>
      <w:r>
        <w:rPr>
          <w:rFonts w:ascii="Calibri" w:eastAsiaTheme="minorEastAsia" w:hAnsi="Calibri" w:cs="Calibri"/>
          <w:color w:val="24292E"/>
          <w:sz w:val="22"/>
          <w:szCs w:val="22"/>
        </w:rPr>
        <w:t>Does the participant understand the purpose of the new message screen</w:t>
      </w:r>
      <w:r w:rsidR="003B494A">
        <w:rPr>
          <w:rFonts w:ascii="Calibri" w:eastAsiaTheme="minorEastAsia" w:hAnsi="Calibri" w:cs="Calibri"/>
          <w:color w:val="24292E"/>
          <w:sz w:val="22"/>
          <w:szCs w:val="22"/>
        </w:rPr>
        <w:t>?</w:t>
      </w:r>
    </w:p>
    <w:p w14:paraId="679ABE2E" w14:textId="2069F11C" w:rsidR="0007141C" w:rsidRDefault="00AE5552" w:rsidP="0007141C">
      <w:pPr>
        <w:pStyle w:val="ListParagraph"/>
        <w:numPr>
          <w:ilvl w:val="1"/>
          <w:numId w:val="2"/>
        </w:numPr>
        <w:pBdr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eastAsiaTheme="minorEastAsia" w:hAnsi="Calibri" w:cs="Calibri"/>
          <w:color w:val="24292E"/>
          <w:sz w:val="22"/>
          <w:szCs w:val="22"/>
        </w:rPr>
      </w:pPr>
      <w:r>
        <w:rPr>
          <w:rFonts w:ascii="Calibri" w:eastAsiaTheme="minorEastAsia" w:hAnsi="Calibri" w:cs="Calibri"/>
          <w:color w:val="24292E"/>
          <w:sz w:val="22"/>
          <w:szCs w:val="22"/>
        </w:rPr>
        <w:t>Does the participant understand the content of the new message screen</w:t>
      </w:r>
      <w:r w:rsidR="003B494A">
        <w:rPr>
          <w:rFonts w:ascii="Calibri" w:eastAsiaTheme="minorEastAsia" w:hAnsi="Calibri" w:cs="Calibri"/>
          <w:color w:val="24292E"/>
          <w:sz w:val="22"/>
          <w:szCs w:val="22"/>
        </w:rPr>
        <w:t>?</w:t>
      </w:r>
    </w:p>
    <w:p w14:paraId="3306E938" w14:textId="32C69DB7" w:rsidR="00C4292C" w:rsidRDefault="00C4292C" w:rsidP="00C4292C">
      <w:pPr>
        <w:rPr>
          <w:rFonts w:ascii="Calibri" w:eastAsiaTheme="minorEastAsia" w:hAnsi="Calibri" w:cs="Calibri"/>
          <w:color w:val="24292E"/>
          <w:sz w:val="22"/>
          <w:szCs w:val="22"/>
        </w:rPr>
      </w:pPr>
    </w:p>
    <w:p w14:paraId="089D3CBE" w14:textId="5FA2659E" w:rsidR="00C4292C" w:rsidRDefault="00C4292C" w:rsidP="00C4292C">
      <w:pPr>
        <w:rPr>
          <w:rFonts w:ascii="Calibri" w:eastAsiaTheme="minorEastAsia" w:hAnsi="Calibri" w:cs="Calibri"/>
          <w:color w:val="24292E"/>
          <w:sz w:val="22"/>
          <w:szCs w:val="22"/>
        </w:rPr>
      </w:pPr>
    </w:p>
    <w:p w14:paraId="74214CEA" w14:textId="3C90AA23" w:rsidR="00C4292C" w:rsidRDefault="00C4292C" w:rsidP="00C4292C">
      <w:pPr>
        <w:rPr>
          <w:rFonts w:ascii="Calibri" w:eastAsiaTheme="minorEastAsia" w:hAnsi="Calibri" w:cs="Calibri"/>
          <w:color w:val="24292E"/>
          <w:sz w:val="22"/>
          <w:szCs w:val="22"/>
        </w:rPr>
      </w:pPr>
    </w:p>
    <w:p w14:paraId="14DBE7BF" w14:textId="5356347F" w:rsidR="00C4292C" w:rsidRDefault="00C4292C" w:rsidP="00C4292C">
      <w:pPr>
        <w:rPr>
          <w:rFonts w:ascii="Calibri" w:eastAsiaTheme="minorEastAsia" w:hAnsi="Calibri" w:cs="Calibri"/>
          <w:color w:val="24292E"/>
          <w:sz w:val="22"/>
          <w:szCs w:val="22"/>
        </w:rPr>
      </w:pPr>
    </w:p>
    <w:p w14:paraId="2D28C920" w14:textId="10B89410" w:rsidR="00C4292C" w:rsidRDefault="00C4292C" w:rsidP="00C4292C">
      <w:pPr>
        <w:rPr>
          <w:rFonts w:ascii="Calibri" w:eastAsiaTheme="minorEastAsia" w:hAnsi="Calibri" w:cs="Calibri"/>
          <w:color w:val="24292E"/>
          <w:sz w:val="22"/>
          <w:szCs w:val="22"/>
        </w:rPr>
      </w:pPr>
    </w:p>
    <w:p w14:paraId="1414EF93" w14:textId="02379201" w:rsidR="00C4292C" w:rsidRDefault="00C4292C" w:rsidP="00C4292C">
      <w:pPr>
        <w:rPr>
          <w:rFonts w:ascii="Calibri" w:eastAsiaTheme="minorEastAsia" w:hAnsi="Calibri" w:cs="Calibri"/>
          <w:color w:val="24292E"/>
          <w:sz w:val="22"/>
          <w:szCs w:val="22"/>
        </w:rPr>
      </w:pPr>
    </w:p>
    <w:p w14:paraId="28E8DB4D" w14:textId="0831CF87" w:rsidR="00C4292C" w:rsidRDefault="00C4292C" w:rsidP="00C4292C">
      <w:pPr>
        <w:rPr>
          <w:rFonts w:ascii="Calibri" w:eastAsiaTheme="minorEastAsia" w:hAnsi="Calibri" w:cs="Calibri"/>
          <w:color w:val="24292E"/>
          <w:sz w:val="22"/>
          <w:szCs w:val="22"/>
        </w:rPr>
      </w:pPr>
    </w:p>
    <w:p w14:paraId="79F31B26" w14:textId="7E6567FA" w:rsidR="00C4292C" w:rsidRDefault="00C4292C" w:rsidP="00C4292C">
      <w:pPr>
        <w:rPr>
          <w:rFonts w:ascii="Calibri" w:eastAsiaTheme="minorEastAsia" w:hAnsi="Calibri" w:cs="Calibri"/>
          <w:color w:val="24292E"/>
          <w:sz w:val="22"/>
          <w:szCs w:val="22"/>
        </w:rPr>
      </w:pPr>
    </w:p>
    <w:p w14:paraId="1352E6AC" w14:textId="6E6809E8" w:rsidR="00C4292C" w:rsidRDefault="00C4292C" w:rsidP="00C4292C">
      <w:pPr>
        <w:rPr>
          <w:rFonts w:ascii="Calibri" w:eastAsiaTheme="minorEastAsia" w:hAnsi="Calibri" w:cs="Calibri"/>
          <w:color w:val="24292E"/>
          <w:sz w:val="22"/>
          <w:szCs w:val="22"/>
        </w:rPr>
      </w:pPr>
    </w:p>
    <w:p w14:paraId="2850F6AE" w14:textId="45142C2E" w:rsidR="00C4292C" w:rsidRDefault="00C4292C" w:rsidP="00C4292C">
      <w:pPr>
        <w:rPr>
          <w:rFonts w:ascii="Calibri" w:eastAsiaTheme="minorEastAsia" w:hAnsi="Calibri" w:cs="Calibri"/>
          <w:color w:val="24292E"/>
          <w:sz w:val="22"/>
          <w:szCs w:val="22"/>
        </w:rPr>
      </w:pPr>
    </w:p>
    <w:p w14:paraId="31EFB8AE" w14:textId="548CA820" w:rsidR="00C4292C" w:rsidRDefault="00C4292C" w:rsidP="00C4292C">
      <w:pPr>
        <w:rPr>
          <w:rFonts w:ascii="Calibri" w:eastAsiaTheme="minorEastAsia" w:hAnsi="Calibri" w:cs="Calibri"/>
          <w:color w:val="24292E"/>
          <w:sz w:val="22"/>
          <w:szCs w:val="22"/>
        </w:rPr>
      </w:pPr>
    </w:p>
    <w:p w14:paraId="331AC751" w14:textId="255D3349" w:rsidR="00C4292C" w:rsidRDefault="00C4292C" w:rsidP="00C4292C">
      <w:pPr>
        <w:rPr>
          <w:rFonts w:ascii="Calibri" w:eastAsiaTheme="minorEastAsia" w:hAnsi="Calibri" w:cs="Calibri"/>
          <w:color w:val="24292E"/>
          <w:sz w:val="22"/>
          <w:szCs w:val="22"/>
        </w:rPr>
      </w:pPr>
    </w:p>
    <w:p w14:paraId="03854E97" w14:textId="29EABA14" w:rsidR="00C4292C" w:rsidRDefault="00C4292C" w:rsidP="00C4292C">
      <w:pPr>
        <w:rPr>
          <w:rFonts w:ascii="Calibri" w:eastAsiaTheme="minorEastAsia" w:hAnsi="Calibri" w:cs="Calibri"/>
          <w:color w:val="24292E"/>
          <w:sz w:val="22"/>
          <w:szCs w:val="22"/>
        </w:rPr>
      </w:pPr>
    </w:p>
    <w:p w14:paraId="2CF16077" w14:textId="430E8ED8" w:rsidR="003F0DCD" w:rsidRDefault="003F0DCD" w:rsidP="00C4292C">
      <w:pPr>
        <w:rPr>
          <w:rFonts w:ascii="Calibri" w:eastAsiaTheme="minorEastAsia" w:hAnsi="Calibri" w:cs="Calibri"/>
          <w:color w:val="24292E"/>
          <w:sz w:val="22"/>
          <w:szCs w:val="22"/>
        </w:rPr>
      </w:pPr>
    </w:p>
    <w:p w14:paraId="208AD79A" w14:textId="7ABDF2B6" w:rsidR="003F0DCD" w:rsidRDefault="003F0DCD" w:rsidP="00C4292C">
      <w:pPr>
        <w:rPr>
          <w:rFonts w:ascii="Calibri" w:eastAsiaTheme="minorEastAsia" w:hAnsi="Calibri" w:cs="Calibri"/>
          <w:color w:val="24292E"/>
          <w:sz w:val="22"/>
          <w:szCs w:val="22"/>
        </w:rPr>
      </w:pPr>
    </w:p>
    <w:p w14:paraId="64153C28" w14:textId="1DB1B71B" w:rsidR="00BD25CE" w:rsidRDefault="00BD25CE" w:rsidP="00C4292C">
      <w:pPr>
        <w:rPr>
          <w:rFonts w:ascii="Calibri" w:eastAsiaTheme="minorEastAsia" w:hAnsi="Calibri" w:cs="Calibri"/>
          <w:color w:val="24292E"/>
          <w:sz w:val="22"/>
          <w:szCs w:val="22"/>
        </w:rPr>
      </w:pPr>
    </w:p>
    <w:p w14:paraId="45CA41DA" w14:textId="77777777" w:rsidR="00BD25CE" w:rsidRDefault="00BD25CE" w:rsidP="00C4292C">
      <w:pPr>
        <w:rPr>
          <w:rFonts w:ascii="Calibri" w:eastAsiaTheme="minorEastAsia" w:hAnsi="Calibri" w:cs="Calibri"/>
          <w:color w:val="24292E"/>
          <w:sz w:val="22"/>
          <w:szCs w:val="22"/>
        </w:rPr>
      </w:pPr>
    </w:p>
    <w:p w14:paraId="3F2D2658" w14:textId="4224D449" w:rsidR="003F0DCD" w:rsidRDefault="003F0DCD" w:rsidP="00C4292C">
      <w:pPr>
        <w:rPr>
          <w:rFonts w:ascii="Calibri" w:eastAsiaTheme="minorEastAsia" w:hAnsi="Calibri" w:cs="Calibri"/>
          <w:color w:val="24292E"/>
          <w:sz w:val="22"/>
          <w:szCs w:val="22"/>
        </w:rPr>
      </w:pPr>
    </w:p>
    <w:p w14:paraId="19F0D7F4" w14:textId="4799608A" w:rsidR="003F0DCD" w:rsidRDefault="003F0DCD" w:rsidP="00C4292C">
      <w:pPr>
        <w:rPr>
          <w:rFonts w:ascii="Calibri" w:eastAsiaTheme="minorEastAsia" w:hAnsi="Calibri" w:cs="Calibri"/>
          <w:color w:val="24292E"/>
          <w:sz w:val="22"/>
          <w:szCs w:val="22"/>
        </w:rPr>
      </w:pPr>
    </w:p>
    <w:p w14:paraId="6219711D" w14:textId="77777777" w:rsidR="003F0DCD" w:rsidRDefault="003F0DCD" w:rsidP="00C4292C">
      <w:pPr>
        <w:rPr>
          <w:rFonts w:ascii="Calibri" w:eastAsiaTheme="minorEastAsia" w:hAnsi="Calibri" w:cs="Calibri"/>
          <w:color w:val="24292E"/>
          <w:sz w:val="22"/>
          <w:szCs w:val="22"/>
        </w:rPr>
      </w:pPr>
    </w:p>
    <w:p w14:paraId="30DEC960" w14:textId="77777777" w:rsidR="00C4292C" w:rsidRPr="00C4292C" w:rsidRDefault="00C4292C" w:rsidP="00C4292C">
      <w:pPr>
        <w:rPr>
          <w:rFonts w:ascii="Calibri" w:eastAsiaTheme="minorEastAsia" w:hAnsi="Calibri" w:cs="Calibri"/>
          <w:color w:val="24292E"/>
          <w:sz w:val="22"/>
          <w:szCs w:val="22"/>
        </w:rPr>
      </w:pPr>
    </w:p>
    <w:p w14:paraId="40942D58" w14:textId="107B5D7B" w:rsidR="00024992" w:rsidRDefault="00825B57" w:rsidP="00BD25CE">
      <w:pPr>
        <w:pStyle w:val="Heading2"/>
        <w:pBdr>
          <w:top w:val="single" w:sz="4" w:space="1" w:color="auto"/>
          <w:left w:val="single" w:sz="4" w:space="4" w:color="auto"/>
          <w:right w:val="single" w:sz="4" w:space="4" w:color="auto"/>
        </w:pBdr>
        <w:ind w:left="457"/>
        <w:rPr>
          <w:rFonts w:ascii="Calibri" w:eastAsia="Calibri" w:hAnsi="Calibri" w:cs="Calibri"/>
          <w:b/>
          <w:bCs/>
          <w:color w:val="24292E"/>
          <w:sz w:val="22"/>
          <w:szCs w:val="22"/>
        </w:rPr>
      </w:pPr>
      <w:r>
        <w:rPr>
          <w:rFonts w:ascii="Calibri" w:eastAsia="Calibri" w:hAnsi="Calibri" w:cs="Calibri"/>
          <w:b/>
          <w:bCs/>
          <w:color w:val="24292E"/>
          <w:sz w:val="22"/>
          <w:szCs w:val="22"/>
        </w:rPr>
        <w:lastRenderedPageBreak/>
        <w:t>3</w:t>
      </w:r>
      <w:r w:rsidR="00BD25CE">
        <w:rPr>
          <w:rFonts w:ascii="Calibri" w:eastAsia="Calibri" w:hAnsi="Calibri" w:cs="Calibri"/>
          <w:b/>
          <w:bCs/>
          <w:color w:val="24292E"/>
          <w:sz w:val="22"/>
          <w:szCs w:val="22"/>
        </w:rPr>
        <w:t xml:space="preserve">. </w:t>
      </w:r>
      <w:r w:rsidR="00024992">
        <w:rPr>
          <w:rFonts w:ascii="Calibri" w:eastAsia="Calibri" w:hAnsi="Calibri" w:cs="Calibri"/>
          <w:b/>
          <w:bCs/>
          <w:color w:val="24292E"/>
          <w:sz w:val="22"/>
          <w:szCs w:val="22"/>
        </w:rPr>
        <w:t>Archive a Message</w:t>
      </w:r>
    </w:p>
    <w:p w14:paraId="152DA9EA" w14:textId="77777777" w:rsidR="00024992" w:rsidRDefault="00024992" w:rsidP="00024992">
      <w:pPr>
        <w:pBdr>
          <w:right w:val="single" w:sz="4" w:space="4" w:color="auto"/>
        </w:pBdr>
        <w:rPr>
          <w:rFonts w:ascii="Calibri" w:eastAsia="Calibri" w:hAnsi="Calibri" w:cs="Calibri"/>
          <w:b/>
          <w:bCs/>
          <w:color w:val="24292E"/>
          <w:sz w:val="22"/>
          <w:szCs w:val="22"/>
        </w:rPr>
      </w:pPr>
    </w:p>
    <w:p w14:paraId="31D05EB6" w14:textId="54AEA4A2" w:rsidR="00024992" w:rsidRPr="00024992" w:rsidRDefault="00024992" w:rsidP="00024992">
      <w:pPr>
        <w:pBdr>
          <w:right w:val="single" w:sz="4" w:space="4" w:color="auto"/>
        </w:pBdr>
        <w:rPr>
          <w:rFonts w:ascii="Calibri" w:eastAsiaTheme="minorEastAsia" w:hAnsi="Calibri" w:cs="Calibri"/>
          <w:b/>
          <w:bCs/>
          <w:color w:val="24292E"/>
          <w:sz w:val="22"/>
          <w:szCs w:val="22"/>
        </w:rPr>
      </w:pPr>
      <w:r>
        <w:rPr>
          <w:rFonts w:ascii="Calibri" w:eastAsia="Calibri" w:hAnsi="Calibri" w:cs="Calibri"/>
          <w:b/>
          <w:bCs/>
          <w:color w:val="24292E"/>
          <w:sz w:val="22"/>
          <w:szCs w:val="22"/>
        </w:rPr>
        <w:t xml:space="preserve">Task: </w:t>
      </w:r>
      <w:r w:rsidRPr="00024992">
        <w:rPr>
          <w:rFonts w:ascii="Calibri" w:eastAsia="Calibri" w:hAnsi="Calibri" w:cs="Calibri"/>
          <w:b/>
          <w:bCs/>
          <w:color w:val="24292E"/>
          <w:sz w:val="22"/>
          <w:szCs w:val="22"/>
        </w:rPr>
        <w:t>(Once the new message has been located) If you wanted to delete the message from [Date], how would you do that?</w:t>
      </w:r>
    </w:p>
    <w:p w14:paraId="0E09827E" w14:textId="77777777" w:rsidR="00024992" w:rsidRPr="00D35664" w:rsidRDefault="00024992" w:rsidP="00024992">
      <w:pPr>
        <w:pStyle w:val="ListParagraph"/>
        <w:numPr>
          <w:ilvl w:val="1"/>
          <w:numId w:val="2"/>
        </w:numPr>
        <w:pBdr>
          <w:right w:val="single" w:sz="4" w:space="4" w:color="auto"/>
        </w:pBdr>
        <w:rPr>
          <w:rFonts w:ascii="Calibri" w:eastAsiaTheme="minorEastAsia" w:hAnsi="Calibri" w:cs="Calibri"/>
          <w:i/>
          <w:iCs/>
          <w:color w:val="24292E"/>
          <w:sz w:val="22"/>
          <w:szCs w:val="22"/>
        </w:rPr>
      </w:pPr>
      <w:r w:rsidRPr="00120442">
        <w:rPr>
          <w:rFonts w:ascii="Calibri" w:eastAsia="Calibri" w:hAnsi="Calibri" w:cs="Calibri"/>
          <w:i/>
          <w:iCs/>
          <w:color w:val="24292E"/>
          <w:sz w:val="22"/>
          <w:szCs w:val="22"/>
        </w:rPr>
        <w:t>START CLOCK</w:t>
      </w:r>
      <w:r>
        <w:rPr>
          <w:rFonts w:ascii="Calibri" w:eastAsia="Calibri" w:hAnsi="Calibri" w:cs="Calibri"/>
          <w:i/>
          <w:iCs/>
          <w:color w:val="24292E"/>
          <w:sz w:val="22"/>
          <w:szCs w:val="22"/>
        </w:rPr>
        <w:t xml:space="preserve"> (or record time)</w:t>
      </w:r>
    </w:p>
    <w:p w14:paraId="1DDFD0C0" w14:textId="77777777" w:rsidR="00024992" w:rsidRPr="00FE0726" w:rsidRDefault="00024992" w:rsidP="00024992">
      <w:pPr>
        <w:pStyle w:val="ListParagraph"/>
        <w:numPr>
          <w:ilvl w:val="1"/>
          <w:numId w:val="2"/>
        </w:numPr>
        <w:pBdr>
          <w:right w:val="single" w:sz="4" w:space="4" w:color="auto"/>
        </w:pBdr>
        <w:rPr>
          <w:rFonts w:ascii="Calibri" w:eastAsiaTheme="minorEastAsia" w:hAnsi="Calibri" w:cs="Calibri"/>
          <w:color w:val="24292E"/>
          <w:sz w:val="22"/>
          <w:szCs w:val="22"/>
        </w:rPr>
      </w:pPr>
      <w:r w:rsidRPr="00FE0726">
        <w:rPr>
          <w:rFonts w:ascii="Calibri" w:eastAsiaTheme="minorEastAsia" w:hAnsi="Calibri" w:cs="Calibri"/>
          <w:color w:val="24292E"/>
          <w:sz w:val="22"/>
          <w:szCs w:val="22"/>
        </w:rPr>
        <w:t xml:space="preserve">Potential Probes </w:t>
      </w:r>
    </w:p>
    <w:p w14:paraId="2E581956" w14:textId="77777777" w:rsidR="00024992" w:rsidRPr="22B498A5" w:rsidRDefault="00024992" w:rsidP="00024992">
      <w:pPr>
        <w:pStyle w:val="ListParagraph"/>
        <w:numPr>
          <w:ilvl w:val="2"/>
          <w:numId w:val="2"/>
        </w:numPr>
        <w:pBdr>
          <w:right w:val="single" w:sz="4" w:space="4" w:color="auto"/>
        </w:pBdr>
        <w:rPr>
          <w:rFonts w:ascii="Calibri" w:eastAsia="Calibri" w:hAnsi="Calibri" w:cs="Calibri"/>
          <w:color w:val="24292E"/>
          <w:sz w:val="22"/>
          <w:szCs w:val="22"/>
        </w:rPr>
      </w:pPr>
      <w:r w:rsidRPr="00C377C7">
        <w:rPr>
          <w:rFonts w:ascii="Calibri" w:eastAsiaTheme="minorEastAsia" w:hAnsi="Calibri" w:cs="Calibri"/>
          <w:i/>
          <w:iCs/>
          <w:color w:val="24292E"/>
          <w:sz w:val="22"/>
          <w:szCs w:val="22"/>
        </w:rPr>
        <w:t>If navigating quietly</w:t>
      </w:r>
      <w:r>
        <w:rPr>
          <w:rFonts w:ascii="Calibri" w:eastAsiaTheme="minorEastAsia" w:hAnsi="Calibri" w:cs="Calibri"/>
          <w:color w:val="24292E"/>
          <w:sz w:val="22"/>
          <w:szCs w:val="22"/>
        </w:rPr>
        <w:t xml:space="preserve">, </w:t>
      </w:r>
      <w:proofErr w:type="gramStart"/>
      <w:r>
        <w:rPr>
          <w:rFonts w:ascii="Calibri" w:eastAsiaTheme="minorEastAsia" w:hAnsi="Calibri" w:cs="Calibri"/>
          <w:color w:val="24292E"/>
          <w:sz w:val="22"/>
          <w:szCs w:val="22"/>
        </w:rPr>
        <w:t>Can</w:t>
      </w:r>
      <w:proofErr w:type="gramEnd"/>
      <w:r>
        <w:rPr>
          <w:rFonts w:ascii="Calibri" w:eastAsiaTheme="minorEastAsia" w:hAnsi="Calibri" w:cs="Calibri"/>
          <w:color w:val="24292E"/>
          <w:sz w:val="22"/>
          <w:szCs w:val="22"/>
        </w:rPr>
        <w:t xml:space="preserve"> you please talk aloud your thought process for this task? </w:t>
      </w:r>
    </w:p>
    <w:p w14:paraId="04D0CBF1" w14:textId="77777777" w:rsidR="00024992" w:rsidRPr="00BD15FA" w:rsidRDefault="00024992" w:rsidP="00024992">
      <w:pPr>
        <w:pStyle w:val="ListParagraph"/>
        <w:numPr>
          <w:ilvl w:val="2"/>
          <w:numId w:val="23"/>
        </w:numPr>
        <w:pBdr>
          <w:right w:val="single" w:sz="4" w:space="4" w:color="auto"/>
        </w:pBdr>
        <w:rPr>
          <w:rFonts w:ascii="Calibri" w:eastAsiaTheme="minorEastAsia" w:hAnsi="Calibri" w:cs="Calibri"/>
          <w:b/>
          <w:bCs/>
          <w:color w:val="24292E"/>
          <w:sz w:val="22"/>
          <w:szCs w:val="22"/>
        </w:rPr>
      </w:pPr>
      <w:r>
        <w:rPr>
          <w:rFonts w:ascii="Calibri" w:eastAsia="Calibri" w:hAnsi="Calibri" w:cs="Calibri"/>
          <w:color w:val="24292E"/>
          <w:sz w:val="22"/>
          <w:szCs w:val="22"/>
        </w:rPr>
        <w:t>Is there anything that could make this task easier to understand or navigate?</w:t>
      </w:r>
    </w:p>
    <w:p w14:paraId="592C8BE7" w14:textId="77777777" w:rsidR="00024992" w:rsidRPr="00C63B70" w:rsidRDefault="00024992" w:rsidP="00024992">
      <w:pPr>
        <w:pStyle w:val="ListParagraph"/>
        <w:pBdr>
          <w:right w:val="single" w:sz="4" w:space="4" w:color="auto"/>
        </w:pBdr>
        <w:rPr>
          <w:rFonts w:ascii="Calibri" w:eastAsiaTheme="minorEastAsia" w:hAnsi="Calibri" w:cs="Calibri"/>
          <w:b/>
          <w:bCs/>
          <w:color w:val="24292E"/>
          <w:sz w:val="22"/>
          <w:szCs w:val="22"/>
        </w:rPr>
      </w:pPr>
    </w:p>
    <w:p w14:paraId="1D001555" w14:textId="77777777" w:rsidR="00024992" w:rsidRPr="00A778FF" w:rsidRDefault="00024992" w:rsidP="00024992">
      <w:pPr>
        <w:pStyle w:val="ListParagraph"/>
        <w:numPr>
          <w:ilvl w:val="0"/>
          <w:numId w:val="2"/>
        </w:numPr>
        <w:pBdr>
          <w:right w:val="single" w:sz="4" w:space="4" w:color="auto"/>
        </w:pBdr>
        <w:rPr>
          <w:rFonts w:ascii="Calibri" w:eastAsiaTheme="minorEastAsia" w:hAnsi="Calibri" w:cs="Calibri"/>
          <w:b/>
          <w:bCs/>
          <w:color w:val="24292E"/>
          <w:sz w:val="22"/>
          <w:szCs w:val="22"/>
        </w:rPr>
      </w:pPr>
      <w:r>
        <w:rPr>
          <w:rFonts w:ascii="Calibri" w:eastAsia="Calibri" w:hAnsi="Calibri" w:cs="Calibri"/>
          <w:b/>
          <w:bCs/>
          <w:color w:val="24292E"/>
          <w:sz w:val="22"/>
          <w:szCs w:val="22"/>
        </w:rPr>
        <w:t>Task Succession Metrics</w:t>
      </w:r>
    </w:p>
    <w:p w14:paraId="273F0D63" w14:textId="47306F8F" w:rsidR="00024992" w:rsidRDefault="00024992" w:rsidP="00024992">
      <w:pPr>
        <w:pStyle w:val="ListParagraph"/>
        <w:numPr>
          <w:ilvl w:val="1"/>
          <w:numId w:val="2"/>
        </w:numPr>
        <w:pBdr>
          <w:right w:val="single" w:sz="4" w:space="4" w:color="auto"/>
        </w:pBdr>
        <w:rPr>
          <w:rFonts w:ascii="Calibri" w:eastAsiaTheme="minorEastAsia" w:hAnsi="Calibri" w:cs="Calibri"/>
          <w:color w:val="24292E"/>
          <w:sz w:val="22"/>
          <w:szCs w:val="22"/>
        </w:rPr>
      </w:pPr>
      <w:r>
        <w:rPr>
          <w:rFonts w:ascii="Calibri" w:eastAsiaTheme="minorEastAsia" w:hAnsi="Calibri" w:cs="Calibri"/>
          <w:color w:val="24292E"/>
          <w:sz w:val="22"/>
          <w:szCs w:val="22"/>
        </w:rPr>
        <w:t xml:space="preserve">The participant follows the shortest path to </w:t>
      </w:r>
      <w:r w:rsidR="004646D0">
        <w:rPr>
          <w:rFonts w:ascii="Calibri" w:eastAsiaTheme="minorEastAsia" w:hAnsi="Calibri" w:cs="Calibri"/>
          <w:color w:val="24292E"/>
          <w:sz w:val="22"/>
          <w:szCs w:val="22"/>
        </w:rPr>
        <w:t>archive a message</w:t>
      </w:r>
      <w:r>
        <w:rPr>
          <w:rFonts w:ascii="Calibri" w:eastAsiaTheme="minorEastAsia" w:hAnsi="Calibri" w:cs="Calibri"/>
          <w:color w:val="24292E"/>
          <w:sz w:val="22"/>
          <w:szCs w:val="22"/>
        </w:rPr>
        <w:t xml:space="preserve"> (code: “1</w:t>
      </w:r>
      <w:r w:rsidRPr="007C76F0">
        <w:rPr>
          <w:rFonts w:ascii="Calibri" w:eastAsiaTheme="minorEastAsia" w:hAnsi="Calibri" w:cs="Calibri"/>
          <w:color w:val="24292E"/>
          <w:sz w:val="22"/>
          <w:szCs w:val="22"/>
          <w:vertAlign w:val="superscript"/>
        </w:rPr>
        <w:t>ST</w:t>
      </w:r>
      <w:r>
        <w:rPr>
          <w:rFonts w:ascii="Calibri" w:eastAsiaTheme="minorEastAsia" w:hAnsi="Calibri" w:cs="Calibri"/>
          <w:color w:val="24292E"/>
          <w:sz w:val="22"/>
          <w:szCs w:val="22"/>
        </w:rPr>
        <w:t xml:space="preserve"> TIME, SUCESS</w:t>
      </w:r>
      <w:r w:rsidR="00060A5E">
        <w:rPr>
          <w:rFonts w:ascii="Calibri" w:eastAsiaTheme="minorEastAsia" w:hAnsi="Calibri" w:cs="Calibri"/>
          <w:color w:val="24292E"/>
          <w:sz w:val="22"/>
          <w:szCs w:val="22"/>
        </w:rPr>
        <w:t>”; “</w:t>
      </w:r>
      <w:r>
        <w:rPr>
          <w:rFonts w:ascii="Calibri" w:eastAsiaTheme="minorEastAsia" w:hAnsi="Calibri" w:cs="Calibri"/>
          <w:color w:val="24292E"/>
          <w:sz w:val="22"/>
          <w:szCs w:val="22"/>
        </w:rPr>
        <w:t xml:space="preserve">TASK </w:t>
      </w:r>
      <w:r w:rsidR="00BC14BB">
        <w:rPr>
          <w:rFonts w:ascii="Calibri" w:eastAsiaTheme="minorEastAsia" w:hAnsi="Calibri" w:cs="Calibri"/>
          <w:color w:val="24292E"/>
          <w:sz w:val="22"/>
          <w:szCs w:val="22"/>
        </w:rPr>
        <w:t>3</w:t>
      </w:r>
      <w:r>
        <w:rPr>
          <w:rFonts w:ascii="Calibri" w:eastAsiaTheme="minorEastAsia" w:hAnsi="Calibri" w:cs="Calibri"/>
          <w:color w:val="24292E"/>
          <w:sz w:val="22"/>
          <w:szCs w:val="22"/>
        </w:rPr>
        <w:t>”)</w:t>
      </w:r>
    </w:p>
    <w:p w14:paraId="38F14896" w14:textId="02D5C392" w:rsidR="00024992" w:rsidRDefault="00024992" w:rsidP="00024992">
      <w:pPr>
        <w:pStyle w:val="ListParagraph"/>
        <w:numPr>
          <w:ilvl w:val="2"/>
          <w:numId w:val="2"/>
        </w:numPr>
        <w:pBdr>
          <w:right w:val="single" w:sz="4" w:space="4" w:color="auto"/>
        </w:pBdr>
        <w:rPr>
          <w:rFonts w:ascii="Calibri" w:eastAsiaTheme="minorEastAsia" w:hAnsi="Calibri" w:cs="Calibri"/>
          <w:color w:val="24292E"/>
          <w:sz w:val="22"/>
          <w:szCs w:val="22"/>
        </w:rPr>
      </w:pPr>
      <w:r>
        <w:rPr>
          <w:rFonts w:ascii="Calibri" w:eastAsiaTheme="minorEastAsia" w:hAnsi="Calibri" w:cs="Calibri"/>
          <w:color w:val="24292E"/>
          <w:sz w:val="22"/>
          <w:szCs w:val="22"/>
        </w:rPr>
        <w:t xml:space="preserve">The participant does not follow the shortest path </w:t>
      </w:r>
      <w:r w:rsidR="004646D0">
        <w:rPr>
          <w:rFonts w:ascii="Calibri" w:eastAsiaTheme="minorEastAsia" w:hAnsi="Calibri" w:cs="Calibri"/>
          <w:color w:val="24292E"/>
          <w:sz w:val="22"/>
          <w:szCs w:val="22"/>
        </w:rPr>
        <w:t>to archive a message</w:t>
      </w:r>
      <w:r>
        <w:rPr>
          <w:rFonts w:ascii="Calibri" w:eastAsiaTheme="minorEastAsia" w:hAnsi="Calibri" w:cs="Calibri"/>
          <w:color w:val="24292E"/>
          <w:sz w:val="22"/>
          <w:szCs w:val="22"/>
        </w:rPr>
        <w:t>, but eventually arrived without assistance from the moderator (code: “SUCCESS W CONFUS</w:t>
      </w:r>
      <w:r w:rsidR="00060A5E">
        <w:rPr>
          <w:rFonts w:ascii="Calibri" w:eastAsiaTheme="minorEastAsia" w:hAnsi="Calibri" w:cs="Calibri"/>
          <w:color w:val="24292E"/>
          <w:sz w:val="22"/>
          <w:szCs w:val="22"/>
        </w:rPr>
        <w:t>”; “</w:t>
      </w:r>
      <w:r>
        <w:rPr>
          <w:rFonts w:ascii="Calibri" w:eastAsiaTheme="minorEastAsia" w:hAnsi="Calibri" w:cs="Calibri"/>
          <w:color w:val="24292E"/>
          <w:sz w:val="22"/>
          <w:szCs w:val="22"/>
        </w:rPr>
        <w:t xml:space="preserve">TASK </w:t>
      </w:r>
      <w:r w:rsidR="00BC14BB">
        <w:rPr>
          <w:rFonts w:ascii="Calibri" w:eastAsiaTheme="minorEastAsia" w:hAnsi="Calibri" w:cs="Calibri"/>
          <w:color w:val="24292E"/>
          <w:sz w:val="22"/>
          <w:szCs w:val="22"/>
        </w:rPr>
        <w:t>3</w:t>
      </w:r>
      <w:r>
        <w:rPr>
          <w:rFonts w:ascii="Calibri" w:eastAsiaTheme="minorEastAsia" w:hAnsi="Calibri" w:cs="Calibri"/>
          <w:color w:val="24292E"/>
          <w:sz w:val="22"/>
          <w:szCs w:val="22"/>
        </w:rPr>
        <w:t>”)</w:t>
      </w:r>
    </w:p>
    <w:p w14:paraId="1B7A701F" w14:textId="2083D7FC" w:rsidR="00024992" w:rsidRDefault="00024992" w:rsidP="00024992">
      <w:pPr>
        <w:pStyle w:val="ListParagraph"/>
        <w:numPr>
          <w:ilvl w:val="2"/>
          <w:numId w:val="2"/>
        </w:numPr>
        <w:pBdr>
          <w:right w:val="single" w:sz="4" w:space="4" w:color="auto"/>
        </w:pBdr>
        <w:rPr>
          <w:rFonts w:ascii="Calibri" w:eastAsiaTheme="minorEastAsia" w:hAnsi="Calibri" w:cs="Calibri"/>
          <w:color w:val="24292E"/>
          <w:sz w:val="22"/>
          <w:szCs w:val="22"/>
        </w:rPr>
      </w:pPr>
      <w:r>
        <w:rPr>
          <w:rFonts w:ascii="Calibri" w:eastAsiaTheme="minorEastAsia" w:hAnsi="Calibri" w:cs="Calibri"/>
          <w:color w:val="24292E"/>
          <w:sz w:val="22"/>
          <w:szCs w:val="22"/>
        </w:rPr>
        <w:t xml:space="preserve">The participant does not follow the shortest path </w:t>
      </w:r>
      <w:r w:rsidR="004646D0">
        <w:rPr>
          <w:rFonts w:ascii="Calibri" w:eastAsiaTheme="minorEastAsia" w:hAnsi="Calibri" w:cs="Calibri"/>
          <w:color w:val="24292E"/>
          <w:sz w:val="22"/>
          <w:szCs w:val="22"/>
        </w:rPr>
        <w:t>to archive a message</w:t>
      </w:r>
      <w:r>
        <w:rPr>
          <w:rFonts w:ascii="Calibri" w:eastAsiaTheme="minorEastAsia" w:hAnsi="Calibri" w:cs="Calibri"/>
          <w:color w:val="24292E"/>
          <w:sz w:val="22"/>
          <w:szCs w:val="22"/>
        </w:rPr>
        <w:t xml:space="preserve"> and needs assistance (code: “DID NOT COMPLETE”</w:t>
      </w:r>
      <w:r w:rsidR="004646D0">
        <w:rPr>
          <w:rFonts w:ascii="Calibri" w:eastAsiaTheme="minorEastAsia" w:hAnsi="Calibri" w:cs="Calibri"/>
          <w:color w:val="24292E"/>
          <w:sz w:val="22"/>
          <w:szCs w:val="22"/>
        </w:rPr>
        <w:t>;” TASK</w:t>
      </w:r>
      <w:r>
        <w:rPr>
          <w:rFonts w:ascii="Calibri" w:eastAsiaTheme="minorEastAsia" w:hAnsi="Calibri" w:cs="Calibri"/>
          <w:color w:val="24292E"/>
          <w:sz w:val="22"/>
          <w:szCs w:val="22"/>
        </w:rPr>
        <w:t xml:space="preserve"> </w:t>
      </w:r>
      <w:r w:rsidR="00BC14BB">
        <w:rPr>
          <w:rFonts w:ascii="Calibri" w:eastAsiaTheme="minorEastAsia" w:hAnsi="Calibri" w:cs="Calibri"/>
          <w:color w:val="24292E"/>
          <w:sz w:val="22"/>
          <w:szCs w:val="22"/>
        </w:rPr>
        <w:t>3</w:t>
      </w:r>
      <w:r>
        <w:rPr>
          <w:rFonts w:ascii="Calibri" w:eastAsiaTheme="minorEastAsia" w:hAnsi="Calibri" w:cs="Calibri"/>
          <w:color w:val="24292E"/>
          <w:sz w:val="22"/>
          <w:szCs w:val="22"/>
        </w:rPr>
        <w:t>”)</w:t>
      </w:r>
    </w:p>
    <w:p w14:paraId="432C0FA2" w14:textId="7FC091B8" w:rsidR="00024992" w:rsidRDefault="00024992" w:rsidP="00150881">
      <w:pPr>
        <w:pStyle w:val="ListParagraph"/>
        <w:numPr>
          <w:ilvl w:val="1"/>
          <w:numId w:val="2"/>
        </w:numPr>
        <w:pBdr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eastAsiaTheme="minorEastAsia" w:hAnsi="Calibri" w:cs="Calibri"/>
          <w:color w:val="24292E"/>
          <w:sz w:val="22"/>
          <w:szCs w:val="22"/>
        </w:rPr>
      </w:pPr>
      <w:r>
        <w:rPr>
          <w:rFonts w:ascii="Calibri" w:eastAsiaTheme="minorEastAsia" w:hAnsi="Calibri" w:cs="Calibri"/>
          <w:color w:val="24292E"/>
          <w:sz w:val="22"/>
          <w:szCs w:val="22"/>
        </w:rPr>
        <w:t xml:space="preserve">Does the participant understand the purpose </w:t>
      </w:r>
      <w:r w:rsidR="009A03CC">
        <w:rPr>
          <w:rFonts w:ascii="Calibri" w:eastAsiaTheme="minorEastAsia" w:hAnsi="Calibri" w:cs="Calibri"/>
          <w:color w:val="24292E"/>
          <w:sz w:val="22"/>
          <w:szCs w:val="22"/>
        </w:rPr>
        <w:t xml:space="preserve">of </w:t>
      </w:r>
      <w:r w:rsidR="00076F02">
        <w:rPr>
          <w:rFonts w:ascii="Calibri" w:eastAsiaTheme="minorEastAsia" w:hAnsi="Calibri" w:cs="Calibri"/>
          <w:color w:val="24292E"/>
          <w:sz w:val="22"/>
          <w:szCs w:val="22"/>
        </w:rPr>
        <w:t xml:space="preserve">archiving a </w:t>
      </w:r>
      <w:r w:rsidR="009A03CC">
        <w:rPr>
          <w:rFonts w:ascii="Calibri" w:eastAsiaTheme="minorEastAsia" w:hAnsi="Calibri" w:cs="Calibri"/>
          <w:color w:val="24292E"/>
          <w:sz w:val="22"/>
          <w:szCs w:val="22"/>
        </w:rPr>
        <w:t>message</w:t>
      </w:r>
      <w:r w:rsidR="003B494A">
        <w:rPr>
          <w:rFonts w:ascii="Calibri" w:eastAsiaTheme="minorEastAsia" w:hAnsi="Calibri" w:cs="Calibri"/>
          <w:color w:val="24292E"/>
          <w:sz w:val="22"/>
          <w:szCs w:val="22"/>
        </w:rPr>
        <w:t>?</w:t>
      </w:r>
    </w:p>
    <w:p w14:paraId="24FAB23A" w14:textId="77777777" w:rsidR="00024992" w:rsidRPr="00024992" w:rsidRDefault="00024992" w:rsidP="009A03CC">
      <w:pPr>
        <w:pStyle w:val="ListParagraph"/>
        <w:pBdr>
          <w:right w:val="single" w:sz="4" w:space="4" w:color="auto"/>
        </w:pBdr>
        <w:rPr>
          <w:rFonts w:ascii="Calibri" w:eastAsiaTheme="minorEastAsia" w:hAnsi="Calibri" w:cs="Calibri"/>
          <w:b/>
          <w:bCs/>
          <w:color w:val="24292E"/>
          <w:sz w:val="22"/>
          <w:szCs w:val="22"/>
        </w:rPr>
      </w:pPr>
    </w:p>
    <w:p w14:paraId="5B1ADAC2" w14:textId="191E728C" w:rsidR="0007141C" w:rsidRDefault="0007141C" w:rsidP="0007141C">
      <w:pPr>
        <w:pStyle w:val="Heading2"/>
        <w:rPr>
          <w:rFonts w:ascii="Calibri" w:eastAsia="Calibri" w:hAnsi="Calibri" w:cs="Calibri"/>
          <w:b/>
          <w:bCs/>
          <w:color w:val="24292E"/>
          <w:sz w:val="24"/>
          <w:szCs w:val="24"/>
        </w:rPr>
      </w:pPr>
    </w:p>
    <w:p w14:paraId="401D30D6" w14:textId="6DE025EA" w:rsidR="007B59DF" w:rsidRDefault="007B59DF" w:rsidP="007B59DF">
      <w:pPr>
        <w:rPr>
          <w:rFonts w:eastAsia="Calibri"/>
        </w:rPr>
      </w:pPr>
    </w:p>
    <w:p w14:paraId="4B1B6B22" w14:textId="75E9CB31" w:rsidR="00C4292C" w:rsidRDefault="00C4292C" w:rsidP="007B59DF">
      <w:pPr>
        <w:rPr>
          <w:rFonts w:eastAsia="Calibri"/>
        </w:rPr>
      </w:pPr>
    </w:p>
    <w:p w14:paraId="252520D2" w14:textId="2C24ACE1" w:rsidR="00C4292C" w:rsidRDefault="00C4292C" w:rsidP="007B59DF">
      <w:pPr>
        <w:rPr>
          <w:rFonts w:eastAsia="Calibri"/>
        </w:rPr>
      </w:pPr>
    </w:p>
    <w:p w14:paraId="16090C28" w14:textId="74241AE4" w:rsidR="00C4292C" w:rsidRDefault="00C4292C" w:rsidP="007B59DF">
      <w:pPr>
        <w:rPr>
          <w:rFonts w:eastAsia="Calibri"/>
        </w:rPr>
      </w:pPr>
    </w:p>
    <w:p w14:paraId="28289E28" w14:textId="39482BCA" w:rsidR="00C4292C" w:rsidRDefault="00C4292C" w:rsidP="007B59DF">
      <w:pPr>
        <w:rPr>
          <w:rFonts w:eastAsia="Calibri"/>
        </w:rPr>
      </w:pPr>
    </w:p>
    <w:p w14:paraId="20C4B442" w14:textId="35441395" w:rsidR="00C4292C" w:rsidRDefault="00C4292C" w:rsidP="007B59DF">
      <w:pPr>
        <w:rPr>
          <w:rFonts w:eastAsia="Calibri"/>
        </w:rPr>
      </w:pPr>
    </w:p>
    <w:p w14:paraId="0FAFF92C" w14:textId="6CF6CFBE" w:rsidR="00C4292C" w:rsidRDefault="00C4292C" w:rsidP="007B59DF">
      <w:pPr>
        <w:rPr>
          <w:rFonts w:eastAsia="Calibri"/>
        </w:rPr>
      </w:pPr>
    </w:p>
    <w:p w14:paraId="538CA628" w14:textId="55CF295E" w:rsidR="00C4292C" w:rsidRDefault="00C4292C" w:rsidP="007B59DF">
      <w:pPr>
        <w:rPr>
          <w:rFonts w:eastAsia="Calibri"/>
        </w:rPr>
      </w:pPr>
    </w:p>
    <w:p w14:paraId="0772D704" w14:textId="5BAF5C17" w:rsidR="00C4292C" w:rsidRDefault="00C4292C" w:rsidP="007B59DF">
      <w:pPr>
        <w:rPr>
          <w:rFonts w:eastAsia="Calibri"/>
        </w:rPr>
      </w:pPr>
    </w:p>
    <w:p w14:paraId="716CBB90" w14:textId="73648203" w:rsidR="00C4292C" w:rsidRDefault="00C4292C" w:rsidP="007B59DF">
      <w:pPr>
        <w:rPr>
          <w:rFonts w:eastAsia="Calibri"/>
        </w:rPr>
      </w:pPr>
    </w:p>
    <w:p w14:paraId="71DCB349" w14:textId="3AD6DDA6" w:rsidR="00C4292C" w:rsidRDefault="00C4292C" w:rsidP="007B59DF">
      <w:pPr>
        <w:rPr>
          <w:rFonts w:eastAsia="Calibri"/>
        </w:rPr>
      </w:pPr>
    </w:p>
    <w:p w14:paraId="6001F2F5" w14:textId="45D2900C" w:rsidR="00C4292C" w:rsidRDefault="00C4292C" w:rsidP="007B59DF">
      <w:pPr>
        <w:rPr>
          <w:rFonts w:eastAsia="Calibri"/>
        </w:rPr>
      </w:pPr>
    </w:p>
    <w:p w14:paraId="39ECFD8B" w14:textId="53C78786" w:rsidR="00C4292C" w:rsidRDefault="00C4292C" w:rsidP="007B59DF">
      <w:pPr>
        <w:rPr>
          <w:rFonts w:eastAsia="Calibri"/>
        </w:rPr>
      </w:pPr>
    </w:p>
    <w:p w14:paraId="28A70B34" w14:textId="2B659678" w:rsidR="00C4292C" w:rsidRDefault="00C4292C" w:rsidP="007B59DF">
      <w:pPr>
        <w:rPr>
          <w:rFonts w:eastAsia="Calibri"/>
        </w:rPr>
      </w:pPr>
    </w:p>
    <w:p w14:paraId="734A457E" w14:textId="0358F30E" w:rsidR="00C4292C" w:rsidRDefault="00C4292C" w:rsidP="007B59DF">
      <w:pPr>
        <w:rPr>
          <w:rFonts w:eastAsia="Calibri"/>
        </w:rPr>
      </w:pPr>
    </w:p>
    <w:p w14:paraId="0671125E" w14:textId="3ADA4F0E" w:rsidR="00C4292C" w:rsidRDefault="00C4292C" w:rsidP="007B59DF">
      <w:pPr>
        <w:rPr>
          <w:rFonts w:eastAsia="Calibri"/>
        </w:rPr>
      </w:pPr>
    </w:p>
    <w:p w14:paraId="64179AAF" w14:textId="78961A2A" w:rsidR="00C4292C" w:rsidRDefault="00C4292C" w:rsidP="007B59DF">
      <w:pPr>
        <w:rPr>
          <w:rFonts w:eastAsia="Calibri"/>
        </w:rPr>
      </w:pPr>
    </w:p>
    <w:p w14:paraId="3176C15C" w14:textId="33E4A2E4" w:rsidR="00C4292C" w:rsidRDefault="00C4292C" w:rsidP="007B59DF">
      <w:pPr>
        <w:rPr>
          <w:rFonts w:eastAsia="Calibri"/>
        </w:rPr>
      </w:pPr>
    </w:p>
    <w:p w14:paraId="6549CEB5" w14:textId="5B8BD357" w:rsidR="00C4292C" w:rsidRDefault="00C4292C" w:rsidP="007B59DF">
      <w:pPr>
        <w:rPr>
          <w:rFonts w:eastAsia="Calibri"/>
        </w:rPr>
      </w:pPr>
    </w:p>
    <w:p w14:paraId="1E37856D" w14:textId="530671C0" w:rsidR="00C4292C" w:rsidRDefault="00C4292C" w:rsidP="007B59DF">
      <w:pPr>
        <w:rPr>
          <w:rFonts w:eastAsia="Calibri"/>
        </w:rPr>
      </w:pPr>
    </w:p>
    <w:p w14:paraId="3946B3B5" w14:textId="6869023D" w:rsidR="00C4292C" w:rsidRDefault="00C4292C" w:rsidP="007B59DF">
      <w:pPr>
        <w:rPr>
          <w:rFonts w:eastAsia="Calibri"/>
        </w:rPr>
      </w:pPr>
    </w:p>
    <w:p w14:paraId="1F87D60C" w14:textId="392B55D0" w:rsidR="00C4292C" w:rsidRDefault="00C4292C" w:rsidP="007B59DF">
      <w:pPr>
        <w:rPr>
          <w:rFonts w:eastAsia="Calibri"/>
        </w:rPr>
      </w:pPr>
    </w:p>
    <w:p w14:paraId="4E87E307" w14:textId="4E1D74E9" w:rsidR="00C4292C" w:rsidRDefault="00C4292C" w:rsidP="007B59DF">
      <w:pPr>
        <w:rPr>
          <w:rFonts w:eastAsia="Calibri"/>
        </w:rPr>
      </w:pPr>
    </w:p>
    <w:p w14:paraId="5B1AE1AA" w14:textId="31501A7D" w:rsidR="00C4292C" w:rsidRDefault="00C4292C" w:rsidP="007B59DF">
      <w:pPr>
        <w:rPr>
          <w:rFonts w:eastAsia="Calibri"/>
        </w:rPr>
      </w:pPr>
    </w:p>
    <w:p w14:paraId="6914FE2E" w14:textId="65682391" w:rsidR="00C4292C" w:rsidRDefault="00C4292C" w:rsidP="007B59DF">
      <w:pPr>
        <w:rPr>
          <w:rFonts w:eastAsia="Calibri"/>
        </w:rPr>
      </w:pPr>
    </w:p>
    <w:p w14:paraId="6729715A" w14:textId="3BEE7751" w:rsidR="00C4292C" w:rsidRDefault="00C4292C" w:rsidP="007B59DF">
      <w:pPr>
        <w:rPr>
          <w:rFonts w:eastAsia="Calibri"/>
        </w:rPr>
      </w:pPr>
    </w:p>
    <w:p w14:paraId="46642E4D" w14:textId="77777777" w:rsidR="00C4292C" w:rsidRPr="007B59DF" w:rsidRDefault="00C4292C" w:rsidP="007B59DF">
      <w:pPr>
        <w:rPr>
          <w:rFonts w:eastAsia="Calibri"/>
        </w:rPr>
      </w:pPr>
    </w:p>
    <w:p w14:paraId="2FD5BEF7" w14:textId="40967E7D" w:rsidR="00F756D7" w:rsidRPr="0007141C" w:rsidRDefault="00BC14BB" w:rsidP="00024992">
      <w:pPr>
        <w:pStyle w:val="Heading2"/>
        <w:pBdr>
          <w:top w:val="single" w:sz="4" w:space="1" w:color="auto"/>
          <w:left w:val="single" w:sz="4" w:space="4" w:color="auto"/>
          <w:right w:val="single" w:sz="4" w:space="4" w:color="auto"/>
        </w:pBdr>
        <w:ind w:left="457"/>
        <w:rPr>
          <w:rFonts w:ascii="Calibri" w:eastAsia="Calibri" w:hAnsi="Calibri" w:cs="Calibri"/>
          <w:b/>
          <w:bCs/>
          <w:color w:val="24292E"/>
          <w:sz w:val="24"/>
          <w:szCs w:val="24"/>
        </w:rPr>
      </w:pPr>
      <w:r>
        <w:rPr>
          <w:rFonts w:ascii="Calibri" w:eastAsia="Calibri" w:hAnsi="Calibri" w:cs="Calibri"/>
          <w:b/>
          <w:bCs/>
          <w:color w:val="24292E"/>
          <w:sz w:val="24"/>
          <w:szCs w:val="24"/>
        </w:rPr>
        <w:t>4</w:t>
      </w:r>
      <w:r w:rsidR="00024992">
        <w:rPr>
          <w:rFonts w:ascii="Calibri" w:eastAsia="Calibri" w:hAnsi="Calibri" w:cs="Calibri"/>
          <w:b/>
          <w:bCs/>
          <w:color w:val="24292E"/>
          <w:sz w:val="24"/>
          <w:szCs w:val="24"/>
        </w:rPr>
        <w:t xml:space="preserve">. </w:t>
      </w:r>
      <w:r w:rsidR="00F756D7" w:rsidRPr="0007141C">
        <w:rPr>
          <w:rFonts w:ascii="Calibri" w:eastAsia="Calibri" w:hAnsi="Calibri" w:cs="Calibri"/>
          <w:b/>
          <w:bCs/>
          <w:color w:val="24292E"/>
          <w:sz w:val="24"/>
          <w:szCs w:val="24"/>
        </w:rPr>
        <w:t>Reply to a Message</w:t>
      </w:r>
    </w:p>
    <w:p w14:paraId="360BDF26" w14:textId="77777777" w:rsidR="00F756D7" w:rsidRPr="00F756D7" w:rsidRDefault="00F756D7" w:rsidP="00F756D7">
      <w:pPr>
        <w:pStyle w:val="ListParagraph"/>
        <w:numPr>
          <w:ilvl w:val="0"/>
          <w:numId w:val="27"/>
        </w:numPr>
        <w:pBdr>
          <w:right w:val="single" w:sz="4" w:space="4" w:color="auto"/>
        </w:pBdr>
        <w:rPr>
          <w:rFonts w:ascii="Calibri" w:eastAsiaTheme="minorEastAsia" w:hAnsi="Calibri" w:cs="Calibri"/>
          <w:b/>
          <w:bCs/>
          <w:color w:val="24292E"/>
          <w:sz w:val="22"/>
          <w:szCs w:val="22"/>
        </w:rPr>
      </w:pPr>
      <w:r w:rsidRPr="00F756D7">
        <w:rPr>
          <w:rFonts w:ascii="Calibri" w:eastAsia="Calibri" w:hAnsi="Calibri" w:cs="Calibri"/>
          <w:b/>
          <w:bCs/>
          <w:color w:val="24292E"/>
          <w:sz w:val="22"/>
          <w:szCs w:val="22"/>
        </w:rPr>
        <w:t xml:space="preserve">Impressions: Before we do anything here, I would like to ask what you think about the screens in front of you. Feel free to scroll around but please do not click the links, yet. </w:t>
      </w:r>
    </w:p>
    <w:p w14:paraId="007C9158" w14:textId="2EBA4449" w:rsidR="00F756D7" w:rsidRPr="00FE0726" w:rsidRDefault="00F756D7" w:rsidP="00F756D7">
      <w:pPr>
        <w:pStyle w:val="ListParagraph"/>
        <w:numPr>
          <w:ilvl w:val="1"/>
          <w:numId w:val="2"/>
        </w:numPr>
        <w:pBdr>
          <w:right w:val="single" w:sz="4" w:space="4" w:color="auto"/>
        </w:pBdr>
        <w:rPr>
          <w:rFonts w:ascii="Calibri" w:eastAsiaTheme="minorEastAsia" w:hAnsi="Calibri" w:cs="Calibri"/>
          <w:color w:val="24292E"/>
          <w:sz w:val="22"/>
          <w:szCs w:val="22"/>
        </w:rPr>
      </w:pPr>
      <w:r w:rsidRPr="00FE0726">
        <w:rPr>
          <w:rFonts w:ascii="Calibri" w:eastAsiaTheme="minorEastAsia" w:hAnsi="Calibri" w:cs="Calibri"/>
          <w:color w:val="24292E"/>
          <w:sz w:val="22"/>
          <w:szCs w:val="22"/>
        </w:rPr>
        <w:t>Potential Probes (</w:t>
      </w:r>
      <w:r w:rsidRPr="00D35664">
        <w:rPr>
          <w:rFonts w:ascii="Calibri" w:eastAsiaTheme="minorEastAsia" w:hAnsi="Calibri" w:cs="Calibri"/>
          <w:i/>
          <w:iCs/>
          <w:color w:val="24292E"/>
          <w:sz w:val="22"/>
          <w:szCs w:val="22"/>
        </w:rPr>
        <w:t>use these</w:t>
      </w:r>
      <w:r w:rsidR="00D4447C">
        <w:rPr>
          <w:rFonts w:ascii="Calibri" w:eastAsiaTheme="minorEastAsia" w:hAnsi="Calibri" w:cs="Calibri"/>
          <w:i/>
          <w:iCs/>
          <w:color w:val="24292E"/>
          <w:sz w:val="22"/>
          <w:szCs w:val="22"/>
        </w:rPr>
        <w:t xml:space="preserve"> questions</w:t>
      </w:r>
      <w:r w:rsidRPr="00D35664">
        <w:rPr>
          <w:rFonts w:ascii="Calibri" w:eastAsiaTheme="minorEastAsia" w:hAnsi="Calibri" w:cs="Calibri"/>
          <w:i/>
          <w:iCs/>
          <w:color w:val="24292E"/>
          <w:sz w:val="22"/>
          <w:szCs w:val="22"/>
        </w:rPr>
        <w:t xml:space="preserve"> to guide the discussion, not mandatory every time</w:t>
      </w:r>
      <w:r w:rsidRPr="00FE0726">
        <w:rPr>
          <w:rFonts w:ascii="Calibri" w:eastAsiaTheme="minorEastAsia" w:hAnsi="Calibri" w:cs="Calibri"/>
          <w:color w:val="24292E"/>
          <w:sz w:val="22"/>
          <w:szCs w:val="22"/>
        </w:rPr>
        <w:t>)</w:t>
      </w:r>
    </w:p>
    <w:p w14:paraId="45E09CF5" w14:textId="77777777" w:rsidR="00F756D7" w:rsidRPr="00465120" w:rsidRDefault="00F756D7" w:rsidP="00F756D7">
      <w:pPr>
        <w:pStyle w:val="ListParagraph"/>
        <w:numPr>
          <w:ilvl w:val="2"/>
          <w:numId w:val="2"/>
        </w:numPr>
        <w:pBdr>
          <w:right w:val="single" w:sz="4" w:space="4" w:color="auto"/>
        </w:pBdr>
        <w:rPr>
          <w:rFonts w:ascii="Calibri" w:eastAsiaTheme="minorEastAsia" w:hAnsi="Calibri" w:cs="Calibri"/>
          <w:color w:val="24292E"/>
          <w:sz w:val="22"/>
          <w:szCs w:val="22"/>
        </w:rPr>
      </w:pPr>
      <w:r w:rsidRPr="22B498A5">
        <w:rPr>
          <w:rFonts w:ascii="Calibri" w:eastAsiaTheme="minorEastAsia" w:hAnsi="Calibri" w:cs="Calibri"/>
          <w:color w:val="24292E"/>
          <w:sz w:val="22"/>
          <w:szCs w:val="22"/>
        </w:rPr>
        <w:t>What are your first impressions as you scroll through the page?</w:t>
      </w:r>
      <w:r>
        <w:rPr>
          <w:rFonts w:ascii="Calibri" w:eastAsiaTheme="minorEastAsia" w:hAnsi="Calibri" w:cs="Calibri"/>
          <w:color w:val="24292E"/>
          <w:sz w:val="22"/>
          <w:szCs w:val="22"/>
        </w:rPr>
        <w:t xml:space="preserve"> </w:t>
      </w:r>
    </w:p>
    <w:p w14:paraId="54F2417D" w14:textId="77777777" w:rsidR="00F756D7" w:rsidRPr="00465120" w:rsidRDefault="00F756D7" w:rsidP="00F756D7">
      <w:pPr>
        <w:pStyle w:val="ListParagraph"/>
        <w:numPr>
          <w:ilvl w:val="2"/>
          <w:numId w:val="23"/>
        </w:numPr>
        <w:pBdr>
          <w:right w:val="single" w:sz="4" w:space="4" w:color="auto"/>
        </w:pBdr>
        <w:rPr>
          <w:rFonts w:ascii="Calibri" w:eastAsiaTheme="minorEastAsia" w:hAnsi="Calibri" w:cs="Calibri"/>
          <w:color w:val="24292E"/>
          <w:sz w:val="22"/>
          <w:szCs w:val="22"/>
        </w:rPr>
      </w:pPr>
      <w:r w:rsidRPr="22B498A5">
        <w:rPr>
          <w:rFonts w:ascii="Calibri" w:eastAsia="Calibri" w:hAnsi="Calibri" w:cs="Calibri"/>
          <w:color w:val="24292E"/>
          <w:sz w:val="22"/>
          <w:szCs w:val="22"/>
        </w:rPr>
        <w:t>Are there any other parts of this page th</w:t>
      </w:r>
      <w:r>
        <w:rPr>
          <w:rFonts w:ascii="Calibri" w:eastAsia="Calibri" w:hAnsi="Calibri" w:cs="Calibri"/>
          <w:color w:val="24292E"/>
          <w:sz w:val="22"/>
          <w:szCs w:val="22"/>
        </w:rPr>
        <w:t>at stand out to you</w:t>
      </w:r>
      <w:r w:rsidRPr="22B498A5">
        <w:rPr>
          <w:rFonts w:ascii="Calibri" w:eastAsia="Calibri" w:hAnsi="Calibri" w:cs="Calibri"/>
          <w:color w:val="24292E"/>
          <w:sz w:val="22"/>
          <w:szCs w:val="22"/>
        </w:rPr>
        <w:t xml:space="preserve">? </w:t>
      </w:r>
    </w:p>
    <w:p w14:paraId="6CC73F96" w14:textId="77777777" w:rsidR="00F756D7" w:rsidRPr="00465120" w:rsidRDefault="00F756D7" w:rsidP="00F756D7">
      <w:pPr>
        <w:pStyle w:val="ListParagraph"/>
        <w:numPr>
          <w:ilvl w:val="2"/>
          <w:numId w:val="23"/>
        </w:numPr>
        <w:pBdr>
          <w:right w:val="single" w:sz="4" w:space="4" w:color="auto"/>
        </w:pBdr>
        <w:rPr>
          <w:rFonts w:ascii="Calibri" w:eastAsiaTheme="minorEastAsia" w:hAnsi="Calibri" w:cs="Calibri"/>
          <w:b/>
          <w:bCs/>
          <w:color w:val="24292E"/>
          <w:sz w:val="22"/>
          <w:szCs w:val="22"/>
        </w:rPr>
      </w:pPr>
      <w:r w:rsidRPr="22B498A5">
        <w:rPr>
          <w:rFonts w:ascii="Calibri" w:eastAsia="Calibri" w:hAnsi="Calibri" w:cs="Calibri"/>
          <w:color w:val="24292E"/>
          <w:sz w:val="22"/>
          <w:szCs w:val="22"/>
        </w:rPr>
        <w:t>Is there anything missing or confusing on this page?</w:t>
      </w:r>
      <w:r>
        <w:rPr>
          <w:rFonts w:ascii="Calibri" w:eastAsia="Calibri" w:hAnsi="Calibri" w:cs="Calibri"/>
          <w:color w:val="24292E"/>
          <w:sz w:val="22"/>
          <w:szCs w:val="22"/>
        </w:rPr>
        <w:t xml:space="preserve"> </w:t>
      </w:r>
    </w:p>
    <w:p w14:paraId="32DF3BE7" w14:textId="41148501" w:rsidR="00F756D7" w:rsidRPr="00120442" w:rsidRDefault="005128C9" w:rsidP="00F756D7">
      <w:pPr>
        <w:pStyle w:val="ListParagraph"/>
        <w:numPr>
          <w:ilvl w:val="0"/>
          <w:numId w:val="2"/>
        </w:numPr>
        <w:pBdr>
          <w:right w:val="single" w:sz="4" w:space="4" w:color="auto"/>
        </w:pBdr>
        <w:rPr>
          <w:rFonts w:ascii="Calibri" w:eastAsiaTheme="minorEastAsia" w:hAnsi="Calibri" w:cs="Calibri"/>
          <w:b/>
          <w:bCs/>
          <w:color w:val="24292E"/>
          <w:sz w:val="22"/>
          <w:szCs w:val="22"/>
        </w:rPr>
      </w:pPr>
      <w:r>
        <w:rPr>
          <w:rFonts w:ascii="Calibri" w:eastAsia="Calibri" w:hAnsi="Calibri" w:cs="Calibri"/>
          <w:b/>
          <w:bCs/>
          <w:color w:val="24292E"/>
          <w:sz w:val="22"/>
          <w:szCs w:val="22"/>
        </w:rPr>
        <w:t>T</w:t>
      </w:r>
      <w:r w:rsidR="00F756D7">
        <w:rPr>
          <w:rFonts w:ascii="Calibri" w:eastAsia="Calibri" w:hAnsi="Calibri" w:cs="Calibri"/>
          <w:b/>
          <w:bCs/>
          <w:color w:val="24292E"/>
          <w:sz w:val="22"/>
          <w:szCs w:val="22"/>
        </w:rPr>
        <w:t xml:space="preserve">ask: </w:t>
      </w:r>
      <w:r w:rsidR="00FA3CA2">
        <w:rPr>
          <w:rFonts w:ascii="Calibri" w:eastAsia="Calibri" w:hAnsi="Calibri" w:cs="Calibri"/>
          <w:b/>
          <w:bCs/>
          <w:color w:val="24292E"/>
          <w:sz w:val="22"/>
          <w:szCs w:val="22"/>
        </w:rPr>
        <w:t>Reply to the message from Edu Services</w:t>
      </w:r>
      <w:r>
        <w:rPr>
          <w:rFonts w:ascii="Calibri" w:eastAsia="Calibri" w:hAnsi="Calibri" w:cs="Calibri"/>
          <w:b/>
          <w:bCs/>
          <w:color w:val="24292E"/>
          <w:sz w:val="22"/>
          <w:szCs w:val="22"/>
        </w:rPr>
        <w:t xml:space="preserve"> that you just locate</w:t>
      </w:r>
      <w:r w:rsidR="00C4613F">
        <w:rPr>
          <w:rFonts w:ascii="Calibri" w:eastAsia="Calibri" w:hAnsi="Calibri" w:cs="Calibri"/>
          <w:b/>
          <w:bCs/>
          <w:color w:val="24292E"/>
          <w:sz w:val="22"/>
          <w:szCs w:val="22"/>
        </w:rPr>
        <w:t>d</w:t>
      </w:r>
      <w:r>
        <w:rPr>
          <w:rFonts w:ascii="Calibri" w:eastAsia="Calibri" w:hAnsi="Calibri" w:cs="Calibri"/>
          <w:b/>
          <w:bCs/>
          <w:color w:val="24292E"/>
          <w:sz w:val="22"/>
          <w:szCs w:val="22"/>
        </w:rPr>
        <w:t>. In your own words, p</w:t>
      </w:r>
      <w:r w:rsidR="00FA3CA2">
        <w:rPr>
          <w:rFonts w:ascii="Calibri" w:eastAsia="Calibri" w:hAnsi="Calibri" w:cs="Calibri"/>
          <w:b/>
          <w:bCs/>
          <w:color w:val="24292E"/>
          <w:sz w:val="22"/>
          <w:szCs w:val="22"/>
        </w:rPr>
        <w:t xml:space="preserve">lease notify them that you </w:t>
      </w:r>
      <w:r w:rsidR="007C0624">
        <w:rPr>
          <w:rFonts w:ascii="Calibri" w:eastAsia="Calibri" w:hAnsi="Calibri" w:cs="Calibri"/>
          <w:b/>
          <w:bCs/>
          <w:color w:val="24292E"/>
          <w:sz w:val="22"/>
          <w:szCs w:val="22"/>
        </w:rPr>
        <w:t xml:space="preserve">would like to verify your </w:t>
      </w:r>
      <w:r w:rsidR="00F101BB">
        <w:rPr>
          <w:rFonts w:ascii="Calibri" w:eastAsia="Calibri" w:hAnsi="Calibri" w:cs="Calibri"/>
          <w:b/>
          <w:bCs/>
          <w:color w:val="24292E"/>
          <w:sz w:val="22"/>
          <w:szCs w:val="22"/>
        </w:rPr>
        <w:t>benefit expiration date</w:t>
      </w:r>
      <w:r w:rsidR="00990939">
        <w:rPr>
          <w:rFonts w:ascii="Calibri" w:eastAsia="Calibri" w:hAnsi="Calibri" w:cs="Calibri"/>
          <w:b/>
          <w:bCs/>
          <w:color w:val="24292E"/>
          <w:sz w:val="22"/>
          <w:szCs w:val="22"/>
        </w:rPr>
        <w:t xml:space="preserve">. When you’re finished, you can send the message. </w:t>
      </w:r>
    </w:p>
    <w:p w14:paraId="3909E1AA" w14:textId="77777777" w:rsidR="00F756D7" w:rsidRPr="00D35664" w:rsidRDefault="00F756D7" w:rsidP="00F756D7">
      <w:pPr>
        <w:pStyle w:val="ListParagraph"/>
        <w:numPr>
          <w:ilvl w:val="1"/>
          <w:numId w:val="2"/>
        </w:numPr>
        <w:pBdr>
          <w:right w:val="single" w:sz="4" w:space="4" w:color="auto"/>
        </w:pBdr>
        <w:rPr>
          <w:rFonts w:ascii="Calibri" w:eastAsiaTheme="minorEastAsia" w:hAnsi="Calibri" w:cs="Calibri"/>
          <w:i/>
          <w:iCs/>
          <w:color w:val="24292E"/>
          <w:sz w:val="22"/>
          <w:szCs w:val="22"/>
        </w:rPr>
      </w:pPr>
      <w:r w:rsidRPr="00120442">
        <w:rPr>
          <w:rFonts w:ascii="Calibri" w:eastAsia="Calibri" w:hAnsi="Calibri" w:cs="Calibri"/>
          <w:i/>
          <w:iCs/>
          <w:color w:val="24292E"/>
          <w:sz w:val="22"/>
          <w:szCs w:val="22"/>
        </w:rPr>
        <w:t>START CLOCK</w:t>
      </w:r>
      <w:r>
        <w:rPr>
          <w:rFonts w:ascii="Calibri" w:eastAsia="Calibri" w:hAnsi="Calibri" w:cs="Calibri"/>
          <w:i/>
          <w:iCs/>
          <w:color w:val="24292E"/>
          <w:sz w:val="22"/>
          <w:szCs w:val="22"/>
        </w:rPr>
        <w:t xml:space="preserve"> (or record time)</w:t>
      </w:r>
    </w:p>
    <w:p w14:paraId="4B22FAF1" w14:textId="77777777" w:rsidR="00F756D7" w:rsidRPr="00FE0726" w:rsidRDefault="00F756D7" w:rsidP="00F756D7">
      <w:pPr>
        <w:pStyle w:val="ListParagraph"/>
        <w:numPr>
          <w:ilvl w:val="1"/>
          <w:numId w:val="2"/>
        </w:numPr>
        <w:pBdr>
          <w:right w:val="single" w:sz="4" w:space="4" w:color="auto"/>
        </w:pBdr>
        <w:rPr>
          <w:rFonts w:ascii="Calibri" w:eastAsiaTheme="minorEastAsia" w:hAnsi="Calibri" w:cs="Calibri"/>
          <w:color w:val="24292E"/>
          <w:sz w:val="22"/>
          <w:szCs w:val="22"/>
        </w:rPr>
      </w:pPr>
      <w:r w:rsidRPr="00FE0726">
        <w:rPr>
          <w:rFonts w:ascii="Calibri" w:eastAsiaTheme="minorEastAsia" w:hAnsi="Calibri" w:cs="Calibri"/>
          <w:color w:val="24292E"/>
          <w:sz w:val="22"/>
          <w:szCs w:val="22"/>
        </w:rPr>
        <w:t xml:space="preserve">Potential Probes </w:t>
      </w:r>
    </w:p>
    <w:p w14:paraId="1801D4A2" w14:textId="77777777" w:rsidR="00F756D7" w:rsidRPr="22B498A5" w:rsidRDefault="00F756D7" w:rsidP="00F756D7">
      <w:pPr>
        <w:pStyle w:val="ListParagraph"/>
        <w:numPr>
          <w:ilvl w:val="2"/>
          <w:numId w:val="2"/>
        </w:numPr>
        <w:pBdr>
          <w:right w:val="single" w:sz="4" w:space="4" w:color="auto"/>
        </w:pBdr>
        <w:rPr>
          <w:rFonts w:ascii="Calibri" w:eastAsia="Calibri" w:hAnsi="Calibri" w:cs="Calibri"/>
          <w:color w:val="24292E"/>
          <w:sz w:val="22"/>
          <w:szCs w:val="22"/>
        </w:rPr>
      </w:pPr>
      <w:r w:rsidRPr="00C377C7">
        <w:rPr>
          <w:rFonts w:ascii="Calibri" w:eastAsiaTheme="minorEastAsia" w:hAnsi="Calibri" w:cs="Calibri"/>
          <w:i/>
          <w:iCs/>
          <w:color w:val="24292E"/>
          <w:sz w:val="22"/>
          <w:szCs w:val="22"/>
        </w:rPr>
        <w:t>If navigating quietly</w:t>
      </w:r>
      <w:r>
        <w:rPr>
          <w:rFonts w:ascii="Calibri" w:eastAsiaTheme="minorEastAsia" w:hAnsi="Calibri" w:cs="Calibri"/>
          <w:color w:val="24292E"/>
          <w:sz w:val="22"/>
          <w:szCs w:val="22"/>
        </w:rPr>
        <w:t xml:space="preserve">, </w:t>
      </w:r>
      <w:proofErr w:type="gramStart"/>
      <w:r>
        <w:rPr>
          <w:rFonts w:ascii="Calibri" w:eastAsiaTheme="minorEastAsia" w:hAnsi="Calibri" w:cs="Calibri"/>
          <w:color w:val="24292E"/>
          <w:sz w:val="22"/>
          <w:szCs w:val="22"/>
        </w:rPr>
        <w:t>Can</w:t>
      </w:r>
      <w:proofErr w:type="gramEnd"/>
      <w:r>
        <w:rPr>
          <w:rFonts w:ascii="Calibri" w:eastAsiaTheme="minorEastAsia" w:hAnsi="Calibri" w:cs="Calibri"/>
          <w:color w:val="24292E"/>
          <w:sz w:val="22"/>
          <w:szCs w:val="22"/>
        </w:rPr>
        <w:t xml:space="preserve"> you please talk aloud your thought process for this task? </w:t>
      </w:r>
    </w:p>
    <w:p w14:paraId="1946FF9B" w14:textId="4C6E8FE8" w:rsidR="00F756D7" w:rsidRPr="00585D4F" w:rsidRDefault="00F756D7" w:rsidP="00F756D7">
      <w:pPr>
        <w:pStyle w:val="ListParagraph"/>
        <w:numPr>
          <w:ilvl w:val="2"/>
          <w:numId w:val="23"/>
        </w:numPr>
        <w:pBdr>
          <w:right w:val="single" w:sz="4" w:space="4" w:color="auto"/>
        </w:pBdr>
        <w:rPr>
          <w:rFonts w:ascii="Calibri" w:eastAsiaTheme="minorEastAsia" w:hAnsi="Calibri" w:cs="Calibri"/>
          <w:b/>
          <w:bCs/>
          <w:color w:val="24292E"/>
          <w:sz w:val="22"/>
          <w:szCs w:val="22"/>
        </w:rPr>
      </w:pPr>
      <w:r>
        <w:rPr>
          <w:rFonts w:ascii="Calibri" w:eastAsia="Calibri" w:hAnsi="Calibri" w:cs="Calibri"/>
          <w:color w:val="24292E"/>
          <w:sz w:val="22"/>
          <w:szCs w:val="22"/>
        </w:rPr>
        <w:t xml:space="preserve">Is there anything that could make </w:t>
      </w:r>
      <w:r w:rsidR="009A439E">
        <w:rPr>
          <w:rFonts w:ascii="Calibri" w:eastAsia="Calibri" w:hAnsi="Calibri" w:cs="Calibri"/>
          <w:color w:val="24292E"/>
          <w:sz w:val="22"/>
          <w:szCs w:val="22"/>
        </w:rPr>
        <w:t>this task</w:t>
      </w:r>
      <w:r>
        <w:rPr>
          <w:rFonts w:ascii="Calibri" w:eastAsia="Calibri" w:hAnsi="Calibri" w:cs="Calibri"/>
          <w:color w:val="24292E"/>
          <w:sz w:val="22"/>
          <w:szCs w:val="22"/>
        </w:rPr>
        <w:t xml:space="preserve"> easier to understand or navigate?</w:t>
      </w:r>
    </w:p>
    <w:p w14:paraId="53C88BFD" w14:textId="77777777" w:rsidR="00F756D7" w:rsidRPr="00C63B70" w:rsidRDefault="00F756D7" w:rsidP="00F756D7">
      <w:pPr>
        <w:pStyle w:val="ListParagraph"/>
        <w:pBdr>
          <w:right w:val="single" w:sz="4" w:space="4" w:color="auto"/>
        </w:pBdr>
        <w:rPr>
          <w:rFonts w:ascii="Calibri" w:eastAsiaTheme="minorEastAsia" w:hAnsi="Calibri" w:cs="Calibri"/>
          <w:b/>
          <w:bCs/>
          <w:color w:val="24292E"/>
          <w:sz w:val="22"/>
          <w:szCs w:val="22"/>
        </w:rPr>
      </w:pPr>
    </w:p>
    <w:p w14:paraId="4FAF48F8" w14:textId="77777777" w:rsidR="00F756D7" w:rsidRPr="00A778FF" w:rsidRDefault="00F756D7" w:rsidP="00F756D7">
      <w:pPr>
        <w:pStyle w:val="ListParagraph"/>
        <w:numPr>
          <w:ilvl w:val="0"/>
          <w:numId w:val="2"/>
        </w:numPr>
        <w:pBdr>
          <w:right w:val="single" w:sz="4" w:space="4" w:color="auto"/>
        </w:pBdr>
        <w:rPr>
          <w:rFonts w:ascii="Calibri" w:eastAsiaTheme="minorEastAsia" w:hAnsi="Calibri" w:cs="Calibri"/>
          <w:b/>
          <w:bCs/>
          <w:color w:val="24292E"/>
          <w:sz w:val="22"/>
          <w:szCs w:val="22"/>
        </w:rPr>
      </w:pPr>
      <w:r>
        <w:rPr>
          <w:rFonts w:ascii="Calibri" w:eastAsia="Calibri" w:hAnsi="Calibri" w:cs="Calibri"/>
          <w:b/>
          <w:bCs/>
          <w:color w:val="24292E"/>
          <w:sz w:val="22"/>
          <w:szCs w:val="22"/>
        </w:rPr>
        <w:t>Task Succession Metrics</w:t>
      </w:r>
    </w:p>
    <w:p w14:paraId="128F26B1" w14:textId="79FBEAFC" w:rsidR="00F756D7" w:rsidRDefault="00F756D7" w:rsidP="00F756D7">
      <w:pPr>
        <w:pStyle w:val="ListParagraph"/>
        <w:numPr>
          <w:ilvl w:val="1"/>
          <w:numId w:val="2"/>
        </w:numPr>
        <w:pBdr>
          <w:right w:val="single" w:sz="4" w:space="4" w:color="auto"/>
        </w:pBdr>
        <w:rPr>
          <w:rFonts w:ascii="Calibri" w:eastAsiaTheme="minorEastAsia" w:hAnsi="Calibri" w:cs="Calibri"/>
          <w:color w:val="24292E"/>
          <w:sz w:val="22"/>
          <w:szCs w:val="22"/>
        </w:rPr>
      </w:pPr>
      <w:r>
        <w:rPr>
          <w:rFonts w:ascii="Calibri" w:eastAsiaTheme="minorEastAsia" w:hAnsi="Calibri" w:cs="Calibri"/>
          <w:color w:val="24292E"/>
          <w:sz w:val="22"/>
          <w:szCs w:val="22"/>
        </w:rPr>
        <w:t xml:space="preserve">The participant follows the shortest path to </w:t>
      </w:r>
      <w:r w:rsidR="00990939">
        <w:rPr>
          <w:rFonts w:ascii="Calibri" w:eastAsiaTheme="minorEastAsia" w:hAnsi="Calibri" w:cs="Calibri"/>
          <w:color w:val="24292E"/>
          <w:sz w:val="22"/>
          <w:szCs w:val="22"/>
        </w:rPr>
        <w:t xml:space="preserve">reply to </w:t>
      </w:r>
      <w:r>
        <w:rPr>
          <w:rFonts w:ascii="Calibri" w:eastAsiaTheme="minorEastAsia" w:hAnsi="Calibri" w:cs="Calibri"/>
          <w:color w:val="24292E"/>
          <w:sz w:val="22"/>
          <w:szCs w:val="22"/>
        </w:rPr>
        <w:t>the new message screen (code: “1</w:t>
      </w:r>
      <w:r w:rsidRPr="007C76F0">
        <w:rPr>
          <w:rFonts w:ascii="Calibri" w:eastAsiaTheme="minorEastAsia" w:hAnsi="Calibri" w:cs="Calibri"/>
          <w:color w:val="24292E"/>
          <w:sz w:val="22"/>
          <w:szCs w:val="22"/>
          <w:vertAlign w:val="superscript"/>
        </w:rPr>
        <w:t>ST</w:t>
      </w:r>
      <w:r>
        <w:rPr>
          <w:rFonts w:ascii="Calibri" w:eastAsiaTheme="minorEastAsia" w:hAnsi="Calibri" w:cs="Calibri"/>
          <w:color w:val="24292E"/>
          <w:sz w:val="22"/>
          <w:szCs w:val="22"/>
        </w:rPr>
        <w:t xml:space="preserve"> TIME, SUCESS”</w:t>
      </w:r>
      <w:r w:rsidR="00990939">
        <w:rPr>
          <w:rFonts w:ascii="Calibri" w:eastAsiaTheme="minorEastAsia" w:hAnsi="Calibri" w:cs="Calibri"/>
          <w:color w:val="24292E"/>
          <w:sz w:val="22"/>
          <w:szCs w:val="22"/>
        </w:rPr>
        <w:t xml:space="preserve">; “TASK </w:t>
      </w:r>
      <w:r w:rsidR="00BC14BB">
        <w:rPr>
          <w:rFonts w:ascii="Calibri" w:eastAsiaTheme="minorEastAsia" w:hAnsi="Calibri" w:cs="Calibri"/>
          <w:color w:val="24292E"/>
          <w:sz w:val="22"/>
          <w:szCs w:val="22"/>
        </w:rPr>
        <w:t>4</w:t>
      </w:r>
      <w:r w:rsidR="00990939">
        <w:rPr>
          <w:rFonts w:ascii="Calibri" w:eastAsiaTheme="minorEastAsia" w:hAnsi="Calibri" w:cs="Calibri"/>
          <w:color w:val="24292E"/>
          <w:sz w:val="22"/>
          <w:szCs w:val="22"/>
        </w:rPr>
        <w:t>”</w:t>
      </w:r>
      <w:r>
        <w:rPr>
          <w:rFonts w:ascii="Calibri" w:eastAsiaTheme="minorEastAsia" w:hAnsi="Calibri" w:cs="Calibri"/>
          <w:color w:val="24292E"/>
          <w:sz w:val="22"/>
          <w:szCs w:val="22"/>
        </w:rPr>
        <w:t>)</w:t>
      </w:r>
    </w:p>
    <w:p w14:paraId="18CC0A8D" w14:textId="5F835833" w:rsidR="00F756D7" w:rsidRDefault="00F756D7" w:rsidP="00F756D7">
      <w:pPr>
        <w:pStyle w:val="ListParagraph"/>
        <w:numPr>
          <w:ilvl w:val="2"/>
          <w:numId w:val="2"/>
        </w:numPr>
        <w:pBdr>
          <w:right w:val="single" w:sz="4" w:space="4" w:color="auto"/>
        </w:pBdr>
        <w:rPr>
          <w:rFonts w:ascii="Calibri" w:eastAsiaTheme="minorEastAsia" w:hAnsi="Calibri" w:cs="Calibri"/>
          <w:color w:val="24292E"/>
          <w:sz w:val="22"/>
          <w:szCs w:val="22"/>
        </w:rPr>
      </w:pPr>
      <w:r>
        <w:rPr>
          <w:rFonts w:ascii="Calibri" w:eastAsiaTheme="minorEastAsia" w:hAnsi="Calibri" w:cs="Calibri"/>
          <w:color w:val="24292E"/>
          <w:sz w:val="22"/>
          <w:szCs w:val="22"/>
        </w:rPr>
        <w:t xml:space="preserve">The participant does not follow the shortest path </w:t>
      </w:r>
      <w:r w:rsidR="00990939">
        <w:rPr>
          <w:rFonts w:ascii="Calibri" w:eastAsiaTheme="minorEastAsia" w:hAnsi="Calibri" w:cs="Calibri"/>
          <w:color w:val="24292E"/>
          <w:sz w:val="22"/>
          <w:szCs w:val="22"/>
        </w:rPr>
        <w:t>to reply to the new message screen</w:t>
      </w:r>
      <w:r>
        <w:rPr>
          <w:rFonts w:ascii="Calibri" w:eastAsiaTheme="minorEastAsia" w:hAnsi="Calibri" w:cs="Calibri"/>
          <w:color w:val="24292E"/>
          <w:sz w:val="22"/>
          <w:szCs w:val="22"/>
        </w:rPr>
        <w:t>, but eventually arrived without assistance from the moderator (code: “SUCCESS W CONFUS”</w:t>
      </w:r>
      <w:r w:rsidR="00990939">
        <w:rPr>
          <w:rFonts w:ascii="Calibri" w:eastAsiaTheme="minorEastAsia" w:hAnsi="Calibri" w:cs="Calibri"/>
          <w:color w:val="24292E"/>
          <w:sz w:val="22"/>
          <w:szCs w:val="22"/>
        </w:rPr>
        <w:t xml:space="preserve">; “TASK </w:t>
      </w:r>
      <w:r w:rsidR="00BC14BB">
        <w:rPr>
          <w:rFonts w:ascii="Calibri" w:eastAsiaTheme="minorEastAsia" w:hAnsi="Calibri" w:cs="Calibri"/>
          <w:color w:val="24292E"/>
          <w:sz w:val="22"/>
          <w:szCs w:val="22"/>
        </w:rPr>
        <w:t>4</w:t>
      </w:r>
      <w:r w:rsidR="00990939">
        <w:rPr>
          <w:rFonts w:ascii="Calibri" w:eastAsiaTheme="minorEastAsia" w:hAnsi="Calibri" w:cs="Calibri"/>
          <w:color w:val="24292E"/>
          <w:sz w:val="22"/>
          <w:szCs w:val="22"/>
        </w:rPr>
        <w:t>”</w:t>
      </w:r>
      <w:r>
        <w:rPr>
          <w:rFonts w:ascii="Calibri" w:eastAsiaTheme="minorEastAsia" w:hAnsi="Calibri" w:cs="Calibri"/>
          <w:color w:val="24292E"/>
          <w:sz w:val="22"/>
          <w:szCs w:val="22"/>
        </w:rPr>
        <w:t>)</w:t>
      </w:r>
    </w:p>
    <w:p w14:paraId="66BD8A2D" w14:textId="1DFEFBCB" w:rsidR="00F756D7" w:rsidRDefault="00F756D7" w:rsidP="00F756D7">
      <w:pPr>
        <w:pStyle w:val="ListParagraph"/>
        <w:numPr>
          <w:ilvl w:val="2"/>
          <w:numId w:val="2"/>
        </w:numPr>
        <w:pBdr>
          <w:right w:val="single" w:sz="4" w:space="4" w:color="auto"/>
        </w:pBdr>
        <w:rPr>
          <w:rFonts w:ascii="Calibri" w:eastAsiaTheme="minorEastAsia" w:hAnsi="Calibri" w:cs="Calibri"/>
          <w:color w:val="24292E"/>
          <w:sz w:val="22"/>
          <w:szCs w:val="22"/>
        </w:rPr>
      </w:pPr>
      <w:r>
        <w:rPr>
          <w:rFonts w:ascii="Calibri" w:eastAsiaTheme="minorEastAsia" w:hAnsi="Calibri" w:cs="Calibri"/>
          <w:color w:val="24292E"/>
          <w:sz w:val="22"/>
          <w:szCs w:val="22"/>
        </w:rPr>
        <w:t xml:space="preserve">The participant does not follow the shortest path </w:t>
      </w:r>
      <w:r w:rsidR="00990939">
        <w:rPr>
          <w:rFonts w:ascii="Calibri" w:eastAsiaTheme="minorEastAsia" w:hAnsi="Calibri" w:cs="Calibri"/>
          <w:color w:val="24292E"/>
          <w:sz w:val="22"/>
          <w:szCs w:val="22"/>
        </w:rPr>
        <w:t xml:space="preserve">to reply to the new message screen </w:t>
      </w:r>
      <w:r>
        <w:rPr>
          <w:rFonts w:ascii="Calibri" w:eastAsiaTheme="minorEastAsia" w:hAnsi="Calibri" w:cs="Calibri"/>
          <w:color w:val="24292E"/>
          <w:sz w:val="22"/>
          <w:szCs w:val="22"/>
        </w:rPr>
        <w:t>and needs assistance (code: “DID NOT COMPLETE”</w:t>
      </w:r>
      <w:r w:rsidR="00990939">
        <w:rPr>
          <w:rFonts w:ascii="Calibri" w:eastAsiaTheme="minorEastAsia" w:hAnsi="Calibri" w:cs="Calibri"/>
          <w:color w:val="24292E"/>
          <w:sz w:val="22"/>
          <w:szCs w:val="22"/>
        </w:rPr>
        <w:t xml:space="preserve">; “TASK </w:t>
      </w:r>
      <w:r w:rsidR="00BC14BB">
        <w:rPr>
          <w:rFonts w:ascii="Calibri" w:eastAsiaTheme="minorEastAsia" w:hAnsi="Calibri" w:cs="Calibri"/>
          <w:color w:val="24292E"/>
          <w:sz w:val="22"/>
          <w:szCs w:val="22"/>
        </w:rPr>
        <w:t>4</w:t>
      </w:r>
      <w:r w:rsidR="00990939">
        <w:rPr>
          <w:rFonts w:ascii="Calibri" w:eastAsiaTheme="minorEastAsia" w:hAnsi="Calibri" w:cs="Calibri"/>
          <w:color w:val="24292E"/>
          <w:sz w:val="22"/>
          <w:szCs w:val="22"/>
        </w:rPr>
        <w:t>”</w:t>
      </w:r>
      <w:r>
        <w:rPr>
          <w:rFonts w:ascii="Calibri" w:eastAsiaTheme="minorEastAsia" w:hAnsi="Calibri" w:cs="Calibri"/>
          <w:color w:val="24292E"/>
          <w:sz w:val="22"/>
          <w:szCs w:val="22"/>
        </w:rPr>
        <w:t>)</w:t>
      </w:r>
    </w:p>
    <w:p w14:paraId="106AE114" w14:textId="19A33183" w:rsidR="00F756D7" w:rsidRDefault="00F756D7" w:rsidP="00F756D7">
      <w:pPr>
        <w:pStyle w:val="ListParagraph"/>
        <w:numPr>
          <w:ilvl w:val="1"/>
          <w:numId w:val="2"/>
        </w:numPr>
        <w:pBdr>
          <w:left w:val="single" w:sz="4" w:space="4" w:color="auto"/>
          <w:right w:val="single" w:sz="4" w:space="4" w:color="auto"/>
        </w:pBdr>
        <w:rPr>
          <w:rFonts w:ascii="Calibri" w:eastAsiaTheme="minorEastAsia" w:hAnsi="Calibri" w:cs="Calibri"/>
          <w:color w:val="24292E"/>
          <w:sz w:val="22"/>
          <w:szCs w:val="22"/>
        </w:rPr>
      </w:pPr>
      <w:r>
        <w:rPr>
          <w:rFonts w:ascii="Calibri" w:eastAsiaTheme="minorEastAsia" w:hAnsi="Calibri" w:cs="Calibri"/>
          <w:color w:val="24292E"/>
          <w:sz w:val="22"/>
          <w:szCs w:val="22"/>
        </w:rPr>
        <w:t xml:space="preserve">Does the participant understand the purpose of the </w:t>
      </w:r>
      <w:r w:rsidR="00990939">
        <w:rPr>
          <w:rFonts w:ascii="Calibri" w:eastAsiaTheme="minorEastAsia" w:hAnsi="Calibri" w:cs="Calibri"/>
          <w:color w:val="24292E"/>
          <w:sz w:val="22"/>
          <w:szCs w:val="22"/>
        </w:rPr>
        <w:t xml:space="preserve">reply message </w:t>
      </w:r>
      <w:r>
        <w:rPr>
          <w:rFonts w:ascii="Calibri" w:eastAsiaTheme="minorEastAsia" w:hAnsi="Calibri" w:cs="Calibri"/>
          <w:color w:val="24292E"/>
          <w:sz w:val="22"/>
          <w:szCs w:val="22"/>
        </w:rPr>
        <w:t>screen</w:t>
      </w:r>
      <w:r w:rsidR="003B494A">
        <w:rPr>
          <w:rFonts w:ascii="Calibri" w:eastAsiaTheme="minorEastAsia" w:hAnsi="Calibri" w:cs="Calibri"/>
          <w:color w:val="24292E"/>
          <w:sz w:val="22"/>
          <w:szCs w:val="22"/>
        </w:rPr>
        <w:t>?</w:t>
      </w:r>
    </w:p>
    <w:p w14:paraId="5539E058" w14:textId="24AF3733" w:rsidR="007B59DF" w:rsidRPr="007B59DF" w:rsidRDefault="00F756D7" w:rsidP="007B59DF">
      <w:pPr>
        <w:pStyle w:val="ListParagraph"/>
        <w:numPr>
          <w:ilvl w:val="1"/>
          <w:numId w:val="2"/>
        </w:numPr>
        <w:pBdr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eastAsiaTheme="minorEastAsia" w:hAnsi="Calibri" w:cs="Calibri"/>
          <w:color w:val="24292E"/>
          <w:sz w:val="22"/>
          <w:szCs w:val="22"/>
        </w:rPr>
      </w:pPr>
      <w:r>
        <w:rPr>
          <w:rFonts w:ascii="Calibri" w:eastAsiaTheme="minorEastAsia" w:hAnsi="Calibri" w:cs="Calibri"/>
          <w:color w:val="24292E"/>
          <w:sz w:val="22"/>
          <w:szCs w:val="22"/>
        </w:rPr>
        <w:t xml:space="preserve">Does the participant understand the content of the </w:t>
      </w:r>
      <w:r w:rsidR="00990939">
        <w:rPr>
          <w:rFonts w:ascii="Calibri" w:eastAsiaTheme="minorEastAsia" w:hAnsi="Calibri" w:cs="Calibri"/>
          <w:color w:val="24292E"/>
          <w:sz w:val="22"/>
          <w:szCs w:val="22"/>
        </w:rPr>
        <w:t>reply message</w:t>
      </w:r>
      <w:r>
        <w:rPr>
          <w:rFonts w:ascii="Calibri" w:eastAsiaTheme="minorEastAsia" w:hAnsi="Calibri" w:cs="Calibri"/>
          <w:color w:val="24292E"/>
          <w:sz w:val="22"/>
          <w:szCs w:val="22"/>
        </w:rPr>
        <w:t xml:space="preserve"> screen</w:t>
      </w:r>
      <w:r w:rsidR="003B494A">
        <w:rPr>
          <w:rFonts w:ascii="Calibri" w:eastAsiaTheme="minorEastAsia" w:hAnsi="Calibri" w:cs="Calibri"/>
          <w:color w:val="24292E"/>
          <w:sz w:val="22"/>
          <w:szCs w:val="22"/>
        </w:rPr>
        <w:t>?</w:t>
      </w:r>
    </w:p>
    <w:p w14:paraId="7EE25DDD" w14:textId="764B9981" w:rsidR="00DD7070" w:rsidRDefault="00DD7070" w:rsidP="009372BA">
      <w:pPr>
        <w:rPr>
          <w:rFonts w:ascii="Calibri" w:eastAsiaTheme="minorEastAsia" w:hAnsi="Calibri" w:cs="Calibri"/>
          <w:color w:val="24292E"/>
          <w:sz w:val="22"/>
          <w:szCs w:val="22"/>
        </w:rPr>
      </w:pPr>
    </w:p>
    <w:p w14:paraId="4D4CDF47" w14:textId="0C510B94" w:rsidR="007B59DF" w:rsidRDefault="007B59DF" w:rsidP="009372BA">
      <w:pPr>
        <w:rPr>
          <w:rFonts w:ascii="Calibri" w:eastAsiaTheme="minorEastAsia" w:hAnsi="Calibri" w:cs="Calibri"/>
          <w:color w:val="24292E"/>
          <w:sz w:val="22"/>
          <w:szCs w:val="22"/>
        </w:rPr>
      </w:pPr>
    </w:p>
    <w:p w14:paraId="1C35EACF" w14:textId="5B7DC9F5" w:rsidR="00C4292C" w:rsidRDefault="00C4292C" w:rsidP="009372BA">
      <w:pPr>
        <w:rPr>
          <w:rFonts w:ascii="Calibri" w:eastAsiaTheme="minorEastAsia" w:hAnsi="Calibri" w:cs="Calibri"/>
          <w:color w:val="24292E"/>
          <w:sz w:val="22"/>
          <w:szCs w:val="22"/>
        </w:rPr>
      </w:pPr>
    </w:p>
    <w:p w14:paraId="03B9B624" w14:textId="068D3968" w:rsidR="00C4292C" w:rsidRDefault="00C4292C" w:rsidP="009372BA">
      <w:pPr>
        <w:rPr>
          <w:rFonts w:ascii="Calibri" w:eastAsiaTheme="minorEastAsia" w:hAnsi="Calibri" w:cs="Calibri"/>
          <w:color w:val="24292E"/>
          <w:sz w:val="22"/>
          <w:szCs w:val="22"/>
        </w:rPr>
      </w:pPr>
    </w:p>
    <w:p w14:paraId="72DFF257" w14:textId="1460F037" w:rsidR="00C4292C" w:rsidRDefault="00C4292C" w:rsidP="009372BA">
      <w:pPr>
        <w:rPr>
          <w:rFonts w:ascii="Calibri" w:eastAsiaTheme="minorEastAsia" w:hAnsi="Calibri" w:cs="Calibri"/>
          <w:color w:val="24292E"/>
          <w:sz w:val="22"/>
          <w:szCs w:val="22"/>
        </w:rPr>
      </w:pPr>
    </w:p>
    <w:p w14:paraId="65EC2427" w14:textId="2F33D285" w:rsidR="00C4292C" w:rsidRDefault="00C4292C" w:rsidP="009372BA">
      <w:pPr>
        <w:rPr>
          <w:rFonts w:ascii="Calibri" w:eastAsiaTheme="minorEastAsia" w:hAnsi="Calibri" w:cs="Calibri"/>
          <w:color w:val="24292E"/>
          <w:sz w:val="22"/>
          <w:szCs w:val="22"/>
        </w:rPr>
      </w:pPr>
    </w:p>
    <w:p w14:paraId="722016CC" w14:textId="5417922F" w:rsidR="00C4292C" w:rsidRDefault="00C4292C" w:rsidP="009372BA">
      <w:pPr>
        <w:rPr>
          <w:rFonts w:ascii="Calibri" w:eastAsiaTheme="minorEastAsia" w:hAnsi="Calibri" w:cs="Calibri"/>
          <w:color w:val="24292E"/>
          <w:sz w:val="22"/>
          <w:szCs w:val="22"/>
        </w:rPr>
      </w:pPr>
    </w:p>
    <w:p w14:paraId="274FFB81" w14:textId="427042F4" w:rsidR="00C4292C" w:rsidRDefault="00C4292C" w:rsidP="009372BA">
      <w:pPr>
        <w:rPr>
          <w:rFonts w:ascii="Calibri" w:eastAsiaTheme="minorEastAsia" w:hAnsi="Calibri" w:cs="Calibri"/>
          <w:color w:val="24292E"/>
          <w:sz w:val="22"/>
          <w:szCs w:val="22"/>
        </w:rPr>
      </w:pPr>
    </w:p>
    <w:p w14:paraId="67C5623B" w14:textId="1A56583D" w:rsidR="00C4292C" w:rsidRDefault="00C4292C" w:rsidP="009372BA">
      <w:pPr>
        <w:rPr>
          <w:rFonts w:ascii="Calibri" w:eastAsiaTheme="minorEastAsia" w:hAnsi="Calibri" w:cs="Calibri"/>
          <w:color w:val="24292E"/>
          <w:sz w:val="22"/>
          <w:szCs w:val="22"/>
        </w:rPr>
      </w:pPr>
    </w:p>
    <w:p w14:paraId="7D83D7BA" w14:textId="45F7E3EB" w:rsidR="00C4292C" w:rsidRDefault="00C4292C" w:rsidP="009372BA">
      <w:pPr>
        <w:rPr>
          <w:rFonts w:ascii="Calibri" w:eastAsiaTheme="minorEastAsia" w:hAnsi="Calibri" w:cs="Calibri"/>
          <w:color w:val="24292E"/>
          <w:sz w:val="22"/>
          <w:szCs w:val="22"/>
        </w:rPr>
      </w:pPr>
    </w:p>
    <w:p w14:paraId="51EF9732" w14:textId="6F88376C" w:rsidR="00C4292C" w:rsidRDefault="00C4292C" w:rsidP="009372BA">
      <w:pPr>
        <w:rPr>
          <w:rFonts w:ascii="Calibri" w:eastAsiaTheme="minorEastAsia" w:hAnsi="Calibri" w:cs="Calibri"/>
          <w:color w:val="24292E"/>
          <w:sz w:val="22"/>
          <w:szCs w:val="22"/>
        </w:rPr>
      </w:pPr>
    </w:p>
    <w:p w14:paraId="57C31767" w14:textId="7265BD48" w:rsidR="00C4292C" w:rsidRDefault="00C4292C" w:rsidP="009372BA">
      <w:pPr>
        <w:rPr>
          <w:rFonts w:ascii="Calibri" w:eastAsiaTheme="minorEastAsia" w:hAnsi="Calibri" w:cs="Calibri"/>
          <w:color w:val="24292E"/>
          <w:sz w:val="22"/>
          <w:szCs w:val="22"/>
        </w:rPr>
      </w:pPr>
    </w:p>
    <w:p w14:paraId="441B5E74" w14:textId="6903662C" w:rsidR="00C4292C" w:rsidRDefault="00C4292C" w:rsidP="009372BA">
      <w:pPr>
        <w:rPr>
          <w:rFonts w:ascii="Calibri" w:eastAsiaTheme="minorEastAsia" w:hAnsi="Calibri" w:cs="Calibri"/>
          <w:color w:val="24292E"/>
          <w:sz w:val="22"/>
          <w:szCs w:val="22"/>
        </w:rPr>
      </w:pPr>
    </w:p>
    <w:p w14:paraId="4273A49D" w14:textId="697EF3D3" w:rsidR="00C4292C" w:rsidRDefault="00C4292C" w:rsidP="009372BA">
      <w:pPr>
        <w:rPr>
          <w:rFonts w:ascii="Calibri" w:eastAsiaTheme="minorEastAsia" w:hAnsi="Calibri" w:cs="Calibri"/>
          <w:color w:val="24292E"/>
          <w:sz w:val="22"/>
          <w:szCs w:val="22"/>
        </w:rPr>
      </w:pPr>
    </w:p>
    <w:p w14:paraId="465CC8DB" w14:textId="70926647" w:rsidR="00C4292C" w:rsidRDefault="00C4292C" w:rsidP="009372BA">
      <w:pPr>
        <w:rPr>
          <w:rFonts w:ascii="Calibri" w:eastAsiaTheme="minorEastAsia" w:hAnsi="Calibri" w:cs="Calibri"/>
          <w:color w:val="24292E"/>
          <w:sz w:val="22"/>
          <w:szCs w:val="22"/>
        </w:rPr>
      </w:pPr>
    </w:p>
    <w:p w14:paraId="3B6AA123" w14:textId="04B49290" w:rsidR="00C4292C" w:rsidRDefault="00C4292C" w:rsidP="009372BA">
      <w:pPr>
        <w:rPr>
          <w:rFonts w:ascii="Calibri" w:eastAsiaTheme="minorEastAsia" w:hAnsi="Calibri" w:cs="Calibri"/>
          <w:color w:val="24292E"/>
          <w:sz w:val="22"/>
          <w:szCs w:val="22"/>
        </w:rPr>
      </w:pPr>
    </w:p>
    <w:p w14:paraId="1E673F6F" w14:textId="79F943BC" w:rsidR="00C4292C" w:rsidRDefault="00C4292C" w:rsidP="009372BA">
      <w:pPr>
        <w:rPr>
          <w:rFonts w:ascii="Calibri" w:eastAsiaTheme="minorEastAsia" w:hAnsi="Calibri" w:cs="Calibri"/>
          <w:color w:val="24292E"/>
          <w:sz w:val="22"/>
          <w:szCs w:val="22"/>
        </w:rPr>
      </w:pPr>
    </w:p>
    <w:p w14:paraId="6AA88F43" w14:textId="5F8CE2DE" w:rsidR="00C4292C" w:rsidRDefault="00C4292C" w:rsidP="009372BA">
      <w:pPr>
        <w:rPr>
          <w:rFonts w:ascii="Calibri" w:eastAsiaTheme="minorEastAsia" w:hAnsi="Calibri" w:cs="Calibri"/>
          <w:color w:val="24292E"/>
          <w:sz w:val="22"/>
          <w:szCs w:val="22"/>
        </w:rPr>
      </w:pPr>
    </w:p>
    <w:p w14:paraId="3AE83D35" w14:textId="7A80FCEE" w:rsidR="00C4292C" w:rsidRDefault="00C4292C" w:rsidP="009372BA">
      <w:pPr>
        <w:rPr>
          <w:rFonts w:ascii="Calibri" w:eastAsiaTheme="minorEastAsia" w:hAnsi="Calibri" w:cs="Calibri"/>
          <w:color w:val="24292E"/>
          <w:sz w:val="22"/>
          <w:szCs w:val="22"/>
        </w:rPr>
      </w:pPr>
    </w:p>
    <w:p w14:paraId="41743F21" w14:textId="23A6BAD1" w:rsidR="00C4292C" w:rsidRDefault="00C4292C" w:rsidP="009372BA">
      <w:pPr>
        <w:rPr>
          <w:rFonts w:ascii="Calibri" w:eastAsiaTheme="minorEastAsia" w:hAnsi="Calibri" w:cs="Calibri"/>
          <w:color w:val="24292E"/>
          <w:sz w:val="22"/>
          <w:szCs w:val="22"/>
        </w:rPr>
      </w:pPr>
    </w:p>
    <w:p w14:paraId="4E59B7FF" w14:textId="77777777" w:rsidR="00C4292C" w:rsidRPr="009372BA" w:rsidRDefault="00C4292C" w:rsidP="009372BA">
      <w:pPr>
        <w:rPr>
          <w:rFonts w:ascii="Calibri" w:eastAsiaTheme="minorEastAsia" w:hAnsi="Calibri" w:cs="Calibri"/>
          <w:color w:val="24292E"/>
          <w:sz w:val="22"/>
          <w:szCs w:val="22"/>
        </w:rPr>
      </w:pPr>
    </w:p>
    <w:p w14:paraId="7F4860E5" w14:textId="315DB6B0" w:rsidR="009A439E" w:rsidRPr="009A439E" w:rsidRDefault="00024992" w:rsidP="009A439E">
      <w:pPr>
        <w:pStyle w:val="Heading2"/>
        <w:pBdr>
          <w:top w:val="single" w:sz="4" w:space="1" w:color="auto"/>
          <w:left w:val="single" w:sz="4" w:space="4" w:color="auto"/>
          <w:right w:val="single" w:sz="4" w:space="4" w:color="auto"/>
        </w:pBdr>
        <w:ind w:left="720"/>
        <w:rPr>
          <w:rFonts w:ascii="Calibri" w:eastAsiaTheme="minorEastAsia" w:hAnsi="Calibri" w:cs="Calibri"/>
          <w:b/>
          <w:bCs/>
          <w:color w:val="24292E"/>
          <w:sz w:val="22"/>
          <w:szCs w:val="22"/>
          <w:highlight w:val="yellow"/>
        </w:rPr>
      </w:pPr>
      <w:r>
        <w:rPr>
          <w:rFonts w:ascii="Calibri" w:eastAsia="Calibri" w:hAnsi="Calibri" w:cs="Calibri"/>
          <w:b/>
          <w:bCs/>
          <w:color w:val="24292E"/>
          <w:sz w:val="24"/>
          <w:szCs w:val="24"/>
        </w:rPr>
        <w:t>4</w:t>
      </w:r>
      <w:r w:rsidR="009A439E">
        <w:rPr>
          <w:rFonts w:ascii="Calibri" w:eastAsia="Calibri" w:hAnsi="Calibri" w:cs="Calibri"/>
          <w:b/>
          <w:bCs/>
          <w:color w:val="24292E"/>
          <w:sz w:val="24"/>
          <w:szCs w:val="24"/>
        </w:rPr>
        <w:t xml:space="preserve">. </w:t>
      </w:r>
      <w:r w:rsidR="001976D0" w:rsidRPr="009A439E">
        <w:rPr>
          <w:rFonts w:ascii="Calibri" w:eastAsia="Calibri" w:hAnsi="Calibri" w:cs="Calibri"/>
          <w:b/>
          <w:bCs/>
          <w:color w:val="24292E"/>
          <w:sz w:val="24"/>
          <w:szCs w:val="24"/>
        </w:rPr>
        <w:t>Create a New Message to Send</w:t>
      </w:r>
      <w:r w:rsidR="00CB32CE" w:rsidRPr="009A439E">
        <w:rPr>
          <w:rFonts w:ascii="Calibri" w:eastAsia="Calibri" w:hAnsi="Calibri" w:cs="Calibri"/>
          <w:b/>
          <w:bCs/>
          <w:color w:val="24292E"/>
          <w:sz w:val="24"/>
          <w:szCs w:val="24"/>
        </w:rPr>
        <w:t xml:space="preserve"> </w:t>
      </w:r>
    </w:p>
    <w:p w14:paraId="425EDCC2" w14:textId="16BA3EA9" w:rsidR="001976D0" w:rsidRPr="009A439E" w:rsidRDefault="001976D0" w:rsidP="009A439E">
      <w:pPr>
        <w:pStyle w:val="Heading2"/>
        <w:numPr>
          <w:ilvl w:val="0"/>
          <w:numId w:val="27"/>
        </w:numPr>
        <w:pBdr>
          <w:right w:val="single" w:sz="4" w:space="4" w:color="auto"/>
        </w:pBdr>
        <w:rPr>
          <w:rFonts w:ascii="Calibri" w:eastAsiaTheme="minorEastAsia" w:hAnsi="Calibri" w:cs="Calibri"/>
          <w:b/>
          <w:bCs/>
          <w:color w:val="24292E"/>
          <w:sz w:val="22"/>
          <w:szCs w:val="22"/>
        </w:rPr>
      </w:pPr>
      <w:r w:rsidRPr="009A439E">
        <w:rPr>
          <w:rFonts w:ascii="Calibri" w:eastAsia="Calibri" w:hAnsi="Calibri" w:cs="Calibri"/>
          <w:b/>
          <w:bCs/>
          <w:color w:val="24292E"/>
          <w:sz w:val="22"/>
          <w:szCs w:val="22"/>
        </w:rPr>
        <w:t xml:space="preserve">Impressions: Before we do anything here, I would like to ask what you think about the screen in front of you. Feel free to scroll around but please do not click the links, yet. </w:t>
      </w:r>
    </w:p>
    <w:p w14:paraId="4C47DA90" w14:textId="6A351A29" w:rsidR="001976D0" w:rsidRPr="00FE0726" w:rsidRDefault="001976D0" w:rsidP="001976D0">
      <w:pPr>
        <w:pStyle w:val="ListParagraph"/>
        <w:numPr>
          <w:ilvl w:val="1"/>
          <w:numId w:val="2"/>
        </w:numPr>
        <w:pBdr>
          <w:right w:val="single" w:sz="4" w:space="4" w:color="auto"/>
        </w:pBdr>
        <w:rPr>
          <w:rFonts w:ascii="Calibri" w:eastAsiaTheme="minorEastAsia" w:hAnsi="Calibri" w:cs="Calibri"/>
          <w:color w:val="24292E"/>
          <w:sz w:val="22"/>
          <w:szCs w:val="22"/>
        </w:rPr>
      </w:pPr>
      <w:r w:rsidRPr="00FE0726">
        <w:rPr>
          <w:rFonts w:ascii="Calibri" w:eastAsiaTheme="minorEastAsia" w:hAnsi="Calibri" w:cs="Calibri"/>
          <w:color w:val="24292E"/>
          <w:sz w:val="22"/>
          <w:szCs w:val="22"/>
        </w:rPr>
        <w:t>Potential Probes (</w:t>
      </w:r>
      <w:r w:rsidRPr="00D35664">
        <w:rPr>
          <w:rFonts w:ascii="Calibri" w:eastAsiaTheme="minorEastAsia" w:hAnsi="Calibri" w:cs="Calibri"/>
          <w:i/>
          <w:iCs/>
          <w:color w:val="24292E"/>
          <w:sz w:val="22"/>
          <w:szCs w:val="22"/>
        </w:rPr>
        <w:t>use these</w:t>
      </w:r>
      <w:r w:rsidR="00D4447C">
        <w:rPr>
          <w:rFonts w:ascii="Calibri" w:eastAsiaTheme="minorEastAsia" w:hAnsi="Calibri" w:cs="Calibri"/>
          <w:i/>
          <w:iCs/>
          <w:color w:val="24292E"/>
          <w:sz w:val="22"/>
          <w:szCs w:val="22"/>
        </w:rPr>
        <w:t xml:space="preserve"> questions</w:t>
      </w:r>
      <w:r w:rsidRPr="00D35664">
        <w:rPr>
          <w:rFonts w:ascii="Calibri" w:eastAsiaTheme="minorEastAsia" w:hAnsi="Calibri" w:cs="Calibri"/>
          <w:i/>
          <w:iCs/>
          <w:color w:val="24292E"/>
          <w:sz w:val="22"/>
          <w:szCs w:val="22"/>
        </w:rPr>
        <w:t xml:space="preserve"> to guide the discussion, not mandatory every time</w:t>
      </w:r>
      <w:r w:rsidRPr="00FE0726">
        <w:rPr>
          <w:rFonts w:ascii="Calibri" w:eastAsiaTheme="minorEastAsia" w:hAnsi="Calibri" w:cs="Calibri"/>
          <w:color w:val="24292E"/>
          <w:sz w:val="22"/>
          <w:szCs w:val="22"/>
        </w:rPr>
        <w:t>)</w:t>
      </w:r>
    </w:p>
    <w:p w14:paraId="7B98A937" w14:textId="77777777" w:rsidR="001976D0" w:rsidRPr="00465120" w:rsidRDefault="001976D0" w:rsidP="001976D0">
      <w:pPr>
        <w:pStyle w:val="ListParagraph"/>
        <w:numPr>
          <w:ilvl w:val="2"/>
          <w:numId w:val="2"/>
        </w:numPr>
        <w:pBdr>
          <w:right w:val="single" w:sz="4" w:space="4" w:color="auto"/>
        </w:pBdr>
        <w:rPr>
          <w:rFonts w:ascii="Calibri" w:eastAsiaTheme="minorEastAsia" w:hAnsi="Calibri" w:cs="Calibri"/>
          <w:color w:val="24292E"/>
          <w:sz w:val="22"/>
          <w:szCs w:val="22"/>
        </w:rPr>
      </w:pPr>
      <w:r w:rsidRPr="22B498A5">
        <w:rPr>
          <w:rFonts w:ascii="Calibri" w:eastAsiaTheme="minorEastAsia" w:hAnsi="Calibri" w:cs="Calibri"/>
          <w:color w:val="24292E"/>
          <w:sz w:val="22"/>
          <w:szCs w:val="22"/>
        </w:rPr>
        <w:t>What are your first impressions as you scroll through the page?</w:t>
      </w:r>
      <w:r>
        <w:rPr>
          <w:rFonts w:ascii="Calibri" w:eastAsiaTheme="minorEastAsia" w:hAnsi="Calibri" w:cs="Calibri"/>
          <w:color w:val="24292E"/>
          <w:sz w:val="22"/>
          <w:szCs w:val="22"/>
        </w:rPr>
        <w:t xml:space="preserve"> </w:t>
      </w:r>
    </w:p>
    <w:p w14:paraId="2AA09A31" w14:textId="77777777" w:rsidR="001976D0" w:rsidRPr="00465120" w:rsidRDefault="001976D0" w:rsidP="001976D0">
      <w:pPr>
        <w:pStyle w:val="ListParagraph"/>
        <w:numPr>
          <w:ilvl w:val="2"/>
          <w:numId w:val="23"/>
        </w:numPr>
        <w:pBdr>
          <w:right w:val="single" w:sz="4" w:space="4" w:color="auto"/>
        </w:pBdr>
        <w:rPr>
          <w:rFonts w:ascii="Calibri" w:eastAsiaTheme="minorEastAsia" w:hAnsi="Calibri" w:cs="Calibri"/>
          <w:color w:val="24292E"/>
          <w:sz w:val="22"/>
          <w:szCs w:val="22"/>
        </w:rPr>
      </w:pPr>
      <w:r w:rsidRPr="22B498A5">
        <w:rPr>
          <w:rFonts w:ascii="Calibri" w:eastAsia="Calibri" w:hAnsi="Calibri" w:cs="Calibri"/>
          <w:color w:val="24292E"/>
          <w:sz w:val="22"/>
          <w:szCs w:val="22"/>
        </w:rPr>
        <w:t>Are there any other parts of this page th</w:t>
      </w:r>
      <w:r>
        <w:rPr>
          <w:rFonts w:ascii="Calibri" w:eastAsia="Calibri" w:hAnsi="Calibri" w:cs="Calibri"/>
          <w:color w:val="24292E"/>
          <w:sz w:val="22"/>
          <w:szCs w:val="22"/>
        </w:rPr>
        <w:t>at stand out to you</w:t>
      </w:r>
      <w:r w:rsidRPr="22B498A5">
        <w:rPr>
          <w:rFonts w:ascii="Calibri" w:eastAsia="Calibri" w:hAnsi="Calibri" w:cs="Calibri"/>
          <w:color w:val="24292E"/>
          <w:sz w:val="22"/>
          <w:szCs w:val="22"/>
        </w:rPr>
        <w:t xml:space="preserve">? </w:t>
      </w:r>
    </w:p>
    <w:p w14:paraId="6E482356" w14:textId="77777777" w:rsidR="001976D0" w:rsidRPr="00465120" w:rsidRDefault="001976D0" w:rsidP="001976D0">
      <w:pPr>
        <w:pStyle w:val="ListParagraph"/>
        <w:numPr>
          <w:ilvl w:val="2"/>
          <w:numId w:val="23"/>
        </w:numPr>
        <w:pBdr>
          <w:right w:val="single" w:sz="4" w:space="4" w:color="auto"/>
        </w:pBdr>
        <w:rPr>
          <w:rFonts w:ascii="Calibri" w:eastAsiaTheme="minorEastAsia" w:hAnsi="Calibri" w:cs="Calibri"/>
          <w:b/>
          <w:bCs/>
          <w:color w:val="24292E"/>
          <w:sz w:val="22"/>
          <w:szCs w:val="22"/>
        </w:rPr>
      </w:pPr>
      <w:r w:rsidRPr="22B498A5">
        <w:rPr>
          <w:rFonts w:ascii="Calibri" w:eastAsia="Calibri" w:hAnsi="Calibri" w:cs="Calibri"/>
          <w:color w:val="24292E"/>
          <w:sz w:val="22"/>
          <w:szCs w:val="22"/>
        </w:rPr>
        <w:t>Is there anything missing or confusing on this page?</w:t>
      </w:r>
      <w:r>
        <w:rPr>
          <w:rFonts w:ascii="Calibri" w:eastAsia="Calibri" w:hAnsi="Calibri" w:cs="Calibri"/>
          <w:color w:val="24292E"/>
          <w:sz w:val="22"/>
          <w:szCs w:val="22"/>
        </w:rPr>
        <w:t xml:space="preserve"> </w:t>
      </w:r>
    </w:p>
    <w:p w14:paraId="60809CC4" w14:textId="46DC4AE3" w:rsidR="001976D0" w:rsidRPr="00120442" w:rsidRDefault="001976D0" w:rsidP="001976D0">
      <w:pPr>
        <w:pStyle w:val="ListParagraph"/>
        <w:numPr>
          <w:ilvl w:val="0"/>
          <w:numId w:val="2"/>
        </w:numPr>
        <w:pBdr>
          <w:right w:val="single" w:sz="4" w:space="4" w:color="auto"/>
        </w:pBdr>
        <w:rPr>
          <w:rFonts w:ascii="Calibri" w:eastAsiaTheme="minorEastAsia" w:hAnsi="Calibri" w:cs="Calibri"/>
          <w:b/>
          <w:bCs/>
          <w:color w:val="24292E"/>
          <w:sz w:val="22"/>
          <w:szCs w:val="22"/>
        </w:rPr>
      </w:pPr>
      <w:r w:rsidRPr="009A439E">
        <w:rPr>
          <w:rFonts w:ascii="Calibri" w:eastAsia="Calibri" w:hAnsi="Calibri" w:cs="Calibri"/>
          <w:b/>
          <w:bCs/>
          <w:color w:val="24292E"/>
          <w:sz w:val="22"/>
          <w:szCs w:val="22"/>
        </w:rPr>
        <w:t xml:space="preserve">Task: </w:t>
      </w:r>
      <w:r w:rsidR="009A439E">
        <w:rPr>
          <w:rFonts w:ascii="Calibri" w:eastAsia="Calibri" w:hAnsi="Calibri" w:cs="Calibri"/>
          <w:b/>
          <w:bCs/>
          <w:color w:val="24292E"/>
          <w:sz w:val="22"/>
          <w:szCs w:val="22"/>
        </w:rPr>
        <w:t>Next, I would like you to try to s</w:t>
      </w:r>
      <w:r w:rsidR="005061D3" w:rsidRPr="009A439E">
        <w:rPr>
          <w:rFonts w:ascii="Calibri" w:eastAsia="Calibri" w:hAnsi="Calibri" w:cs="Calibri"/>
          <w:b/>
          <w:bCs/>
          <w:color w:val="24292E"/>
          <w:sz w:val="22"/>
          <w:szCs w:val="22"/>
        </w:rPr>
        <w:t xml:space="preserve">end a message to your </w:t>
      </w:r>
      <w:r w:rsidR="009A439E" w:rsidRPr="009A439E">
        <w:rPr>
          <w:rFonts w:ascii="Calibri" w:eastAsia="Calibri" w:hAnsi="Calibri" w:cs="Calibri"/>
          <w:b/>
          <w:bCs/>
          <w:color w:val="24292E"/>
          <w:sz w:val="22"/>
          <w:szCs w:val="22"/>
        </w:rPr>
        <w:t>School</w:t>
      </w:r>
      <w:r w:rsidR="009A439E">
        <w:rPr>
          <w:rFonts w:ascii="Calibri" w:eastAsia="Calibri" w:hAnsi="Calibri" w:cs="Calibri"/>
          <w:b/>
          <w:bCs/>
          <w:color w:val="24292E"/>
          <w:sz w:val="22"/>
          <w:szCs w:val="22"/>
        </w:rPr>
        <w:t xml:space="preserve"> Certifying Official, asking them whether they have received your certificate of eligibility. You can use your own words when drafting the message. </w:t>
      </w:r>
    </w:p>
    <w:p w14:paraId="410AF53A" w14:textId="77777777" w:rsidR="001976D0" w:rsidRPr="00D35664" w:rsidRDefault="001976D0" w:rsidP="001976D0">
      <w:pPr>
        <w:pStyle w:val="ListParagraph"/>
        <w:numPr>
          <w:ilvl w:val="1"/>
          <w:numId w:val="2"/>
        </w:numPr>
        <w:pBdr>
          <w:right w:val="single" w:sz="4" w:space="4" w:color="auto"/>
        </w:pBdr>
        <w:rPr>
          <w:rFonts w:ascii="Calibri" w:eastAsiaTheme="minorEastAsia" w:hAnsi="Calibri" w:cs="Calibri"/>
          <w:i/>
          <w:iCs/>
          <w:color w:val="24292E"/>
          <w:sz w:val="22"/>
          <w:szCs w:val="22"/>
        </w:rPr>
      </w:pPr>
      <w:r w:rsidRPr="00120442">
        <w:rPr>
          <w:rFonts w:ascii="Calibri" w:eastAsia="Calibri" w:hAnsi="Calibri" w:cs="Calibri"/>
          <w:i/>
          <w:iCs/>
          <w:color w:val="24292E"/>
          <w:sz w:val="22"/>
          <w:szCs w:val="22"/>
        </w:rPr>
        <w:t>START CLOCK</w:t>
      </w:r>
      <w:r>
        <w:rPr>
          <w:rFonts w:ascii="Calibri" w:eastAsia="Calibri" w:hAnsi="Calibri" w:cs="Calibri"/>
          <w:i/>
          <w:iCs/>
          <w:color w:val="24292E"/>
          <w:sz w:val="22"/>
          <w:szCs w:val="22"/>
        </w:rPr>
        <w:t xml:space="preserve"> (or record time)</w:t>
      </w:r>
    </w:p>
    <w:p w14:paraId="5C6E8CBB" w14:textId="77777777" w:rsidR="001976D0" w:rsidRPr="00FE0726" w:rsidRDefault="001976D0" w:rsidP="001976D0">
      <w:pPr>
        <w:pStyle w:val="ListParagraph"/>
        <w:numPr>
          <w:ilvl w:val="1"/>
          <w:numId w:val="2"/>
        </w:numPr>
        <w:pBdr>
          <w:right w:val="single" w:sz="4" w:space="4" w:color="auto"/>
        </w:pBdr>
        <w:rPr>
          <w:rFonts w:ascii="Calibri" w:eastAsiaTheme="minorEastAsia" w:hAnsi="Calibri" w:cs="Calibri"/>
          <w:color w:val="24292E"/>
          <w:sz w:val="22"/>
          <w:szCs w:val="22"/>
        </w:rPr>
      </w:pPr>
      <w:r w:rsidRPr="00FE0726">
        <w:rPr>
          <w:rFonts w:ascii="Calibri" w:eastAsiaTheme="minorEastAsia" w:hAnsi="Calibri" w:cs="Calibri"/>
          <w:color w:val="24292E"/>
          <w:sz w:val="22"/>
          <w:szCs w:val="22"/>
        </w:rPr>
        <w:t xml:space="preserve">Potential Probes </w:t>
      </w:r>
    </w:p>
    <w:p w14:paraId="1819D9E6" w14:textId="77777777" w:rsidR="001976D0" w:rsidRPr="22B498A5" w:rsidRDefault="001976D0" w:rsidP="001976D0">
      <w:pPr>
        <w:pStyle w:val="ListParagraph"/>
        <w:numPr>
          <w:ilvl w:val="2"/>
          <w:numId w:val="2"/>
        </w:numPr>
        <w:pBdr>
          <w:right w:val="single" w:sz="4" w:space="4" w:color="auto"/>
        </w:pBdr>
        <w:rPr>
          <w:rFonts w:ascii="Calibri" w:eastAsia="Calibri" w:hAnsi="Calibri" w:cs="Calibri"/>
          <w:color w:val="24292E"/>
          <w:sz w:val="22"/>
          <w:szCs w:val="22"/>
        </w:rPr>
      </w:pPr>
      <w:r w:rsidRPr="00C377C7">
        <w:rPr>
          <w:rFonts w:ascii="Calibri" w:eastAsiaTheme="minorEastAsia" w:hAnsi="Calibri" w:cs="Calibri"/>
          <w:i/>
          <w:iCs/>
          <w:color w:val="24292E"/>
          <w:sz w:val="22"/>
          <w:szCs w:val="22"/>
        </w:rPr>
        <w:t>If navigating quietly</w:t>
      </w:r>
      <w:r>
        <w:rPr>
          <w:rFonts w:ascii="Calibri" w:eastAsiaTheme="minorEastAsia" w:hAnsi="Calibri" w:cs="Calibri"/>
          <w:color w:val="24292E"/>
          <w:sz w:val="22"/>
          <w:szCs w:val="22"/>
        </w:rPr>
        <w:t xml:space="preserve">, </w:t>
      </w:r>
      <w:proofErr w:type="gramStart"/>
      <w:r>
        <w:rPr>
          <w:rFonts w:ascii="Calibri" w:eastAsiaTheme="minorEastAsia" w:hAnsi="Calibri" w:cs="Calibri"/>
          <w:color w:val="24292E"/>
          <w:sz w:val="22"/>
          <w:szCs w:val="22"/>
        </w:rPr>
        <w:t>Can</w:t>
      </w:r>
      <w:proofErr w:type="gramEnd"/>
      <w:r>
        <w:rPr>
          <w:rFonts w:ascii="Calibri" w:eastAsiaTheme="minorEastAsia" w:hAnsi="Calibri" w:cs="Calibri"/>
          <w:color w:val="24292E"/>
          <w:sz w:val="22"/>
          <w:szCs w:val="22"/>
        </w:rPr>
        <w:t xml:space="preserve"> you please talk aloud your thought process for this task? </w:t>
      </w:r>
    </w:p>
    <w:p w14:paraId="32C8F89D" w14:textId="5296C3DC" w:rsidR="001976D0" w:rsidRPr="00585D4F" w:rsidRDefault="001976D0" w:rsidP="001976D0">
      <w:pPr>
        <w:pStyle w:val="ListParagraph"/>
        <w:numPr>
          <w:ilvl w:val="2"/>
          <w:numId w:val="23"/>
        </w:numPr>
        <w:pBdr>
          <w:right w:val="single" w:sz="4" w:space="4" w:color="auto"/>
        </w:pBdr>
        <w:rPr>
          <w:rFonts w:ascii="Calibri" w:eastAsiaTheme="minorEastAsia" w:hAnsi="Calibri" w:cs="Calibri"/>
          <w:b/>
          <w:bCs/>
          <w:color w:val="24292E"/>
          <w:sz w:val="22"/>
          <w:szCs w:val="22"/>
        </w:rPr>
      </w:pPr>
      <w:r>
        <w:rPr>
          <w:rFonts w:ascii="Calibri" w:eastAsia="Calibri" w:hAnsi="Calibri" w:cs="Calibri"/>
          <w:color w:val="24292E"/>
          <w:sz w:val="22"/>
          <w:szCs w:val="22"/>
        </w:rPr>
        <w:t xml:space="preserve">Is there anything that could make </w:t>
      </w:r>
      <w:r w:rsidR="009A439E">
        <w:rPr>
          <w:rFonts w:ascii="Calibri" w:eastAsia="Calibri" w:hAnsi="Calibri" w:cs="Calibri"/>
          <w:color w:val="24292E"/>
          <w:sz w:val="22"/>
          <w:szCs w:val="22"/>
        </w:rPr>
        <w:t>this task</w:t>
      </w:r>
      <w:r>
        <w:rPr>
          <w:rFonts w:ascii="Calibri" w:eastAsia="Calibri" w:hAnsi="Calibri" w:cs="Calibri"/>
          <w:color w:val="24292E"/>
          <w:sz w:val="22"/>
          <w:szCs w:val="22"/>
        </w:rPr>
        <w:t xml:space="preserve"> easier to understand or navigate?</w:t>
      </w:r>
    </w:p>
    <w:p w14:paraId="62F67161" w14:textId="77777777" w:rsidR="001976D0" w:rsidRPr="00C63B70" w:rsidRDefault="001976D0" w:rsidP="001976D0">
      <w:pPr>
        <w:pStyle w:val="ListParagraph"/>
        <w:pBdr>
          <w:right w:val="single" w:sz="4" w:space="4" w:color="auto"/>
        </w:pBdr>
        <w:rPr>
          <w:rFonts w:ascii="Calibri" w:eastAsiaTheme="minorEastAsia" w:hAnsi="Calibri" w:cs="Calibri"/>
          <w:b/>
          <w:bCs/>
          <w:color w:val="24292E"/>
          <w:sz w:val="22"/>
          <w:szCs w:val="22"/>
        </w:rPr>
      </w:pPr>
    </w:p>
    <w:p w14:paraId="236887FB" w14:textId="77777777" w:rsidR="001976D0" w:rsidRPr="00A778FF" w:rsidRDefault="001976D0" w:rsidP="001976D0">
      <w:pPr>
        <w:pStyle w:val="ListParagraph"/>
        <w:numPr>
          <w:ilvl w:val="0"/>
          <w:numId w:val="2"/>
        </w:numPr>
        <w:pBdr>
          <w:right w:val="single" w:sz="4" w:space="4" w:color="auto"/>
        </w:pBdr>
        <w:rPr>
          <w:rFonts w:ascii="Calibri" w:eastAsiaTheme="minorEastAsia" w:hAnsi="Calibri" w:cs="Calibri"/>
          <w:b/>
          <w:bCs/>
          <w:color w:val="24292E"/>
          <w:sz w:val="22"/>
          <w:szCs w:val="22"/>
        </w:rPr>
      </w:pPr>
      <w:r>
        <w:rPr>
          <w:rFonts w:ascii="Calibri" w:eastAsia="Calibri" w:hAnsi="Calibri" w:cs="Calibri"/>
          <w:b/>
          <w:bCs/>
          <w:color w:val="24292E"/>
          <w:sz w:val="22"/>
          <w:szCs w:val="22"/>
        </w:rPr>
        <w:t>Task Succession Metrics</w:t>
      </w:r>
    </w:p>
    <w:p w14:paraId="7C3577AE" w14:textId="16BD6461" w:rsidR="001976D0" w:rsidRPr="007B59DF" w:rsidRDefault="001976D0" w:rsidP="001976D0">
      <w:pPr>
        <w:pStyle w:val="ListParagraph"/>
        <w:numPr>
          <w:ilvl w:val="1"/>
          <w:numId w:val="2"/>
        </w:numPr>
        <w:pBdr>
          <w:right w:val="single" w:sz="4" w:space="4" w:color="auto"/>
        </w:pBdr>
        <w:rPr>
          <w:rFonts w:ascii="Calibri" w:eastAsiaTheme="minorEastAsia" w:hAnsi="Calibri" w:cs="Calibri"/>
          <w:color w:val="24292E"/>
          <w:sz w:val="22"/>
          <w:szCs w:val="22"/>
        </w:rPr>
      </w:pPr>
      <w:r w:rsidRPr="007B59DF">
        <w:rPr>
          <w:rFonts w:ascii="Calibri" w:eastAsiaTheme="minorEastAsia" w:hAnsi="Calibri" w:cs="Calibri"/>
          <w:color w:val="24292E"/>
          <w:sz w:val="22"/>
          <w:szCs w:val="22"/>
        </w:rPr>
        <w:t xml:space="preserve">The participant follows the shortest path to </w:t>
      </w:r>
      <w:r w:rsidR="007B59DF" w:rsidRPr="007B59DF">
        <w:rPr>
          <w:rFonts w:ascii="Calibri" w:eastAsiaTheme="minorEastAsia" w:hAnsi="Calibri" w:cs="Calibri"/>
          <w:color w:val="24292E"/>
          <w:sz w:val="22"/>
          <w:szCs w:val="22"/>
        </w:rPr>
        <w:t xml:space="preserve">compose </w:t>
      </w:r>
      <w:r w:rsidRPr="007B59DF">
        <w:rPr>
          <w:rFonts w:ascii="Calibri" w:eastAsiaTheme="minorEastAsia" w:hAnsi="Calibri" w:cs="Calibri"/>
          <w:color w:val="24292E"/>
          <w:sz w:val="22"/>
          <w:szCs w:val="22"/>
        </w:rPr>
        <w:t>the new message (code: “1</w:t>
      </w:r>
      <w:r w:rsidRPr="007B59DF">
        <w:rPr>
          <w:rFonts w:ascii="Calibri" w:eastAsiaTheme="minorEastAsia" w:hAnsi="Calibri" w:cs="Calibri"/>
          <w:color w:val="24292E"/>
          <w:sz w:val="22"/>
          <w:szCs w:val="22"/>
          <w:vertAlign w:val="superscript"/>
        </w:rPr>
        <w:t>ST</w:t>
      </w:r>
      <w:r w:rsidRPr="007B59DF">
        <w:rPr>
          <w:rFonts w:ascii="Calibri" w:eastAsiaTheme="minorEastAsia" w:hAnsi="Calibri" w:cs="Calibri"/>
          <w:color w:val="24292E"/>
          <w:sz w:val="22"/>
          <w:szCs w:val="22"/>
        </w:rPr>
        <w:t xml:space="preserve"> TIME, SUCESS”; “TASK </w:t>
      </w:r>
      <w:r w:rsidR="00024992">
        <w:rPr>
          <w:rFonts w:ascii="Calibri" w:eastAsiaTheme="minorEastAsia" w:hAnsi="Calibri" w:cs="Calibri"/>
          <w:color w:val="24292E"/>
          <w:sz w:val="22"/>
          <w:szCs w:val="22"/>
        </w:rPr>
        <w:t>4</w:t>
      </w:r>
      <w:r w:rsidRPr="007B59DF">
        <w:rPr>
          <w:rFonts w:ascii="Calibri" w:eastAsiaTheme="minorEastAsia" w:hAnsi="Calibri" w:cs="Calibri"/>
          <w:color w:val="24292E"/>
          <w:sz w:val="22"/>
          <w:szCs w:val="22"/>
        </w:rPr>
        <w:t>”)</w:t>
      </w:r>
    </w:p>
    <w:p w14:paraId="2A3D43B3" w14:textId="3B368C2E" w:rsidR="001976D0" w:rsidRPr="007B59DF" w:rsidRDefault="001976D0" w:rsidP="001976D0">
      <w:pPr>
        <w:pStyle w:val="ListParagraph"/>
        <w:numPr>
          <w:ilvl w:val="2"/>
          <w:numId w:val="2"/>
        </w:numPr>
        <w:pBdr>
          <w:right w:val="single" w:sz="4" w:space="4" w:color="auto"/>
        </w:pBdr>
        <w:rPr>
          <w:rFonts w:ascii="Calibri" w:eastAsiaTheme="minorEastAsia" w:hAnsi="Calibri" w:cs="Calibri"/>
          <w:color w:val="24292E"/>
          <w:sz w:val="22"/>
          <w:szCs w:val="22"/>
        </w:rPr>
      </w:pPr>
      <w:r w:rsidRPr="007B59DF">
        <w:rPr>
          <w:rFonts w:ascii="Calibri" w:eastAsiaTheme="minorEastAsia" w:hAnsi="Calibri" w:cs="Calibri"/>
          <w:color w:val="24292E"/>
          <w:sz w:val="22"/>
          <w:szCs w:val="22"/>
        </w:rPr>
        <w:t xml:space="preserve">The participant does not follow the shortest path </w:t>
      </w:r>
      <w:r w:rsidR="009A439E" w:rsidRPr="007B59DF">
        <w:rPr>
          <w:rFonts w:ascii="Calibri" w:eastAsiaTheme="minorEastAsia" w:hAnsi="Calibri" w:cs="Calibri"/>
          <w:color w:val="24292E"/>
          <w:sz w:val="22"/>
          <w:szCs w:val="22"/>
        </w:rPr>
        <w:t xml:space="preserve">to </w:t>
      </w:r>
      <w:r w:rsidR="007B59DF" w:rsidRPr="007B59DF">
        <w:rPr>
          <w:rFonts w:ascii="Calibri" w:eastAsiaTheme="minorEastAsia" w:hAnsi="Calibri" w:cs="Calibri"/>
          <w:color w:val="24292E"/>
          <w:sz w:val="22"/>
          <w:szCs w:val="22"/>
        </w:rPr>
        <w:t>compose</w:t>
      </w:r>
      <w:r w:rsidR="009A439E" w:rsidRPr="007B59DF">
        <w:rPr>
          <w:rFonts w:ascii="Calibri" w:eastAsiaTheme="minorEastAsia" w:hAnsi="Calibri" w:cs="Calibri"/>
          <w:color w:val="24292E"/>
          <w:sz w:val="22"/>
          <w:szCs w:val="22"/>
        </w:rPr>
        <w:t xml:space="preserve"> the new message </w:t>
      </w:r>
      <w:r w:rsidRPr="007B59DF">
        <w:rPr>
          <w:rFonts w:ascii="Calibri" w:eastAsiaTheme="minorEastAsia" w:hAnsi="Calibri" w:cs="Calibri"/>
          <w:color w:val="24292E"/>
          <w:sz w:val="22"/>
          <w:szCs w:val="22"/>
        </w:rPr>
        <w:t xml:space="preserve">screen, but eventually arrived without assistance from the moderator (code: “SUCCESS W CONFUS”; “TASK </w:t>
      </w:r>
      <w:r w:rsidR="00024992">
        <w:rPr>
          <w:rFonts w:ascii="Calibri" w:eastAsiaTheme="minorEastAsia" w:hAnsi="Calibri" w:cs="Calibri"/>
          <w:color w:val="24292E"/>
          <w:sz w:val="22"/>
          <w:szCs w:val="22"/>
        </w:rPr>
        <w:t>4</w:t>
      </w:r>
      <w:r w:rsidRPr="007B59DF">
        <w:rPr>
          <w:rFonts w:ascii="Calibri" w:eastAsiaTheme="minorEastAsia" w:hAnsi="Calibri" w:cs="Calibri"/>
          <w:color w:val="24292E"/>
          <w:sz w:val="22"/>
          <w:szCs w:val="22"/>
        </w:rPr>
        <w:t>”)</w:t>
      </w:r>
    </w:p>
    <w:p w14:paraId="0B5AFCAD" w14:textId="47A75561" w:rsidR="001976D0" w:rsidRPr="007B59DF" w:rsidRDefault="001976D0" w:rsidP="001976D0">
      <w:pPr>
        <w:pStyle w:val="ListParagraph"/>
        <w:numPr>
          <w:ilvl w:val="2"/>
          <w:numId w:val="2"/>
        </w:numPr>
        <w:pBdr>
          <w:right w:val="single" w:sz="4" w:space="4" w:color="auto"/>
        </w:pBdr>
        <w:rPr>
          <w:rFonts w:ascii="Calibri" w:eastAsiaTheme="minorEastAsia" w:hAnsi="Calibri" w:cs="Calibri"/>
          <w:color w:val="24292E"/>
          <w:sz w:val="22"/>
          <w:szCs w:val="22"/>
        </w:rPr>
      </w:pPr>
      <w:r w:rsidRPr="007B59DF">
        <w:rPr>
          <w:rFonts w:ascii="Calibri" w:eastAsiaTheme="minorEastAsia" w:hAnsi="Calibri" w:cs="Calibri"/>
          <w:color w:val="24292E"/>
          <w:sz w:val="22"/>
          <w:szCs w:val="22"/>
        </w:rPr>
        <w:t xml:space="preserve">The participant does not follow the shortest path to </w:t>
      </w:r>
      <w:r w:rsidR="007B59DF" w:rsidRPr="007B59DF">
        <w:rPr>
          <w:rFonts w:ascii="Calibri" w:eastAsiaTheme="minorEastAsia" w:hAnsi="Calibri" w:cs="Calibri"/>
          <w:color w:val="24292E"/>
          <w:sz w:val="22"/>
          <w:szCs w:val="22"/>
        </w:rPr>
        <w:t>compose</w:t>
      </w:r>
      <w:r w:rsidRPr="007B59DF">
        <w:rPr>
          <w:rFonts w:ascii="Calibri" w:eastAsiaTheme="minorEastAsia" w:hAnsi="Calibri" w:cs="Calibri"/>
          <w:color w:val="24292E"/>
          <w:sz w:val="22"/>
          <w:szCs w:val="22"/>
        </w:rPr>
        <w:t xml:space="preserve"> </w:t>
      </w:r>
      <w:r w:rsidR="009A439E" w:rsidRPr="007B59DF">
        <w:rPr>
          <w:rFonts w:ascii="Calibri" w:eastAsiaTheme="minorEastAsia" w:hAnsi="Calibri" w:cs="Calibri"/>
          <w:color w:val="24292E"/>
          <w:sz w:val="22"/>
          <w:szCs w:val="22"/>
        </w:rPr>
        <w:t xml:space="preserve">the new message </w:t>
      </w:r>
      <w:r w:rsidRPr="007B59DF">
        <w:rPr>
          <w:rFonts w:ascii="Calibri" w:eastAsiaTheme="minorEastAsia" w:hAnsi="Calibri" w:cs="Calibri"/>
          <w:color w:val="24292E"/>
          <w:sz w:val="22"/>
          <w:szCs w:val="22"/>
        </w:rPr>
        <w:t xml:space="preserve">and needs assistance (code: “DID NOT COMPLETE”; “TASK </w:t>
      </w:r>
      <w:r w:rsidR="00024992">
        <w:rPr>
          <w:rFonts w:ascii="Calibri" w:eastAsiaTheme="minorEastAsia" w:hAnsi="Calibri" w:cs="Calibri"/>
          <w:color w:val="24292E"/>
          <w:sz w:val="22"/>
          <w:szCs w:val="22"/>
        </w:rPr>
        <w:t>4</w:t>
      </w:r>
      <w:r w:rsidRPr="007B59DF">
        <w:rPr>
          <w:rFonts w:ascii="Calibri" w:eastAsiaTheme="minorEastAsia" w:hAnsi="Calibri" w:cs="Calibri"/>
          <w:color w:val="24292E"/>
          <w:sz w:val="22"/>
          <w:szCs w:val="22"/>
        </w:rPr>
        <w:t>”)</w:t>
      </w:r>
    </w:p>
    <w:p w14:paraId="3C9C39BC" w14:textId="70E55360" w:rsidR="001976D0" w:rsidRDefault="001976D0" w:rsidP="001976D0">
      <w:pPr>
        <w:pStyle w:val="ListParagraph"/>
        <w:numPr>
          <w:ilvl w:val="1"/>
          <w:numId w:val="2"/>
        </w:numPr>
        <w:pBdr>
          <w:left w:val="single" w:sz="4" w:space="4" w:color="auto"/>
          <w:right w:val="single" w:sz="4" w:space="4" w:color="auto"/>
        </w:pBdr>
        <w:rPr>
          <w:rFonts w:ascii="Calibri" w:eastAsiaTheme="minorEastAsia" w:hAnsi="Calibri" w:cs="Calibri"/>
          <w:color w:val="24292E"/>
          <w:sz w:val="22"/>
          <w:szCs w:val="22"/>
        </w:rPr>
      </w:pPr>
      <w:r>
        <w:rPr>
          <w:rFonts w:ascii="Calibri" w:eastAsiaTheme="minorEastAsia" w:hAnsi="Calibri" w:cs="Calibri"/>
          <w:color w:val="24292E"/>
          <w:sz w:val="22"/>
          <w:szCs w:val="22"/>
        </w:rPr>
        <w:t xml:space="preserve">Does the participant understand the purpose of </w:t>
      </w:r>
      <w:r w:rsidR="005061D3">
        <w:rPr>
          <w:rFonts w:ascii="Calibri" w:eastAsiaTheme="minorEastAsia" w:hAnsi="Calibri" w:cs="Calibri"/>
          <w:color w:val="24292E"/>
          <w:sz w:val="22"/>
          <w:szCs w:val="22"/>
        </w:rPr>
        <w:t>the create a new message screen</w:t>
      </w:r>
      <w:r w:rsidR="003B494A">
        <w:rPr>
          <w:rFonts w:ascii="Calibri" w:eastAsiaTheme="minorEastAsia" w:hAnsi="Calibri" w:cs="Calibri"/>
          <w:color w:val="24292E"/>
          <w:sz w:val="22"/>
          <w:szCs w:val="22"/>
        </w:rPr>
        <w:t>?</w:t>
      </w:r>
    </w:p>
    <w:p w14:paraId="505FC6AD" w14:textId="4579DDEC" w:rsidR="001976D0" w:rsidRPr="00AE5552" w:rsidRDefault="001976D0" w:rsidP="001976D0">
      <w:pPr>
        <w:pStyle w:val="ListParagraph"/>
        <w:numPr>
          <w:ilvl w:val="1"/>
          <w:numId w:val="2"/>
        </w:numPr>
        <w:pBdr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eastAsiaTheme="minorEastAsia" w:hAnsi="Calibri" w:cs="Calibri"/>
          <w:color w:val="24292E"/>
          <w:sz w:val="22"/>
          <w:szCs w:val="22"/>
        </w:rPr>
      </w:pPr>
      <w:r>
        <w:rPr>
          <w:rFonts w:ascii="Calibri" w:eastAsiaTheme="minorEastAsia" w:hAnsi="Calibri" w:cs="Calibri"/>
          <w:color w:val="24292E"/>
          <w:sz w:val="22"/>
          <w:szCs w:val="22"/>
        </w:rPr>
        <w:t xml:space="preserve">Does the participant understand </w:t>
      </w:r>
      <w:r w:rsidR="00D40CBC">
        <w:rPr>
          <w:rFonts w:ascii="Calibri" w:eastAsiaTheme="minorEastAsia" w:hAnsi="Calibri" w:cs="Calibri"/>
          <w:color w:val="24292E"/>
          <w:sz w:val="22"/>
          <w:szCs w:val="22"/>
        </w:rPr>
        <w:t>how to navigate</w:t>
      </w:r>
      <w:r>
        <w:rPr>
          <w:rFonts w:ascii="Calibri" w:eastAsiaTheme="minorEastAsia" w:hAnsi="Calibri" w:cs="Calibri"/>
          <w:color w:val="24292E"/>
          <w:sz w:val="22"/>
          <w:szCs w:val="22"/>
        </w:rPr>
        <w:t xml:space="preserve"> </w:t>
      </w:r>
      <w:r w:rsidR="005061D3">
        <w:rPr>
          <w:rFonts w:ascii="Calibri" w:eastAsiaTheme="minorEastAsia" w:hAnsi="Calibri" w:cs="Calibri"/>
          <w:color w:val="24292E"/>
          <w:sz w:val="22"/>
          <w:szCs w:val="22"/>
        </w:rPr>
        <w:t>the create a new message screen</w:t>
      </w:r>
      <w:r w:rsidR="003B494A">
        <w:rPr>
          <w:rFonts w:ascii="Calibri" w:eastAsiaTheme="minorEastAsia" w:hAnsi="Calibri" w:cs="Calibri"/>
          <w:color w:val="24292E"/>
          <w:sz w:val="22"/>
          <w:szCs w:val="22"/>
        </w:rPr>
        <w:t>?</w:t>
      </w:r>
    </w:p>
    <w:p w14:paraId="0F92B0D0" w14:textId="506D4304" w:rsidR="009372BA" w:rsidRDefault="009372BA" w:rsidP="009372BA">
      <w:pPr>
        <w:pStyle w:val="ListParagraph"/>
        <w:rPr>
          <w:rFonts w:ascii="Calibri" w:eastAsiaTheme="minorEastAsia" w:hAnsi="Calibri" w:cs="Calibri"/>
          <w:b/>
          <w:color w:val="24292E"/>
          <w:sz w:val="22"/>
          <w:szCs w:val="22"/>
        </w:rPr>
      </w:pPr>
    </w:p>
    <w:p w14:paraId="0AB0C1E7" w14:textId="3AE762A0" w:rsidR="00AE5552" w:rsidRDefault="00AE5552" w:rsidP="009372BA">
      <w:pPr>
        <w:pStyle w:val="ListParagraph"/>
        <w:rPr>
          <w:rFonts w:ascii="Calibri" w:eastAsiaTheme="minorEastAsia" w:hAnsi="Calibri" w:cs="Calibri"/>
          <w:b/>
          <w:color w:val="24292E"/>
          <w:sz w:val="22"/>
          <w:szCs w:val="22"/>
        </w:rPr>
      </w:pPr>
    </w:p>
    <w:p w14:paraId="59BF68A5" w14:textId="62F483D5" w:rsidR="007B59DF" w:rsidRDefault="007B59DF" w:rsidP="009372BA">
      <w:pPr>
        <w:pStyle w:val="ListParagraph"/>
        <w:rPr>
          <w:rFonts w:ascii="Calibri" w:eastAsiaTheme="minorEastAsia" w:hAnsi="Calibri" w:cs="Calibri"/>
          <w:b/>
          <w:color w:val="24292E"/>
          <w:sz w:val="22"/>
          <w:szCs w:val="22"/>
        </w:rPr>
      </w:pPr>
    </w:p>
    <w:p w14:paraId="5972662F" w14:textId="14C6F0D1" w:rsidR="00C4292C" w:rsidRDefault="00C4292C" w:rsidP="009372BA">
      <w:pPr>
        <w:pStyle w:val="ListParagraph"/>
        <w:rPr>
          <w:rFonts w:ascii="Calibri" w:eastAsiaTheme="minorEastAsia" w:hAnsi="Calibri" w:cs="Calibri"/>
          <w:b/>
          <w:color w:val="24292E"/>
          <w:sz w:val="22"/>
          <w:szCs w:val="22"/>
        </w:rPr>
      </w:pPr>
    </w:p>
    <w:p w14:paraId="2F11504D" w14:textId="464273A9" w:rsidR="00C4292C" w:rsidRDefault="00C4292C" w:rsidP="009372BA">
      <w:pPr>
        <w:pStyle w:val="ListParagraph"/>
        <w:rPr>
          <w:rFonts w:ascii="Calibri" w:eastAsiaTheme="minorEastAsia" w:hAnsi="Calibri" w:cs="Calibri"/>
          <w:b/>
          <w:color w:val="24292E"/>
          <w:sz w:val="22"/>
          <w:szCs w:val="22"/>
        </w:rPr>
      </w:pPr>
    </w:p>
    <w:p w14:paraId="7E5C047D" w14:textId="2B253768" w:rsidR="00C4292C" w:rsidRDefault="00C4292C" w:rsidP="009372BA">
      <w:pPr>
        <w:pStyle w:val="ListParagraph"/>
        <w:rPr>
          <w:rFonts w:ascii="Calibri" w:eastAsiaTheme="minorEastAsia" w:hAnsi="Calibri" w:cs="Calibri"/>
          <w:b/>
          <w:color w:val="24292E"/>
          <w:sz w:val="22"/>
          <w:szCs w:val="22"/>
        </w:rPr>
      </w:pPr>
    </w:p>
    <w:p w14:paraId="4DCB5E55" w14:textId="0DEEBCA5" w:rsidR="00C4292C" w:rsidRDefault="00C4292C" w:rsidP="009372BA">
      <w:pPr>
        <w:pStyle w:val="ListParagraph"/>
        <w:rPr>
          <w:rFonts w:ascii="Calibri" w:eastAsiaTheme="minorEastAsia" w:hAnsi="Calibri" w:cs="Calibri"/>
          <w:b/>
          <w:color w:val="24292E"/>
          <w:sz w:val="22"/>
          <w:szCs w:val="22"/>
        </w:rPr>
      </w:pPr>
    </w:p>
    <w:p w14:paraId="1AC7D0A6" w14:textId="7E9C2773" w:rsidR="00C4292C" w:rsidRDefault="00C4292C" w:rsidP="009372BA">
      <w:pPr>
        <w:pStyle w:val="ListParagraph"/>
        <w:rPr>
          <w:rFonts w:ascii="Calibri" w:eastAsiaTheme="minorEastAsia" w:hAnsi="Calibri" w:cs="Calibri"/>
          <w:b/>
          <w:color w:val="24292E"/>
          <w:sz w:val="22"/>
          <w:szCs w:val="22"/>
        </w:rPr>
      </w:pPr>
    </w:p>
    <w:p w14:paraId="47A25AFE" w14:textId="3A8991A0" w:rsidR="00C4292C" w:rsidRDefault="00C4292C" w:rsidP="009372BA">
      <w:pPr>
        <w:pStyle w:val="ListParagraph"/>
        <w:rPr>
          <w:rFonts w:ascii="Calibri" w:eastAsiaTheme="minorEastAsia" w:hAnsi="Calibri" w:cs="Calibri"/>
          <w:b/>
          <w:color w:val="24292E"/>
          <w:sz w:val="22"/>
          <w:szCs w:val="22"/>
        </w:rPr>
      </w:pPr>
    </w:p>
    <w:p w14:paraId="4AA46850" w14:textId="20429FF4" w:rsidR="00C4292C" w:rsidRDefault="00C4292C" w:rsidP="009372BA">
      <w:pPr>
        <w:pStyle w:val="ListParagraph"/>
        <w:rPr>
          <w:rFonts w:ascii="Calibri" w:eastAsiaTheme="minorEastAsia" w:hAnsi="Calibri" w:cs="Calibri"/>
          <w:b/>
          <w:color w:val="24292E"/>
          <w:sz w:val="22"/>
          <w:szCs w:val="22"/>
        </w:rPr>
      </w:pPr>
    </w:p>
    <w:p w14:paraId="36FF13C8" w14:textId="72A6A5B6" w:rsidR="00C4292C" w:rsidRDefault="00C4292C" w:rsidP="009372BA">
      <w:pPr>
        <w:pStyle w:val="ListParagraph"/>
        <w:rPr>
          <w:rFonts w:ascii="Calibri" w:eastAsiaTheme="minorEastAsia" w:hAnsi="Calibri" w:cs="Calibri"/>
          <w:b/>
          <w:color w:val="24292E"/>
          <w:sz w:val="22"/>
          <w:szCs w:val="22"/>
        </w:rPr>
      </w:pPr>
    </w:p>
    <w:p w14:paraId="7E3030F2" w14:textId="19D2C19B" w:rsidR="00C4292C" w:rsidRDefault="00C4292C" w:rsidP="009372BA">
      <w:pPr>
        <w:pStyle w:val="ListParagraph"/>
        <w:rPr>
          <w:rFonts w:ascii="Calibri" w:eastAsiaTheme="minorEastAsia" w:hAnsi="Calibri" w:cs="Calibri"/>
          <w:b/>
          <w:color w:val="24292E"/>
          <w:sz w:val="22"/>
          <w:szCs w:val="22"/>
        </w:rPr>
      </w:pPr>
    </w:p>
    <w:p w14:paraId="455A1D5E" w14:textId="2D25729F" w:rsidR="00C4292C" w:rsidRDefault="00C4292C" w:rsidP="009372BA">
      <w:pPr>
        <w:pStyle w:val="ListParagraph"/>
        <w:rPr>
          <w:rFonts w:ascii="Calibri" w:eastAsiaTheme="minorEastAsia" w:hAnsi="Calibri" w:cs="Calibri"/>
          <w:b/>
          <w:color w:val="24292E"/>
          <w:sz w:val="22"/>
          <w:szCs w:val="22"/>
        </w:rPr>
      </w:pPr>
    </w:p>
    <w:p w14:paraId="10AAFE94" w14:textId="0AF52BD1" w:rsidR="00C4292C" w:rsidRDefault="00C4292C" w:rsidP="009372BA">
      <w:pPr>
        <w:pStyle w:val="ListParagraph"/>
        <w:rPr>
          <w:rFonts w:ascii="Calibri" w:eastAsiaTheme="minorEastAsia" w:hAnsi="Calibri" w:cs="Calibri"/>
          <w:b/>
          <w:color w:val="24292E"/>
          <w:sz w:val="22"/>
          <w:szCs w:val="22"/>
        </w:rPr>
      </w:pPr>
    </w:p>
    <w:p w14:paraId="7A9E9F4E" w14:textId="32525DE3" w:rsidR="00C4292C" w:rsidRDefault="00C4292C" w:rsidP="009372BA">
      <w:pPr>
        <w:pStyle w:val="ListParagraph"/>
        <w:rPr>
          <w:rFonts w:ascii="Calibri" w:eastAsiaTheme="minorEastAsia" w:hAnsi="Calibri" w:cs="Calibri"/>
          <w:b/>
          <w:color w:val="24292E"/>
          <w:sz w:val="22"/>
          <w:szCs w:val="22"/>
        </w:rPr>
      </w:pPr>
    </w:p>
    <w:p w14:paraId="1CE88C55" w14:textId="205C5B91" w:rsidR="00C4292C" w:rsidRDefault="00C4292C" w:rsidP="009372BA">
      <w:pPr>
        <w:pStyle w:val="ListParagraph"/>
        <w:rPr>
          <w:rFonts w:ascii="Calibri" w:eastAsiaTheme="minorEastAsia" w:hAnsi="Calibri" w:cs="Calibri"/>
          <w:b/>
          <w:color w:val="24292E"/>
          <w:sz w:val="22"/>
          <w:szCs w:val="22"/>
        </w:rPr>
      </w:pPr>
    </w:p>
    <w:p w14:paraId="1231967B" w14:textId="1366A721" w:rsidR="00C4292C" w:rsidRDefault="00C4292C" w:rsidP="009372BA">
      <w:pPr>
        <w:pStyle w:val="ListParagraph"/>
        <w:rPr>
          <w:rFonts w:ascii="Calibri" w:eastAsiaTheme="minorEastAsia" w:hAnsi="Calibri" w:cs="Calibri"/>
          <w:b/>
          <w:color w:val="24292E"/>
          <w:sz w:val="22"/>
          <w:szCs w:val="22"/>
        </w:rPr>
      </w:pPr>
    </w:p>
    <w:p w14:paraId="64266A8A" w14:textId="30D209E6" w:rsidR="00C4292C" w:rsidRDefault="00C4292C" w:rsidP="009372BA">
      <w:pPr>
        <w:pStyle w:val="ListParagraph"/>
        <w:rPr>
          <w:rFonts w:ascii="Calibri" w:eastAsiaTheme="minorEastAsia" w:hAnsi="Calibri" w:cs="Calibri"/>
          <w:b/>
          <w:color w:val="24292E"/>
          <w:sz w:val="22"/>
          <w:szCs w:val="22"/>
        </w:rPr>
      </w:pPr>
    </w:p>
    <w:p w14:paraId="04D28743" w14:textId="1B9BCC7D" w:rsidR="00C4292C" w:rsidRDefault="00C4292C" w:rsidP="009372BA">
      <w:pPr>
        <w:pStyle w:val="ListParagraph"/>
        <w:rPr>
          <w:rFonts w:ascii="Calibri" w:eastAsiaTheme="minorEastAsia" w:hAnsi="Calibri" w:cs="Calibri"/>
          <w:b/>
          <w:color w:val="24292E"/>
          <w:sz w:val="22"/>
          <w:szCs w:val="22"/>
        </w:rPr>
      </w:pPr>
    </w:p>
    <w:p w14:paraId="4300A543" w14:textId="0AD0CA9E" w:rsidR="00C4292C" w:rsidRDefault="00C4292C" w:rsidP="009372BA">
      <w:pPr>
        <w:pStyle w:val="ListParagraph"/>
        <w:rPr>
          <w:rFonts w:ascii="Calibri" w:eastAsiaTheme="minorEastAsia" w:hAnsi="Calibri" w:cs="Calibri"/>
          <w:b/>
          <w:color w:val="24292E"/>
          <w:sz w:val="22"/>
          <w:szCs w:val="22"/>
        </w:rPr>
      </w:pPr>
    </w:p>
    <w:p w14:paraId="06F9C99F" w14:textId="37B89169" w:rsidR="00C4292C" w:rsidRDefault="00C4292C" w:rsidP="009372BA">
      <w:pPr>
        <w:pStyle w:val="ListParagraph"/>
        <w:rPr>
          <w:rFonts w:ascii="Calibri" w:eastAsiaTheme="minorEastAsia" w:hAnsi="Calibri" w:cs="Calibri"/>
          <w:b/>
          <w:color w:val="24292E"/>
          <w:sz w:val="22"/>
          <w:szCs w:val="22"/>
        </w:rPr>
      </w:pPr>
    </w:p>
    <w:p w14:paraId="3EAF28E9" w14:textId="77777777" w:rsidR="00C4292C" w:rsidRDefault="00C4292C" w:rsidP="009372BA">
      <w:pPr>
        <w:pStyle w:val="ListParagraph"/>
        <w:rPr>
          <w:rFonts w:ascii="Calibri" w:eastAsiaTheme="minorEastAsia" w:hAnsi="Calibri" w:cs="Calibri"/>
          <w:b/>
          <w:color w:val="24292E"/>
          <w:sz w:val="22"/>
          <w:szCs w:val="22"/>
        </w:rPr>
      </w:pPr>
    </w:p>
    <w:p w14:paraId="36CD4FBC" w14:textId="0681C297" w:rsidR="008A2D4D" w:rsidRPr="009A439E" w:rsidRDefault="00024992" w:rsidP="008A2D4D">
      <w:pPr>
        <w:pStyle w:val="Heading2"/>
        <w:pBdr>
          <w:top w:val="single" w:sz="4" w:space="1" w:color="auto"/>
          <w:left w:val="single" w:sz="4" w:space="4" w:color="auto"/>
          <w:right w:val="single" w:sz="4" w:space="4" w:color="auto"/>
        </w:pBdr>
        <w:ind w:left="720"/>
        <w:rPr>
          <w:rFonts w:ascii="Calibri" w:eastAsiaTheme="minorEastAsia" w:hAnsi="Calibri" w:cs="Calibri"/>
          <w:b/>
          <w:bCs/>
          <w:color w:val="24292E"/>
          <w:sz w:val="22"/>
          <w:szCs w:val="22"/>
          <w:highlight w:val="yellow"/>
        </w:rPr>
      </w:pPr>
      <w:r>
        <w:rPr>
          <w:rFonts w:ascii="Calibri" w:eastAsia="Calibri" w:hAnsi="Calibri" w:cs="Calibri"/>
          <w:b/>
          <w:bCs/>
          <w:color w:val="24292E"/>
          <w:sz w:val="24"/>
          <w:szCs w:val="24"/>
        </w:rPr>
        <w:t>5</w:t>
      </w:r>
      <w:r w:rsidR="008A2D4D">
        <w:rPr>
          <w:rFonts w:ascii="Calibri" w:eastAsia="Calibri" w:hAnsi="Calibri" w:cs="Calibri"/>
          <w:b/>
          <w:bCs/>
          <w:color w:val="24292E"/>
          <w:sz w:val="24"/>
          <w:szCs w:val="24"/>
        </w:rPr>
        <w:t>. Attach a File to your Message</w:t>
      </w:r>
      <w:r w:rsidR="007B59DF">
        <w:rPr>
          <w:rFonts w:ascii="Calibri" w:eastAsia="Calibri" w:hAnsi="Calibri" w:cs="Calibri"/>
          <w:b/>
          <w:bCs/>
          <w:color w:val="24292E"/>
          <w:sz w:val="24"/>
          <w:szCs w:val="24"/>
        </w:rPr>
        <w:t>, Send to SCO</w:t>
      </w:r>
    </w:p>
    <w:p w14:paraId="7D78A281" w14:textId="77777777" w:rsidR="008A2D4D" w:rsidRPr="009A439E" w:rsidRDefault="008A2D4D" w:rsidP="008A2D4D">
      <w:pPr>
        <w:pStyle w:val="Heading2"/>
        <w:numPr>
          <w:ilvl w:val="0"/>
          <w:numId w:val="27"/>
        </w:numPr>
        <w:pBdr>
          <w:right w:val="single" w:sz="4" w:space="4" w:color="auto"/>
        </w:pBdr>
        <w:rPr>
          <w:rFonts w:ascii="Calibri" w:eastAsiaTheme="minorEastAsia" w:hAnsi="Calibri" w:cs="Calibri"/>
          <w:b/>
          <w:bCs/>
          <w:color w:val="24292E"/>
          <w:sz w:val="22"/>
          <w:szCs w:val="22"/>
        </w:rPr>
      </w:pPr>
      <w:r w:rsidRPr="009A439E">
        <w:rPr>
          <w:rFonts w:ascii="Calibri" w:eastAsia="Calibri" w:hAnsi="Calibri" w:cs="Calibri"/>
          <w:b/>
          <w:bCs/>
          <w:color w:val="24292E"/>
          <w:sz w:val="22"/>
          <w:szCs w:val="22"/>
        </w:rPr>
        <w:t xml:space="preserve">Impressions: Before we do anything here, I would like to ask what you think about the screen in front of you. Feel free to scroll around but please do not click the links, yet. </w:t>
      </w:r>
    </w:p>
    <w:p w14:paraId="17FF2C72" w14:textId="46FC6DA2" w:rsidR="008A2D4D" w:rsidRPr="007B59DF" w:rsidRDefault="008A2D4D" w:rsidP="008A2D4D">
      <w:pPr>
        <w:pStyle w:val="ListParagraph"/>
        <w:numPr>
          <w:ilvl w:val="1"/>
          <w:numId w:val="2"/>
        </w:numPr>
        <w:pBdr>
          <w:right w:val="single" w:sz="4" w:space="4" w:color="auto"/>
        </w:pBdr>
        <w:rPr>
          <w:rFonts w:ascii="Calibri" w:eastAsiaTheme="minorEastAsia" w:hAnsi="Calibri" w:cs="Calibri"/>
          <w:color w:val="24292E"/>
          <w:sz w:val="22"/>
          <w:szCs w:val="22"/>
        </w:rPr>
      </w:pPr>
      <w:r w:rsidRPr="007B59DF">
        <w:rPr>
          <w:rFonts w:ascii="Calibri" w:eastAsiaTheme="minorEastAsia" w:hAnsi="Calibri" w:cs="Calibri"/>
          <w:color w:val="24292E"/>
          <w:sz w:val="22"/>
          <w:szCs w:val="22"/>
        </w:rPr>
        <w:t>Potential Probes (</w:t>
      </w:r>
      <w:r w:rsidRPr="007B59DF">
        <w:rPr>
          <w:rFonts w:ascii="Calibri" w:eastAsiaTheme="minorEastAsia" w:hAnsi="Calibri" w:cs="Calibri"/>
          <w:i/>
          <w:iCs/>
          <w:color w:val="24292E"/>
          <w:sz w:val="22"/>
          <w:szCs w:val="22"/>
        </w:rPr>
        <w:t>use these</w:t>
      </w:r>
      <w:r w:rsidR="000B573E">
        <w:rPr>
          <w:rFonts w:ascii="Calibri" w:eastAsiaTheme="minorEastAsia" w:hAnsi="Calibri" w:cs="Calibri"/>
          <w:i/>
          <w:iCs/>
          <w:color w:val="24292E"/>
          <w:sz w:val="22"/>
          <w:szCs w:val="22"/>
        </w:rPr>
        <w:t xml:space="preserve"> question</w:t>
      </w:r>
      <w:r w:rsidRPr="007B59DF">
        <w:rPr>
          <w:rFonts w:ascii="Calibri" w:eastAsiaTheme="minorEastAsia" w:hAnsi="Calibri" w:cs="Calibri"/>
          <w:i/>
          <w:iCs/>
          <w:color w:val="24292E"/>
          <w:sz w:val="22"/>
          <w:szCs w:val="22"/>
        </w:rPr>
        <w:t>s to guide the discussion, not mandatory every time</w:t>
      </w:r>
      <w:r w:rsidRPr="007B59DF">
        <w:rPr>
          <w:rFonts w:ascii="Calibri" w:eastAsiaTheme="minorEastAsia" w:hAnsi="Calibri" w:cs="Calibri"/>
          <w:color w:val="24292E"/>
          <w:sz w:val="22"/>
          <w:szCs w:val="22"/>
        </w:rPr>
        <w:t>)</w:t>
      </w:r>
    </w:p>
    <w:p w14:paraId="3358D560" w14:textId="77777777" w:rsidR="008A2D4D" w:rsidRPr="007B59DF" w:rsidRDefault="008A2D4D" w:rsidP="008A2D4D">
      <w:pPr>
        <w:pStyle w:val="ListParagraph"/>
        <w:numPr>
          <w:ilvl w:val="2"/>
          <w:numId w:val="2"/>
        </w:numPr>
        <w:pBdr>
          <w:right w:val="single" w:sz="4" w:space="4" w:color="auto"/>
        </w:pBdr>
        <w:rPr>
          <w:rFonts w:ascii="Calibri" w:eastAsiaTheme="minorEastAsia" w:hAnsi="Calibri" w:cs="Calibri"/>
          <w:color w:val="24292E"/>
          <w:sz w:val="22"/>
          <w:szCs w:val="22"/>
        </w:rPr>
      </w:pPr>
      <w:r w:rsidRPr="007B59DF">
        <w:rPr>
          <w:rFonts w:ascii="Calibri" w:eastAsiaTheme="minorEastAsia" w:hAnsi="Calibri" w:cs="Calibri"/>
          <w:color w:val="24292E"/>
          <w:sz w:val="22"/>
          <w:szCs w:val="22"/>
        </w:rPr>
        <w:t xml:space="preserve">What are your first impressions as you scroll through the page? </w:t>
      </w:r>
    </w:p>
    <w:p w14:paraId="71FE940C" w14:textId="77777777" w:rsidR="008A2D4D" w:rsidRPr="007B59DF" w:rsidRDefault="008A2D4D" w:rsidP="008A2D4D">
      <w:pPr>
        <w:pStyle w:val="ListParagraph"/>
        <w:numPr>
          <w:ilvl w:val="2"/>
          <w:numId w:val="23"/>
        </w:numPr>
        <w:pBdr>
          <w:right w:val="single" w:sz="4" w:space="4" w:color="auto"/>
        </w:pBdr>
        <w:rPr>
          <w:rFonts w:ascii="Calibri" w:eastAsiaTheme="minorEastAsia" w:hAnsi="Calibri" w:cs="Calibri"/>
          <w:color w:val="24292E"/>
          <w:sz w:val="22"/>
          <w:szCs w:val="22"/>
        </w:rPr>
      </w:pPr>
      <w:r w:rsidRPr="007B59DF">
        <w:rPr>
          <w:rFonts w:ascii="Calibri" w:eastAsia="Calibri" w:hAnsi="Calibri" w:cs="Calibri"/>
          <w:color w:val="24292E"/>
          <w:sz w:val="22"/>
          <w:szCs w:val="22"/>
        </w:rPr>
        <w:t xml:space="preserve">Are there any other parts of this page that stand out to you? </w:t>
      </w:r>
    </w:p>
    <w:p w14:paraId="4E8277D6" w14:textId="77777777" w:rsidR="008A2D4D" w:rsidRPr="007B59DF" w:rsidRDefault="008A2D4D" w:rsidP="008A2D4D">
      <w:pPr>
        <w:pStyle w:val="ListParagraph"/>
        <w:numPr>
          <w:ilvl w:val="2"/>
          <w:numId w:val="23"/>
        </w:numPr>
        <w:pBdr>
          <w:right w:val="single" w:sz="4" w:space="4" w:color="auto"/>
        </w:pBdr>
        <w:rPr>
          <w:rFonts w:ascii="Calibri" w:eastAsiaTheme="minorEastAsia" w:hAnsi="Calibri" w:cs="Calibri"/>
          <w:b/>
          <w:bCs/>
          <w:color w:val="24292E"/>
          <w:sz w:val="22"/>
          <w:szCs w:val="22"/>
        </w:rPr>
      </w:pPr>
      <w:r w:rsidRPr="007B59DF">
        <w:rPr>
          <w:rFonts w:ascii="Calibri" w:eastAsia="Calibri" w:hAnsi="Calibri" w:cs="Calibri"/>
          <w:color w:val="24292E"/>
          <w:sz w:val="22"/>
          <w:szCs w:val="22"/>
        </w:rPr>
        <w:t xml:space="preserve">Is there anything missing or confusing on this page? </w:t>
      </w:r>
    </w:p>
    <w:p w14:paraId="7E3C20BC" w14:textId="3E84A9AF" w:rsidR="008A2D4D" w:rsidRPr="007B59DF" w:rsidRDefault="008A2D4D" w:rsidP="008A2D4D">
      <w:pPr>
        <w:pStyle w:val="ListParagraph"/>
        <w:numPr>
          <w:ilvl w:val="0"/>
          <w:numId w:val="2"/>
        </w:numPr>
        <w:pBdr>
          <w:right w:val="single" w:sz="4" w:space="4" w:color="auto"/>
        </w:pBdr>
        <w:rPr>
          <w:rFonts w:ascii="Calibri" w:eastAsiaTheme="minorEastAsia" w:hAnsi="Calibri" w:cs="Calibri"/>
          <w:b/>
          <w:bCs/>
          <w:color w:val="24292E"/>
          <w:sz w:val="22"/>
          <w:szCs w:val="22"/>
        </w:rPr>
      </w:pPr>
      <w:r w:rsidRPr="007B59DF">
        <w:rPr>
          <w:rFonts w:ascii="Calibri" w:eastAsia="Calibri" w:hAnsi="Calibri" w:cs="Calibri"/>
          <w:b/>
          <w:bCs/>
          <w:color w:val="24292E"/>
          <w:sz w:val="22"/>
          <w:szCs w:val="22"/>
        </w:rPr>
        <w:t>Task: Before sending the message to your SCO, let’s pretend that you would like to attach the letter</w:t>
      </w:r>
      <w:r w:rsidR="007B59DF" w:rsidRPr="007B59DF">
        <w:rPr>
          <w:rFonts w:ascii="Calibri" w:eastAsia="Calibri" w:hAnsi="Calibri" w:cs="Calibri"/>
          <w:b/>
          <w:bCs/>
          <w:color w:val="24292E"/>
          <w:sz w:val="22"/>
          <w:szCs w:val="22"/>
        </w:rPr>
        <w:t xml:space="preserve"> as a copy. How would you attach the file and send the message?</w:t>
      </w:r>
      <w:r w:rsidRPr="007B59DF">
        <w:rPr>
          <w:rFonts w:ascii="Calibri" w:eastAsia="Calibri" w:hAnsi="Calibri" w:cs="Calibri"/>
          <w:b/>
          <w:bCs/>
          <w:color w:val="24292E"/>
          <w:sz w:val="22"/>
          <w:szCs w:val="22"/>
        </w:rPr>
        <w:t xml:space="preserve"> </w:t>
      </w:r>
    </w:p>
    <w:p w14:paraId="63C0BDE3" w14:textId="77777777" w:rsidR="008A2D4D" w:rsidRPr="007B59DF" w:rsidRDefault="008A2D4D" w:rsidP="008A2D4D">
      <w:pPr>
        <w:pStyle w:val="ListParagraph"/>
        <w:numPr>
          <w:ilvl w:val="1"/>
          <w:numId w:val="2"/>
        </w:numPr>
        <w:pBdr>
          <w:right w:val="single" w:sz="4" w:space="4" w:color="auto"/>
        </w:pBdr>
        <w:rPr>
          <w:rFonts w:ascii="Calibri" w:eastAsiaTheme="minorEastAsia" w:hAnsi="Calibri" w:cs="Calibri"/>
          <w:i/>
          <w:iCs/>
          <w:color w:val="24292E"/>
          <w:sz w:val="22"/>
          <w:szCs w:val="22"/>
        </w:rPr>
      </w:pPr>
      <w:r w:rsidRPr="007B59DF">
        <w:rPr>
          <w:rFonts w:ascii="Calibri" w:eastAsia="Calibri" w:hAnsi="Calibri" w:cs="Calibri"/>
          <w:i/>
          <w:iCs/>
          <w:color w:val="24292E"/>
          <w:sz w:val="22"/>
          <w:szCs w:val="22"/>
        </w:rPr>
        <w:t>START CLOCK (or record time)</w:t>
      </w:r>
    </w:p>
    <w:p w14:paraId="74419563" w14:textId="77777777" w:rsidR="008A2D4D" w:rsidRPr="007B59DF" w:rsidRDefault="008A2D4D" w:rsidP="008A2D4D">
      <w:pPr>
        <w:pStyle w:val="ListParagraph"/>
        <w:numPr>
          <w:ilvl w:val="1"/>
          <w:numId w:val="2"/>
        </w:numPr>
        <w:pBdr>
          <w:right w:val="single" w:sz="4" w:space="4" w:color="auto"/>
        </w:pBdr>
        <w:rPr>
          <w:rFonts w:ascii="Calibri" w:eastAsiaTheme="minorEastAsia" w:hAnsi="Calibri" w:cs="Calibri"/>
          <w:color w:val="24292E"/>
          <w:sz w:val="22"/>
          <w:szCs w:val="22"/>
        </w:rPr>
      </w:pPr>
      <w:r w:rsidRPr="007B59DF">
        <w:rPr>
          <w:rFonts w:ascii="Calibri" w:eastAsiaTheme="minorEastAsia" w:hAnsi="Calibri" w:cs="Calibri"/>
          <w:color w:val="24292E"/>
          <w:sz w:val="22"/>
          <w:szCs w:val="22"/>
        </w:rPr>
        <w:t xml:space="preserve">Potential Probes </w:t>
      </w:r>
    </w:p>
    <w:p w14:paraId="130CF4B3" w14:textId="77777777" w:rsidR="008A2D4D" w:rsidRPr="007B59DF" w:rsidRDefault="008A2D4D" w:rsidP="008A2D4D">
      <w:pPr>
        <w:pStyle w:val="ListParagraph"/>
        <w:numPr>
          <w:ilvl w:val="2"/>
          <w:numId w:val="2"/>
        </w:numPr>
        <w:pBdr>
          <w:right w:val="single" w:sz="4" w:space="4" w:color="auto"/>
        </w:pBdr>
        <w:rPr>
          <w:rFonts w:ascii="Calibri" w:eastAsia="Calibri" w:hAnsi="Calibri" w:cs="Calibri"/>
          <w:color w:val="24292E"/>
          <w:sz w:val="22"/>
          <w:szCs w:val="22"/>
        </w:rPr>
      </w:pPr>
      <w:r w:rsidRPr="007B59DF">
        <w:rPr>
          <w:rFonts w:ascii="Calibri" w:eastAsiaTheme="minorEastAsia" w:hAnsi="Calibri" w:cs="Calibri"/>
          <w:i/>
          <w:iCs/>
          <w:color w:val="24292E"/>
          <w:sz w:val="22"/>
          <w:szCs w:val="22"/>
        </w:rPr>
        <w:t>If navigating quietly</w:t>
      </w:r>
      <w:r w:rsidRPr="007B59DF">
        <w:rPr>
          <w:rFonts w:ascii="Calibri" w:eastAsiaTheme="minorEastAsia" w:hAnsi="Calibri" w:cs="Calibri"/>
          <w:color w:val="24292E"/>
          <w:sz w:val="22"/>
          <w:szCs w:val="22"/>
        </w:rPr>
        <w:t xml:space="preserve">, </w:t>
      </w:r>
      <w:proofErr w:type="gramStart"/>
      <w:r w:rsidRPr="007B59DF">
        <w:rPr>
          <w:rFonts w:ascii="Calibri" w:eastAsiaTheme="minorEastAsia" w:hAnsi="Calibri" w:cs="Calibri"/>
          <w:color w:val="24292E"/>
          <w:sz w:val="22"/>
          <w:szCs w:val="22"/>
        </w:rPr>
        <w:t>Can</w:t>
      </w:r>
      <w:proofErr w:type="gramEnd"/>
      <w:r w:rsidRPr="007B59DF">
        <w:rPr>
          <w:rFonts w:ascii="Calibri" w:eastAsiaTheme="minorEastAsia" w:hAnsi="Calibri" w:cs="Calibri"/>
          <w:color w:val="24292E"/>
          <w:sz w:val="22"/>
          <w:szCs w:val="22"/>
        </w:rPr>
        <w:t xml:space="preserve"> you please talk aloud your thought process for this task? </w:t>
      </w:r>
    </w:p>
    <w:p w14:paraId="731422B5" w14:textId="4E7E2F33" w:rsidR="008A2D4D" w:rsidRPr="00F70AA7" w:rsidRDefault="008A2D4D" w:rsidP="008A2D4D">
      <w:pPr>
        <w:pStyle w:val="ListParagraph"/>
        <w:numPr>
          <w:ilvl w:val="2"/>
          <w:numId w:val="23"/>
        </w:numPr>
        <w:pBdr>
          <w:right w:val="single" w:sz="4" w:space="4" w:color="auto"/>
        </w:pBdr>
        <w:rPr>
          <w:rFonts w:ascii="Calibri" w:eastAsiaTheme="minorEastAsia" w:hAnsi="Calibri" w:cs="Calibri"/>
          <w:b/>
          <w:bCs/>
          <w:color w:val="24292E"/>
          <w:sz w:val="22"/>
          <w:szCs w:val="22"/>
        </w:rPr>
      </w:pPr>
      <w:r w:rsidRPr="007B59DF">
        <w:rPr>
          <w:rFonts w:ascii="Calibri" w:eastAsia="Calibri" w:hAnsi="Calibri" w:cs="Calibri"/>
          <w:color w:val="24292E"/>
          <w:sz w:val="22"/>
          <w:szCs w:val="22"/>
        </w:rPr>
        <w:t>Is there anything that could make this task easier to understand or navigate?</w:t>
      </w:r>
    </w:p>
    <w:p w14:paraId="59E59FE7" w14:textId="7C47F4F6" w:rsidR="00F70AA7" w:rsidRPr="00F70AA7" w:rsidRDefault="00F70AA7" w:rsidP="00F70AA7">
      <w:pPr>
        <w:pStyle w:val="ListParagraph"/>
        <w:numPr>
          <w:ilvl w:val="1"/>
          <w:numId w:val="23"/>
        </w:numPr>
        <w:pBdr>
          <w:right w:val="single" w:sz="4" w:space="4" w:color="auto"/>
        </w:pBdr>
        <w:rPr>
          <w:rFonts w:ascii="Calibri" w:eastAsiaTheme="minorEastAsia" w:hAnsi="Calibri" w:cs="Calibri"/>
          <w:b/>
          <w:bCs/>
          <w:color w:val="24292E"/>
          <w:sz w:val="22"/>
          <w:szCs w:val="22"/>
        </w:rPr>
      </w:pPr>
      <w:r>
        <w:rPr>
          <w:rFonts w:ascii="Calibri" w:eastAsia="Calibri" w:hAnsi="Calibri" w:cs="Calibri"/>
          <w:b/>
          <w:bCs/>
          <w:color w:val="24292E"/>
          <w:sz w:val="22"/>
          <w:szCs w:val="22"/>
        </w:rPr>
        <w:t>If you wanted to save this response for later instead of sending it now, how would you do that?</w:t>
      </w:r>
    </w:p>
    <w:p w14:paraId="6F8D8863" w14:textId="024CB913" w:rsidR="00F70AA7" w:rsidRPr="00F70AA7" w:rsidRDefault="00F70AA7" w:rsidP="00F70AA7">
      <w:pPr>
        <w:pStyle w:val="ListParagraph"/>
        <w:numPr>
          <w:ilvl w:val="2"/>
          <w:numId w:val="23"/>
        </w:numPr>
        <w:pBdr>
          <w:right w:val="single" w:sz="4" w:space="4" w:color="auto"/>
        </w:pBdr>
        <w:rPr>
          <w:rFonts w:ascii="Calibri" w:eastAsiaTheme="minorEastAsia" w:hAnsi="Calibri" w:cs="Calibri"/>
          <w:b/>
          <w:bCs/>
          <w:color w:val="24292E"/>
          <w:sz w:val="22"/>
          <w:szCs w:val="22"/>
        </w:rPr>
      </w:pPr>
      <w:r w:rsidRPr="007B59DF">
        <w:rPr>
          <w:rFonts w:ascii="Calibri" w:eastAsia="Calibri" w:hAnsi="Calibri" w:cs="Calibri"/>
          <w:color w:val="24292E"/>
          <w:sz w:val="22"/>
          <w:szCs w:val="22"/>
        </w:rPr>
        <w:t>Is there anything that could make this task easier to understand or navigate?</w:t>
      </w:r>
    </w:p>
    <w:p w14:paraId="668475FC" w14:textId="77777777" w:rsidR="008A2D4D" w:rsidRPr="007B59DF" w:rsidRDefault="008A2D4D" w:rsidP="008A2D4D">
      <w:pPr>
        <w:pStyle w:val="ListParagraph"/>
        <w:pBdr>
          <w:right w:val="single" w:sz="4" w:space="4" w:color="auto"/>
        </w:pBdr>
        <w:rPr>
          <w:rFonts w:ascii="Calibri" w:eastAsiaTheme="minorEastAsia" w:hAnsi="Calibri" w:cs="Calibri"/>
          <w:b/>
          <w:bCs/>
          <w:color w:val="24292E"/>
          <w:sz w:val="22"/>
          <w:szCs w:val="22"/>
        </w:rPr>
      </w:pPr>
    </w:p>
    <w:p w14:paraId="02AF24AF" w14:textId="77777777" w:rsidR="008A2D4D" w:rsidRPr="007B59DF" w:rsidRDefault="008A2D4D" w:rsidP="008A2D4D">
      <w:pPr>
        <w:pStyle w:val="ListParagraph"/>
        <w:numPr>
          <w:ilvl w:val="0"/>
          <w:numId w:val="2"/>
        </w:numPr>
        <w:pBdr>
          <w:right w:val="single" w:sz="4" w:space="4" w:color="auto"/>
        </w:pBdr>
        <w:rPr>
          <w:rFonts w:ascii="Calibri" w:eastAsiaTheme="minorEastAsia" w:hAnsi="Calibri" w:cs="Calibri"/>
          <w:b/>
          <w:bCs/>
          <w:color w:val="24292E"/>
          <w:sz w:val="22"/>
          <w:szCs w:val="22"/>
        </w:rPr>
      </w:pPr>
      <w:r w:rsidRPr="007B59DF">
        <w:rPr>
          <w:rFonts w:ascii="Calibri" w:eastAsia="Calibri" w:hAnsi="Calibri" w:cs="Calibri"/>
          <w:b/>
          <w:bCs/>
          <w:color w:val="24292E"/>
          <w:sz w:val="22"/>
          <w:szCs w:val="22"/>
        </w:rPr>
        <w:t>Task Succession Metrics</w:t>
      </w:r>
    </w:p>
    <w:p w14:paraId="141F02C7" w14:textId="301165B3" w:rsidR="008A2D4D" w:rsidRPr="007B59DF" w:rsidRDefault="008A2D4D" w:rsidP="008A2D4D">
      <w:pPr>
        <w:pStyle w:val="ListParagraph"/>
        <w:numPr>
          <w:ilvl w:val="1"/>
          <w:numId w:val="2"/>
        </w:numPr>
        <w:pBdr>
          <w:right w:val="single" w:sz="4" w:space="4" w:color="auto"/>
        </w:pBdr>
        <w:rPr>
          <w:rFonts w:ascii="Calibri" w:eastAsiaTheme="minorEastAsia" w:hAnsi="Calibri" w:cs="Calibri"/>
          <w:color w:val="24292E"/>
          <w:sz w:val="22"/>
          <w:szCs w:val="22"/>
        </w:rPr>
      </w:pPr>
      <w:r w:rsidRPr="007B59DF">
        <w:rPr>
          <w:rFonts w:ascii="Calibri" w:eastAsiaTheme="minorEastAsia" w:hAnsi="Calibri" w:cs="Calibri"/>
          <w:color w:val="24292E"/>
          <w:sz w:val="22"/>
          <w:szCs w:val="22"/>
        </w:rPr>
        <w:t xml:space="preserve">The participant follows the shortest path to </w:t>
      </w:r>
      <w:r w:rsidR="007B59DF" w:rsidRPr="007B59DF">
        <w:rPr>
          <w:rFonts w:ascii="Calibri" w:eastAsiaTheme="minorEastAsia" w:hAnsi="Calibri" w:cs="Calibri"/>
          <w:color w:val="24292E"/>
          <w:sz w:val="22"/>
          <w:szCs w:val="22"/>
        </w:rPr>
        <w:t>attach the file and send the message</w:t>
      </w:r>
      <w:r w:rsidRPr="007B59DF">
        <w:rPr>
          <w:rFonts w:ascii="Calibri" w:eastAsiaTheme="minorEastAsia" w:hAnsi="Calibri" w:cs="Calibri"/>
          <w:color w:val="24292E"/>
          <w:sz w:val="22"/>
          <w:szCs w:val="22"/>
        </w:rPr>
        <w:t xml:space="preserve"> (code: “1</w:t>
      </w:r>
      <w:r w:rsidRPr="007B59DF">
        <w:rPr>
          <w:rFonts w:ascii="Calibri" w:eastAsiaTheme="minorEastAsia" w:hAnsi="Calibri" w:cs="Calibri"/>
          <w:color w:val="24292E"/>
          <w:sz w:val="22"/>
          <w:szCs w:val="22"/>
          <w:vertAlign w:val="superscript"/>
        </w:rPr>
        <w:t>ST</w:t>
      </w:r>
      <w:r w:rsidRPr="007B59DF">
        <w:rPr>
          <w:rFonts w:ascii="Calibri" w:eastAsiaTheme="minorEastAsia" w:hAnsi="Calibri" w:cs="Calibri"/>
          <w:color w:val="24292E"/>
          <w:sz w:val="22"/>
          <w:szCs w:val="22"/>
        </w:rPr>
        <w:t xml:space="preserve"> TIME, SUCESS”; “TASK </w:t>
      </w:r>
      <w:r w:rsidR="00024992">
        <w:rPr>
          <w:rFonts w:ascii="Calibri" w:eastAsiaTheme="minorEastAsia" w:hAnsi="Calibri" w:cs="Calibri"/>
          <w:color w:val="24292E"/>
          <w:sz w:val="22"/>
          <w:szCs w:val="22"/>
        </w:rPr>
        <w:t>5</w:t>
      </w:r>
      <w:r w:rsidRPr="007B59DF">
        <w:rPr>
          <w:rFonts w:ascii="Calibri" w:eastAsiaTheme="minorEastAsia" w:hAnsi="Calibri" w:cs="Calibri"/>
          <w:color w:val="24292E"/>
          <w:sz w:val="22"/>
          <w:szCs w:val="22"/>
        </w:rPr>
        <w:t>”)</w:t>
      </w:r>
    </w:p>
    <w:p w14:paraId="04BA3E6D" w14:textId="3ACCAB43" w:rsidR="008A2D4D" w:rsidRPr="007B59DF" w:rsidRDefault="008A2D4D" w:rsidP="008A2D4D">
      <w:pPr>
        <w:pStyle w:val="ListParagraph"/>
        <w:numPr>
          <w:ilvl w:val="2"/>
          <w:numId w:val="2"/>
        </w:numPr>
        <w:pBdr>
          <w:right w:val="single" w:sz="4" w:space="4" w:color="auto"/>
        </w:pBdr>
        <w:rPr>
          <w:rFonts w:ascii="Calibri" w:eastAsiaTheme="minorEastAsia" w:hAnsi="Calibri" w:cs="Calibri"/>
          <w:color w:val="24292E"/>
          <w:sz w:val="22"/>
          <w:szCs w:val="22"/>
        </w:rPr>
      </w:pPr>
      <w:r w:rsidRPr="007B59DF">
        <w:rPr>
          <w:rFonts w:ascii="Calibri" w:eastAsiaTheme="minorEastAsia" w:hAnsi="Calibri" w:cs="Calibri"/>
          <w:color w:val="24292E"/>
          <w:sz w:val="22"/>
          <w:szCs w:val="22"/>
        </w:rPr>
        <w:t xml:space="preserve">The participant does not follow the shortest path </w:t>
      </w:r>
      <w:r w:rsidR="007B59DF" w:rsidRPr="007B59DF">
        <w:rPr>
          <w:rFonts w:ascii="Calibri" w:eastAsiaTheme="minorEastAsia" w:hAnsi="Calibri" w:cs="Calibri"/>
          <w:color w:val="24292E"/>
          <w:sz w:val="22"/>
          <w:szCs w:val="22"/>
        </w:rPr>
        <w:t>to attach the file and send the message</w:t>
      </w:r>
      <w:r w:rsidRPr="007B59DF">
        <w:rPr>
          <w:rFonts w:ascii="Calibri" w:eastAsiaTheme="minorEastAsia" w:hAnsi="Calibri" w:cs="Calibri"/>
          <w:color w:val="24292E"/>
          <w:sz w:val="22"/>
          <w:szCs w:val="22"/>
        </w:rPr>
        <w:t xml:space="preserve">, but eventually arrived without assistance from the moderator (code: “SUCCESS W CONFUS”; “TASK </w:t>
      </w:r>
      <w:r w:rsidR="00024992">
        <w:rPr>
          <w:rFonts w:ascii="Calibri" w:eastAsiaTheme="minorEastAsia" w:hAnsi="Calibri" w:cs="Calibri"/>
          <w:color w:val="24292E"/>
          <w:sz w:val="22"/>
          <w:szCs w:val="22"/>
        </w:rPr>
        <w:t>5</w:t>
      </w:r>
      <w:r w:rsidRPr="007B59DF">
        <w:rPr>
          <w:rFonts w:ascii="Calibri" w:eastAsiaTheme="minorEastAsia" w:hAnsi="Calibri" w:cs="Calibri"/>
          <w:color w:val="24292E"/>
          <w:sz w:val="22"/>
          <w:szCs w:val="22"/>
        </w:rPr>
        <w:t>”)</w:t>
      </w:r>
    </w:p>
    <w:p w14:paraId="77F99391" w14:textId="5B82648D" w:rsidR="008A2D4D" w:rsidRPr="007B59DF" w:rsidRDefault="008A2D4D" w:rsidP="008A2D4D">
      <w:pPr>
        <w:pStyle w:val="ListParagraph"/>
        <w:numPr>
          <w:ilvl w:val="2"/>
          <w:numId w:val="2"/>
        </w:numPr>
        <w:pBdr>
          <w:right w:val="single" w:sz="4" w:space="4" w:color="auto"/>
        </w:pBdr>
        <w:rPr>
          <w:rFonts w:ascii="Calibri" w:eastAsiaTheme="minorEastAsia" w:hAnsi="Calibri" w:cs="Calibri"/>
          <w:color w:val="24292E"/>
          <w:sz w:val="22"/>
          <w:szCs w:val="22"/>
        </w:rPr>
      </w:pPr>
      <w:r w:rsidRPr="007B59DF">
        <w:rPr>
          <w:rFonts w:ascii="Calibri" w:eastAsiaTheme="minorEastAsia" w:hAnsi="Calibri" w:cs="Calibri"/>
          <w:color w:val="24292E"/>
          <w:sz w:val="22"/>
          <w:szCs w:val="22"/>
        </w:rPr>
        <w:t xml:space="preserve">The participant does not follow the shortest path to </w:t>
      </w:r>
      <w:proofErr w:type="spellStart"/>
      <w:r w:rsidR="007B59DF" w:rsidRPr="007B59DF">
        <w:rPr>
          <w:rFonts w:ascii="Calibri" w:eastAsiaTheme="minorEastAsia" w:hAnsi="Calibri" w:cs="Calibri"/>
          <w:color w:val="24292E"/>
          <w:sz w:val="22"/>
          <w:szCs w:val="22"/>
        </w:rPr>
        <w:t>to</w:t>
      </w:r>
      <w:proofErr w:type="spellEnd"/>
      <w:r w:rsidR="007B59DF" w:rsidRPr="007B59DF">
        <w:rPr>
          <w:rFonts w:ascii="Calibri" w:eastAsiaTheme="minorEastAsia" w:hAnsi="Calibri" w:cs="Calibri"/>
          <w:color w:val="24292E"/>
          <w:sz w:val="22"/>
          <w:szCs w:val="22"/>
        </w:rPr>
        <w:t xml:space="preserve"> attach the file and send the message</w:t>
      </w:r>
      <w:r w:rsidRPr="007B59DF">
        <w:rPr>
          <w:rFonts w:ascii="Calibri" w:eastAsiaTheme="minorEastAsia" w:hAnsi="Calibri" w:cs="Calibri"/>
          <w:color w:val="24292E"/>
          <w:sz w:val="22"/>
          <w:szCs w:val="22"/>
        </w:rPr>
        <w:t xml:space="preserve"> and needs assistance (code: “DID NOT COMPLETE”; “TASK </w:t>
      </w:r>
      <w:r w:rsidR="00024992">
        <w:rPr>
          <w:rFonts w:ascii="Calibri" w:eastAsiaTheme="minorEastAsia" w:hAnsi="Calibri" w:cs="Calibri"/>
          <w:color w:val="24292E"/>
          <w:sz w:val="22"/>
          <w:szCs w:val="22"/>
        </w:rPr>
        <w:t>5</w:t>
      </w:r>
      <w:r w:rsidRPr="007B59DF">
        <w:rPr>
          <w:rFonts w:ascii="Calibri" w:eastAsiaTheme="minorEastAsia" w:hAnsi="Calibri" w:cs="Calibri"/>
          <w:color w:val="24292E"/>
          <w:sz w:val="22"/>
          <w:szCs w:val="22"/>
        </w:rPr>
        <w:t>”)</w:t>
      </w:r>
    </w:p>
    <w:p w14:paraId="3C9F15D1" w14:textId="6249872F" w:rsidR="008A2D4D" w:rsidRPr="007B59DF" w:rsidRDefault="008A2D4D" w:rsidP="008A2D4D">
      <w:pPr>
        <w:pStyle w:val="ListParagraph"/>
        <w:numPr>
          <w:ilvl w:val="1"/>
          <w:numId w:val="2"/>
        </w:numPr>
        <w:pBdr>
          <w:left w:val="single" w:sz="4" w:space="4" w:color="auto"/>
          <w:right w:val="single" w:sz="4" w:space="4" w:color="auto"/>
        </w:pBdr>
        <w:rPr>
          <w:rFonts w:ascii="Calibri" w:eastAsiaTheme="minorEastAsia" w:hAnsi="Calibri" w:cs="Calibri"/>
          <w:color w:val="24292E"/>
          <w:sz w:val="22"/>
          <w:szCs w:val="22"/>
        </w:rPr>
      </w:pPr>
      <w:r w:rsidRPr="007B59DF">
        <w:rPr>
          <w:rFonts w:ascii="Calibri" w:eastAsiaTheme="minorEastAsia" w:hAnsi="Calibri" w:cs="Calibri"/>
          <w:color w:val="24292E"/>
          <w:sz w:val="22"/>
          <w:szCs w:val="22"/>
        </w:rPr>
        <w:t xml:space="preserve">Does the participant understand the purpose of the </w:t>
      </w:r>
      <w:r w:rsidR="007B59DF" w:rsidRPr="007B59DF">
        <w:rPr>
          <w:rFonts w:ascii="Calibri" w:eastAsiaTheme="minorEastAsia" w:hAnsi="Calibri" w:cs="Calibri"/>
          <w:color w:val="24292E"/>
          <w:sz w:val="22"/>
          <w:szCs w:val="22"/>
        </w:rPr>
        <w:t xml:space="preserve">attach file </w:t>
      </w:r>
      <w:r w:rsidR="009A307F">
        <w:rPr>
          <w:rFonts w:ascii="Calibri" w:eastAsiaTheme="minorEastAsia" w:hAnsi="Calibri" w:cs="Calibri"/>
          <w:color w:val="24292E"/>
          <w:sz w:val="22"/>
          <w:szCs w:val="22"/>
        </w:rPr>
        <w:t>feature</w:t>
      </w:r>
      <w:r w:rsidR="003B494A">
        <w:rPr>
          <w:rFonts w:ascii="Calibri" w:eastAsiaTheme="minorEastAsia" w:hAnsi="Calibri" w:cs="Calibri"/>
          <w:color w:val="24292E"/>
          <w:sz w:val="22"/>
          <w:szCs w:val="22"/>
        </w:rPr>
        <w:t>?</w:t>
      </w:r>
    </w:p>
    <w:p w14:paraId="3E14BB62" w14:textId="596520DF" w:rsidR="008A2D4D" w:rsidRDefault="008A2D4D" w:rsidP="008A2D4D">
      <w:pPr>
        <w:pStyle w:val="ListParagraph"/>
        <w:numPr>
          <w:ilvl w:val="1"/>
          <w:numId w:val="2"/>
        </w:numPr>
        <w:pBdr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eastAsiaTheme="minorEastAsia" w:hAnsi="Calibri" w:cs="Calibri"/>
          <w:color w:val="24292E"/>
          <w:sz w:val="22"/>
          <w:szCs w:val="22"/>
        </w:rPr>
      </w:pPr>
      <w:r>
        <w:rPr>
          <w:rFonts w:ascii="Calibri" w:eastAsiaTheme="minorEastAsia" w:hAnsi="Calibri" w:cs="Calibri"/>
          <w:color w:val="24292E"/>
          <w:sz w:val="22"/>
          <w:szCs w:val="22"/>
        </w:rPr>
        <w:t xml:space="preserve">Does the participant understand </w:t>
      </w:r>
      <w:r w:rsidR="00574D33">
        <w:rPr>
          <w:rFonts w:ascii="Calibri" w:eastAsiaTheme="minorEastAsia" w:hAnsi="Calibri" w:cs="Calibri"/>
          <w:color w:val="24292E"/>
          <w:sz w:val="22"/>
          <w:szCs w:val="22"/>
        </w:rPr>
        <w:t>how to</w:t>
      </w:r>
      <w:r>
        <w:rPr>
          <w:rFonts w:ascii="Calibri" w:eastAsiaTheme="minorEastAsia" w:hAnsi="Calibri" w:cs="Calibri"/>
          <w:color w:val="24292E"/>
          <w:sz w:val="22"/>
          <w:szCs w:val="22"/>
        </w:rPr>
        <w:t xml:space="preserve"> </w:t>
      </w:r>
      <w:r w:rsidR="007B59DF">
        <w:rPr>
          <w:rFonts w:ascii="Calibri" w:eastAsiaTheme="minorEastAsia" w:hAnsi="Calibri" w:cs="Calibri"/>
          <w:color w:val="24292E"/>
          <w:sz w:val="22"/>
          <w:szCs w:val="22"/>
        </w:rPr>
        <w:t>attach file</w:t>
      </w:r>
      <w:r w:rsidR="009A307F">
        <w:rPr>
          <w:rFonts w:ascii="Calibri" w:eastAsiaTheme="minorEastAsia" w:hAnsi="Calibri" w:cs="Calibri"/>
          <w:color w:val="24292E"/>
          <w:sz w:val="22"/>
          <w:szCs w:val="22"/>
        </w:rPr>
        <w:t xml:space="preserve"> feature</w:t>
      </w:r>
      <w:r w:rsidR="003B494A">
        <w:rPr>
          <w:rFonts w:ascii="Calibri" w:eastAsiaTheme="minorEastAsia" w:hAnsi="Calibri" w:cs="Calibri"/>
          <w:color w:val="24292E"/>
          <w:sz w:val="22"/>
          <w:szCs w:val="22"/>
        </w:rPr>
        <w:t>?</w:t>
      </w:r>
    </w:p>
    <w:p w14:paraId="595AAC6A" w14:textId="639827AA" w:rsidR="00BD15FA" w:rsidRDefault="00BD15FA" w:rsidP="008A2D4D">
      <w:pPr>
        <w:pStyle w:val="ListParagraph"/>
        <w:numPr>
          <w:ilvl w:val="1"/>
          <w:numId w:val="2"/>
        </w:numPr>
        <w:pBdr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eastAsiaTheme="minorEastAsia" w:hAnsi="Calibri" w:cs="Calibri"/>
          <w:color w:val="24292E"/>
          <w:sz w:val="22"/>
          <w:szCs w:val="22"/>
        </w:rPr>
      </w:pPr>
      <w:r>
        <w:rPr>
          <w:rFonts w:ascii="Calibri" w:eastAsiaTheme="minorEastAsia" w:hAnsi="Calibri" w:cs="Calibri"/>
          <w:color w:val="24292E"/>
          <w:sz w:val="22"/>
          <w:szCs w:val="22"/>
        </w:rPr>
        <w:t>Does the participant under</w:t>
      </w:r>
      <w:r w:rsidR="000233EC">
        <w:rPr>
          <w:rFonts w:ascii="Calibri" w:eastAsiaTheme="minorEastAsia" w:hAnsi="Calibri" w:cs="Calibri"/>
          <w:color w:val="24292E"/>
          <w:sz w:val="22"/>
          <w:szCs w:val="22"/>
        </w:rPr>
        <w:t>stand</w:t>
      </w:r>
      <w:r>
        <w:rPr>
          <w:rFonts w:ascii="Calibri" w:eastAsiaTheme="minorEastAsia" w:hAnsi="Calibri" w:cs="Calibri"/>
          <w:color w:val="24292E"/>
          <w:sz w:val="22"/>
          <w:szCs w:val="22"/>
        </w:rPr>
        <w:t xml:space="preserve"> how to send the message</w:t>
      </w:r>
      <w:r w:rsidR="003B494A">
        <w:rPr>
          <w:rFonts w:ascii="Calibri" w:eastAsiaTheme="minorEastAsia" w:hAnsi="Calibri" w:cs="Calibri"/>
          <w:color w:val="24292E"/>
          <w:sz w:val="22"/>
          <w:szCs w:val="22"/>
        </w:rPr>
        <w:t>?</w:t>
      </w:r>
    </w:p>
    <w:p w14:paraId="3533BC41" w14:textId="5F368B7C" w:rsidR="00F70AA7" w:rsidRPr="00AE5552" w:rsidRDefault="00F70AA7" w:rsidP="008A2D4D">
      <w:pPr>
        <w:pStyle w:val="ListParagraph"/>
        <w:numPr>
          <w:ilvl w:val="1"/>
          <w:numId w:val="2"/>
        </w:numPr>
        <w:pBdr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eastAsiaTheme="minorEastAsia" w:hAnsi="Calibri" w:cs="Calibri"/>
          <w:color w:val="24292E"/>
          <w:sz w:val="22"/>
          <w:szCs w:val="22"/>
        </w:rPr>
      </w:pPr>
      <w:r>
        <w:rPr>
          <w:rFonts w:ascii="Calibri" w:eastAsiaTheme="minorEastAsia" w:hAnsi="Calibri" w:cs="Calibri"/>
          <w:color w:val="24292E"/>
          <w:sz w:val="22"/>
          <w:szCs w:val="22"/>
        </w:rPr>
        <w:t xml:space="preserve">Does the participant understand the save as draft </w:t>
      </w:r>
      <w:r w:rsidR="009A307F">
        <w:rPr>
          <w:rFonts w:ascii="Calibri" w:eastAsiaTheme="minorEastAsia" w:hAnsi="Calibri" w:cs="Calibri"/>
          <w:color w:val="24292E"/>
          <w:sz w:val="22"/>
          <w:szCs w:val="22"/>
        </w:rPr>
        <w:t>feature</w:t>
      </w:r>
      <w:r w:rsidR="003B494A">
        <w:rPr>
          <w:rFonts w:ascii="Calibri" w:eastAsiaTheme="minorEastAsia" w:hAnsi="Calibri" w:cs="Calibri"/>
          <w:color w:val="24292E"/>
          <w:sz w:val="22"/>
          <w:szCs w:val="22"/>
        </w:rPr>
        <w:t>?</w:t>
      </w:r>
    </w:p>
    <w:p w14:paraId="6C73F00F" w14:textId="60C13C39" w:rsidR="008A2D4D" w:rsidRDefault="008A2D4D" w:rsidP="009372BA">
      <w:pPr>
        <w:pStyle w:val="ListParagraph"/>
        <w:rPr>
          <w:rFonts w:ascii="Calibri" w:eastAsiaTheme="minorEastAsia" w:hAnsi="Calibri" w:cs="Calibri"/>
          <w:b/>
          <w:color w:val="24292E"/>
          <w:sz w:val="22"/>
          <w:szCs w:val="22"/>
        </w:rPr>
      </w:pPr>
    </w:p>
    <w:p w14:paraId="70303EC8" w14:textId="05E563F7" w:rsidR="00C4292C" w:rsidRDefault="00C4292C" w:rsidP="009372BA">
      <w:pPr>
        <w:pStyle w:val="ListParagraph"/>
        <w:rPr>
          <w:rFonts w:ascii="Calibri" w:eastAsiaTheme="minorEastAsia" w:hAnsi="Calibri" w:cs="Calibri"/>
          <w:b/>
          <w:color w:val="24292E"/>
          <w:sz w:val="22"/>
          <w:szCs w:val="22"/>
        </w:rPr>
      </w:pPr>
    </w:p>
    <w:p w14:paraId="4C389E05" w14:textId="331314DC" w:rsidR="00C4292C" w:rsidRDefault="00C4292C" w:rsidP="009372BA">
      <w:pPr>
        <w:pStyle w:val="ListParagraph"/>
        <w:rPr>
          <w:rFonts w:ascii="Calibri" w:eastAsiaTheme="minorEastAsia" w:hAnsi="Calibri" w:cs="Calibri"/>
          <w:b/>
          <w:color w:val="24292E"/>
          <w:sz w:val="22"/>
          <w:szCs w:val="22"/>
        </w:rPr>
      </w:pPr>
    </w:p>
    <w:p w14:paraId="7E141D1A" w14:textId="64AD5ED6" w:rsidR="00C4292C" w:rsidRDefault="00C4292C" w:rsidP="009372BA">
      <w:pPr>
        <w:pStyle w:val="ListParagraph"/>
        <w:rPr>
          <w:rFonts w:ascii="Calibri" w:eastAsiaTheme="minorEastAsia" w:hAnsi="Calibri" w:cs="Calibri"/>
          <w:b/>
          <w:color w:val="24292E"/>
          <w:sz w:val="22"/>
          <w:szCs w:val="22"/>
        </w:rPr>
      </w:pPr>
    </w:p>
    <w:p w14:paraId="6A1C2343" w14:textId="5481B447" w:rsidR="00C4292C" w:rsidRDefault="00C4292C" w:rsidP="009372BA">
      <w:pPr>
        <w:pStyle w:val="ListParagraph"/>
        <w:rPr>
          <w:rFonts w:ascii="Calibri" w:eastAsiaTheme="minorEastAsia" w:hAnsi="Calibri" w:cs="Calibri"/>
          <w:b/>
          <w:color w:val="24292E"/>
          <w:sz w:val="22"/>
          <w:szCs w:val="22"/>
        </w:rPr>
      </w:pPr>
    </w:p>
    <w:p w14:paraId="0EEDFA10" w14:textId="5A9EEB5D" w:rsidR="00C4292C" w:rsidRDefault="00C4292C" w:rsidP="009372BA">
      <w:pPr>
        <w:pStyle w:val="ListParagraph"/>
        <w:rPr>
          <w:rFonts w:ascii="Calibri" w:eastAsiaTheme="minorEastAsia" w:hAnsi="Calibri" w:cs="Calibri"/>
          <w:b/>
          <w:color w:val="24292E"/>
          <w:sz w:val="22"/>
          <w:szCs w:val="22"/>
        </w:rPr>
      </w:pPr>
    </w:p>
    <w:p w14:paraId="1DB8276E" w14:textId="3CCD55DE" w:rsidR="00C4292C" w:rsidRDefault="00C4292C" w:rsidP="009372BA">
      <w:pPr>
        <w:pStyle w:val="ListParagraph"/>
        <w:rPr>
          <w:rFonts w:ascii="Calibri" w:eastAsiaTheme="minorEastAsia" w:hAnsi="Calibri" w:cs="Calibri"/>
          <w:b/>
          <w:color w:val="24292E"/>
          <w:sz w:val="22"/>
          <w:szCs w:val="22"/>
        </w:rPr>
      </w:pPr>
    </w:p>
    <w:p w14:paraId="2C63F440" w14:textId="119E037C" w:rsidR="00C4292C" w:rsidRDefault="00C4292C" w:rsidP="009372BA">
      <w:pPr>
        <w:pStyle w:val="ListParagraph"/>
        <w:rPr>
          <w:rFonts w:ascii="Calibri" w:eastAsiaTheme="minorEastAsia" w:hAnsi="Calibri" w:cs="Calibri"/>
          <w:b/>
          <w:color w:val="24292E"/>
          <w:sz w:val="22"/>
          <w:szCs w:val="22"/>
        </w:rPr>
      </w:pPr>
    </w:p>
    <w:p w14:paraId="75F8636A" w14:textId="550AE2A0" w:rsidR="00C4292C" w:rsidRDefault="00C4292C" w:rsidP="009372BA">
      <w:pPr>
        <w:pStyle w:val="ListParagraph"/>
        <w:rPr>
          <w:rFonts w:ascii="Calibri" w:eastAsiaTheme="minorEastAsia" w:hAnsi="Calibri" w:cs="Calibri"/>
          <w:b/>
          <w:color w:val="24292E"/>
          <w:sz w:val="22"/>
          <w:szCs w:val="22"/>
        </w:rPr>
      </w:pPr>
    </w:p>
    <w:p w14:paraId="1DA4FD8D" w14:textId="5D9FD380" w:rsidR="00C4292C" w:rsidRDefault="00C4292C" w:rsidP="009372BA">
      <w:pPr>
        <w:pStyle w:val="ListParagraph"/>
        <w:rPr>
          <w:rFonts w:ascii="Calibri" w:eastAsiaTheme="minorEastAsia" w:hAnsi="Calibri" w:cs="Calibri"/>
          <w:b/>
          <w:color w:val="24292E"/>
          <w:sz w:val="22"/>
          <w:szCs w:val="22"/>
        </w:rPr>
      </w:pPr>
    </w:p>
    <w:p w14:paraId="5781C810" w14:textId="28E5039A" w:rsidR="00C4292C" w:rsidRDefault="00C4292C" w:rsidP="009372BA">
      <w:pPr>
        <w:pStyle w:val="ListParagraph"/>
        <w:rPr>
          <w:rFonts w:ascii="Calibri" w:eastAsiaTheme="minorEastAsia" w:hAnsi="Calibri" w:cs="Calibri"/>
          <w:b/>
          <w:color w:val="24292E"/>
          <w:sz w:val="22"/>
          <w:szCs w:val="22"/>
        </w:rPr>
      </w:pPr>
    </w:p>
    <w:p w14:paraId="74C7F319" w14:textId="35C60337" w:rsidR="00C4292C" w:rsidRDefault="00C4292C" w:rsidP="009372BA">
      <w:pPr>
        <w:pStyle w:val="ListParagraph"/>
        <w:rPr>
          <w:rFonts w:ascii="Calibri" w:eastAsiaTheme="minorEastAsia" w:hAnsi="Calibri" w:cs="Calibri"/>
          <w:b/>
          <w:color w:val="24292E"/>
          <w:sz w:val="22"/>
          <w:szCs w:val="22"/>
        </w:rPr>
      </w:pPr>
    </w:p>
    <w:p w14:paraId="087615A6" w14:textId="35292B6A" w:rsidR="00C4292C" w:rsidRDefault="00C4292C" w:rsidP="009372BA">
      <w:pPr>
        <w:pStyle w:val="ListParagraph"/>
        <w:rPr>
          <w:rFonts w:ascii="Calibri" w:eastAsiaTheme="minorEastAsia" w:hAnsi="Calibri" w:cs="Calibri"/>
          <w:b/>
          <w:color w:val="24292E"/>
          <w:sz w:val="22"/>
          <w:szCs w:val="22"/>
        </w:rPr>
      </w:pPr>
    </w:p>
    <w:p w14:paraId="07735E7F" w14:textId="6FFCF192" w:rsidR="00C4292C" w:rsidRDefault="00C4292C" w:rsidP="009372BA">
      <w:pPr>
        <w:pStyle w:val="ListParagraph"/>
        <w:rPr>
          <w:rFonts w:ascii="Calibri" w:eastAsiaTheme="minorEastAsia" w:hAnsi="Calibri" w:cs="Calibri"/>
          <w:b/>
          <w:color w:val="24292E"/>
          <w:sz w:val="22"/>
          <w:szCs w:val="22"/>
        </w:rPr>
      </w:pPr>
    </w:p>
    <w:p w14:paraId="55CC5A29" w14:textId="1BABB4EF" w:rsidR="00C4292C" w:rsidRDefault="00C4292C" w:rsidP="009372BA">
      <w:pPr>
        <w:pStyle w:val="ListParagraph"/>
        <w:rPr>
          <w:rFonts w:ascii="Calibri" w:eastAsiaTheme="minorEastAsia" w:hAnsi="Calibri" w:cs="Calibri"/>
          <w:b/>
          <w:color w:val="24292E"/>
          <w:sz w:val="22"/>
          <w:szCs w:val="22"/>
        </w:rPr>
      </w:pPr>
    </w:p>
    <w:p w14:paraId="2548E6BA" w14:textId="77777777" w:rsidR="00C4292C" w:rsidRDefault="00C4292C" w:rsidP="009372BA">
      <w:pPr>
        <w:pStyle w:val="ListParagraph"/>
        <w:rPr>
          <w:rFonts w:ascii="Calibri" w:eastAsiaTheme="minorEastAsia" w:hAnsi="Calibri" w:cs="Calibri"/>
          <w:b/>
          <w:color w:val="24292E"/>
          <w:sz w:val="22"/>
          <w:szCs w:val="22"/>
        </w:rPr>
      </w:pPr>
    </w:p>
    <w:p w14:paraId="77164523" w14:textId="707FDF7B" w:rsidR="00C4292C" w:rsidRDefault="00C4292C" w:rsidP="009372BA">
      <w:pPr>
        <w:pStyle w:val="ListParagraph"/>
        <w:rPr>
          <w:rFonts w:ascii="Calibri" w:eastAsiaTheme="minorEastAsia" w:hAnsi="Calibri" w:cs="Calibri"/>
          <w:b/>
          <w:color w:val="24292E"/>
          <w:sz w:val="22"/>
          <w:szCs w:val="22"/>
        </w:rPr>
      </w:pPr>
    </w:p>
    <w:p w14:paraId="3B44D6AA" w14:textId="24BA3173" w:rsidR="00C4292C" w:rsidRPr="00731930" w:rsidRDefault="00C4292C" w:rsidP="00C4292C">
      <w:pPr>
        <w:pStyle w:val="Heading2"/>
        <w:pBdr>
          <w:top w:val="single" w:sz="4" w:space="1" w:color="auto"/>
          <w:left w:val="single" w:sz="4" w:space="4" w:color="auto"/>
          <w:right w:val="single" w:sz="4" w:space="4" w:color="auto"/>
        </w:pBdr>
        <w:ind w:left="720"/>
        <w:rPr>
          <w:rFonts w:ascii="Calibri" w:eastAsiaTheme="minorEastAsia" w:hAnsi="Calibri" w:cs="Calibri"/>
          <w:b/>
          <w:bCs/>
          <w:color w:val="24292E"/>
          <w:sz w:val="22"/>
          <w:szCs w:val="22"/>
        </w:rPr>
      </w:pPr>
      <w:r w:rsidRPr="00731930">
        <w:rPr>
          <w:rFonts w:ascii="Calibri" w:eastAsia="Calibri" w:hAnsi="Calibri" w:cs="Calibri"/>
          <w:b/>
          <w:bCs/>
          <w:color w:val="24292E"/>
          <w:sz w:val="24"/>
          <w:szCs w:val="24"/>
        </w:rPr>
        <w:t xml:space="preserve">6. Locate </w:t>
      </w:r>
      <w:r w:rsidR="00731930" w:rsidRPr="00731930">
        <w:rPr>
          <w:rFonts w:ascii="Calibri" w:eastAsia="Calibri" w:hAnsi="Calibri" w:cs="Calibri"/>
          <w:b/>
          <w:bCs/>
          <w:color w:val="24292E"/>
          <w:sz w:val="24"/>
          <w:szCs w:val="24"/>
        </w:rPr>
        <w:t>your Files and Download one</w:t>
      </w:r>
    </w:p>
    <w:p w14:paraId="40F6D58C" w14:textId="11C340DA" w:rsidR="00C4292C" w:rsidRPr="00731930" w:rsidRDefault="00C4292C" w:rsidP="00C4292C">
      <w:pPr>
        <w:pStyle w:val="ListParagraph"/>
        <w:numPr>
          <w:ilvl w:val="0"/>
          <w:numId w:val="2"/>
        </w:numPr>
        <w:pBdr>
          <w:right w:val="single" w:sz="4" w:space="4" w:color="auto"/>
        </w:pBdr>
        <w:rPr>
          <w:rFonts w:ascii="Calibri" w:eastAsiaTheme="minorEastAsia" w:hAnsi="Calibri" w:cs="Calibri"/>
          <w:b/>
          <w:bCs/>
          <w:color w:val="24292E"/>
          <w:sz w:val="22"/>
          <w:szCs w:val="22"/>
        </w:rPr>
      </w:pPr>
      <w:r w:rsidRPr="00731930">
        <w:rPr>
          <w:rFonts w:ascii="Calibri" w:eastAsia="Calibri" w:hAnsi="Calibri" w:cs="Calibri"/>
          <w:b/>
          <w:bCs/>
          <w:color w:val="24292E"/>
          <w:sz w:val="22"/>
          <w:szCs w:val="22"/>
        </w:rPr>
        <w:t xml:space="preserve">Task: how would you get to your file storage screen </w:t>
      </w:r>
    </w:p>
    <w:p w14:paraId="586B2104" w14:textId="77777777" w:rsidR="00C4292C" w:rsidRPr="00731930" w:rsidRDefault="00C4292C" w:rsidP="00C4292C">
      <w:pPr>
        <w:pStyle w:val="ListParagraph"/>
        <w:numPr>
          <w:ilvl w:val="1"/>
          <w:numId w:val="2"/>
        </w:numPr>
        <w:pBdr>
          <w:right w:val="single" w:sz="4" w:space="4" w:color="auto"/>
        </w:pBdr>
        <w:rPr>
          <w:rFonts w:ascii="Calibri" w:eastAsiaTheme="minorEastAsia" w:hAnsi="Calibri" w:cs="Calibri"/>
          <w:i/>
          <w:iCs/>
          <w:color w:val="24292E"/>
          <w:sz w:val="22"/>
          <w:szCs w:val="22"/>
        </w:rPr>
      </w:pPr>
      <w:r w:rsidRPr="00731930">
        <w:rPr>
          <w:rFonts w:ascii="Calibri" w:eastAsia="Calibri" w:hAnsi="Calibri" w:cs="Calibri"/>
          <w:i/>
          <w:iCs/>
          <w:color w:val="24292E"/>
          <w:sz w:val="22"/>
          <w:szCs w:val="22"/>
        </w:rPr>
        <w:t>START CLOCK (or record time)</w:t>
      </w:r>
    </w:p>
    <w:p w14:paraId="20DE8965" w14:textId="77777777" w:rsidR="00C4292C" w:rsidRPr="00731930" w:rsidRDefault="00C4292C" w:rsidP="00C4292C">
      <w:pPr>
        <w:pStyle w:val="ListParagraph"/>
        <w:numPr>
          <w:ilvl w:val="1"/>
          <w:numId w:val="2"/>
        </w:numPr>
        <w:pBdr>
          <w:right w:val="single" w:sz="4" w:space="4" w:color="auto"/>
        </w:pBdr>
        <w:rPr>
          <w:rFonts w:ascii="Calibri" w:eastAsiaTheme="minorEastAsia" w:hAnsi="Calibri" w:cs="Calibri"/>
          <w:color w:val="24292E"/>
          <w:sz w:val="22"/>
          <w:szCs w:val="22"/>
        </w:rPr>
      </w:pPr>
      <w:r w:rsidRPr="00731930">
        <w:rPr>
          <w:rFonts w:ascii="Calibri" w:eastAsiaTheme="minorEastAsia" w:hAnsi="Calibri" w:cs="Calibri"/>
          <w:color w:val="24292E"/>
          <w:sz w:val="22"/>
          <w:szCs w:val="22"/>
        </w:rPr>
        <w:t xml:space="preserve">Potential Probes </w:t>
      </w:r>
    </w:p>
    <w:p w14:paraId="1449B399" w14:textId="77777777" w:rsidR="00C4292C" w:rsidRPr="00731930" w:rsidRDefault="00C4292C" w:rsidP="00C4292C">
      <w:pPr>
        <w:pStyle w:val="ListParagraph"/>
        <w:numPr>
          <w:ilvl w:val="2"/>
          <w:numId w:val="2"/>
        </w:numPr>
        <w:pBdr>
          <w:right w:val="single" w:sz="4" w:space="4" w:color="auto"/>
        </w:pBdr>
        <w:rPr>
          <w:rFonts w:ascii="Calibri" w:eastAsia="Calibri" w:hAnsi="Calibri" w:cs="Calibri"/>
          <w:color w:val="24292E"/>
          <w:sz w:val="22"/>
          <w:szCs w:val="22"/>
        </w:rPr>
      </w:pPr>
      <w:r w:rsidRPr="00731930">
        <w:rPr>
          <w:rFonts w:ascii="Calibri" w:eastAsiaTheme="minorEastAsia" w:hAnsi="Calibri" w:cs="Calibri"/>
          <w:i/>
          <w:iCs/>
          <w:color w:val="24292E"/>
          <w:sz w:val="22"/>
          <w:szCs w:val="22"/>
        </w:rPr>
        <w:t>If navigating quietly</w:t>
      </w:r>
      <w:r w:rsidRPr="00731930">
        <w:rPr>
          <w:rFonts w:ascii="Calibri" w:eastAsiaTheme="minorEastAsia" w:hAnsi="Calibri" w:cs="Calibri"/>
          <w:color w:val="24292E"/>
          <w:sz w:val="22"/>
          <w:szCs w:val="22"/>
        </w:rPr>
        <w:t xml:space="preserve">, </w:t>
      </w:r>
      <w:proofErr w:type="gramStart"/>
      <w:r w:rsidRPr="00731930">
        <w:rPr>
          <w:rFonts w:ascii="Calibri" w:eastAsiaTheme="minorEastAsia" w:hAnsi="Calibri" w:cs="Calibri"/>
          <w:color w:val="24292E"/>
          <w:sz w:val="22"/>
          <w:szCs w:val="22"/>
        </w:rPr>
        <w:t>Can</w:t>
      </w:r>
      <w:proofErr w:type="gramEnd"/>
      <w:r w:rsidRPr="00731930">
        <w:rPr>
          <w:rFonts w:ascii="Calibri" w:eastAsiaTheme="minorEastAsia" w:hAnsi="Calibri" w:cs="Calibri"/>
          <w:color w:val="24292E"/>
          <w:sz w:val="22"/>
          <w:szCs w:val="22"/>
        </w:rPr>
        <w:t xml:space="preserve"> you please talk aloud your thought process for this task? </w:t>
      </w:r>
    </w:p>
    <w:p w14:paraId="6A7BA821" w14:textId="77777777" w:rsidR="00C4292C" w:rsidRPr="00731930" w:rsidRDefault="00C4292C" w:rsidP="00C4292C">
      <w:pPr>
        <w:pStyle w:val="ListParagraph"/>
        <w:numPr>
          <w:ilvl w:val="2"/>
          <w:numId w:val="23"/>
        </w:numPr>
        <w:pBdr>
          <w:right w:val="single" w:sz="4" w:space="4" w:color="auto"/>
        </w:pBdr>
        <w:rPr>
          <w:rFonts w:ascii="Calibri" w:eastAsiaTheme="minorEastAsia" w:hAnsi="Calibri" w:cs="Calibri"/>
          <w:b/>
          <w:bCs/>
          <w:color w:val="24292E"/>
          <w:sz w:val="22"/>
          <w:szCs w:val="22"/>
        </w:rPr>
      </w:pPr>
      <w:r w:rsidRPr="00731930">
        <w:rPr>
          <w:rFonts w:ascii="Calibri" w:eastAsia="Calibri" w:hAnsi="Calibri" w:cs="Calibri"/>
          <w:color w:val="24292E"/>
          <w:sz w:val="22"/>
          <w:szCs w:val="22"/>
        </w:rPr>
        <w:t>Is there anything that could make this task easier to understand or navigate?</w:t>
      </w:r>
    </w:p>
    <w:p w14:paraId="762C96C7" w14:textId="1BA9C870" w:rsidR="00C4292C" w:rsidRPr="009A439E" w:rsidRDefault="00731930" w:rsidP="00C4292C">
      <w:pPr>
        <w:pStyle w:val="Heading2"/>
        <w:numPr>
          <w:ilvl w:val="0"/>
          <w:numId w:val="27"/>
        </w:numPr>
        <w:pBdr>
          <w:right w:val="single" w:sz="4" w:space="4" w:color="auto"/>
        </w:pBdr>
        <w:rPr>
          <w:rFonts w:ascii="Calibri" w:eastAsiaTheme="minorEastAsia" w:hAnsi="Calibri" w:cs="Calibri"/>
          <w:b/>
          <w:bCs/>
          <w:color w:val="24292E"/>
          <w:sz w:val="22"/>
          <w:szCs w:val="22"/>
        </w:rPr>
      </w:pPr>
      <w:r>
        <w:rPr>
          <w:rFonts w:ascii="Calibri" w:eastAsia="Calibri" w:hAnsi="Calibri" w:cs="Calibri"/>
          <w:b/>
          <w:bCs/>
          <w:color w:val="24292E"/>
          <w:sz w:val="22"/>
          <w:szCs w:val="22"/>
        </w:rPr>
        <w:t>(</w:t>
      </w:r>
      <w:proofErr w:type="gramStart"/>
      <w:r>
        <w:rPr>
          <w:rFonts w:ascii="Calibri" w:eastAsia="Calibri" w:hAnsi="Calibri" w:cs="Calibri"/>
          <w:b/>
          <w:bCs/>
          <w:color w:val="24292E"/>
          <w:sz w:val="22"/>
          <w:szCs w:val="22"/>
        </w:rPr>
        <w:t>when</w:t>
      </w:r>
      <w:proofErr w:type="gramEnd"/>
      <w:r>
        <w:rPr>
          <w:rFonts w:ascii="Calibri" w:eastAsia="Calibri" w:hAnsi="Calibri" w:cs="Calibri"/>
          <w:b/>
          <w:bCs/>
          <w:color w:val="24292E"/>
          <w:sz w:val="22"/>
          <w:szCs w:val="22"/>
        </w:rPr>
        <w:t xml:space="preserve"> arrived at their file screen) </w:t>
      </w:r>
      <w:r w:rsidR="00C4292C" w:rsidRPr="009A439E">
        <w:rPr>
          <w:rFonts w:ascii="Calibri" w:eastAsia="Calibri" w:hAnsi="Calibri" w:cs="Calibri"/>
          <w:b/>
          <w:bCs/>
          <w:color w:val="24292E"/>
          <w:sz w:val="22"/>
          <w:szCs w:val="22"/>
        </w:rPr>
        <w:t xml:space="preserve">Impressions: I would like to ask what you think about the screen in front of you. Feel free to scroll around but please do not click </w:t>
      </w:r>
      <w:r>
        <w:rPr>
          <w:rFonts w:ascii="Calibri" w:eastAsia="Calibri" w:hAnsi="Calibri" w:cs="Calibri"/>
          <w:b/>
          <w:bCs/>
          <w:color w:val="24292E"/>
          <w:sz w:val="22"/>
          <w:szCs w:val="22"/>
        </w:rPr>
        <w:t xml:space="preserve">anything. </w:t>
      </w:r>
    </w:p>
    <w:p w14:paraId="27A1494E" w14:textId="75AC52A2" w:rsidR="00C4292C" w:rsidRPr="007B59DF" w:rsidRDefault="00C4292C" w:rsidP="00C4292C">
      <w:pPr>
        <w:pStyle w:val="ListParagraph"/>
        <w:numPr>
          <w:ilvl w:val="1"/>
          <w:numId w:val="2"/>
        </w:numPr>
        <w:pBdr>
          <w:right w:val="single" w:sz="4" w:space="4" w:color="auto"/>
        </w:pBdr>
        <w:rPr>
          <w:rFonts w:ascii="Calibri" w:eastAsiaTheme="minorEastAsia" w:hAnsi="Calibri" w:cs="Calibri"/>
          <w:color w:val="24292E"/>
          <w:sz w:val="22"/>
          <w:szCs w:val="22"/>
        </w:rPr>
      </w:pPr>
      <w:r w:rsidRPr="007B59DF">
        <w:rPr>
          <w:rFonts w:ascii="Calibri" w:eastAsiaTheme="minorEastAsia" w:hAnsi="Calibri" w:cs="Calibri"/>
          <w:color w:val="24292E"/>
          <w:sz w:val="22"/>
          <w:szCs w:val="22"/>
        </w:rPr>
        <w:t>Potential Probes (</w:t>
      </w:r>
      <w:r w:rsidRPr="007B59DF">
        <w:rPr>
          <w:rFonts w:ascii="Calibri" w:eastAsiaTheme="minorEastAsia" w:hAnsi="Calibri" w:cs="Calibri"/>
          <w:i/>
          <w:iCs/>
          <w:color w:val="24292E"/>
          <w:sz w:val="22"/>
          <w:szCs w:val="22"/>
        </w:rPr>
        <w:t xml:space="preserve">use these </w:t>
      </w:r>
      <w:r w:rsidR="00D4447C">
        <w:rPr>
          <w:rFonts w:ascii="Calibri" w:eastAsiaTheme="minorEastAsia" w:hAnsi="Calibri" w:cs="Calibri"/>
          <w:i/>
          <w:iCs/>
          <w:color w:val="24292E"/>
          <w:sz w:val="22"/>
          <w:szCs w:val="22"/>
        </w:rPr>
        <w:t>questions</w:t>
      </w:r>
      <w:r w:rsidRPr="007B59DF">
        <w:rPr>
          <w:rFonts w:ascii="Calibri" w:eastAsiaTheme="minorEastAsia" w:hAnsi="Calibri" w:cs="Calibri"/>
          <w:i/>
          <w:iCs/>
          <w:color w:val="24292E"/>
          <w:sz w:val="22"/>
          <w:szCs w:val="22"/>
        </w:rPr>
        <w:t xml:space="preserve"> to guide the discussion, not mandatory every time</w:t>
      </w:r>
      <w:r w:rsidRPr="007B59DF">
        <w:rPr>
          <w:rFonts w:ascii="Calibri" w:eastAsiaTheme="minorEastAsia" w:hAnsi="Calibri" w:cs="Calibri"/>
          <w:color w:val="24292E"/>
          <w:sz w:val="22"/>
          <w:szCs w:val="22"/>
        </w:rPr>
        <w:t>)</w:t>
      </w:r>
    </w:p>
    <w:p w14:paraId="7185F64C" w14:textId="77777777" w:rsidR="00C4292C" w:rsidRPr="007B59DF" w:rsidRDefault="00C4292C" w:rsidP="00C4292C">
      <w:pPr>
        <w:pStyle w:val="ListParagraph"/>
        <w:numPr>
          <w:ilvl w:val="2"/>
          <w:numId w:val="2"/>
        </w:numPr>
        <w:pBdr>
          <w:right w:val="single" w:sz="4" w:space="4" w:color="auto"/>
        </w:pBdr>
        <w:rPr>
          <w:rFonts w:ascii="Calibri" w:eastAsiaTheme="minorEastAsia" w:hAnsi="Calibri" w:cs="Calibri"/>
          <w:color w:val="24292E"/>
          <w:sz w:val="22"/>
          <w:szCs w:val="22"/>
        </w:rPr>
      </w:pPr>
      <w:r w:rsidRPr="007B59DF">
        <w:rPr>
          <w:rFonts w:ascii="Calibri" w:eastAsiaTheme="minorEastAsia" w:hAnsi="Calibri" w:cs="Calibri"/>
          <w:color w:val="24292E"/>
          <w:sz w:val="22"/>
          <w:szCs w:val="22"/>
        </w:rPr>
        <w:t xml:space="preserve">What are your first impressions as you scroll through the page? </w:t>
      </w:r>
    </w:p>
    <w:p w14:paraId="3B46ADF5" w14:textId="77777777" w:rsidR="00C4292C" w:rsidRPr="007B59DF" w:rsidRDefault="00C4292C" w:rsidP="00C4292C">
      <w:pPr>
        <w:pStyle w:val="ListParagraph"/>
        <w:numPr>
          <w:ilvl w:val="2"/>
          <w:numId w:val="23"/>
        </w:numPr>
        <w:pBdr>
          <w:right w:val="single" w:sz="4" w:space="4" w:color="auto"/>
        </w:pBdr>
        <w:rPr>
          <w:rFonts w:ascii="Calibri" w:eastAsiaTheme="minorEastAsia" w:hAnsi="Calibri" w:cs="Calibri"/>
          <w:color w:val="24292E"/>
          <w:sz w:val="22"/>
          <w:szCs w:val="22"/>
        </w:rPr>
      </w:pPr>
      <w:r w:rsidRPr="007B59DF">
        <w:rPr>
          <w:rFonts w:ascii="Calibri" w:eastAsia="Calibri" w:hAnsi="Calibri" w:cs="Calibri"/>
          <w:color w:val="24292E"/>
          <w:sz w:val="22"/>
          <w:szCs w:val="22"/>
        </w:rPr>
        <w:t xml:space="preserve">Are there any other parts of this page that stand out to you? </w:t>
      </w:r>
    </w:p>
    <w:p w14:paraId="218C5CA8" w14:textId="77777777" w:rsidR="00C4292C" w:rsidRPr="007B59DF" w:rsidRDefault="00C4292C" w:rsidP="00C4292C">
      <w:pPr>
        <w:pStyle w:val="ListParagraph"/>
        <w:numPr>
          <w:ilvl w:val="2"/>
          <w:numId w:val="23"/>
        </w:numPr>
        <w:pBdr>
          <w:right w:val="single" w:sz="4" w:space="4" w:color="auto"/>
        </w:pBdr>
        <w:rPr>
          <w:rFonts w:ascii="Calibri" w:eastAsiaTheme="minorEastAsia" w:hAnsi="Calibri" w:cs="Calibri"/>
          <w:b/>
          <w:bCs/>
          <w:color w:val="24292E"/>
          <w:sz w:val="22"/>
          <w:szCs w:val="22"/>
        </w:rPr>
      </w:pPr>
      <w:r w:rsidRPr="007B59DF">
        <w:rPr>
          <w:rFonts w:ascii="Calibri" w:eastAsia="Calibri" w:hAnsi="Calibri" w:cs="Calibri"/>
          <w:color w:val="24292E"/>
          <w:sz w:val="22"/>
          <w:szCs w:val="22"/>
        </w:rPr>
        <w:t xml:space="preserve">Is there anything missing or confusing on this page? </w:t>
      </w:r>
    </w:p>
    <w:p w14:paraId="36F752B6" w14:textId="45A65EF9" w:rsidR="00C4292C" w:rsidRPr="00731930" w:rsidRDefault="00C4292C" w:rsidP="00C4292C">
      <w:pPr>
        <w:pStyle w:val="ListParagraph"/>
        <w:numPr>
          <w:ilvl w:val="0"/>
          <w:numId w:val="23"/>
        </w:numPr>
        <w:pBdr>
          <w:right w:val="single" w:sz="4" w:space="4" w:color="auto"/>
        </w:pBdr>
        <w:rPr>
          <w:rFonts w:ascii="Calibri" w:eastAsiaTheme="minorEastAsia" w:hAnsi="Calibri" w:cs="Calibri"/>
          <w:b/>
          <w:bCs/>
          <w:color w:val="24292E"/>
          <w:sz w:val="22"/>
          <w:szCs w:val="22"/>
        </w:rPr>
      </w:pPr>
      <w:r w:rsidRPr="00731930">
        <w:rPr>
          <w:rFonts w:ascii="Calibri" w:eastAsia="Calibri" w:hAnsi="Calibri" w:cs="Calibri"/>
          <w:b/>
          <w:bCs/>
          <w:color w:val="24292E"/>
          <w:sz w:val="22"/>
          <w:szCs w:val="22"/>
        </w:rPr>
        <w:t xml:space="preserve">Task: </w:t>
      </w:r>
      <w:r w:rsidR="00731930" w:rsidRPr="00731930">
        <w:rPr>
          <w:rFonts w:ascii="Calibri" w:eastAsia="Calibri" w:hAnsi="Calibri" w:cs="Calibri"/>
          <w:b/>
          <w:bCs/>
          <w:color w:val="24292E"/>
          <w:sz w:val="22"/>
          <w:szCs w:val="22"/>
        </w:rPr>
        <w:t>H</w:t>
      </w:r>
      <w:r w:rsidRPr="00731930">
        <w:rPr>
          <w:rFonts w:ascii="Calibri" w:eastAsia="Calibri" w:hAnsi="Calibri" w:cs="Calibri"/>
          <w:b/>
          <w:bCs/>
          <w:color w:val="24292E"/>
          <w:sz w:val="22"/>
          <w:szCs w:val="22"/>
        </w:rPr>
        <w:t>ow would you download a file</w:t>
      </w:r>
      <w:r w:rsidR="00731930" w:rsidRPr="00731930">
        <w:rPr>
          <w:rFonts w:ascii="Calibri" w:eastAsia="Calibri" w:hAnsi="Calibri" w:cs="Calibri"/>
          <w:b/>
          <w:bCs/>
          <w:color w:val="24292E"/>
          <w:sz w:val="22"/>
          <w:szCs w:val="22"/>
        </w:rPr>
        <w:t xml:space="preserve"> if you wanted to?</w:t>
      </w:r>
    </w:p>
    <w:p w14:paraId="1A9650C0" w14:textId="1E3B2E79" w:rsidR="00731930" w:rsidRPr="00AD68B7" w:rsidRDefault="00AD68B7" w:rsidP="00731930">
      <w:pPr>
        <w:pStyle w:val="ListParagraph"/>
        <w:numPr>
          <w:ilvl w:val="1"/>
          <w:numId w:val="23"/>
        </w:numPr>
        <w:pBdr>
          <w:right w:val="single" w:sz="4" w:space="4" w:color="auto"/>
        </w:pBdr>
        <w:rPr>
          <w:rFonts w:ascii="Calibri" w:eastAsiaTheme="minorEastAsia" w:hAnsi="Calibri" w:cs="Calibri"/>
          <w:i/>
          <w:iCs/>
          <w:color w:val="24292E"/>
          <w:sz w:val="22"/>
          <w:szCs w:val="22"/>
        </w:rPr>
      </w:pPr>
      <w:r w:rsidRPr="00AD68B7">
        <w:rPr>
          <w:rFonts w:ascii="Calibri" w:eastAsia="Calibri" w:hAnsi="Calibri" w:cs="Calibri"/>
          <w:b/>
          <w:bCs/>
          <w:i/>
          <w:iCs/>
          <w:color w:val="24292E"/>
          <w:sz w:val="22"/>
          <w:szCs w:val="22"/>
        </w:rPr>
        <w:t>Note:</w:t>
      </w:r>
      <w:r>
        <w:rPr>
          <w:rFonts w:ascii="Calibri" w:eastAsia="Calibri" w:hAnsi="Calibri" w:cs="Calibri"/>
          <w:i/>
          <w:iCs/>
          <w:color w:val="24292E"/>
          <w:sz w:val="22"/>
          <w:szCs w:val="22"/>
        </w:rPr>
        <w:t xml:space="preserve"> Talk</w:t>
      </w:r>
      <w:r w:rsidR="00731930" w:rsidRPr="00AD68B7">
        <w:rPr>
          <w:rFonts w:ascii="Calibri" w:eastAsia="Calibri" w:hAnsi="Calibri" w:cs="Calibri"/>
          <w:i/>
          <w:iCs/>
          <w:color w:val="24292E"/>
          <w:sz w:val="22"/>
          <w:szCs w:val="22"/>
        </w:rPr>
        <w:t xml:space="preserve"> aloud – no time metric </w:t>
      </w:r>
    </w:p>
    <w:p w14:paraId="1F467D75" w14:textId="1DEBA701" w:rsidR="00AD68B7" w:rsidRPr="00AD68B7" w:rsidRDefault="00AD68B7" w:rsidP="00731930">
      <w:pPr>
        <w:pStyle w:val="ListParagraph"/>
        <w:numPr>
          <w:ilvl w:val="1"/>
          <w:numId w:val="23"/>
        </w:numPr>
        <w:pBdr>
          <w:right w:val="single" w:sz="4" w:space="4" w:color="auto"/>
        </w:pBdr>
        <w:rPr>
          <w:rFonts w:ascii="Calibri" w:eastAsiaTheme="minorEastAsia" w:hAnsi="Calibri" w:cs="Calibri"/>
          <w:i/>
          <w:iCs/>
          <w:color w:val="24292E"/>
          <w:sz w:val="22"/>
          <w:szCs w:val="22"/>
        </w:rPr>
      </w:pPr>
      <w:r>
        <w:rPr>
          <w:rFonts w:ascii="Calibri" w:eastAsia="Calibri" w:hAnsi="Calibri" w:cs="Calibri"/>
          <w:color w:val="24292E"/>
          <w:sz w:val="22"/>
          <w:szCs w:val="22"/>
        </w:rPr>
        <w:t>What do you think about this process?</w:t>
      </w:r>
    </w:p>
    <w:p w14:paraId="418C8C19" w14:textId="77777777" w:rsidR="00C4292C" w:rsidRPr="00AD68B7" w:rsidRDefault="00C4292C" w:rsidP="00C4292C">
      <w:pPr>
        <w:pStyle w:val="ListParagraph"/>
        <w:pBdr>
          <w:right w:val="single" w:sz="4" w:space="4" w:color="auto"/>
        </w:pBdr>
        <w:rPr>
          <w:rFonts w:ascii="Calibri" w:eastAsiaTheme="minorEastAsia" w:hAnsi="Calibri" w:cs="Calibri"/>
          <w:b/>
          <w:bCs/>
          <w:color w:val="24292E"/>
          <w:sz w:val="22"/>
          <w:szCs w:val="22"/>
        </w:rPr>
      </w:pPr>
    </w:p>
    <w:p w14:paraId="47E76350" w14:textId="77777777" w:rsidR="00C4292C" w:rsidRPr="00AD68B7" w:rsidRDefault="00C4292C" w:rsidP="00C4292C">
      <w:pPr>
        <w:pStyle w:val="ListParagraph"/>
        <w:numPr>
          <w:ilvl w:val="0"/>
          <w:numId w:val="2"/>
        </w:numPr>
        <w:pBdr>
          <w:right w:val="single" w:sz="4" w:space="4" w:color="auto"/>
        </w:pBdr>
        <w:rPr>
          <w:rFonts w:ascii="Calibri" w:eastAsiaTheme="minorEastAsia" w:hAnsi="Calibri" w:cs="Calibri"/>
          <w:b/>
          <w:bCs/>
          <w:color w:val="24292E"/>
          <w:sz w:val="22"/>
          <w:szCs w:val="22"/>
        </w:rPr>
      </w:pPr>
      <w:r w:rsidRPr="00AD68B7">
        <w:rPr>
          <w:rFonts w:ascii="Calibri" w:eastAsia="Calibri" w:hAnsi="Calibri" w:cs="Calibri"/>
          <w:b/>
          <w:bCs/>
          <w:color w:val="24292E"/>
          <w:sz w:val="22"/>
          <w:szCs w:val="22"/>
        </w:rPr>
        <w:t>Task Succession Metrics</w:t>
      </w:r>
    </w:p>
    <w:p w14:paraId="12D9D1CD" w14:textId="06B8E2B6" w:rsidR="00C4292C" w:rsidRPr="00AD68B7" w:rsidRDefault="00C4292C" w:rsidP="00C4292C">
      <w:pPr>
        <w:pStyle w:val="ListParagraph"/>
        <w:numPr>
          <w:ilvl w:val="1"/>
          <w:numId w:val="2"/>
        </w:numPr>
        <w:pBdr>
          <w:right w:val="single" w:sz="4" w:space="4" w:color="auto"/>
        </w:pBdr>
        <w:rPr>
          <w:rFonts w:ascii="Calibri" w:eastAsiaTheme="minorEastAsia" w:hAnsi="Calibri" w:cs="Calibri"/>
          <w:color w:val="24292E"/>
          <w:sz w:val="22"/>
          <w:szCs w:val="22"/>
        </w:rPr>
      </w:pPr>
      <w:r w:rsidRPr="00AD68B7">
        <w:rPr>
          <w:rFonts w:ascii="Calibri" w:eastAsiaTheme="minorEastAsia" w:hAnsi="Calibri" w:cs="Calibri"/>
          <w:color w:val="24292E"/>
          <w:sz w:val="22"/>
          <w:szCs w:val="22"/>
        </w:rPr>
        <w:t xml:space="preserve">The participant follows the shortest path to </w:t>
      </w:r>
      <w:r w:rsidR="00AD68B7" w:rsidRPr="00AD68B7">
        <w:rPr>
          <w:rFonts w:ascii="Calibri" w:eastAsiaTheme="minorEastAsia" w:hAnsi="Calibri" w:cs="Calibri"/>
          <w:color w:val="24292E"/>
          <w:sz w:val="22"/>
          <w:szCs w:val="22"/>
        </w:rPr>
        <w:t>reach the file screen and download</w:t>
      </w:r>
      <w:r w:rsidRPr="00AD68B7">
        <w:rPr>
          <w:rFonts w:ascii="Calibri" w:eastAsiaTheme="minorEastAsia" w:hAnsi="Calibri" w:cs="Calibri"/>
          <w:color w:val="24292E"/>
          <w:sz w:val="22"/>
          <w:szCs w:val="22"/>
        </w:rPr>
        <w:t xml:space="preserve"> (code: “1</w:t>
      </w:r>
      <w:r w:rsidRPr="00AD68B7">
        <w:rPr>
          <w:rFonts w:ascii="Calibri" w:eastAsiaTheme="minorEastAsia" w:hAnsi="Calibri" w:cs="Calibri"/>
          <w:color w:val="24292E"/>
          <w:sz w:val="22"/>
          <w:szCs w:val="22"/>
          <w:vertAlign w:val="superscript"/>
        </w:rPr>
        <w:t>ST</w:t>
      </w:r>
      <w:r w:rsidRPr="00AD68B7">
        <w:rPr>
          <w:rFonts w:ascii="Calibri" w:eastAsiaTheme="minorEastAsia" w:hAnsi="Calibri" w:cs="Calibri"/>
          <w:color w:val="24292E"/>
          <w:sz w:val="22"/>
          <w:szCs w:val="22"/>
        </w:rPr>
        <w:t xml:space="preserve"> TIME, SUCESS”; “TASK </w:t>
      </w:r>
      <w:r w:rsidR="00AD68B7" w:rsidRPr="00AD68B7">
        <w:rPr>
          <w:rFonts w:ascii="Calibri" w:eastAsiaTheme="minorEastAsia" w:hAnsi="Calibri" w:cs="Calibri"/>
          <w:color w:val="24292E"/>
          <w:sz w:val="22"/>
          <w:szCs w:val="22"/>
        </w:rPr>
        <w:t>6</w:t>
      </w:r>
      <w:r w:rsidRPr="00AD68B7">
        <w:rPr>
          <w:rFonts w:ascii="Calibri" w:eastAsiaTheme="minorEastAsia" w:hAnsi="Calibri" w:cs="Calibri"/>
          <w:color w:val="24292E"/>
          <w:sz w:val="22"/>
          <w:szCs w:val="22"/>
        </w:rPr>
        <w:t>”)</w:t>
      </w:r>
    </w:p>
    <w:p w14:paraId="495261DD" w14:textId="26A5B721" w:rsidR="00C4292C" w:rsidRPr="00AD68B7" w:rsidRDefault="00C4292C" w:rsidP="00C4292C">
      <w:pPr>
        <w:pStyle w:val="ListParagraph"/>
        <w:numPr>
          <w:ilvl w:val="2"/>
          <w:numId w:val="2"/>
        </w:numPr>
        <w:pBdr>
          <w:right w:val="single" w:sz="4" w:space="4" w:color="auto"/>
        </w:pBdr>
        <w:rPr>
          <w:rFonts w:ascii="Calibri" w:eastAsiaTheme="minorEastAsia" w:hAnsi="Calibri" w:cs="Calibri"/>
          <w:color w:val="24292E"/>
          <w:sz w:val="22"/>
          <w:szCs w:val="22"/>
        </w:rPr>
      </w:pPr>
      <w:r w:rsidRPr="00AD68B7">
        <w:rPr>
          <w:rFonts w:ascii="Calibri" w:eastAsiaTheme="minorEastAsia" w:hAnsi="Calibri" w:cs="Calibri"/>
          <w:color w:val="24292E"/>
          <w:sz w:val="22"/>
          <w:szCs w:val="22"/>
        </w:rPr>
        <w:t xml:space="preserve">The participant does not follow the shortest path </w:t>
      </w:r>
      <w:r w:rsidR="00AD68B7" w:rsidRPr="00AD68B7">
        <w:rPr>
          <w:rFonts w:ascii="Calibri" w:eastAsiaTheme="minorEastAsia" w:hAnsi="Calibri" w:cs="Calibri"/>
          <w:color w:val="24292E"/>
          <w:sz w:val="22"/>
          <w:szCs w:val="22"/>
        </w:rPr>
        <w:t>to reach the file screen and download</w:t>
      </w:r>
      <w:r w:rsidRPr="00AD68B7">
        <w:rPr>
          <w:rFonts w:ascii="Calibri" w:eastAsiaTheme="minorEastAsia" w:hAnsi="Calibri" w:cs="Calibri"/>
          <w:color w:val="24292E"/>
          <w:sz w:val="22"/>
          <w:szCs w:val="22"/>
        </w:rPr>
        <w:t xml:space="preserve">, but eventually arrived without assistance from the moderator (code: “SUCCESS W CONFUS”; “TASK </w:t>
      </w:r>
      <w:r w:rsidR="00AD68B7" w:rsidRPr="00AD68B7">
        <w:rPr>
          <w:rFonts w:ascii="Calibri" w:eastAsiaTheme="minorEastAsia" w:hAnsi="Calibri" w:cs="Calibri"/>
          <w:color w:val="24292E"/>
          <w:sz w:val="22"/>
          <w:szCs w:val="22"/>
        </w:rPr>
        <w:t>6</w:t>
      </w:r>
      <w:r w:rsidRPr="00AD68B7">
        <w:rPr>
          <w:rFonts w:ascii="Calibri" w:eastAsiaTheme="minorEastAsia" w:hAnsi="Calibri" w:cs="Calibri"/>
          <w:color w:val="24292E"/>
          <w:sz w:val="22"/>
          <w:szCs w:val="22"/>
        </w:rPr>
        <w:t>”)</w:t>
      </w:r>
    </w:p>
    <w:p w14:paraId="7881448E" w14:textId="4AF935F1" w:rsidR="00C4292C" w:rsidRPr="00AD68B7" w:rsidRDefault="00C4292C" w:rsidP="00C4292C">
      <w:pPr>
        <w:pStyle w:val="ListParagraph"/>
        <w:numPr>
          <w:ilvl w:val="2"/>
          <w:numId w:val="2"/>
        </w:numPr>
        <w:pBdr>
          <w:right w:val="single" w:sz="4" w:space="4" w:color="auto"/>
        </w:pBdr>
        <w:rPr>
          <w:rFonts w:ascii="Calibri" w:eastAsiaTheme="minorEastAsia" w:hAnsi="Calibri" w:cs="Calibri"/>
          <w:color w:val="24292E"/>
          <w:sz w:val="22"/>
          <w:szCs w:val="22"/>
        </w:rPr>
      </w:pPr>
      <w:r w:rsidRPr="00AD68B7">
        <w:rPr>
          <w:rFonts w:ascii="Calibri" w:eastAsiaTheme="minorEastAsia" w:hAnsi="Calibri" w:cs="Calibri"/>
          <w:color w:val="24292E"/>
          <w:sz w:val="22"/>
          <w:szCs w:val="22"/>
        </w:rPr>
        <w:t xml:space="preserve">The participant does not follow the shortest path </w:t>
      </w:r>
      <w:r w:rsidR="00AD68B7" w:rsidRPr="00AD68B7">
        <w:rPr>
          <w:rFonts w:ascii="Calibri" w:eastAsiaTheme="minorEastAsia" w:hAnsi="Calibri" w:cs="Calibri"/>
          <w:color w:val="24292E"/>
          <w:sz w:val="22"/>
          <w:szCs w:val="22"/>
        </w:rPr>
        <w:t>to reach the file screen and download -</w:t>
      </w:r>
      <w:r w:rsidRPr="00AD68B7">
        <w:rPr>
          <w:rFonts w:ascii="Calibri" w:eastAsiaTheme="minorEastAsia" w:hAnsi="Calibri" w:cs="Calibri"/>
          <w:color w:val="24292E"/>
          <w:sz w:val="22"/>
          <w:szCs w:val="22"/>
        </w:rPr>
        <w:t xml:space="preserve"> needs assistance (code: “DID NOT COMPLETE”; “TASK </w:t>
      </w:r>
      <w:r w:rsidR="00AD68B7" w:rsidRPr="00AD68B7">
        <w:rPr>
          <w:rFonts w:ascii="Calibri" w:eastAsiaTheme="minorEastAsia" w:hAnsi="Calibri" w:cs="Calibri"/>
          <w:color w:val="24292E"/>
          <w:sz w:val="22"/>
          <w:szCs w:val="22"/>
        </w:rPr>
        <w:t>6</w:t>
      </w:r>
      <w:r w:rsidRPr="00AD68B7">
        <w:rPr>
          <w:rFonts w:ascii="Calibri" w:eastAsiaTheme="minorEastAsia" w:hAnsi="Calibri" w:cs="Calibri"/>
          <w:color w:val="24292E"/>
          <w:sz w:val="22"/>
          <w:szCs w:val="22"/>
        </w:rPr>
        <w:t>”)</w:t>
      </w:r>
    </w:p>
    <w:p w14:paraId="123003A9" w14:textId="4A91EF02" w:rsidR="00C4292C" w:rsidRPr="00AD68B7" w:rsidRDefault="00C4292C" w:rsidP="00C4292C">
      <w:pPr>
        <w:pStyle w:val="ListParagraph"/>
        <w:numPr>
          <w:ilvl w:val="1"/>
          <w:numId w:val="2"/>
        </w:numPr>
        <w:pBdr>
          <w:left w:val="single" w:sz="4" w:space="4" w:color="auto"/>
          <w:right w:val="single" w:sz="4" w:space="4" w:color="auto"/>
        </w:pBdr>
        <w:rPr>
          <w:rFonts w:ascii="Calibri" w:eastAsiaTheme="minorEastAsia" w:hAnsi="Calibri" w:cs="Calibri"/>
          <w:color w:val="24292E"/>
          <w:sz w:val="22"/>
          <w:szCs w:val="22"/>
        </w:rPr>
      </w:pPr>
      <w:r w:rsidRPr="00AD68B7">
        <w:rPr>
          <w:rFonts w:ascii="Calibri" w:eastAsiaTheme="minorEastAsia" w:hAnsi="Calibri" w:cs="Calibri"/>
          <w:color w:val="24292E"/>
          <w:sz w:val="22"/>
          <w:szCs w:val="22"/>
        </w:rPr>
        <w:t xml:space="preserve">Does the participant understand the purpose of the </w:t>
      </w:r>
      <w:r w:rsidR="00AD68B7" w:rsidRPr="00AD68B7">
        <w:rPr>
          <w:rFonts w:ascii="Calibri" w:eastAsiaTheme="minorEastAsia" w:hAnsi="Calibri" w:cs="Calibri"/>
          <w:color w:val="24292E"/>
          <w:sz w:val="22"/>
          <w:szCs w:val="22"/>
        </w:rPr>
        <w:t>file storage page</w:t>
      </w:r>
      <w:r w:rsidR="003B494A">
        <w:rPr>
          <w:rFonts w:ascii="Calibri" w:eastAsiaTheme="minorEastAsia" w:hAnsi="Calibri" w:cs="Calibri"/>
          <w:color w:val="24292E"/>
          <w:sz w:val="22"/>
          <w:szCs w:val="22"/>
        </w:rPr>
        <w:t>?</w:t>
      </w:r>
    </w:p>
    <w:p w14:paraId="12FCCF00" w14:textId="00861F78" w:rsidR="00C4292C" w:rsidRPr="00AD68B7" w:rsidRDefault="00C4292C" w:rsidP="00C4292C">
      <w:pPr>
        <w:pStyle w:val="ListParagraph"/>
        <w:numPr>
          <w:ilvl w:val="1"/>
          <w:numId w:val="2"/>
        </w:numPr>
        <w:pBdr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eastAsiaTheme="minorEastAsia" w:hAnsi="Calibri" w:cs="Calibri"/>
          <w:color w:val="24292E"/>
          <w:sz w:val="22"/>
          <w:szCs w:val="22"/>
        </w:rPr>
      </w:pPr>
      <w:r w:rsidRPr="00AD68B7">
        <w:rPr>
          <w:rFonts w:ascii="Calibri" w:eastAsiaTheme="minorEastAsia" w:hAnsi="Calibri" w:cs="Calibri"/>
          <w:color w:val="24292E"/>
          <w:sz w:val="22"/>
          <w:szCs w:val="22"/>
        </w:rPr>
        <w:t xml:space="preserve">Does the participant under how </w:t>
      </w:r>
      <w:r w:rsidR="00AD68B7" w:rsidRPr="00AD68B7">
        <w:rPr>
          <w:rFonts w:ascii="Calibri" w:eastAsiaTheme="minorEastAsia" w:hAnsi="Calibri" w:cs="Calibri"/>
          <w:color w:val="24292E"/>
          <w:sz w:val="22"/>
          <w:szCs w:val="22"/>
        </w:rPr>
        <w:t>to download a file</w:t>
      </w:r>
      <w:r w:rsidR="003B494A">
        <w:rPr>
          <w:rFonts w:ascii="Calibri" w:eastAsiaTheme="minorEastAsia" w:hAnsi="Calibri" w:cs="Calibri"/>
          <w:color w:val="24292E"/>
          <w:sz w:val="22"/>
          <w:szCs w:val="22"/>
        </w:rPr>
        <w:t>?</w:t>
      </w:r>
    </w:p>
    <w:p w14:paraId="74AD6692" w14:textId="77777777" w:rsidR="00C4292C" w:rsidRDefault="00C4292C" w:rsidP="009372BA">
      <w:pPr>
        <w:pStyle w:val="ListParagraph"/>
        <w:rPr>
          <w:rFonts w:ascii="Calibri" w:eastAsiaTheme="minorEastAsia" w:hAnsi="Calibri" w:cs="Calibri"/>
          <w:b/>
          <w:color w:val="24292E"/>
          <w:sz w:val="22"/>
          <w:szCs w:val="22"/>
        </w:rPr>
      </w:pPr>
    </w:p>
    <w:p w14:paraId="0F8EFD6F" w14:textId="0E90D6DB" w:rsidR="00C4292C" w:rsidRDefault="00C4292C" w:rsidP="009372BA">
      <w:pPr>
        <w:pStyle w:val="ListParagraph"/>
        <w:rPr>
          <w:rFonts w:ascii="Calibri" w:eastAsiaTheme="minorEastAsia" w:hAnsi="Calibri" w:cs="Calibri"/>
          <w:b/>
          <w:color w:val="24292E"/>
          <w:sz w:val="22"/>
          <w:szCs w:val="22"/>
        </w:rPr>
      </w:pPr>
    </w:p>
    <w:p w14:paraId="658F4EB9" w14:textId="45CBEDC4" w:rsidR="00BD25CE" w:rsidRDefault="00BD25CE" w:rsidP="009372BA">
      <w:pPr>
        <w:pStyle w:val="ListParagraph"/>
        <w:rPr>
          <w:rFonts w:ascii="Calibri" w:eastAsiaTheme="minorEastAsia" w:hAnsi="Calibri" w:cs="Calibri"/>
          <w:b/>
          <w:color w:val="24292E"/>
          <w:sz w:val="22"/>
          <w:szCs w:val="22"/>
        </w:rPr>
      </w:pPr>
    </w:p>
    <w:p w14:paraId="3B6D5AE2" w14:textId="6D447268" w:rsidR="00BD25CE" w:rsidRDefault="00BD25CE" w:rsidP="009372BA">
      <w:pPr>
        <w:pStyle w:val="ListParagraph"/>
        <w:rPr>
          <w:rFonts w:ascii="Calibri" w:eastAsiaTheme="minorEastAsia" w:hAnsi="Calibri" w:cs="Calibri"/>
          <w:b/>
          <w:color w:val="24292E"/>
          <w:sz w:val="22"/>
          <w:szCs w:val="22"/>
        </w:rPr>
      </w:pPr>
    </w:p>
    <w:p w14:paraId="75E5E59B" w14:textId="0FA665D2" w:rsidR="00BD25CE" w:rsidRDefault="00BD25CE" w:rsidP="009372BA">
      <w:pPr>
        <w:pStyle w:val="ListParagraph"/>
        <w:rPr>
          <w:rFonts w:ascii="Calibri" w:eastAsiaTheme="minorEastAsia" w:hAnsi="Calibri" w:cs="Calibri"/>
          <w:b/>
          <w:color w:val="24292E"/>
          <w:sz w:val="22"/>
          <w:szCs w:val="22"/>
        </w:rPr>
      </w:pPr>
    </w:p>
    <w:p w14:paraId="7D9CDC29" w14:textId="05B71DEA" w:rsidR="00BD25CE" w:rsidRDefault="00BD25CE" w:rsidP="009372BA">
      <w:pPr>
        <w:pStyle w:val="ListParagraph"/>
        <w:rPr>
          <w:rFonts w:ascii="Calibri" w:eastAsiaTheme="minorEastAsia" w:hAnsi="Calibri" w:cs="Calibri"/>
          <w:b/>
          <w:color w:val="24292E"/>
          <w:sz w:val="22"/>
          <w:szCs w:val="22"/>
        </w:rPr>
      </w:pPr>
    </w:p>
    <w:p w14:paraId="5D0347CA" w14:textId="61E5E98C" w:rsidR="00BD25CE" w:rsidRDefault="00BD25CE" w:rsidP="009372BA">
      <w:pPr>
        <w:pStyle w:val="ListParagraph"/>
        <w:rPr>
          <w:rFonts w:ascii="Calibri" w:eastAsiaTheme="minorEastAsia" w:hAnsi="Calibri" w:cs="Calibri"/>
          <w:b/>
          <w:color w:val="24292E"/>
          <w:sz w:val="22"/>
          <w:szCs w:val="22"/>
        </w:rPr>
      </w:pPr>
    </w:p>
    <w:p w14:paraId="4C3D7F8B" w14:textId="6E52CF9C" w:rsidR="00BD25CE" w:rsidRDefault="00BD25CE" w:rsidP="009372BA">
      <w:pPr>
        <w:pStyle w:val="ListParagraph"/>
        <w:rPr>
          <w:rFonts w:ascii="Calibri" w:eastAsiaTheme="minorEastAsia" w:hAnsi="Calibri" w:cs="Calibri"/>
          <w:b/>
          <w:color w:val="24292E"/>
          <w:sz w:val="22"/>
          <w:szCs w:val="22"/>
        </w:rPr>
      </w:pPr>
    </w:p>
    <w:p w14:paraId="79F384E3" w14:textId="0E3DE3FE" w:rsidR="00BD25CE" w:rsidRDefault="00BD25CE" w:rsidP="009372BA">
      <w:pPr>
        <w:pStyle w:val="ListParagraph"/>
        <w:rPr>
          <w:rFonts w:ascii="Calibri" w:eastAsiaTheme="minorEastAsia" w:hAnsi="Calibri" w:cs="Calibri"/>
          <w:b/>
          <w:color w:val="24292E"/>
          <w:sz w:val="22"/>
          <w:szCs w:val="22"/>
        </w:rPr>
      </w:pPr>
    </w:p>
    <w:p w14:paraId="77602D8F" w14:textId="3FC0C02F" w:rsidR="00BD25CE" w:rsidRDefault="00BD25CE" w:rsidP="009372BA">
      <w:pPr>
        <w:pStyle w:val="ListParagraph"/>
        <w:rPr>
          <w:rFonts w:ascii="Calibri" w:eastAsiaTheme="minorEastAsia" w:hAnsi="Calibri" w:cs="Calibri"/>
          <w:b/>
          <w:color w:val="24292E"/>
          <w:sz w:val="22"/>
          <w:szCs w:val="22"/>
        </w:rPr>
      </w:pPr>
    </w:p>
    <w:p w14:paraId="6099A104" w14:textId="00C2FD69" w:rsidR="00BD25CE" w:rsidRDefault="00BD25CE" w:rsidP="009372BA">
      <w:pPr>
        <w:pStyle w:val="ListParagraph"/>
        <w:rPr>
          <w:rFonts w:ascii="Calibri" w:eastAsiaTheme="minorEastAsia" w:hAnsi="Calibri" w:cs="Calibri"/>
          <w:b/>
          <w:color w:val="24292E"/>
          <w:sz w:val="22"/>
          <w:szCs w:val="22"/>
        </w:rPr>
      </w:pPr>
    </w:p>
    <w:p w14:paraId="53804849" w14:textId="7B61F9A0" w:rsidR="00BD25CE" w:rsidRDefault="00BD25CE" w:rsidP="009372BA">
      <w:pPr>
        <w:pStyle w:val="ListParagraph"/>
        <w:rPr>
          <w:rFonts w:ascii="Calibri" w:eastAsiaTheme="minorEastAsia" w:hAnsi="Calibri" w:cs="Calibri"/>
          <w:b/>
          <w:color w:val="24292E"/>
          <w:sz w:val="22"/>
          <w:szCs w:val="22"/>
        </w:rPr>
      </w:pPr>
    </w:p>
    <w:p w14:paraId="78B26403" w14:textId="6EB3AEB7" w:rsidR="00BD25CE" w:rsidRDefault="00BD25CE" w:rsidP="009372BA">
      <w:pPr>
        <w:pStyle w:val="ListParagraph"/>
        <w:rPr>
          <w:rFonts w:ascii="Calibri" w:eastAsiaTheme="minorEastAsia" w:hAnsi="Calibri" w:cs="Calibri"/>
          <w:b/>
          <w:color w:val="24292E"/>
          <w:sz w:val="22"/>
          <w:szCs w:val="22"/>
        </w:rPr>
      </w:pPr>
    </w:p>
    <w:p w14:paraId="7E428469" w14:textId="58DE9991" w:rsidR="00BD25CE" w:rsidRDefault="00BD25CE" w:rsidP="009372BA">
      <w:pPr>
        <w:pStyle w:val="ListParagraph"/>
        <w:rPr>
          <w:rFonts w:ascii="Calibri" w:eastAsiaTheme="minorEastAsia" w:hAnsi="Calibri" w:cs="Calibri"/>
          <w:b/>
          <w:color w:val="24292E"/>
          <w:sz w:val="22"/>
          <w:szCs w:val="22"/>
        </w:rPr>
      </w:pPr>
    </w:p>
    <w:p w14:paraId="6EB63F64" w14:textId="60AAD8DC" w:rsidR="00BD25CE" w:rsidRDefault="00BD25CE" w:rsidP="009372BA">
      <w:pPr>
        <w:pStyle w:val="ListParagraph"/>
        <w:rPr>
          <w:rFonts w:ascii="Calibri" w:eastAsiaTheme="minorEastAsia" w:hAnsi="Calibri" w:cs="Calibri"/>
          <w:b/>
          <w:color w:val="24292E"/>
          <w:sz w:val="22"/>
          <w:szCs w:val="22"/>
        </w:rPr>
      </w:pPr>
    </w:p>
    <w:p w14:paraId="154E61BE" w14:textId="7B086620" w:rsidR="00BD25CE" w:rsidRDefault="00BD25CE" w:rsidP="009372BA">
      <w:pPr>
        <w:pStyle w:val="ListParagraph"/>
        <w:rPr>
          <w:rFonts w:ascii="Calibri" w:eastAsiaTheme="minorEastAsia" w:hAnsi="Calibri" w:cs="Calibri"/>
          <w:b/>
          <w:color w:val="24292E"/>
          <w:sz w:val="22"/>
          <w:szCs w:val="22"/>
        </w:rPr>
      </w:pPr>
    </w:p>
    <w:p w14:paraId="0C42CAFF" w14:textId="77777777" w:rsidR="00BD25CE" w:rsidRPr="009372BA" w:rsidRDefault="00BD25CE" w:rsidP="009372BA">
      <w:pPr>
        <w:pStyle w:val="ListParagraph"/>
        <w:rPr>
          <w:rFonts w:ascii="Calibri" w:eastAsiaTheme="minorEastAsia" w:hAnsi="Calibri" w:cs="Calibri"/>
          <w:b/>
          <w:color w:val="24292E"/>
          <w:sz w:val="22"/>
          <w:szCs w:val="22"/>
        </w:rPr>
      </w:pPr>
    </w:p>
    <w:p w14:paraId="61A6B977" w14:textId="46B57918" w:rsidR="00124E41" w:rsidRPr="00465120" w:rsidRDefault="6FD99DE8" w:rsidP="10D2EAF8">
      <w:pPr>
        <w:pStyle w:val="Heading2"/>
        <w:rPr>
          <w:rFonts w:ascii="Calibri" w:hAnsi="Calibri" w:cs="Calibri"/>
          <w:sz w:val="22"/>
          <w:szCs w:val="22"/>
        </w:rPr>
      </w:pPr>
      <w:r w:rsidRPr="22B498A5">
        <w:rPr>
          <w:rFonts w:ascii="Calibri" w:eastAsia="Calibri" w:hAnsi="Calibri" w:cs="Calibri"/>
          <w:b/>
          <w:bCs/>
          <w:color w:val="24292E"/>
          <w:sz w:val="22"/>
          <w:szCs w:val="22"/>
        </w:rPr>
        <w:lastRenderedPageBreak/>
        <w:t xml:space="preserve">Post-Task Interview </w:t>
      </w:r>
      <w:r w:rsidR="00227655" w:rsidRPr="22B498A5">
        <w:rPr>
          <w:rFonts w:ascii="Calibri" w:eastAsia="Calibri" w:hAnsi="Calibri" w:cs="Calibri"/>
          <w:b/>
          <w:bCs/>
          <w:color w:val="24292E"/>
          <w:sz w:val="22"/>
          <w:szCs w:val="22"/>
        </w:rPr>
        <w:t>–</w:t>
      </w:r>
      <w:r w:rsidRPr="22B498A5">
        <w:rPr>
          <w:rFonts w:ascii="Calibri" w:eastAsia="Calibri" w:hAnsi="Calibri" w:cs="Calibri"/>
          <w:b/>
          <w:bCs/>
          <w:color w:val="24292E"/>
          <w:sz w:val="22"/>
          <w:szCs w:val="22"/>
        </w:rPr>
        <w:t xml:space="preserve"> </w:t>
      </w:r>
      <w:r w:rsidR="00227655" w:rsidRPr="22B498A5">
        <w:rPr>
          <w:rFonts w:ascii="Calibri" w:eastAsia="Calibri" w:hAnsi="Calibri" w:cs="Calibri"/>
          <w:b/>
          <w:bCs/>
          <w:color w:val="24292E"/>
          <w:sz w:val="22"/>
          <w:szCs w:val="22"/>
        </w:rPr>
        <w:t>5</w:t>
      </w:r>
      <w:r w:rsidRPr="22B498A5">
        <w:rPr>
          <w:rFonts w:ascii="Calibri" w:eastAsia="Calibri" w:hAnsi="Calibri" w:cs="Calibri"/>
          <w:b/>
          <w:bCs/>
          <w:color w:val="24292E"/>
          <w:sz w:val="22"/>
          <w:szCs w:val="22"/>
        </w:rPr>
        <w:t xml:space="preserve"> minutes</w:t>
      </w:r>
    </w:p>
    <w:p w14:paraId="29F1F6F0" w14:textId="27A7BC4E" w:rsidR="00124E41" w:rsidRPr="00465120" w:rsidRDefault="004B382B" w:rsidP="22B498A5">
      <w:pPr>
        <w:pStyle w:val="ListParagraph"/>
        <w:numPr>
          <w:ilvl w:val="0"/>
          <w:numId w:val="2"/>
        </w:numPr>
        <w:rPr>
          <w:rFonts w:ascii="Calibri" w:eastAsiaTheme="minorEastAsia" w:hAnsi="Calibri" w:cs="Calibri"/>
          <w:color w:val="24292E"/>
          <w:sz w:val="22"/>
          <w:szCs w:val="22"/>
        </w:rPr>
      </w:pPr>
      <w:r w:rsidRPr="22B498A5">
        <w:rPr>
          <w:rFonts w:ascii="Calibri" w:eastAsia="Calibri" w:hAnsi="Calibri" w:cs="Calibri"/>
          <w:color w:val="24292E"/>
          <w:sz w:val="22"/>
          <w:szCs w:val="22"/>
        </w:rPr>
        <w:t>What did you think of the session today?</w:t>
      </w:r>
    </w:p>
    <w:p w14:paraId="4F2FC51D" w14:textId="5F796B30" w:rsidR="004B382B" w:rsidRPr="00465120" w:rsidRDefault="004B382B" w:rsidP="22B498A5">
      <w:pPr>
        <w:pStyle w:val="ListParagraph"/>
        <w:numPr>
          <w:ilvl w:val="1"/>
          <w:numId w:val="2"/>
        </w:numPr>
        <w:rPr>
          <w:rFonts w:ascii="Calibri" w:eastAsiaTheme="minorEastAsia" w:hAnsi="Calibri" w:cs="Calibri"/>
          <w:color w:val="24292E"/>
          <w:sz w:val="22"/>
          <w:szCs w:val="22"/>
        </w:rPr>
      </w:pPr>
      <w:r w:rsidRPr="22B498A5">
        <w:rPr>
          <w:rFonts w:ascii="Calibri" w:eastAsia="Calibri" w:hAnsi="Calibri" w:cs="Calibri"/>
          <w:color w:val="24292E"/>
          <w:sz w:val="22"/>
          <w:szCs w:val="22"/>
        </w:rPr>
        <w:t>What worked well?</w:t>
      </w:r>
    </w:p>
    <w:p w14:paraId="59DF9CC4" w14:textId="009DD921" w:rsidR="004B382B" w:rsidRPr="00465120" w:rsidRDefault="004B382B" w:rsidP="22B498A5">
      <w:pPr>
        <w:pStyle w:val="ListParagraph"/>
        <w:numPr>
          <w:ilvl w:val="1"/>
          <w:numId w:val="2"/>
        </w:numPr>
        <w:rPr>
          <w:rFonts w:ascii="Calibri" w:eastAsiaTheme="minorEastAsia" w:hAnsi="Calibri" w:cs="Calibri"/>
          <w:color w:val="24292E"/>
          <w:sz w:val="22"/>
          <w:szCs w:val="22"/>
        </w:rPr>
      </w:pPr>
      <w:r w:rsidRPr="22B498A5">
        <w:rPr>
          <w:rFonts w:ascii="Calibri" w:eastAsia="Calibri" w:hAnsi="Calibri" w:cs="Calibri"/>
          <w:color w:val="24292E"/>
          <w:sz w:val="22"/>
          <w:szCs w:val="22"/>
        </w:rPr>
        <w:t>What could we improve on in future sessions?</w:t>
      </w:r>
    </w:p>
    <w:p w14:paraId="5AC66D39" w14:textId="41D3D422" w:rsidR="0052476D" w:rsidRPr="00BD25CE" w:rsidRDefault="007D4FA9" w:rsidP="22B498A5">
      <w:pPr>
        <w:pStyle w:val="ListParagraph"/>
        <w:numPr>
          <w:ilvl w:val="0"/>
          <w:numId w:val="2"/>
        </w:numPr>
        <w:rPr>
          <w:rFonts w:ascii="Calibri" w:eastAsiaTheme="minorEastAsia" w:hAnsi="Calibri" w:cs="Calibri"/>
          <w:color w:val="24292E"/>
          <w:sz w:val="22"/>
          <w:szCs w:val="22"/>
        </w:rPr>
      </w:pPr>
      <w:r w:rsidRPr="22B498A5">
        <w:rPr>
          <w:rFonts w:ascii="Calibri" w:eastAsia="Calibri" w:hAnsi="Calibri" w:cs="Calibri"/>
          <w:color w:val="24292E"/>
          <w:sz w:val="22"/>
          <w:szCs w:val="22"/>
        </w:rPr>
        <w:t xml:space="preserve">Do you have </w:t>
      </w:r>
      <w:r w:rsidR="004B382B" w:rsidRPr="22B498A5">
        <w:rPr>
          <w:rFonts w:ascii="Calibri" w:eastAsia="Calibri" w:hAnsi="Calibri" w:cs="Calibri"/>
          <w:color w:val="24292E"/>
          <w:sz w:val="22"/>
          <w:szCs w:val="22"/>
        </w:rPr>
        <w:t xml:space="preserve">additional </w:t>
      </w:r>
      <w:r w:rsidR="6FD99DE8" w:rsidRPr="22B498A5">
        <w:rPr>
          <w:rFonts w:ascii="Calibri" w:eastAsia="Calibri" w:hAnsi="Calibri" w:cs="Calibri"/>
          <w:color w:val="24292E"/>
          <w:sz w:val="22"/>
          <w:szCs w:val="22"/>
        </w:rPr>
        <w:t>questions?</w:t>
      </w:r>
    </w:p>
    <w:p w14:paraId="5A6E7B0E" w14:textId="77777777" w:rsidR="00BD25CE" w:rsidRPr="00125658" w:rsidRDefault="00BD25CE" w:rsidP="00BD25CE">
      <w:pPr>
        <w:pStyle w:val="ListParagraph"/>
        <w:numPr>
          <w:ilvl w:val="0"/>
          <w:numId w:val="2"/>
        </w:numPr>
        <w:rPr>
          <w:rFonts w:ascii="Calibri" w:eastAsiaTheme="minorEastAsia" w:hAnsi="Calibri" w:cs="Calibri"/>
          <w:color w:val="24292E"/>
          <w:sz w:val="22"/>
          <w:szCs w:val="22"/>
        </w:rPr>
      </w:pPr>
      <w:r>
        <w:rPr>
          <w:rFonts w:ascii="Calibri" w:eastAsiaTheme="minorEastAsia" w:hAnsi="Calibri" w:cs="Calibri"/>
          <w:color w:val="24292E"/>
          <w:sz w:val="22"/>
          <w:szCs w:val="22"/>
        </w:rPr>
        <w:t xml:space="preserve">Would you like to add a comment about your experience today that we can pass on to future potential participants? </w:t>
      </w:r>
    </w:p>
    <w:p w14:paraId="767DFD61" w14:textId="77777777" w:rsidR="00BD25CE" w:rsidRPr="00BD25CE" w:rsidRDefault="00BD25CE" w:rsidP="00BD25CE">
      <w:pPr>
        <w:ind w:left="360"/>
        <w:rPr>
          <w:rFonts w:ascii="Calibri" w:eastAsiaTheme="minorEastAsia" w:hAnsi="Calibri" w:cs="Calibri"/>
          <w:color w:val="24292E"/>
          <w:sz w:val="22"/>
          <w:szCs w:val="22"/>
        </w:rPr>
      </w:pPr>
    </w:p>
    <w:p w14:paraId="334E7F49" w14:textId="77777777" w:rsidR="001213BE" w:rsidRPr="00486DFB" w:rsidRDefault="001213BE" w:rsidP="22B498A5">
      <w:pPr>
        <w:rPr>
          <w:rFonts w:ascii="Calibri" w:eastAsiaTheme="minorEastAsia" w:hAnsi="Calibri" w:cs="Calibri"/>
          <w:color w:val="24292E"/>
          <w:sz w:val="22"/>
          <w:szCs w:val="22"/>
        </w:rPr>
      </w:pPr>
    </w:p>
    <w:p w14:paraId="15E556A8" w14:textId="4F76E318" w:rsidR="00124E41" w:rsidRPr="00465120" w:rsidRDefault="6FD99DE8" w:rsidP="22B498A5">
      <w:pPr>
        <w:pStyle w:val="Heading2"/>
        <w:rPr>
          <w:rFonts w:ascii="Calibri" w:eastAsia="Calibri" w:hAnsi="Calibri" w:cs="Calibri"/>
          <w:b/>
          <w:bCs/>
          <w:color w:val="24292E"/>
          <w:sz w:val="22"/>
          <w:szCs w:val="22"/>
        </w:rPr>
      </w:pPr>
      <w:r w:rsidRPr="22B498A5">
        <w:rPr>
          <w:rFonts w:ascii="Calibri" w:eastAsia="Calibri" w:hAnsi="Calibri" w:cs="Calibri"/>
          <w:b/>
          <w:bCs/>
          <w:color w:val="24292E"/>
          <w:sz w:val="22"/>
          <w:szCs w:val="22"/>
        </w:rPr>
        <w:t xml:space="preserve">Thank-You and Closing </w:t>
      </w:r>
      <w:r w:rsidR="00227655" w:rsidRPr="22B498A5">
        <w:rPr>
          <w:rFonts w:ascii="Calibri" w:eastAsia="Calibri" w:hAnsi="Calibri" w:cs="Calibri"/>
          <w:b/>
          <w:bCs/>
          <w:color w:val="24292E"/>
          <w:sz w:val="22"/>
          <w:szCs w:val="22"/>
        </w:rPr>
        <w:t>–</w:t>
      </w:r>
      <w:r w:rsidRPr="22B498A5">
        <w:rPr>
          <w:rFonts w:ascii="Calibri" w:eastAsia="Calibri" w:hAnsi="Calibri" w:cs="Calibri"/>
          <w:b/>
          <w:bCs/>
          <w:color w:val="24292E"/>
          <w:sz w:val="22"/>
          <w:szCs w:val="22"/>
        </w:rPr>
        <w:t xml:space="preserve"> </w:t>
      </w:r>
      <w:r w:rsidR="00227655" w:rsidRPr="22B498A5">
        <w:rPr>
          <w:rFonts w:ascii="Calibri" w:eastAsia="Calibri" w:hAnsi="Calibri" w:cs="Calibri"/>
          <w:b/>
          <w:bCs/>
          <w:color w:val="24292E"/>
          <w:sz w:val="22"/>
          <w:szCs w:val="22"/>
        </w:rPr>
        <w:t>5</w:t>
      </w:r>
      <w:r w:rsidRPr="22B498A5">
        <w:rPr>
          <w:rFonts w:ascii="Calibri" w:eastAsia="Calibri" w:hAnsi="Calibri" w:cs="Calibri"/>
          <w:b/>
          <w:bCs/>
          <w:color w:val="24292E"/>
          <w:sz w:val="22"/>
          <w:szCs w:val="22"/>
        </w:rPr>
        <w:t xml:space="preserve"> minutes</w:t>
      </w:r>
    </w:p>
    <w:p w14:paraId="5974AAEC" w14:textId="77777777" w:rsidR="0052476D" w:rsidRPr="00465120" w:rsidRDefault="0052476D" w:rsidP="0052476D">
      <w:pPr>
        <w:rPr>
          <w:rFonts w:ascii="Calibri" w:hAnsi="Calibri" w:cs="Calibri"/>
          <w:sz w:val="22"/>
          <w:szCs w:val="22"/>
        </w:rPr>
      </w:pPr>
    </w:p>
    <w:p w14:paraId="450A0DD1" w14:textId="2F2FA697" w:rsidR="00124E41" w:rsidRPr="00465120" w:rsidRDefault="004B382B">
      <w:pPr>
        <w:rPr>
          <w:rFonts w:ascii="Calibri" w:hAnsi="Calibri" w:cs="Calibri"/>
          <w:sz w:val="22"/>
          <w:szCs w:val="22"/>
        </w:rPr>
      </w:pPr>
      <w:r w:rsidRPr="22B498A5">
        <w:rPr>
          <w:rFonts w:ascii="Calibri" w:eastAsia="Calibri" w:hAnsi="Calibri" w:cs="Calibri"/>
          <w:color w:val="24292E"/>
          <w:sz w:val="22"/>
          <w:szCs w:val="22"/>
        </w:rPr>
        <w:t>W</w:t>
      </w:r>
      <w:r w:rsidR="6FD99DE8" w:rsidRPr="22B498A5">
        <w:rPr>
          <w:rFonts w:ascii="Calibri" w:eastAsia="Calibri" w:hAnsi="Calibri" w:cs="Calibri"/>
          <w:color w:val="24292E"/>
          <w:sz w:val="22"/>
          <w:szCs w:val="22"/>
        </w:rPr>
        <w:t xml:space="preserve">e really appreciate you taking the time to share your thoughts with us today. Your feedback is so helpful to us as we continue to </w:t>
      </w:r>
      <w:r w:rsidR="008F1D98" w:rsidRPr="22B498A5">
        <w:rPr>
          <w:rFonts w:ascii="Calibri" w:eastAsia="Calibri" w:hAnsi="Calibri" w:cs="Calibri"/>
          <w:color w:val="24292E"/>
          <w:sz w:val="22"/>
          <w:szCs w:val="22"/>
        </w:rPr>
        <w:t>develop</w:t>
      </w:r>
      <w:r w:rsidR="6FD99DE8" w:rsidRPr="22B498A5">
        <w:rPr>
          <w:rFonts w:ascii="Calibri" w:eastAsia="Calibri" w:hAnsi="Calibri" w:cs="Calibri"/>
          <w:color w:val="24292E"/>
          <w:sz w:val="22"/>
          <w:szCs w:val="22"/>
        </w:rPr>
        <w:t xml:space="preserve"> the site and make sure it works for Veterans.</w:t>
      </w:r>
    </w:p>
    <w:p w14:paraId="282D4AFB" w14:textId="77777777" w:rsidR="00BE79FF" w:rsidRPr="00465120" w:rsidRDefault="6FD99DE8">
      <w:pPr>
        <w:rPr>
          <w:rFonts w:ascii="Calibri" w:eastAsia="Calibri" w:hAnsi="Calibri" w:cs="Calibri"/>
          <w:color w:val="24292E"/>
          <w:sz w:val="22"/>
          <w:szCs w:val="22"/>
        </w:rPr>
      </w:pPr>
      <w:r w:rsidRPr="22B498A5">
        <w:rPr>
          <w:rFonts w:ascii="Calibri" w:eastAsia="Calibri" w:hAnsi="Calibri" w:cs="Calibri"/>
          <w:color w:val="24292E"/>
          <w:sz w:val="22"/>
          <w:szCs w:val="22"/>
        </w:rPr>
        <w:t xml:space="preserve">Thanks! Lastly, </w:t>
      </w:r>
      <w:r w:rsidR="008E56EA" w:rsidRPr="22B498A5">
        <w:rPr>
          <w:rFonts w:ascii="Calibri" w:eastAsia="Calibri" w:hAnsi="Calibri" w:cs="Calibri"/>
          <w:color w:val="24292E"/>
          <w:sz w:val="22"/>
          <w:szCs w:val="22"/>
        </w:rPr>
        <w:t xml:space="preserve">would you be willing to participate in </w:t>
      </w:r>
      <w:r w:rsidR="00A1731D" w:rsidRPr="22B498A5">
        <w:rPr>
          <w:rFonts w:ascii="Calibri" w:eastAsia="Calibri" w:hAnsi="Calibri" w:cs="Calibri"/>
          <w:color w:val="24292E"/>
          <w:sz w:val="22"/>
          <w:szCs w:val="22"/>
        </w:rPr>
        <w:t xml:space="preserve">future user feedback sessions and/or </w:t>
      </w:r>
      <w:r w:rsidRPr="22B498A5">
        <w:rPr>
          <w:rFonts w:ascii="Calibri" w:eastAsia="Calibri" w:hAnsi="Calibri" w:cs="Calibri"/>
          <w:color w:val="24292E"/>
          <w:sz w:val="22"/>
          <w:szCs w:val="22"/>
        </w:rPr>
        <w:t xml:space="preserve">do you know any other Veterans, caregivers, or service members who might be willing to participate? </w:t>
      </w:r>
    </w:p>
    <w:p w14:paraId="37BAFCAD" w14:textId="77777777" w:rsidR="0052476D" w:rsidRPr="00465120" w:rsidRDefault="0052476D">
      <w:pPr>
        <w:rPr>
          <w:rFonts w:ascii="Calibri" w:eastAsia="Calibri" w:hAnsi="Calibri" w:cs="Calibri"/>
          <w:color w:val="24292E"/>
          <w:sz w:val="22"/>
          <w:szCs w:val="22"/>
        </w:rPr>
      </w:pPr>
    </w:p>
    <w:p w14:paraId="5696AEFF" w14:textId="2AA64593" w:rsidR="00124E41" w:rsidRPr="00465120" w:rsidRDefault="6FD99DE8" w:rsidP="00BE79FF">
      <w:pPr>
        <w:rPr>
          <w:rFonts w:ascii="Calibri" w:eastAsia="Calibri" w:hAnsi="Calibri" w:cs="Calibri"/>
          <w:color w:val="24292E"/>
          <w:sz w:val="22"/>
          <w:szCs w:val="22"/>
        </w:rPr>
      </w:pPr>
      <w:r w:rsidRPr="22B498A5">
        <w:rPr>
          <w:rFonts w:ascii="Calibri" w:eastAsia="Calibri" w:hAnsi="Calibri" w:cs="Calibri"/>
          <w:i/>
          <w:iCs/>
          <w:color w:val="24292E"/>
          <w:sz w:val="22"/>
          <w:szCs w:val="22"/>
        </w:rPr>
        <w:t>If Yes:</w:t>
      </w:r>
      <w:r w:rsidRPr="22B498A5">
        <w:rPr>
          <w:rFonts w:ascii="Calibri" w:eastAsia="Calibri" w:hAnsi="Calibri" w:cs="Calibri"/>
          <w:color w:val="24292E"/>
          <w:sz w:val="22"/>
          <w:szCs w:val="22"/>
        </w:rPr>
        <w:t xml:space="preserve"> Thank you! I</w:t>
      </w:r>
      <w:r w:rsidR="0052476D" w:rsidRPr="22B498A5">
        <w:rPr>
          <w:rFonts w:ascii="Calibri" w:eastAsia="Calibri" w:hAnsi="Calibri" w:cs="Calibri"/>
          <w:color w:val="24292E"/>
          <w:sz w:val="22"/>
          <w:szCs w:val="22"/>
        </w:rPr>
        <w:t>’</w:t>
      </w:r>
      <w:r w:rsidRPr="22B498A5">
        <w:rPr>
          <w:rFonts w:ascii="Calibri" w:eastAsia="Calibri" w:hAnsi="Calibri" w:cs="Calibri"/>
          <w:color w:val="24292E"/>
          <w:sz w:val="22"/>
          <w:szCs w:val="22"/>
        </w:rPr>
        <w:t>ll have our team send you a</w:t>
      </w:r>
      <w:r w:rsidR="00783FD6" w:rsidRPr="22B498A5">
        <w:rPr>
          <w:rFonts w:ascii="Calibri" w:eastAsia="Calibri" w:hAnsi="Calibri" w:cs="Calibri"/>
          <w:color w:val="24292E"/>
          <w:sz w:val="22"/>
          <w:szCs w:val="22"/>
        </w:rPr>
        <w:t xml:space="preserve"> follow-up email for you to send us their contact information. </w:t>
      </w:r>
    </w:p>
    <w:p w14:paraId="0A690807" w14:textId="77777777" w:rsidR="0052476D" w:rsidRPr="00465120" w:rsidRDefault="0052476D" w:rsidP="00BE79FF">
      <w:pPr>
        <w:rPr>
          <w:rFonts w:ascii="Calibri" w:hAnsi="Calibri" w:cs="Calibri"/>
          <w:sz w:val="22"/>
          <w:szCs w:val="22"/>
        </w:rPr>
      </w:pPr>
    </w:p>
    <w:p w14:paraId="698B6717" w14:textId="0BAA1D3A" w:rsidR="006A3B53" w:rsidRPr="009372BA" w:rsidRDefault="6FD99DE8" w:rsidP="22B498A5">
      <w:pPr>
        <w:rPr>
          <w:rFonts w:ascii="Calibri" w:hAnsi="Calibri" w:cs="Calibri"/>
          <w:sz w:val="22"/>
          <w:szCs w:val="22"/>
        </w:rPr>
      </w:pPr>
      <w:r w:rsidRPr="22B498A5">
        <w:rPr>
          <w:rFonts w:ascii="Calibri" w:eastAsia="Calibri" w:hAnsi="Calibri" w:cs="Calibri"/>
          <w:color w:val="24292E"/>
          <w:sz w:val="22"/>
          <w:szCs w:val="22"/>
        </w:rPr>
        <w:t>Great, well thank you so much again, and enjoy the rest of your day</w:t>
      </w:r>
    </w:p>
    <w:sectPr w:rsidR="006A3B53" w:rsidRPr="009372BA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21B6DD" w14:textId="77777777" w:rsidR="0078000D" w:rsidRDefault="0078000D" w:rsidP="00C91AE1">
      <w:r>
        <w:separator/>
      </w:r>
    </w:p>
  </w:endnote>
  <w:endnote w:type="continuationSeparator" w:id="0">
    <w:p w14:paraId="2E48485C" w14:textId="77777777" w:rsidR="0078000D" w:rsidRDefault="0078000D" w:rsidP="00C91AE1">
      <w:r>
        <w:continuationSeparator/>
      </w:r>
    </w:p>
  </w:endnote>
  <w:endnote w:type="continuationNotice" w:id="1">
    <w:p w14:paraId="52F005BF" w14:textId="77777777" w:rsidR="0078000D" w:rsidRDefault="0078000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1C4FEB" w14:textId="77777777" w:rsidR="00C91AE1" w:rsidRDefault="00C91AE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921B47" w14:textId="77777777" w:rsidR="00C91AE1" w:rsidRDefault="00C91AE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824FAC" w14:textId="77777777" w:rsidR="00C91AE1" w:rsidRDefault="00C91AE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993D2F" w14:textId="77777777" w:rsidR="0078000D" w:rsidRDefault="0078000D" w:rsidP="00C91AE1">
      <w:r>
        <w:separator/>
      </w:r>
    </w:p>
  </w:footnote>
  <w:footnote w:type="continuationSeparator" w:id="0">
    <w:p w14:paraId="43B94198" w14:textId="77777777" w:rsidR="0078000D" w:rsidRDefault="0078000D" w:rsidP="00C91AE1">
      <w:r>
        <w:continuationSeparator/>
      </w:r>
    </w:p>
  </w:footnote>
  <w:footnote w:type="continuationNotice" w:id="1">
    <w:p w14:paraId="2EDFEB86" w14:textId="77777777" w:rsidR="0078000D" w:rsidRDefault="0078000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5998FE" w14:textId="77777777" w:rsidR="00C91AE1" w:rsidRDefault="00C91AE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106D63" w14:textId="77777777" w:rsidR="00C91AE1" w:rsidRDefault="00C91AE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6085DA" w14:textId="77777777" w:rsidR="00C91AE1" w:rsidRDefault="00C91AE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⁃"/>
      <w:lvlJc w:val="left"/>
      <w:pPr>
        <w:ind w:left="720" w:hanging="360"/>
      </w:pPr>
    </w:lvl>
    <w:lvl w:ilvl="1" w:tplc="00000002">
      <w:start w:val="1"/>
      <w:numFmt w:val="bullet"/>
      <w:lvlText w:val="⁃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⁃"/>
      <w:lvlJc w:val="left"/>
      <w:pPr>
        <w:ind w:left="720" w:hanging="360"/>
      </w:pPr>
    </w:lvl>
    <w:lvl w:ilvl="1" w:tplc="00000066">
      <w:start w:val="1"/>
      <w:numFmt w:val="bullet"/>
      <w:lvlText w:val="⁃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bullet"/>
      <w:lvlText w:val="⁃"/>
      <w:lvlJc w:val="left"/>
      <w:pPr>
        <w:ind w:left="720" w:hanging="360"/>
      </w:pPr>
    </w:lvl>
    <w:lvl w:ilvl="1" w:tplc="000000CA">
      <w:start w:val="1"/>
      <w:numFmt w:val="bullet"/>
      <w:lvlText w:val="⁃"/>
      <w:lvlJc w:val="left"/>
      <w:pPr>
        <w:ind w:left="1440" w:hanging="360"/>
      </w:pPr>
    </w:lvl>
    <w:lvl w:ilvl="2" w:tplc="000000CB">
      <w:start w:val="1"/>
      <w:numFmt w:val="bullet"/>
      <w:lvlText w:val="⁃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00000004"/>
    <w:lvl w:ilvl="0" w:tplc="0000012D">
      <w:start w:val="1"/>
      <w:numFmt w:val="bullet"/>
      <w:lvlText w:val="⁃"/>
      <w:lvlJc w:val="left"/>
      <w:pPr>
        <w:ind w:left="720" w:hanging="360"/>
      </w:pPr>
    </w:lvl>
    <w:lvl w:ilvl="1" w:tplc="0000012E">
      <w:start w:val="1"/>
      <w:numFmt w:val="bullet"/>
      <w:lvlText w:val="⁃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00000005"/>
    <w:lvl w:ilvl="0" w:tplc="00000191">
      <w:start w:val="1"/>
      <w:numFmt w:val="bullet"/>
      <w:lvlText w:val="⁃"/>
      <w:lvlJc w:val="left"/>
      <w:pPr>
        <w:ind w:left="720" w:hanging="360"/>
      </w:pPr>
    </w:lvl>
    <w:lvl w:ilvl="1" w:tplc="00000192">
      <w:start w:val="1"/>
      <w:numFmt w:val="bullet"/>
      <w:lvlText w:val="⁃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000006"/>
    <w:multiLevelType w:val="hybridMultilevel"/>
    <w:tmpl w:val="00000006"/>
    <w:lvl w:ilvl="0" w:tplc="000001F5">
      <w:start w:val="1"/>
      <w:numFmt w:val="bullet"/>
      <w:lvlText w:val="⁃"/>
      <w:lvlJc w:val="left"/>
      <w:pPr>
        <w:ind w:left="720" w:hanging="360"/>
      </w:pPr>
    </w:lvl>
    <w:lvl w:ilvl="1" w:tplc="000001F6">
      <w:start w:val="1"/>
      <w:numFmt w:val="bullet"/>
      <w:lvlText w:val="⁃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0000007"/>
    <w:multiLevelType w:val="hybridMultilevel"/>
    <w:tmpl w:val="00000007"/>
    <w:lvl w:ilvl="0" w:tplc="00000259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02EF4264"/>
    <w:multiLevelType w:val="hybridMultilevel"/>
    <w:tmpl w:val="72AEE706"/>
    <w:lvl w:ilvl="0" w:tplc="864E05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80619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FF8B9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4B49A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DFACA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DBECC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BE5A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E38EE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512851"/>
    <w:multiLevelType w:val="hybridMultilevel"/>
    <w:tmpl w:val="EB04A3F0"/>
    <w:lvl w:ilvl="0" w:tplc="864E05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5019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1FF8B9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4B49A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DFACA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DBECC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BE5A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E38EE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177C83"/>
    <w:multiLevelType w:val="hybridMultilevel"/>
    <w:tmpl w:val="E718221E"/>
    <w:lvl w:ilvl="0" w:tplc="864E05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780619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FF8B9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4B49A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DFACA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DBECC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BE5A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E38EE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524B16"/>
    <w:multiLevelType w:val="hybridMultilevel"/>
    <w:tmpl w:val="81FE6612"/>
    <w:lvl w:ilvl="0" w:tplc="42F409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568577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6B2D0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D0E5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22092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84E8B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BCE1B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509D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A3A7A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150456"/>
    <w:multiLevelType w:val="hybridMultilevel"/>
    <w:tmpl w:val="05A04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206A49"/>
    <w:multiLevelType w:val="hybridMultilevel"/>
    <w:tmpl w:val="69266F02"/>
    <w:lvl w:ilvl="0" w:tplc="864E05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5019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1FF8B9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4B49A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DFACA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DBECC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BE5A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E38EE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275E3D"/>
    <w:multiLevelType w:val="hybridMultilevel"/>
    <w:tmpl w:val="D1DEA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E9274F"/>
    <w:multiLevelType w:val="multilevel"/>
    <w:tmpl w:val="6F4C1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4BA1012"/>
    <w:multiLevelType w:val="hybridMultilevel"/>
    <w:tmpl w:val="4BA2EB5C"/>
    <w:lvl w:ilvl="0" w:tplc="A956D1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E52A7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BD0D1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9E48B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D3637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29E46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4CDC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E7CFD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714A5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894AC1"/>
    <w:multiLevelType w:val="hybridMultilevel"/>
    <w:tmpl w:val="AB2AF412"/>
    <w:lvl w:ilvl="0" w:tplc="0409000F">
      <w:start w:val="1"/>
      <w:numFmt w:val="decimal"/>
      <w:lvlText w:val="%1."/>
      <w:lvlJc w:val="left"/>
      <w:pPr>
        <w:ind w:left="817" w:hanging="360"/>
      </w:pPr>
    </w:lvl>
    <w:lvl w:ilvl="1" w:tplc="04090019" w:tentative="1">
      <w:start w:val="1"/>
      <w:numFmt w:val="lowerLetter"/>
      <w:lvlText w:val="%2."/>
      <w:lvlJc w:val="left"/>
      <w:pPr>
        <w:ind w:left="1537" w:hanging="360"/>
      </w:pPr>
    </w:lvl>
    <w:lvl w:ilvl="2" w:tplc="0409001B" w:tentative="1">
      <w:start w:val="1"/>
      <w:numFmt w:val="lowerRoman"/>
      <w:lvlText w:val="%3."/>
      <w:lvlJc w:val="right"/>
      <w:pPr>
        <w:ind w:left="2257" w:hanging="180"/>
      </w:pPr>
    </w:lvl>
    <w:lvl w:ilvl="3" w:tplc="0409000F" w:tentative="1">
      <w:start w:val="1"/>
      <w:numFmt w:val="decimal"/>
      <w:lvlText w:val="%4."/>
      <w:lvlJc w:val="left"/>
      <w:pPr>
        <w:ind w:left="2977" w:hanging="360"/>
      </w:pPr>
    </w:lvl>
    <w:lvl w:ilvl="4" w:tplc="04090019" w:tentative="1">
      <w:start w:val="1"/>
      <w:numFmt w:val="lowerLetter"/>
      <w:lvlText w:val="%5."/>
      <w:lvlJc w:val="left"/>
      <w:pPr>
        <w:ind w:left="3697" w:hanging="360"/>
      </w:pPr>
    </w:lvl>
    <w:lvl w:ilvl="5" w:tplc="0409001B" w:tentative="1">
      <w:start w:val="1"/>
      <w:numFmt w:val="lowerRoman"/>
      <w:lvlText w:val="%6."/>
      <w:lvlJc w:val="right"/>
      <w:pPr>
        <w:ind w:left="4417" w:hanging="180"/>
      </w:pPr>
    </w:lvl>
    <w:lvl w:ilvl="6" w:tplc="0409000F" w:tentative="1">
      <w:start w:val="1"/>
      <w:numFmt w:val="decimal"/>
      <w:lvlText w:val="%7."/>
      <w:lvlJc w:val="left"/>
      <w:pPr>
        <w:ind w:left="5137" w:hanging="360"/>
      </w:pPr>
    </w:lvl>
    <w:lvl w:ilvl="7" w:tplc="04090019" w:tentative="1">
      <w:start w:val="1"/>
      <w:numFmt w:val="lowerLetter"/>
      <w:lvlText w:val="%8."/>
      <w:lvlJc w:val="left"/>
      <w:pPr>
        <w:ind w:left="5857" w:hanging="360"/>
      </w:pPr>
    </w:lvl>
    <w:lvl w:ilvl="8" w:tplc="0409001B" w:tentative="1">
      <w:start w:val="1"/>
      <w:numFmt w:val="lowerRoman"/>
      <w:lvlText w:val="%9."/>
      <w:lvlJc w:val="right"/>
      <w:pPr>
        <w:ind w:left="6577" w:hanging="180"/>
      </w:pPr>
    </w:lvl>
  </w:abstractNum>
  <w:abstractNum w:abstractNumId="17" w15:restartNumberingAfterBreak="0">
    <w:nsid w:val="54021AB3"/>
    <w:multiLevelType w:val="hybridMultilevel"/>
    <w:tmpl w:val="B03806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8322D42"/>
    <w:multiLevelType w:val="hybridMultilevel"/>
    <w:tmpl w:val="DA4891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9C31F2"/>
    <w:multiLevelType w:val="hybridMultilevel"/>
    <w:tmpl w:val="FFFFFFFF"/>
    <w:lvl w:ilvl="0" w:tplc="864E05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5019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80619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FF8B9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4B49A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DFACA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DBECC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BE5A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E38EE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AA3F0E"/>
    <w:multiLevelType w:val="hybridMultilevel"/>
    <w:tmpl w:val="91B08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56436D"/>
    <w:multiLevelType w:val="hybridMultilevel"/>
    <w:tmpl w:val="E2DE0B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5258AC"/>
    <w:multiLevelType w:val="hybridMultilevel"/>
    <w:tmpl w:val="524206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B282AE0"/>
    <w:multiLevelType w:val="hybridMultilevel"/>
    <w:tmpl w:val="395831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F571ED4"/>
    <w:multiLevelType w:val="hybridMultilevel"/>
    <w:tmpl w:val="E6804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7B24179"/>
    <w:multiLevelType w:val="hybridMultilevel"/>
    <w:tmpl w:val="5268D02A"/>
    <w:lvl w:ilvl="0" w:tplc="8EE42606">
      <w:start w:val="1"/>
      <w:numFmt w:val="decimal"/>
      <w:lvlText w:val="%1."/>
      <w:lvlJc w:val="left"/>
      <w:pPr>
        <w:ind w:left="720" w:hanging="360"/>
      </w:pPr>
      <w:rPr>
        <w:rFonts w:hint="default"/>
        <w:strike w:val="0"/>
        <w:u w:val="none"/>
      </w:rPr>
    </w:lvl>
    <w:lvl w:ilvl="1" w:tplc="B25019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80619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FF8B9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4B49A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DFACA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DBECC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BE5A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E38EE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FAB279B"/>
    <w:multiLevelType w:val="hybridMultilevel"/>
    <w:tmpl w:val="22C0A18E"/>
    <w:lvl w:ilvl="0" w:tplc="EFE6DD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D0F263B4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5A26FBAE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C596919E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BFF25D8C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3D3C71F6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665B24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CF740EC6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31304D5C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9"/>
  </w:num>
  <w:num w:numId="3">
    <w:abstractNumId w:val="10"/>
  </w:num>
  <w:num w:numId="4">
    <w:abstractNumId w:val="0"/>
  </w:num>
  <w:num w:numId="5">
    <w:abstractNumId w:val="1"/>
  </w:num>
  <w:num w:numId="6">
    <w:abstractNumId w:val="2"/>
  </w:num>
  <w:num w:numId="7">
    <w:abstractNumId w:val="3"/>
  </w:num>
  <w:num w:numId="8">
    <w:abstractNumId w:val="4"/>
  </w:num>
  <w:num w:numId="9">
    <w:abstractNumId w:val="5"/>
  </w:num>
  <w:num w:numId="10">
    <w:abstractNumId w:val="6"/>
  </w:num>
  <w:num w:numId="11">
    <w:abstractNumId w:val="11"/>
  </w:num>
  <w:num w:numId="12">
    <w:abstractNumId w:val="21"/>
  </w:num>
  <w:num w:numId="13">
    <w:abstractNumId w:val="24"/>
  </w:num>
  <w:num w:numId="14">
    <w:abstractNumId w:val="13"/>
  </w:num>
  <w:num w:numId="15">
    <w:abstractNumId w:val="8"/>
  </w:num>
  <w:num w:numId="16">
    <w:abstractNumId w:val="22"/>
  </w:num>
  <w:num w:numId="17">
    <w:abstractNumId w:val="20"/>
  </w:num>
  <w:num w:numId="18">
    <w:abstractNumId w:val="12"/>
  </w:num>
  <w:num w:numId="19">
    <w:abstractNumId w:val="26"/>
  </w:num>
  <w:num w:numId="20">
    <w:abstractNumId w:val="17"/>
  </w:num>
  <w:num w:numId="21">
    <w:abstractNumId w:val="25"/>
  </w:num>
  <w:num w:numId="22">
    <w:abstractNumId w:val="9"/>
  </w:num>
  <w:num w:numId="23">
    <w:abstractNumId w:val="7"/>
  </w:num>
  <w:num w:numId="24">
    <w:abstractNumId w:val="23"/>
  </w:num>
  <w:num w:numId="25">
    <w:abstractNumId w:val="14"/>
  </w:num>
  <w:num w:numId="26">
    <w:abstractNumId w:val="16"/>
  </w:num>
  <w:num w:numId="2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B1751E6"/>
    <w:rsid w:val="00001A7B"/>
    <w:rsid w:val="00001F93"/>
    <w:rsid w:val="00004329"/>
    <w:rsid w:val="00004B8E"/>
    <w:rsid w:val="00004D65"/>
    <w:rsid w:val="0000695B"/>
    <w:rsid w:val="00007CEC"/>
    <w:rsid w:val="00010049"/>
    <w:rsid w:val="0001006D"/>
    <w:rsid w:val="0001063B"/>
    <w:rsid w:val="000119C6"/>
    <w:rsid w:val="00011EA5"/>
    <w:rsid w:val="0001333C"/>
    <w:rsid w:val="00014BEC"/>
    <w:rsid w:val="0001500E"/>
    <w:rsid w:val="00016967"/>
    <w:rsid w:val="00021C00"/>
    <w:rsid w:val="000221ED"/>
    <w:rsid w:val="00022288"/>
    <w:rsid w:val="000224D9"/>
    <w:rsid w:val="000233EC"/>
    <w:rsid w:val="000235BE"/>
    <w:rsid w:val="000246C1"/>
    <w:rsid w:val="00024992"/>
    <w:rsid w:val="00024E15"/>
    <w:rsid w:val="000279B9"/>
    <w:rsid w:val="00027A38"/>
    <w:rsid w:val="00031D77"/>
    <w:rsid w:val="00034D40"/>
    <w:rsid w:val="00035203"/>
    <w:rsid w:val="0003789B"/>
    <w:rsid w:val="0004181F"/>
    <w:rsid w:val="000418A9"/>
    <w:rsid w:val="00042974"/>
    <w:rsid w:val="00043988"/>
    <w:rsid w:val="0004616E"/>
    <w:rsid w:val="00046F5F"/>
    <w:rsid w:val="00051D7E"/>
    <w:rsid w:val="0005333D"/>
    <w:rsid w:val="00053807"/>
    <w:rsid w:val="00053A3E"/>
    <w:rsid w:val="00055588"/>
    <w:rsid w:val="00057891"/>
    <w:rsid w:val="00057F80"/>
    <w:rsid w:val="00060A5E"/>
    <w:rsid w:val="00062D93"/>
    <w:rsid w:val="00063575"/>
    <w:rsid w:val="00063D38"/>
    <w:rsid w:val="00065A27"/>
    <w:rsid w:val="00065E76"/>
    <w:rsid w:val="00067120"/>
    <w:rsid w:val="000671DA"/>
    <w:rsid w:val="0006740F"/>
    <w:rsid w:val="00067ECA"/>
    <w:rsid w:val="00070A79"/>
    <w:rsid w:val="0007141C"/>
    <w:rsid w:val="00071EBC"/>
    <w:rsid w:val="00072FD4"/>
    <w:rsid w:val="00074118"/>
    <w:rsid w:val="00074C24"/>
    <w:rsid w:val="00076F02"/>
    <w:rsid w:val="00076F91"/>
    <w:rsid w:val="000774E0"/>
    <w:rsid w:val="00077AC4"/>
    <w:rsid w:val="000806A4"/>
    <w:rsid w:val="00081147"/>
    <w:rsid w:val="0008164D"/>
    <w:rsid w:val="0008248B"/>
    <w:rsid w:val="000825DA"/>
    <w:rsid w:val="00083100"/>
    <w:rsid w:val="00083C03"/>
    <w:rsid w:val="00086C1E"/>
    <w:rsid w:val="0009049F"/>
    <w:rsid w:val="00091334"/>
    <w:rsid w:val="00091907"/>
    <w:rsid w:val="00092D6E"/>
    <w:rsid w:val="000944C8"/>
    <w:rsid w:val="000956A5"/>
    <w:rsid w:val="000A0992"/>
    <w:rsid w:val="000A1EE2"/>
    <w:rsid w:val="000A5EA6"/>
    <w:rsid w:val="000A7569"/>
    <w:rsid w:val="000A7BCE"/>
    <w:rsid w:val="000B1A30"/>
    <w:rsid w:val="000B3134"/>
    <w:rsid w:val="000B37F2"/>
    <w:rsid w:val="000B38A5"/>
    <w:rsid w:val="000B3D41"/>
    <w:rsid w:val="000B573E"/>
    <w:rsid w:val="000B5A98"/>
    <w:rsid w:val="000B6162"/>
    <w:rsid w:val="000B71E1"/>
    <w:rsid w:val="000C1C32"/>
    <w:rsid w:val="000C24AD"/>
    <w:rsid w:val="000C2D4F"/>
    <w:rsid w:val="000C37FC"/>
    <w:rsid w:val="000C552D"/>
    <w:rsid w:val="000C65DA"/>
    <w:rsid w:val="000C721C"/>
    <w:rsid w:val="000C7D38"/>
    <w:rsid w:val="000D00F3"/>
    <w:rsid w:val="000D084A"/>
    <w:rsid w:val="000D0A00"/>
    <w:rsid w:val="000D2173"/>
    <w:rsid w:val="000D3C0E"/>
    <w:rsid w:val="000D4364"/>
    <w:rsid w:val="000D488D"/>
    <w:rsid w:val="000D7A95"/>
    <w:rsid w:val="000E1278"/>
    <w:rsid w:val="000E1802"/>
    <w:rsid w:val="000E1F02"/>
    <w:rsid w:val="000E2134"/>
    <w:rsid w:val="000E2D6A"/>
    <w:rsid w:val="000E2E9B"/>
    <w:rsid w:val="000E3569"/>
    <w:rsid w:val="000E3A7E"/>
    <w:rsid w:val="000E3D41"/>
    <w:rsid w:val="000E55CF"/>
    <w:rsid w:val="000F009B"/>
    <w:rsid w:val="000F01B9"/>
    <w:rsid w:val="000F1CF2"/>
    <w:rsid w:val="000F205C"/>
    <w:rsid w:val="000F4D75"/>
    <w:rsid w:val="000F6C05"/>
    <w:rsid w:val="001008F9"/>
    <w:rsid w:val="00102A49"/>
    <w:rsid w:val="00102D79"/>
    <w:rsid w:val="00103B5B"/>
    <w:rsid w:val="00104505"/>
    <w:rsid w:val="00105362"/>
    <w:rsid w:val="00105BFD"/>
    <w:rsid w:val="001073DD"/>
    <w:rsid w:val="001076AE"/>
    <w:rsid w:val="001105C1"/>
    <w:rsid w:val="0011163D"/>
    <w:rsid w:val="00111D35"/>
    <w:rsid w:val="0011311B"/>
    <w:rsid w:val="00113C03"/>
    <w:rsid w:val="001144EE"/>
    <w:rsid w:val="00120442"/>
    <w:rsid w:val="001213BE"/>
    <w:rsid w:val="00121740"/>
    <w:rsid w:val="00121C65"/>
    <w:rsid w:val="001232FA"/>
    <w:rsid w:val="00123680"/>
    <w:rsid w:val="00124276"/>
    <w:rsid w:val="00124E41"/>
    <w:rsid w:val="00125658"/>
    <w:rsid w:val="00125829"/>
    <w:rsid w:val="0012676B"/>
    <w:rsid w:val="00126BF9"/>
    <w:rsid w:val="001271F9"/>
    <w:rsid w:val="00132F4B"/>
    <w:rsid w:val="00136583"/>
    <w:rsid w:val="00136EDC"/>
    <w:rsid w:val="001371F2"/>
    <w:rsid w:val="00140354"/>
    <w:rsid w:val="001403B5"/>
    <w:rsid w:val="0014091E"/>
    <w:rsid w:val="00140B57"/>
    <w:rsid w:val="00142DF5"/>
    <w:rsid w:val="0014565D"/>
    <w:rsid w:val="00145E48"/>
    <w:rsid w:val="00146D19"/>
    <w:rsid w:val="00146EF2"/>
    <w:rsid w:val="00150881"/>
    <w:rsid w:val="0015323D"/>
    <w:rsid w:val="00153846"/>
    <w:rsid w:val="0015509B"/>
    <w:rsid w:val="00156C4F"/>
    <w:rsid w:val="00160BED"/>
    <w:rsid w:val="0016158C"/>
    <w:rsid w:val="0016230D"/>
    <w:rsid w:val="001630CF"/>
    <w:rsid w:val="00163D0B"/>
    <w:rsid w:val="00165717"/>
    <w:rsid w:val="0016594A"/>
    <w:rsid w:val="001665FD"/>
    <w:rsid w:val="0016777F"/>
    <w:rsid w:val="00167E3E"/>
    <w:rsid w:val="001729DF"/>
    <w:rsid w:val="00172A58"/>
    <w:rsid w:val="00173106"/>
    <w:rsid w:val="00174AED"/>
    <w:rsid w:val="00175BCA"/>
    <w:rsid w:val="00177EA5"/>
    <w:rsid w:val="0018017D"/>
    <w:rsid w:val="00180929"/>
    <w:rsid w:val="00180D82"/>
    <w:rsid w:val="00182641"/>
    <w:rsid w:val="001830E6"/>
    <w:rsid w:val="00184AD5"/>
    <w:rsid w:val="001867FD"/>
    <w:rsid w:val="0019397E"/>
    <w:rsid w:val="00193B63"/>
    <w:rsid w:val="0019504C"/>
    <w:rsid w:val="001954ED"/>
    <w:rsid w:val="00196DA0"/>
    <w:rsid w:val="001976D0"/>
    <w:rsid w:val="001979DB"/>
    <w:rsid w:val="001A2CCC"/>
    <w:rsid w:val="001A2E2D"/>
    <w:rsid w:val="001A34A8"/>
    <w:rsid w:val="001A428A"/>
    <w:rsid w:val="001A52F9"/>
    <w:rsid w:val="001A6A59"/>
    <w:rsid w:val="001B18F7"/>
    <w:rsid w:val="001B211E"/>
    <w:rsid w:val="001B3440"/>
    <w:rsid w:val="001B56F4"/>
    <w:rsid w:val="001B6267"/>
    <w:rsid w:val="001B632B"/>
    <w:rsid w:val="001B6AD3"/>
    <w:rsid w:val="001B74DE"/>
    <w:rsid w:val="001B76DE"/>
    <w:rsid w:val="001B7C84"/>
    <w:rsid w:val="001B7E04"/>
    <w:rsid w:val="001C16D2"/>
    <w:rsid w:val="001C45FD"/>
    <w:rsid w:val="001C563E"/>
    <w:rsid w:val="001C75A5"/>
    <w:rsid w:val="001D1370"/>
    <w:rsid w:val="001D1F47"/>
    <w:rsid w:val="001D32CE"/>
    <w:rsid w:val="001D358C"/>
    <w:rsid w:val="001D4D91"/>
    <w:rsid w:val="001D4E32"/>
    <w:rsid w:val="001D56EB"/>
    <w:rsid w:val="001D5A67"/>
    <w:rsid w:val="001D6EB8"/>
    <w:rsid w:val="001E05C5"/>
    <w:rsid w:val="001E36E0"/>
    <w:rsid w:val="001E7569"/>
    <w:rsid w:val="001F0001"/>
    <w:rsid w:val="001F0F1F"/>
    <w:rsid w:val="001F4EA9"/>
    <w:rsid w:val="001F4F80"/>
    <w:rsid w:val="001F6207"/>
    <w:rsid w:val="001F657C"/>
    <w:rsid w:val="001F7178"/>
    <w:rsid w:val="001F7272"/>
    <w:rsid w:val="001F7772"/>
    <w:rsid w:val="001F7FDA"/>
    <w:rsid w:val="002001FB"/>
    <w:rsid w:val="002006EF"/>
    <w:rsid w:val="00202777"/>
    <w:rsid w:val="00204281"/>
    <w:rsid w:val="00205D01"/>
    <w:rsid w:val="00206BF8"/>
    <w:rsid w:val="002109C0"/>
    <w:rsid w:val="002127B7"/>
    <w:rsid w:val="0021282C"/>
    <w:rsid w:val="00212C9A"/>
    <w:rsid w:val="00213051"/>
    <w:rsid w:val="00213105"/>
    <w:rsid w:val="002160D9"/>
    <w:rsid w:val="00217A24"/>
    <w:rsid w:val="002224F4"/>
    <w:rsid w:val="0022361F"/>
    <w:rsid w:val="00224F27"/>
    <w:rsid w:val="00227655"/>
    <w:rsid w:val="002304EC"/>
    <w:rsid w:val="002321B7"/>
    <w:rsid w:val="0023241D"/>
    <w:rsid w:val="002336CD"/>
    <w:rsid w:val="00233755"/>
    <w:rsid w:val="0023517D"/>
    <w:rsid w:val="00237E6F"/>
    <w:rsid w:val="002419AE"/>
    <w:rsid w:val="00242033"/>
    <w:rsid w:val="00242562"/>
    <w:rsid w:val="00242A81"/>
    <w:rsid w:val="0024606F"/>
    <w:rsid w:val="002460D2"/>
    <w:rsid w:val="002470AA"/>
    <w:rsid w:val="002524F8"/>
    <w:rsid w:val="00252A96"/>
    <w:rsid w:val="00257F85"/>
    <w:rsid w:val="00260109"/>
    <w:rsid w:val="002626DA"/>
    <w:rsid w:val="00263F8A"/>
    <w:rsid w:val="00264F25"/>
    <w:rsid w:val="00270455"/>
    <w:rsid w:val="00271046"/>
    <w:rsid w:val="00271B40"/>
    <w:rsid w:val="0027270E"/>
    <w:rsid w:val="00273CB4"/>
    <w:rsid w:val="00273E37"/>
    <w:rsid w:val="00274A7B"/>
    <w:rsid w:val="002751AB"/>
    <w:rsid w:val="00276E46"/>
    <w:rsid w:val="002771A9"/>
    <w:rsid w:val="00277AC3"/>
    <w:rsid w:val="00277C9D"/>
    <w:rsid w:val="00280FFD"/>
    <w:rsid w:val="0028135A"/>
    <w:rsid w:val="00282D49"/>
    <w:rsid w:val="00284CF9"/>
    <w:rsid w:val="00284E77"/>
    <w:rsid w:val="00284F58"/>
    <w:rsid w:val="002850B3"/>
    <w:rsid w:val="00285E68"/>
    <w:rsid w:val="00286650"/>
    <w:rsid w:val="0028667F"/>
    <w:rsid w:val="00286E6C"/>
    <w:rsid w:val="002876B8"/>
    <w:rsid w:val="00290AC8"/>
    <w:rsid w:val="00290F8F"/>
    <w:rsid w:val="00291FB2"/>
    <w:rsid w:val="00294585"/>
    <w:rsid w:val="00295CF5"/>
    <w:rsid w:val="00297C76"/>
    <w:rsid w:val="002A0473"/>
    <w:rsid w:val="002A11CC"/>
    <w:rsid w:val="002A3221"/>
    <w:rsid w:val="002A62E0"/>
    <w:rsid w:val="002A7E9A"/>
    <w:rsid w:val="002B0F58"/>
    <w:rsid w:val="002B322C"/>
    <w:rsid w:val="002B533D"/>
    <w:rsid w:val="002B5668"/>
    <w:rsid w:val="002B6266"/>
    <w:rsid w:val="002B7D0A"/>
    <w:rsid w:val="002C0155"/>
    <w:rsid w:val="002C0244"/>
    <w:rsid w:val="002C173F"/>
    <w:rsid w:val="002C1A44"/>
    <w:rsid w:val="002C1D38"/>
    <w:rsid w:val="002C2D74"/>
    <w:rsid w:val="002C3787"/>
    <w:rsid w:val="002C3888"/>
    <w:rsid w:val="002C4D48"/>
    <w:rsid w:val="002C7A7E"/>
    <w:rsid w:val="002C7FF3"/>
    <w:rsid w:val="002D06A4"/>
    <w:rsid w:val="002D0B42"/>
    <w:rsid w:val="002D0E0C"/>
    <w:rsid w:val="002D10F3"/>
    <w:rsid w:val="002D2768"/>
    <w:rsid w:val="002D323F"/>
    <w:rsid w:val="002D3BE5"/>
    <w:rsid w:val="002D657C"/>
    <w:rsid w:val="002D7FFB"/>
    <w:rsid w:val="002E54DD"/>
    <w:rsid w:val="002F044D"/>
    <w:rsid w:val="002F2421"/>
    <w:rsid w:val="002F2FF1"/>
    <w:rsid w:val="002F371E"/>
    <w:rsid w:val="002F3845"/>
    <w:rsid w:val="002F40CC"/>
    <w:rsid w:val="002F4A8F"/>
    <w:rsid w:val="002F4F71"/>
    <w:rsid w:val="002F5C51"/>
    <w:rsid w:val="002F62EB"/>
    <w:rsid w:val="002F6597"/>
    <w:rsid w:val="002F734E"/>
    <w:rsid w:val="002F76B3"/>
    <w:rsid w:val="00301060"/>
    <w:rsid w:val="00302C7B"/>
    <w:rsid w:val="00303340"/>
    <w:rsid w:val="00303CA4"/>
    <w:rsid w:val="00313557"/>
    <w:rsid w:val="003148BC"/>
    <w:rsid w:val="0031498D"/>
    <w:rsid w:val="003165B3"/>
    <w:rsid w:val="00320962"/>
    <w:rsid w:val="003220AE"/>
    <w:rsid w:val="00322871"/>
    <w:rsid w:val="00326200"/>
    <w:rsid w:val="003277C7"/>
    <w:rsid w:val="00327F02"/>
    <w:rsid w:val="003306A5"/>
    <w:rsid w:val="0033190C"/>
    <w:rsid w:val="0033295D"/>
    <w:rsid w:val="00332A22"/>
    <w:rsid w:val="00334671"/>
    <w:rsid w:val="00334CAC"/>
    <w:rsid w:val="00335950"/>
    <w:rsid w:val="00335BE6"/>
    <w:rsid w:val="00336151"/>
    <w:rsid w:val="003378F7"/>
    <w:rsid w:val="003417BB"/>
    <w:rsid w:val="003437C3"/>
    <w:rsid w:val="003473A9"/>
    <w:rsid w:val="00347DA9"/>
    <w:rsid w:val="00353B3B"/>
    <w:rsid w:val="00354E5C"/>
    <w:rsid w:val="00360F1C"/>
    <w:rsid w:val="003610CC"/>
    <w:rsid w:val="0036203F"/>
    <w:rsid w:val="00362152"/>
    <w:rsid w:val="00362AE8"/>
    <w:rsid w:val="003657DA"/>
    <w:rsid w:val="0036620B"/>
    <w:rsid w:val="00367B2F"/>
    <w:rsid w:val="00370EDE"/>
    <w:rsid w:val="00371B7C"/>
    <w:rsid w:val="00371F51"/>
    <w:rsid w:val="00372718"/>
    <w:rsid w:val="00372A41"/>
    <w:rsid w:val="00372AE7"/>
    <w:rsid w:val="003757D4"/>
    <w:rsid w:val="0037588A"/>
    <w:rsid w:val="0037637E"/>
    <w:rsid w:val="00376D12"/>
    <w:rsid w:val="00381C1A"/>
    <w:rsid w:val="00383481"/>
    <w:rsid w:val="003850C3"/>
    <w:rsid w:val="003854F8"/>
    <w:rsid w:val="0038587A"/>
    <w:rsid w:val="00386AB6"/>
    <w:rsid w:val="00394F49"/>
    <w:rsid w:val="00395D08"/>
    <w:rsid w:val="00397C57"/>
    <w:rsid w:val="00397DB1"/>
    <w:rsid w:val="003A3442"/>
    <w:rsid w:val="003B01BB"/>
    <w:rsid w:val="003B03BB"/>
    <w:rsid w:val="003B1195"/>
    <w:rsid w:val="003B1F2A"/>
    <w:rsid w:val="003B29C3"/>
    <w:rsid w:val="003B40C9"/>
    <w:rsid w:val="003B494A"/>
    <w:rsid w:val="003B5793"/>
    <w:rsid w:val="003B58F8"/>
    <w:rsid w:val="003B5918"/>
    <w:rsid w:val="003B745E"/>
    <w:rsid w:val="003B7627"/>
    <w:rsid w:val="003B787C"/>
    <w:rsid w:val="003B7CCE"/>
    <w:rsid w:val="003C060B"/>
    <w:rsid w:val="003C37E2"/>
    <w:rsid w:val="003C4B85"/>
    <w:rsid w:val="003C4C66"/>
    <w:rsid w:val="003C5088"/>
    <w:rsid w:val="003C64E4"/>
    <w:rsid w:val="003C6A08"/>
    <w:rsid w:val="003C7398"/>
    <w:rsid w:val="003C7E4D"/>
    <w:rsid w:val="003D0D7D"/>
    <w:rsid w:val="003D18AB"/>
    <w:rsid w:val="003D1EA1"/>
    <w:rsid w:val="003D25E6"/>
    <w:rsid w:val="003D278F"/>
    <w:rsid w:val="003D2CC2"/>
    <w:rsid w:val="003D4768"/>
    <w:rsid w:val="003D4D39"/>
    <w:rsid w:val="003D55AD"/>
    <w:rsid w:val="003D56AC"/>
    <w:rsid w:val="003D5C33"/>
    <w:rsid w:val="003D69D6"/>
    <w:rsid w:val="003D7B7D"/>
    <w:rsid w:val="003E071B"/>
    <w:rsid w:val="003E073C"/>
    <w:rsid w:val="003E1445"/>
    <w:rsid w:val="003E1577"/>
    <w:rsid w:val="003E161C"/>
    <w:rsid w:val="003E1A05"/>
    <w:rsid w:val="003E2811"/>
    <w:rsid w:val="003E2972"/>
    <w:rsid w:val="003E420C"/>
    <w:rsid w:val="003E44A9"/>
    <w:rsid w:val="003E7C18"/>
    <w:rsid w:val="003F0128"/>
    <w:rsid w:val="003F0DCD"/>
    <w:rsid w:val="003F14C2"/>
    <w:rsid w:val="003F18E0"/>
    <w:rsid w:val="003F2678"/>
    <w:rsid w:val="003F336D"/>
    <w:rsid w:val="003F374E"/>
    <w:rsid w:val="003F382F"/>
    <w:rsid w:val="003F44E3"/>
    <w:rsid w:val="003F6DC3"/>
    <w:rsid w:val="003F775A"/>
    <w:rsid w:val="003F7858"/>
    <w:rsid w:val="00400F63"/>
    <w:rsid w:val="00401231"/>
    <w:rsid w:val="004020E3"/>
    <w:rsid w:val="00402A41"/>
    <w:rsid w:val="00402BEE"/>
    <w:rsid w:val="00402C4A"/>
    <w:rsid w:val="00404896"/>
    <w:rsid w:val="00404D4D"/>
    <w:rsid w:val="00405ED3"/>
    <w:rsid w:val="0040652C"/>
    <w:rsid w:val="00407A52"/>
    <w:rsid w:val="00410515"/>
    <w:rsid w:val="00410621"/>
    <w:rsid w:val="004126AB"/>
    <w:rsid w:val="00413A89"/>
    <w:rsid w:val="00414DA6"/>
    <w:rsid w:val="00415777"/>
    <w:rsid w:val="00416D93"/>
    <w:rsid w:val="00420BBF"/>
    <w:rsid w:val="0042188B"/>
    <w:rsid w:val="00421BB7"/>
    <w:rsid w:val="004225B3"/>
    <w:rsid w:val="00423482"/>
    <w:rsid w:val="004235A0"/>
    <w:rsid w:val="00426D63"/>
    <w:rsid w:val="004311F7"/>
    <w:rsid w:val="00432B09"/>
    <w:rsid w:val="004349C6"/>
    <w:rsid w:val="0043512F"/>
    <w:rsid w:val="0043621D"/>
    <w:rsid w:val="004377D6"/>
    <w:rsid w:val="00440630"/>
    <w:rsid w:val="004407CD"/>
    <w:rsid w:val="00440AD8"/>
    <w:rsid w:val="004415E5"/>
    <w:rsid w:val="0044220C"/>
    <w:rsid w:val="004425B2"/>
    <w:rsid w:val="0044435D"/>
    <w:rsid w:val="0044575B"/>
    <w:rsid w:val="00446014"/>
    <w:rsid w:val="0044648C"/>
    <w:rsid w:val="00447114"/>
    <w:rsid w:val="00453AC0"/>
    <w:rsid w:val="00453F23"/>
    <w:rsid w:val="004549D1"/>
    <w:rsid w:val="00454BF1"/>
    <w:rsid w:val="00457EDE"/>
    <w:rsid w:val="00460E5F"/>
    <w:rsid w:val="0046120A"/>
    <w:rsid w:val="00461474"/>
    <w:rsid w:val="00463337"/>
    <w:rsid w:val="004637A1"/>
    <w:rsid w:val="00464434"/>
    <w:rsid w:val="004646D0"/>
    <w:rsid w:val="00465120"/>
    <w:rsid w:val="00465182"/>
    <w:rsid w:val="0046599B"/>
    <w:rsid w:val="004704BC"/>
    <w:rsid w:val="00472289"/>
    <w:rsid w:val="0047292C"/>
    <w:rsid w:val="00473189"/>
    <w:rsid w:val="0047358B"/>
    <w:rsid w:val="0047565A"/>
    <w:rsid w:val="004756ED"/>
    <w:rsid w:val="00476366"/>
    <w:rsid w:val="004769A0"/>
    <w:rsid w:val="00480AF0"/>
    <w:rsid w:val="00481670"/>
    <w:rsid w:val="004816DE"/>
    <w:rsid w:val="00481792"/>
    <w:rsid w:val="00481C0F"/>
    <w:rsid w:val="00482F56"/>
    <w:rsid w:val="004830AA"/>
    <w:rsid w:val="00483D45"/>
    <w:rsid w:val="00484337"/>
    <w:rsid w:val="00486DFB"/>
    <w:rsid w:val="0048782B"/>
    <w:rsid w:val="00490645"/>
    <w:rsid w:val="00490C64"/>
    <w:rsid w:val="00490C9A"/>
    <w:rsid w:val="004917DD"/>
    <w:rsid w:val="00492844"/>
    <w:rsid w:val="00493BBB"/>
    <w:rsid w:val="00496407"/>
    <w:rsid w:val="004A182B"/>
    <w:rsid w:val="004A1F4B"/>
    <w:rsid w:val="004A20B9"/>
    <w:rsid w:val="004A424D"/>
    <w:rsid w:val="004A5994"/>
    <w:rsid w:val="004A64C4"/>
    <w:rsid w:val="004A6AC1"/>
    <w:rsid w:val="004A6C12"/>
    <w:rsid w:val="004A7EAE"/>
    <w:rsid w:val="004B0F2E"/>
    <w:rsid w:val="004B2F03"/>
    <w:rsid w:val="004B382B"/>
    <w:rsid w:val="004B403B"/>
    <w:rsid w:val="004B4AB4"/>
    <w:rsid w:val="004B4D4B"/>
    <w:rsid w:val="004B5B4E"/>
    <w:rsid w:val="004B6F3A"/>
    <w:rsid w:val="004B7941"/>
    <w:rsid w:val="004C0CED"/>
    <w:rsid w:val="004C3011"/>
    <w:rsid w:val="004C3114"/>
    <w:rsid w:val="004C3158"/>
    <w:rsid w:val="004C39FB"/>
    <w:rsid w:val="004C3A12"/>
    <w:rsid w:val="004C43CB"/>
    <w:rsid w:val="004C7D6A"/>
    <w:rsid w:val="004C7F50"/>
    <w:rsid w:val="004D21CB"/>
    <w:rsid w:val="004D40AA"/>
    <w:rsid w:val="004E1EB3"/>
    <w:rsid w:val="004E1EE6"/>
    <w:rsid w:val="004E25DF"/>
    <w:rsid w:val="004E3CD6"/>
    <w:rsid w:val="004E51ED"/>
    <w:rsid w:val="004E6864"/>
    <w:rsid w:val="004E6E14"/>
    <w:rsid w:val="004E705F"/>
    <w:rsid w:val="004E724F"/>
    <w:rsid w:val="004F0858"/>
    <w:rsid w:val="004F0A2A"/>
    <w:rsid w:val="004F16C1"/>
    <w:rsid w:val="004F1C67"/>
    <w:rsid w:val="004F206B"/>
    <w:rsid w:val="004F3FF4"/>
    <w:rsid w:val="004F419B"/>
    <w:rsid w:val="004F6430"/>
    <w:rsid w:val="004F6685"/>
    <w:rsid w:val="004F77C7"/>
    <w:rsid w:val="00500674"/>
    <w:rsid w:val="00500D37"/>
    <w:rsid w:val="00501DFD"/>
    <w:rsid w:val="00502329"/>
    <w:rsid w:val="00503C9D"/>
    <w:rsid w:val="005041C9"/>
    <w:rsid w:val="00506139"/>
    <w:rsid w:val="005061D3"/>
    <w:rsid w:val="005062AF"/>
    <w:rsid w:val="00506FAE"/>
    <w:rsid w:val="00507BF9"/>
    <w:rsid w:val="005113EE"/>
    <w:rsid w:val="00511C4E"/>
    <w:rsid w:val="005128C9"/>
    <w:rsid w:val="00512E4C"/>
    <w:rsid w:val="0051308B"/>
    <w:rsid w:val="00513B9A"/>
    <w:rsid w:val="00513CA4"/>
    <w:rsid w:val="00516170"/>
    <w:rsid w:val="00516409"/>
    <w:rsid w:val="00516DBD"/>
    <w:rsid w:val="005200A4"/>
    <w:rsid w:val="00521691"/>
    <w:rsid w:val="005223C0"/>
    <w:rsid w:val="00522981"/>
    <w:rsid w:val="00522AA0"/>
    <w:rsid w:val="00523230"/>
    <w:rsid w:val="00523AA0"/>
    <w:rsid w:val="0052476D"/>
    <w:rsid w:val="00525017"/>
    <w:rsid w:val="005305AB"/>
    <w:rsid w:val="005305E5"/>
    <w:rsid w:val="00530665"/>
    <w:rsid w:val="005323E9"/>
    <w:rsid w:val="00532797"/>
    <w:rsid w:val="0053367F"/>
    <w:rsid w:val="00535155"/>
    <w:rsid w:val="0053711A"/>
    <w:rsid w:val="00541567"/>
    <w:rsid w:val="00542725"/>
    <w:rsid w:val="00543B94"/>
    <w:rsid w:val="005444F6"/>
    <w:rsid w:val="0054504F"/>
    <w:rsid w:val="00545F29"/>
    <w:rsid w:val="00547A9B"/>
    <w:rsid w:val="00550922"/>
    <w:rsid w:val="00551108"/>
    <w:rsid w:val="005518A6"/>
    <w:rsid w:val="00553D47"/>
    <w:rsid w:val="005552AA"/>
    <w:rsid w:val="00555E06"/>
    <w:rsid w:val="005565FF"/>
    <w:rsid w:val="00556617"/>
    <w:rsid w:val="00556950"/>
    <w:rsid w:val="005570ED"/>
    <w:rsid w:val="00557820"/>
    <w:rsid w:val="00561682"/>
    <w:rsid w:val="00563643"/>
    <w:rsid w:val="00564925"/>
    <w:rsid w:val="00564F3A"/>
    <w:rsid w:val="00565A23"/>
    <w:rsid w:val="00565D84"/>
    <w:rsid w:val="00566376"/>
    <w:rsid w:val="00566F30"/>
    <w:rsid w:val="00572D32"/>
    <w:rsid w:val="00574172"/>
    <w:rsid w:val="00574D33"/>
    <w:rsid w:val="00575B2B"/>
    <w:rsid w:val="00577542"/>
    <w:rsid w:val="00583B02"/>
    <w:rsid w:val="00584123"/>
    <w:rsid w:val="005849C9"/>
    <w:rsid w:val="00584E65"/>
    <w:rsid w:val="00585D4F"/>
    <w:rsid w:val="00586434"/>
    <w:rsid w:val="00586C38"/>
    <w:rsid w:val="005872D4"/>
    <w:rsid w:val="00590720"/>
    <w:rsid w:val="005920E4"/>
    <w:rsid w:val="005935C5"/>
    <w:rsid w:val="00594DF5"/>
    <w:rsid w:val="0059593E"/>
    <w:rsid w:val="00597A0A"/>
    <w:rsid w:val="005A07EF"/>
    <w:rsid w:val="005A08FB"/>
    <w:rsid w:val="005A11D1"/>
    <w:rsid w:val="005A3CE8"/>
    <w:rsid w:val="005A647E"/>
    <w:rsid w:val="005A6866"/>
    <w:rsid w:val="005A7FB4"/>
    <w:rsid w:val="005B17ED"/>
    <w:rsid w:val="005B1C40"/>
    <w:rsid w:val="005B3439"/>
    <w:rsid w:val="005B4730"/>
    <w:rsid w:val="005B564E"/>
    <w:rsid w:val="005B7A94"/>
    <w:rsid w:val="005C0030"/>
    <w:rsid w:val="005C0527"/>
    <w:rsid w:val="005C127D"/>
    <w:rsid w:val="005C14EA"/>
    <w:rsid w:val="005C2185"/>
    <w:rsid w:val="005C3E30"/>
    <w:rsid w:val="005C47FC"/>
    <w:rsid w:val="005C4FED"/>
    <w:rsid w:val="005C56E3"/>
    <w:rsid w:val="005D351C"/>
    <w:rsid w:val="005D71D7"/>
    <w:rsid w:val="005E1597"/>
    <w:rsid w:val="005E2CB0"/>
    <w:rsid w:val="005E2F64"/>
    <w:rsid w:val="005E4095"/>
    <w:rsid w:val="005E446A"/>
    <w:rsid w:val="005E5080"/>
    <w:rsid w:val="005E538F"/>
    <w:rsid w:val="005E6B62"/>
    <w:rsid w:val="005E79E3"/>
    <w:rsid w:val="005F0ED6"/>
    <w:rsid w:val="005F34EB"/>
    <w:rsid w:val="005F4D73"/>
    <w:rsid w:val="005F5516"/>
    <w:rsid w:val="005F56B3"/>
    <w:rsid w:val="005F6130"/>
    <w:rsid w:val="005F6196"/>
    <w:rsid w:val="006005BA"/>
    <w:rsid w:val="00600815"/>
    <w:rsid w:val="006010F2"/>
    <w:rsid w:val="0060332F"/>
    <w:rsid w:val="00603A5E"/>
    <w:rsid w:val="0060661F"/>
    <w:rsid w:val="006069B9"/>
    <w:rsid w:val="0060702B"/>
    <w:rsid w:val="00611975"/>
    <w:rsid w:val="0061475F"/>
    <w:rsid w:val="006147DC"/>
    <w:rsid w:val="00614D90"/>
    <w:rsid w:val="00614FC7"/>
    <w:rsid w:val="00615EAB"/>
    <w:rsid w:val="0061697C"/>
    <w:rsid w:val="00617094"/>
    <w:rsid w:val="00620A33"/>
    <w:rsid w:val="00620B6C"/>
    <w:rsid w:val="00620F6E"/>
    <w:rsid w:val="006239C5"/>
    <w:rsid w:val="00624155"/>
    <w:rsid w:val="006250CB"/>
    <w:rsid w:val="006255DE"/>
    <w:rsid w:val="00625B18"/>
    <w:rsid w:val="00625BD6"/>
    <w:rsid w:val="0063340D"/>
    <w:rsid w:val="006337D7"/>
    <w:rsid w:val="00633FE6"/>
    <w:rsid w:val="00634193"/>
    <w:rsid w:val="006412AE"/>
    <w:rsid w:val="0064347F"/>
    <w:rsid w:val="0064366C"/>
    <w:rsid w:val="00643B13"/>
    <w:rsid w:val="0064597A"/>
    <w:rsid w:val="0064634A"/>
    <w:rsid w:val="00646623"/>
    <w:rsid w:val="00646AE1"/>
    <w:rsid w:val="00646B65"/>
    <w:rsid w:val="006472CA"/>
    <w:rsid w:val="00647ABA"/>
    <w:rsid w:val="006503ED"/>
    <w:rsid w:val="0065097E"/>
    <w:rsid w:val="00650C3E"/>
    <w:rsid w:val="00651C6A"/>
    <w:rsid w:val="00652158"/>
    <w:rsid w:val="006527DC"/>
    <w:rsid w:val="00653DE6"/>
    <w:rsid w:val="00654092"/>
    <w:rsid w:val="006561A5"/>
    <w:rsid w:val="00656ADE"/>
    <w:rsid w:val="006571A7"/>
    <w:rsid w:val="006574A3"/>
    <w:rsid w:val="00657DA0"/>
    <w:rsid w:val="0066097E"/>
    <w:rsid w:val="006636ED"/>
    <w:rsid w:val="00666406"/>
    <w:rsid w:val="00666452"/>
    <w:rsid w:val="00667473"/>
    <w:rsid w:val="006704CE"/>
    <w:rsid w:val="00671ABA"/>
    <w:rsid w:val="006729D9"/>
    <w:rsid w:val="00672D26"/>
    <w:rsid w:val="00673B11"/>
    <w:rsid w:val="00674D73"/>
    <w:rsid w:val="00676AF6"/>
    <w:rsid w:val="006775CA"/>
    <w:rsid w:val="0067791C"/>
    <w:rsid w:val="00677DD2"/>
    <w:rsid w:val="00680062"/>
    <w:rsid w:val="006813FB"/>
    <w:rsid w:val="00685111"/>
    <w:rsid w:val="00686499"/>
    <w:rsid w:val="00690797"/>
    <w:rsid w:val="00690A67"/>
    <w:rsid w:val="00691642"/>
    <w:rsid w:val="00694497"/>
    <w:rsid w:val="00694E4F"/>
    <w:rsid w:val="00695B69"/>
    <w:rsid w:val="00696FC1"/>
    <w:rsid w:val="006A128C"/>
    <w:rsid w:val="006A3162"/>
    <w:rsid w:val="006A3B53"/>
    <w:rsid w:val="006A6196"/>
    <w:rsid w:val="006B0CC9"/>
    <w:rsid w:val="006B1B98"/>
    <w:rsid w:val="006B2E02"/>
    <w:rsid w:val="006B7115"/>
    <w:rsid w:val="006C017F"/>
    <w:rsid w:val="006C0610"/>
    <w:rsid w:val="006C0847"/>
    <w:rsid w:val="006C1B0B"/>
    <w:rsid w:val="006C207B"/>
    <w:rsid w:val="006C5BEE"/>
    <w:rsid w:val="006C6BDC"/>
    <w:rsid w:val="006C729E"/>
    <w:rsid w:val="006C7978"/>
    <w:rsid w:val="006D0EAA"/>
    <w:rsid w:val="006D2DC7"/>
    <w:rsid w:val="006D38A7"/>
    <w:rsid w:val="006D4920"/>
    <w:rsid w:val="006D6A03"/>
    <w:rsid w:val="006D769D"/>
    <w:rsid w:val="006E00C4"/>
    <w:rsid w:val="006E06F1"/>
    <w:rsid w:val="006E140A"/>
    <w:rsid w:val="006E218B"/>
    <w:rsid w:val="006E235E"/>
    <w:rsid w:val="006E37C2"/>
    <w:rsid w:val="006E6DE6"/>
    <w:rsid w:val="006F015E"/>
    <w:rsid w:val="006F04CA"/>
    <w:rsid w:val="006F1A88"/>
    <w:rsid w:val="006F21FD"/>
    <w:rsid w:val="006F6B49"/>
    <w:rsid w:val="0070119C"/>
    <w:rsid w:val="00701AFD"/>
    <w:rsid w:val="00701CC4"/>
    <w:rsid w:val="00701F28"/>
    <w:rsid w:val="00702CEB"/>
    <w:rsid w:val="00702EFB"/>
    <w:rsid w:val="00702F55"/>
    <w:rsid w:val="00704CF8"/>
    <w:rsid w:val="00706246"/>
    <w:rsid w:val="00707BD8"/>
    <w:rsid w:val="00710BA6"/>
    <w:rsid w:val="00711C29"/>
    <w:rsid w:val="00711FA1"/>
    <w:rsid w:val="007138CB"/>
    <w:rsid w:val="0071617B"/>
    <w:rsid w:val="00717386"/>
    <w:rsid w:val="00720CA2"/>
    <w:rsid w:val="0072247C"/>
    <w:rsid w:val="00723590"/>
    <w:rsid w:val="0072469A"/>
    <w:rsid w:val="00724D03"/>
    <w:rsid w:val="00725279"/>
    <w:rsid w:val="00725445"/>
    <w:rsid w:val="0072587E"/>
    <w:rsid w:val="00726912"/>
    <w:rsid w:val="00726EC2"/>
    <w:rsid w:val="00727459"/>
    <w:rsid w:val="00730645"/>
    <w:rsid w:val="00731930"/>
    <w:rsid w:val="007327AF"/>
    <w:rsid w:val="0073415B"/>
    <w:rsid w:val="007355FF"/>
    <w:rsid w:val="007370BE"/>
    <w:rsid w:val="00737204"/>
    <w:rsid w:val="00737D77"/>
    <w:rsid w:val="0074014A"/>
    <w:rsid w:val="00742461"/>
    <w:rsid w:val="00744627"/>
    <w:rsid w:val="007466FA"/>
    <w:rsid w:val="00746A76"/>
    <w:rsid w:val="007476EB"/>
    <w:rsid w:val="00751B2D"/>
    <w:rsid w:val="00751CD6"/>
    <w:rsid w:val="0075237C"/>
    <w:rsid w:val="00752951"/>
    <w:rsid w:val="007530C5"/>
    <w:rsid w:val="00753662"/>
    <w:rsid w:val="00753A02"/>
    <w:rsid w:val="00754EB3"/>
    <w:rsid w:val="00754F3A"/>
    <w:rsid w:val="00755ADB"/>
    <w:rsid w:val="007604C0"/>
    <w:rsid w:val="0076068B"/>
    <w:rsid w:val="00762DDB"/>
    <w:rsid w:val="00763ECA"/>
    <w:rsid w:val="00764203"/>
    <w:rsid w:val="00764509"/>
    <w:rsid w:val="0076544E"/>
    <w:rsid w:val="00765D81"/>
    <w:rsid w:val="0076641A"/>
    <w:rsid w:val="0077089C"/>
    <w:rsid w:val="00771248"/>
    <w:rsid w:val="0077163C"/>
    <w:rsid w:val="00771B97"/>
    <w:rsid w:val="007727CA"/>
    <w:rsid w:val="007736C7"/>
    <w:rsid w:val="007738DC"/>
    <w:rsid w:val="00774BC7"/>
    <w:rsid w:val="00776538"/>
    <w:rsid w:val="00777196"/>
    <w:rsid w:val="00777BAB"/>
    <w:rsid w:val="0078000D"/>
    <w:rsid w:val="00780AD7"/>
    <w:rsid w:val="00781CCF"/>
    <w:rsid w:val="00782FD2"/>
    <w:rsid w:val="00782FEB"/>
    <w:rsid w:val="00783FD6"/>
    <w:rsid w:val="007858E3"/>
    <w:rsid w:val="007868C0"/>
    <w:rsid w:val="00786A8E"/>
    <w:rsid w:val="00786DED"/>
    <w:rsid w:val="00787313"/>
    <w:rsid w:val="00787325"/>
    <w:rsid w:val="007906C2"/>
    <w:rsid w:val="007913ED"/>
    <w:rsid w:val="00792EA4"/>
    <w:rsid w:val="007935F2"/>
    <w:rsid w:val="0079758A"/>
    <w:rsid w:val="007A1938"/>
    <w:rsid w:val="007A21F6"/>
    <w:rsid w:val="007A330C"/>
    <w:rsid w:val="007A4E0F"/>
    <w:rsid w:val="007A68E3"/>
    <w:rsid w:val="007A6B2B"/>
    <w:rsid w:val="007A6DFB"/>
    <w:rsid w:val="007A6F37"/>
    <w:rsid w:val="007A7443"/>
    <w:rsid w:val="007A75F7"/>
    <w:rsid w:val="007A78E0"/>
    <w:rsid w:val="007B0100"/>
    <w:rsid w:val="007B02E4"/>
    <w:rsid w:val="007B0716"/>
    <w:rsid w:val="007B0A76"/>
    <w:rsid w:val="007B1525"/>
    <w:rsid w:val="007B2D3B"/>
    <w:rsid w:val="007B308D"/>
    <w:rsid w:val="007B3A39"/>
    <w:rsid w:val="007B449D"/>
    <w:rsid w:val="007B549A"/>
    <w:rsid w:val="007B59DF"/>
    <w:rsid w:val="007B63AD"/>
    <w:rsid w:val="007B658F"/>
    <w:rsid w:val="007B77FF"/>
    <w:rsid w:val="007C05A3"/>
    <w:rsid w:val="007C0624"/>
    <w:rsid w:val="007C1345"/>
    <w:rsid w:val="007C44F4"/>
    <w:rsid w:val="007C4CA9"/>
    <w:rsid w:val="007C5541"/>
    <w:rsid w:val="007C5C66"/>
    <w:rsid w:val="007C664F"/>
    <w:rsid w:val="007C76F0"/>
    <w:rsid w:val="007D0F32"/>
    <w:rsid w:val="007D1A43"/>
    <w:rsid w:val="007D2633"/>
    <w:rsid w:val="007D3112"/>
    <w:rsid w:val="007D3113"/>
    <w:rsid w:val="007D44E4"/>
    <w:rsid w:val="007D4FA9"/>
    <w:rsid w:val="007D5074"/>
    <w:rsid w:val="007D6DAA"/>
    <w:rsid w:val="007E2A92"/>
    <w:rsid w:val="007E3ABB"/>
    <w:rsid w:val="007E3DCA"/>
    <w:rsid w:val="007E47AF"/>
    <w:rsid w:val="007E6022"/>
    <w:rsid w:val="007F2AC3"/>
    <w:rsid w:val="007F4528"/>
    <w:rsid w:val="007F464C"/>
    <w:rsid w:val="007F4E68"/>
    <w:rsid w:val="007F52DC"/>
    <w:rsid w:val="007F6E36"/>
    <w:rsid w:val="0080065E"/>
    <w:rsid w:val="00800ECD"/>
    <w:rsid w:val="00801360"/>
    <w:rsid w:val="0080139A"/>
    <w:rsid w:val="00803589"/>
    <w:rsid w:val="00804205"/>
    <w:rsid w:val="008072F6"/>
    <w:rsid w:val="00807702"/>
    <w:rsid w:val="00807DEF"/>
    <w:rsid w:val="008104ED"/>
    <w:rsid w:val="00810BAD"/>
    <w:rsid w:val="00811FF8"/>
    <w:rsid w:val="00813330"/>
    <w:rsid w:val="00813B22"/>
    <w:rsid w:val="00814426"/>
    <w:rsid w:val="00814D5E"/>
    <w:rsid w:val="00814D77"/>
    <w:rsid w:val="00814F3C"/>
    <w:rsid w:val="00820E6C"/>
    <w:rsid w:val="00821157"/>
    <w:rsid w:val="00821B83"/>
    <w:rsid w:val="00821F00"/>
    <w:rsid w:val="008221A8"/>
    <w:rsid w:val="00822E75"/>
    <w:rsid w:val="00823AA5"/>
    <w:rsid w:val="00825B57"/>
    <w:rsid w:val="00827AED"/>
    <w:rsid w:val="00831A18"/>
    <w:rsid w:val="00831F09"/>
    <w:rsid w:val="00832B3C"/>
    <w:rsid w:val="00833EEA"/>
    <w:rsid w:val="0083452C"/>
    <w:rsid w:val="00835148"/>
    <w:rsid w:val="008409EC"/>
    <w:rsid w:val="0084487B"/>
    <w:rsid w:val="0084571D"/>
    <w:rsid w:val="00847C55"/>
    <w:rsid w:val="00850567"/>
    <w:rsid w:val="00851194"/>
    <w:rsid w:val="00852EEA"/>
    <w:rsid w:val="0085318B"/>
    <w:rsid w:val="0085371B"/>
    <w:rsid w:val="008540C0"/>
    <w:rsid w:val="00854898"/>
    <w:rsid w:val="0085554F"/>
    <w:rsid w:val="00855B90"/>
    <w:rsid w:val="00855D47"/>
    <w:rsid w:val="00855DD3"/>
    <w:rsid w:val="0085772C"/>
    <w:rsid w:val="0085772E"/>
    <w:rsid w:val="00862678"/>
    <w:rsid w:val="0086370F"/>
    <w:rsid w:val="008640EA"/>
    <w:rsid w:val="0086466A"/>
    <w:rsid w:val="008647B1"/>
    <w:rsid w:val="00867F2B"/>
    <w:rsid w:val="008709D2"/>
    <w:rsid w:val="00870EE7"/>
    <w:rsid w:val="00871EF2"/>
    <w:rsid w:val="00872CD6"/>
    <w:rsid w:val="0087366F"/>
    <w:rsid w:val="00874CA1"/>
    <w:rsid w:val="00875289"/>
    <w:rsid w:val="00875588"/>
    <w:rsid w:val="00875FCE"/>
    <w:rsid w:val="00880629"/>
    <w:rsid w:val="00880778"/>
    <w:rsid w:val="00881048"/>
    <w:rsid w:val="00882F0C"/>
    <w:rsid w:val="00883AC2"/>
    <w:rsid w:val="008856BC"/>
    <w:rsid w:val="0088769F"/>
    <w:rsid w:val="00893DD6"/>
    <w:rsid w:val="008963C0"/>
    <w:rsid w:val="008A10B8"/>
    <w:rsid w:val="008A1267"/>
    <w:rsid w:val="008A1616"/>
    <w:rsid w:val="008A2D4D"/>
    <w:rsid w:val="008A4033"/>
    <w:rsid w:val="008A4F5D"/>
    <w:rsid w:val="008A78B1"/>
    <w:rsid w:val="008B1165"/>
    <w:rsid w:val="008B1D84"/>
    <w:rsid w:val="008B4007"/>
    <w:rsid w:val="008B54DA"/>
    <w:rsid w:val="008B7862"/>
    <w:rsid w:val="008C0955"/>
    <w:rsid w:val="008C180D"/>
    <w:rsid w:val="008C2E17"/>
    <w:rsid w:val="008D07EC"/>
    <w:rsid w:val="008D1A29"/>
    <w:rsid w:val="008D260C"/>
    <w:rsid w:val="008D472E"/>
    <w:rsid w:val="008D596F"/>
    <w:rsid w:val="008D5DBB"/>
    <w:rsid w:val="008D6889"/>
    <w:rsid w:val="008D6EB3"/>
    <w:rsid w:val="008D7113"/>
    <w:rsid w:val="008D7242"/>
    <w:rsid w:val="008D7CBB"/>
    <w:rsid w:val="008E125B"/>
    <w:rsid w:val="008E2FF0"/>
    <w:rsid w:val="008E56EA"/>
    <w:rsid w:val="008F1139"/>
    <w:rsid w:val="008F12DE"/>
    <w:rsid w:val="008F1B04"/>
    <w:rsid w:val="008F1D98"/>
    <w:rsid w:val="008F239D"/>
    <w:rsid w:val="008F27C7"/>
    <w:rsid w:val="008F28C7"/>
    <w:rsid w:val="008F2C67"/>
    <w:rsid w:val="008F6A7E"/>
    <w:rsid w:val="008F7058"/>
    <w:rsid w:val="008F7E14"/>
    <w:rsid w:val="00901193"/>
    <w:rsid w:val="00903EF9"/>
    <w:rsid w:val="00904A36"/>
    <w:rsid w:val="00904C48"/>
    <w:rsid w:val="009056E4"/>
    <w:rsid w:val="00907055"/>
    <w:rsid w:val="009071AD"/>
    <w:rsid w:val="009077F5"/>
    <w:rsid w:val="009119CE"/>
    <w:rsid w:val="00912947"/>
    <w:rsid w:val="0091396D"/>
    <w:rsid w:val="009139A5"/>
    <w:rsid w:val="009142A4"/>
    <w:rsid w:val="00915626"/>
    <w:rsid w:val="00915BF8"/>
    <w:rsid w:val="00916275"/>
    <w:rsid w:val="0092062E"/>
    <w:rsid w:val="00921A6A"/>
    <w:rsid w:val="00921C03"/>
    <w:rsid w:val="00921D49"/>
    <w:rsid w:val="0092333C"/>
    <w:rsid w:val="00924A09"/>
    <w:rsid w:val="00924F7B"/>
    <w:rsid w:val="00927542"/>
    <w:rsid w:val="009316CA"/>
    <w:rsid w:val="00931F63"/>
    <w:rsid w:val="00933BD0"/>
    <w:rsid w:val="0093418F"/>
    <w:rsid w:val="009364DB"/>
    <w:rsid w:val="00936F7D"/>
    <w:rsid w:val="009372BA"/>
    <w:rsid w:val="00940923"/>
    <w:rsid w:val="009414E9"/>
    <w:rsid w:val="00941AB3"/>
    <w:rsid w:val="00941FC5"/>
    <w:rsid w:val="00943277"/>
    <w:rsid w:val="00944BCE"/>
    <w:rsid w:val="00944ECD"/>
    <w:rsid w:val="00946603"/>
    <w:rsid w:val="00951B93"/>
    <w:rsid w:val="00951D72"/>
    <w:rsid w:val="00951F2B"/>
    <w:rsid w:val="00952807"/>
    <w:rsid w:val="009533F2"/>
    <w:rsid w:val="00953A52"/>
    <w:rsid w:val="0095703B"/>
    <w:rsid w:val="00957C9A"/>
    <w:rsid w:val="00965845"/>
    <w:rsid w:val="009667E4"/>
    <w:rsid w:val="009677F9"/>
    <w:rsid w:val="00970F2A"/>
    <w:rsid w:val="00971E2E"/>
    <w:rsid w:val="00973680"/>
    <w:rsid w:val="009738C9"/>
    <w:rsid w:val="009747B7"/>
    <w:rsid w:val="00975FA1"/>
    <w:rsid w:val="00976875"/>
    <w:rsid w:val="0098308E"/>
    <w:rsid w:val="009841D0"/>
    <w:rsid w:val="009857CC"/>
    <w:rsid w:val="0098615F"/>
    <w:rsid w:val="00986338"/>
    <w:rsid w:val="009871A5"/>
    <w:rsid w:val="00987505"/>
    <w:rsid w:val="00987C85"/>
    <w:rsid w:val="00990939"/>
    <w:rsid w:val="00990967"/>
    <w:rsid w:val="00992059"/>
    <w:rsid w:val="00992CE7"/>
    <w:rsid w:val="00992F4E"/>
    <w:rsid w:val="00993E38"/>
    <w:rsid w:val="009944A4"/>
    <w:rsid w:val="009946A5"/>
    <w:rsid w:val="00995974"/>
    <w:rsid w:val="009973A8"/>
    <w:rsid w:val="009A03CC"/>
    <w:rsid w:val="009A1404"/>
    <w:rsid w:val="009A307F"/>
    <w:rsid w:val="009A3C7E"/>
    <w:rsid w:val="009A439E"/>
    <w:rsid w:val="009A5FF4"/>
    <w:rsid w:val="009A63DA"/>
    <w:rsid w:val="009B064E"/>
    <w:rsid w:val="009B0D66"/>
    <w:rsid w:val="009B27C5"/>
    <w:rsid w:val="009B2FD8"/>
    <w:rsid w:val="009B31C8"/>
    <w:rsid w:val="009B3C06"/>
    <w:rsid w:val="009C0172"/>
    <w:rsid w:val="009C3983"/>
    <w:rsid w:val="009C3A4C"/>
    <w:rsid w:val="009C47C5"/>
    <w:rsid w:val="009D0B9F"/>
    <w:rsid w:val="009D5ED0"/>
    <w:rsid w:val="009D6093"/>
    <w:rsid w:val="009D6A13"/>
    <w:rsid w:val="009D6E5E"/>
    <w:rsid w:val="009D7677"/>
    <w:rsid w:val="009E41D7"/>
    <w:rsid w:val="009E4CF8"/>
    <w:rsid w:val="009E56F0"/>
    <w:rsid w:val="009E6211"/>
    <w:rsid w:val="009E716B"/>
    <w:rsid w:val="009F10D4"/>
    <w:rsid w:val="009F1CA8"/>
    <w:rsid w:val="009F2886"/>
    <w:rsid w:val="009F47BF"/>
    <w:rsid w:val="009F4F92"/>
    <w:rsid w:val="009F7194"/>
    <w:rsid w:val="00A03885"/>
    <w:rsid w:val="00A06AC0"/>
    <w:rsid w:val="00A10E1B"/>
    <w:rsid w:val="00A11604"/>
    <w:rsid w:val="00A128C0"/>
    <w:rsid w:val="00A13D7F"/>
    <w:rsid w:val="00A15DA3"/>
    <w:rsid w:val="00A16D63"/>
    <w:rsid w:val="00A16EE9"/>
    <w:rsid w:val="00A1711F"/>
    <w:rsid w:val="00A1731D"/>
    <w:rsid w:val="00A17EBB"/>
    <w:rsid w:val="00A238E9"/>
    <w:rsid w:val="00A26F2F"/>
    <w:rsid w:val="00A27D94"/>
    <w:rsid w:val="00A31114"/>
    <w:rsid w:val="00A31BBB"/>
    <w:rsid w:val="00A3335A"/>
    <w:rsid w:val="00A40685"/>
    <w:rsid w:val="00A42E37"/>
    <w:rsid w:val="00A43FE8"/>
    <w:rsid w:val="00A44D86"/>
    <w:rsid w:val="00A4523C"/>
    <w:rsid w:val="00A46ADC"/>
    <w:rsid w:val="00A5276D"/>
    <w:rsid w:val="00A53977"/>
    <w:rsid w:val="00A53CD3"/>
    <w:rsid w:val="00A53F00"/>
    <w:rsid w:val="00A53FC6"/>
    <w:rsid w:val="00A60E5F"/>
    <w:rsid w:val="00A62C1E"/>
    <w:rsid w:val="00A636C2"/>
    <w:rsid w:val="00A63AA4"/>
    <w:rsid w:val="00A6435E"/>
    <w:rsid w:val="00A644E1"/>
    <w:rsid w:val="00A65ADB"/>
    <w:rsid w:val="00A66434"/>
    <w:rsid w:val="00A66D12"/>
    <w:rsid w:val="00A70D12"/>
    <w:rsid w:val="00A7116F"/>
    <w:rsid w:val="00A71758"/>
    <w:rsid w:val="00A745DE"/>
    <w:rsid w:val="00A7465C"/>
    <w:rsid w:val="00A7554B"/>
    <w:rsid w:val="00A77171"/>
    <w:rsid w:val="00A775AD"/>
    <w:rsid w:val="00A778FF"/>
    <w:rsid w:val="00A80D1F"/>
    <w:rsid w:val="00A82F96"/>
    <w:rsid w:val="00A833B9"/>
    <w:rsid w:val="00A83405"/>
    <w:rsid w:val="00A845BE"/>
    <w:rsid w:val="00A85E6F"/>
    <w:rsid w:val="00A87E60"/>
    <w:rsid w:val="00A90D4A"/>
    <w:rsid w:val="00A91E5D"/>
    <w:rsid w:val="00A94BB5"/>
    <w:rsid w:val="00A97E66"/>
    <w:rsid w:val="00AA1774"/>
    <w:rsid w:val="00AA2426"/>
    <w:rsid w:val="00AA2B5E"/>
    <w:rsid w:val="00AA35DD"/>
    <w:rsid w:val="00AA4658"/>
    <w:rsid w:val="00AA72EE"/>
    <w:rsid w:val="00AA7616"/>
    <w:rsid w:val="00AA76FC"/>
    <w:rsid w:val="00AB0C1E"/>
    <w:rsid w:val="00AB13FF"/>
    <w:rsid w:val="00AB24AF"/>
    <w:rsid w:val="00AB2FA2"/>
    <w:rsid w:val="00AB42C8"/>
    <w:rsid w:val="00AB531B"/>
    <w:rsid w:val="00AB6AFC"/>
    <w:rsid w:val="00AC01A6"/>
    <w:rsid w:val="00AC3E26"/>
    <w:rsid w:val="00AC403F"/>
    <w:rsid w:val="00AD1351"/>
    <w:rsid w:val="00AD194D"/>
    <w:rsid w:val="00AD1C3A"/>
    <w:rsid w:val="00AD26C3"/>
    <w:rsid w:val="00AD2886"/>
    <w:rsid w:val="00AD2B3E"/>
    <w:rsid w:val="00AD2DEC"/>
    <w:rsid w:val="00AD3CA4"/>
    <w:rsid w:val="00AD4647"/>
    <w:rsid w:val="00AD5F99"/>
    <w:rsid w:val="00AD61DA"/>
    <w:rsid w:val="00AD6695"/>
    <w:rsid w:val="00AD682F"/>
    <w:rsid w:val="00AD68B7"/>
    <w:rsid w:val="00AD6936"/>
    <w:rsid w:val="00AD6DD0"/>
    <w:rsid w:val="00AD7765"/>
    <w:rsid w:val="00AD7782"/>
    <w:rsid w:val="00AD79DF"/>
    <w:rsid w:val="00AE1579"/>
    <w:rsid w:val="00AE2108"/>
    <w:rsid w:val="00AE39BB"/>
    <w:rsid w:val="00AE5552"/>
    <w:rsid w:val="00AE5CB7"/>
    <w:rsid w:val="00AE5F76"/>
    <w:rsid w:val="00AE715A"/>
    <w:rsid w:val="00AE7316"/>
    <w:rsid w:val="00AE79A7"/>
    <w:rsid w:val="00AF2824"/>
    <w:rsid w:val="00AF2C21"/>
    <w:rsid w:val="00AF2CEF"/>
    <w:rsid w:val="00AF3083"/>
    <w:rsid w:val="00AF4296"/>
    <w:rsid w:val="00AF4CC4"/>
    <w:rsid w:val="00AF6CF4"/>
    <w:rsid w:val="00AF7538"/>
    <w:rsid w:val="00B00BCE"/>
    <w:rsid w:val="00B01AD2"/>
    <w:rsid w:val="00B02B56"/>
    <w:rsid w:val="00B05A92"/>
    <w:rsid w:val="00B0608A"/>
    <w:rsid w:val="00B07BCA"/>
    <w:rsid w:val="00B10005"/>
    <w:rsid w:val="00B1256F"/>
    <w:rsid w:val="00B12614"/>
    <w:rsid w:val="00B12FFE"/>
    <w:rsid w:val="00B13217"/>
    <w:rsid w:val="00B14E46"/>
    <w:rsid w:val="00B15FE6"/>
    <w:rsid w:val="00B17B36"/>
    <w:rsid w:val="00B2151B"/>
    <w:rsid w:val="00B24323"/>
    <w:rsid w:val="00B24B5C"/>
    <w:rsid w:val="00B250C3"/>
    <w:rsid w:val="00B25CF8"/>
    <w:rsid w:val="00B3203E"/>
    <w:rsid w:val="00B35177"/>
    <w:rsid w:val="00B42A49"/>
    <w:rsid w:val="00B43C80"/>
    <w:rsid w:val="00B45431"/>
    <w:rsid w:val="00B4631A"/>
    <w:rsid w:val="00B47B60"/>
    <w:rsid w:val="00B529B1"/>
    <w:rsid w:val="00B52D5D"/>
    <w:rsid w:val="00B53046"/>
    <w:rsid w:val="00B56460"/>
    <w:rsid w:val="00B5707C"/>
    <w:rsid w:val="00B57433"/>
    <w:rsid w:val="00B5765F"/>
    <w:rsid w:val="00B60FB7"/>
    <w:rsid w:val="00B63F14"/>
    <w:rsid w:val="00B65D36"/>
    <w:rsid w:val="00B6602C"/>
    <w:rsid w:val="00B6751D"/>
    <w:rsid w:val="00B67DC9"/>
    <w:rsid w:val="00B70323"/>
    <w:rsid w:val="00B707CB"/>
    <w:rsid w:val="00B70F76"/>
    <w:rsid w:val="00B71A0E"/>
    <w:rsid w:val="00B7202F"/>
    <w:rsid w:val="00B7432F"/>
    <w:rsid w:val="00B74EE0"/>
    <w:rsid w:val="00B81F76"/>
    <w:rsid w:val="00B8214F"/>
    <w:rsid w:val="00B82160"/>
    <w:rsid w:val="00B84327"/>
    <w:rsid w:val="00B84B68"/>
    <w:rsid w:val="00B85328"/>
    <w:rsid w:val="00B86B2F"/>
    <w:rsid w:val="00B8713C"/>
    <w:rsid w:val="00B90514"/>
    <w:rsid w:val="00B90D67"/>
    <w:rsid w:val="00B928ED"/>
    <w:rsid w:val="00B93E57"/>
    <w:rsid w:val="00B94424"/>
    <w:rsid w:val="00B9655F"/>
    <w:rsid w:val="00B974F9"/>
    <w:rsid w:val="00B97B84"/>
    <w:rsid w:val="00BA0905"/>
    <w:rsid w:val="00BA10D4"/>
    <w:rsid w:val="00BA1F65"/>
    <w:rsid w:val="00BA2D68"/>
    <w:rsid w:val="00BA31D0"/>
    <w:rsid w:val="00BA33E5"/>
    <w:rsid w:val="00BA573F"/>
    <w:rsid w:val="00BA5C11"/>
    <w:rsid w:val="00BA6613"/>
    <w:rsid w:val="00BA7650"/>
    <w:rsid w:val="00BB0376"/>
    <w:rsid w:val="00BB0B86"/>
    <w:rsid w:val="00BB23C6"/>
    <w:rsid w:val="00BB3322"/>
    <w:rsid w:val="00BB3A7F"/>
    <w:rsid w:val="00BB548B"/>
    <w:rsid w:val="00BB5D6C"/>
    <w:rsid w:val="00BB6F21"/>
    <w:rsid w:val="00BC06CD"/>
    <w:rsid w:val="00BC14BB"/>
    <w:rsid w:val="00BC1F1D"/>
    <w:rsid w:val="00BC2933"/>
    <w:rsid w:val="00BC5950"/>
    <w:rsid w:val="00BC70C5"/>
    <w:rsid w:val="00BC7423"/>
    <w:rsid w:val="00BD010C"/>
    <w:rsid w:val="00BD05A3"/>
    <w:rsid w:val="00BD0B3A"/>
    <w:rsid w:val="00BD13A4"/>
    <w:rsid w:val="00BD15FA"/>
    <w:rsid w:val="00BD1A71"/>
    <w:rsid w:val="00BD25CE"/>
    <w:rsid w:val="00BD2740"/>
    <w:rsid w:val="00BD29ED"/>
    <w:rsid w:val="00BD36B9"/>
    <w:rsid w:val="00BD3851"/>
    <w:rsid w:val="00BD4A39"/>
    <w:rsid w:val="00BD5332"/>
    <w:rsid w:val="00BD5BF4"/>
    <w:rsid w:val="00BD769C"/>
    <w:rsid w:val="00BE0BB5"/>
    <w:rsid w:val="00BE2FB6"/>
    <w:rsid w:val="00BE33F6"/>
    <w:rsid w:val="00BE3690"/>
    <w:rsid w:val="00BE3723"/>
    <w:rsid w:val="00BE4E6A"/>
    <w:rsid w:val="00BE6687"/>
    <w:rsid w:val="00BE790D"/>
    <w:rsid w:val="00BE79FF"/>
    <w:rsid w:val="00BE7DA5"/>
    <w:rsid w:val="00BF3076"/>
    <w:rsid w:val="00BF3799"/>
    <w:rsid w:val="00BF4F2D"/>
    <w:rsid w:val="00BF4F7D"/>
    <w:rsid w:val="00BF6552"/>
    <w:rsid w:val="00BF65C2"/>
    <w:rsid w:val="00BF7297"/>
    <w:rsid w:val="00BF7691"/>
    <w:rsid w:val="00C002DF"/>
    <w:rsid w:val="00C015DC"/>
    <w:rsid w:val="00C0183D"/>
    <w:rsid w:val="00C02F71"/>
    <w:rsid w:val="00C04FC2"/>
    <w:rsid w:val="00C051F5"/>
    <w:rsid w:val="00C05FF3"/>
    <w:rsid w:val="00C10365"/>
    <w:rsid w:val="00C162EB"/>
    <w:rsid w:val="00C165A0"/>
    <w:rsid w:val="00C175F3"/>
    <w:rsid w:val="00C21AF3"/>
    <w:rsid w:val="00C22A47"/>
    <w:rsid w:val="00C2568E"/>
    <w:rsid w:val="00C25AA5"/>
    <w:rsid w:val="00C2610E"/>
    <w:rsid w:val="00C26127"/>
    <w:rsid w:val="00C2642C"/>
    <w:rsid w:val="00C2701A"/>
    <w:rsid w:val="00C278A8"/>
    <w:rsid w:val="00C31FBE"/>
    <w:rsid w:val="00C32B54"/>
    <w:rsid w:val="00C336B4"/>
    <w:rsid w:val="00C3378F"/>
    <w:rsid w:val="00C355FC"/>
    <w:rsid w:val="00C377C7"/>
    <w:rsid w:val="00C37B14"/>
    <w:rsid w:val="00C37C93"/>
    <w:rsid w:val="00C422CF"/>
    <w:rsid w:val="00C424DF"/>
    <w:rsid w:val="00C4292C"/>
    <w:rsid w:val="00C43265"/>
    <w:rsid w:val="00C4354B"/>
    <w:rsid w:val="00C44A71"/>
    <w:rsid w:val="00C4613F"/>
    <w:rsid w:val="00C5017E"/>
    <w:rsid w:val="00C51C77"/>
    <w:rsid w:val="00C51D38"/>
    <w:rsid w:val="00C521FA"/>
    <w:rsid w:val="00C52409"/>
    <w:rsid w:val="00C544B1"/>
    <w:rsid w:val="00C5747D"/>
    <w:rsid w:val="00C60BE7"/>
    <w:rsid w:val="00C613CC"/>
    <w:rsid w:val="00C62B02"/>
    <w:rsid w:val="00C63886"/>
    <w:rsid w:val="00C63B70"/>
    <w:rsid w:val="00C65095"/>
    <w:rsid w:val="00C70289"/>
    <w:rsid w:val="00C70655"/>
    <w:rsid w:val="00C70BB5"/>
    <w:rsid w:val="00C720A2"/>
    <w:rsid w:val="00C725AF"/>
    <w:rsid w:val="00C73356"/>
    <w:rsid w:val="00C73DFC"/>
    <w:rsid w:val="00C74C90"/>
    <w:rsid w:val="00C77924"/>
    <w:rsid w:val="00C8073F"/>
    <w:rsid w:val="00C81874"/>
    <w:rsid w:val="00C81BCC"/>
    <w:rsid w:val="00C81D18"/>
    <w:rsid w:val="00C82A87"/>
    <w:rsid w:val="00C8367C"/>
    <w:rsid w:val="00C863B7"/>
    <w:rsid w:val="00C876A9"/>
    <w:rsid w:val="00C87ED0"/>
    <w:rsid w:val="00C91AE1"/>
    <w:rsid w:val="00C9294E"/>
    <w:rsid w:val="00C92B4A"/>
    <w:rsid w:val="00C92D31"/>
    <w:rsid w:val="00C94098"/>
    <w:rsid w:val="00C94E9C"/>
    <w:rsid w:val="00C94FC6"/>
    <w:rsid w:val="00C9567E"/>
    <w:rsid w:val="00C9588B"/>
    <w:rsid w:val="00C95ED7"/>
    <w:rsid w:val="00C97347"/>
    <w:rsid w:val="00C97620"/>
    <w:rsid w:val="00C976C4"/>
    <w:rsid w:val="00CA0820"/>
    <w:rsid w:val="00CA2563"/>
    <w:rsid w:val="00CA4DA6"/>
    <w:rsid w:val="00CA61DA"/>
    <w:rsid w:val="00CA697D"/>
    <w:rsid w:val="00CB0989"/>
    <w:rsid w:val="00CB1E1C"/>
    <w:rsid w:val="00CB2B52"/>
    <w:rsid w:val="00CB32CE"/>
    <w:rsid w:val="00CB34A5"/>
    <w:rsid w:val="00CB404F"/>
    <w:rsid w:val="00CB4073"/>
    <w:rsid w:val="00CB46B8"/>
    <w:rsid w:val="00CB4915"/>
    <w:rsid w:val="00CB4BD6"/>
    <w:rsid w:val="00CB4EC6"/>
    <w:rsid w:val="00CB67C8"/>
    <w:rsid w:val="00CC0AD1"/>
    <w:rsid w:val="00CC0EFE"/>
    <w:rsid w:val="00CC1AEC"/>
    <w:rsid w:val="00CC1F29"/>
    <w:rsid w:val="00CC2D71"/>
    <w:rsid w:val="00CC426A"/>
    <w:rsid w:val="00CC4AB6"/>
    <w:rsid w:val="00CC625D"/>
    <w:rsid w:val="00CC7D04"/>
    <w:rsid w:val="00CD0AE1"/>
    <w:rsid w:val="00CD1F77"/>
    <w:rsid w:val="00CD2427"/>
    <w:rsid w:val="00CD2D82"/>
    <w:rsid w:val="00CD48EC"/>
    <w:rsid w:val="00CD6B7E"/>
    <w:rsid w:val="00CD7A63"/>
    <w:rsid w:val="00CE026B"/>
    <w:rsid w:val="00CE0B40"/>
    <w:rsid w:val="00CE4B60"/>
    <w:rsid w:val="00CE5234"/>
    <w:rsid w:val="00CE6316"/>
    <w:rsid w:val="00CE7510"/>
    <w:rsid w:val="00CF0248"/>
    <w:rsid w:val="00CF1A46"/>
    <w:rsid w:val="00CF2B6F"/>
    <w:rsid w:val="00CF2CF2"/>
    <w:rsid w:val="00CF31D4"/>
    <w:rsid w:val="00CF505E"/>
    <w:rsid w:val="00CF6463"/>
    <w:rsid w:val="00CF685F"/>
    <w:rsid w:val="00CF6C51"/>
    <w:rsid w:val="00CF7AAA"/>
    <w:rsid w:val="00CF7F5D"/>
    <w:rsid w:val="00D00E30"/>
    <w:rsid w:val="00D01CB5"/>
    <w:rsid w:val="00D01EFE"/>
    <w:rsid w:val="00D02BB4"/>
    <w:rsid w:val="00D04F78"/>
    <w:rsid w:val="00D05BAE"/>
    <w:rsid w:val="00D06391"/>
    <w:rsid w:val="00D066A6"/>
    <w:rsid w:val="00D0746C"/>
    <w:rsid w:val="00D07DD3"/>
    <w:rsid w:val="00D101EF"/>
    <w:rsid w:val="00D10501"/>
    <w:rsid w:val="00D106FA"/>
    <w:rsid w:val="00D10DC9"/>
    <w:rsid w:val="00D11EA6"/>
    <w:rsid w:val="00D219C2"/>
    <w:rsid w:val="00D220FE"/>
    <w:rsid w:val="00D253D8"/>
    <w:rsid w:val="00D2678C"/>
    <w:rsid w:val="00D3259C"/>
    <w:rsid w:val="00D326BB"/>
    <w:rsid w:val="00D33167"/>
    <w:rsid w:val="00D344E5"/>
    <w:rsid w:val="00D3467B"/>
    <w:rsid w:val="00D34FF2"/>
    <w:rsid w:val="00D353CC"/>
    <w:rsid w:val="00D35664"/>
    <w:rsid w:val="00D36AB0"/>
    <w:rsid w:val="00D36B1B"/>
    <w:rsid w:val="00D37F53"/>
    <w:rsid w:val="00D40705"/>
    <w:rsid w:val="00D40C7F"/>
    <w:rsid w:val="00D40CBC"/>
    <w:rsid w:val="00D41962"/>
    <w:rsid w:val="00D4205D"/>
    <w:rsid w:val="00D42F36"/>
    <w:rsid w:val="00D438C1"/>
    <w:rsid w:val="00D43BCD"/>
    <w:rsid w:val="00D4427B"/>
    <w:rsid w:val="00D4447C"/>
    <w:rsid w:val="00D46937"/>
    <w:rsid w:val="00D469BA"/>
    <w:rsid w:val="00D47BA6"/>
    <w:rsid w:val="00D5166E"/>
    <w:rsid w:val="00D51F84"/>
    <w:rsid w:val="00D53285"/>
    <w:rsid w:val="00D53498"/>
    <w:rsid w:val="00D534B6"/>
    <w:rsid w:val="00D53B3B"/>
    <w:rsid w:val="00D54506"/>
    <w:rsid w:val="00D545F5"/>
    <w:rsid w:val="00D5461C"/>
    <w:rsid w:val="00D578F3"/>
    <w:rsid w:val="00D5791B"/>
    <w:rsid w:val="00D57FBB"/>
    <w:rsid w:val="00D61235"/>
    <w:rsid w:val="00D65A7B"/>
    <w:rsid w:val="00D664E5"/>
    <w:rsid w:val="00D67311"/>
    <w:rsid w:val="00D67BC4"/>
    <w:rsid w:val="00D7074A"/>
    <w:rsid w:val="00D719CA"/>
    <w:rsid w:val="00D72FA9"/>
    <w:rsid w:val="00D73147"/>
    <w:rsid w:val="00D736D7"/>
    <w:rsid w:val="00D75A29"/>
    <w:rsid w:val="00D761A8"/>
    <w:rsid w:val="00D76A93"/>
    <w:rsid w:val="00D76DC9"/>
    <w:rsid w:val="00D76DEF"/>
    <w:rsid w:val="00D83C6D"/>
    <w:rsid w:val="00D848C9"/>
    <w:rsid w:val="00D86008"/>
    <w:rsid w:val="00D87C80"/>
    <w:rsid w:val="00D906AE"/>
    <w:rsid w:val="00D90A3C"/>
    <w:rsid w:val="00D91A0F"/>
    <w:rsid w:val="00D91CBE"/>
    <w:rsid w:val="00D925D1"/>
    <w:rsid w:val="00D92751"/>
    <w:rsid w:val="00D940D4"/>
    <w:rsid w:val="00D95A57"/>
    <w:rsid w:val="00D97C8A"/>
    <w:rsid w:val="00DA1C5D"/>
    <w:rsid w:val="00DA2540"/>
    <w:rsid w:val="00DA4E58"/>
    <w:rsid w:val="00DA530A"/>
    <w:rsid w:val="00DA5413"/>
    <w:rsid w:val="00DB34A6"/>
    <w:rsid w:val="00DB3E7C"/>
    <w:rsid w:val="00DC2094"/>
    <w:rsid w:val="00DC235D"/>
    <w:rsid w:val="00DC2B4B"/>
    <w:rsid w:val="00DC2C62"/>
    <w:rsid w:val="00DC55EF"/>
    <w:rsid w:val="00DC6516"/>
    <w:rsid w:val="00DC657C"/>
    <w:rsid w:val="00DC6A2F"/>
    <w:rsid w:val="00DD0F53"/>
    <w:rsid w:val="00DD20AE"/>
    <w:rsid w:val="00DD3100"/>
    <w:rsid w:val="00DD49DD"/>
    <w:rsid w:val="00DD4AC7"/>
    <w:rsid w:val="00DD5FBE"/>
    <w:rsid w:val="00DD7070"/>
    <w:rsid w:val="00DE186D"/>
    <w:rsid w:val="00DE1F28"/>
    <w:rsid w:val="00DE2EE3"/>
    <w:rsid w:val="00DE4150"/>
    <w:rsid w:val="00DE667D"/>
    <w:rsid w:val="00DE6D2B"/>
    <w:rsid w:val="00DE7382"/>
    <w:rsid w:val="00DF1688"/>
    <w:rsid w:val="00DF2E7A"/>
    <w:rsid w:val="00DF45B0"/>
    <w:rsid w:val="00DF47DD"/>
    <w:rsid w:val="00DF7E2B"/>
    <w:rsid w:val="00E015B0"/>
    <w:rsid w:val="00E0218A"/>
    <w:rsid w:val="00E03638"/>
    <w:rsid w:val="00E04253"/>
    <w:rsid w:val="00E04850"/>
    <w:rsid w:val="00E0551E"/>
    <w:rsid w:val="00E05C10"/>
    <w:rsid w:val="00E06462"/>
    <w:rsid w:val="00E07425"/>
    <w:rsid w:val="00E107B3"/>
    <w:rsid w:val="00E10FF1"/>
    <w:rsid w:val="00E13B92"/>
    <w:rsid w:val="00E14288"/>
    <w:rsid w:val="00E1587C"/>
    <w:rsid w:val="00E2306F"/>
    <w:rsid w:val="00E23FF5"/>
    <w:rsid w:val="00E243DD"/>
    <w:rsid w:val="00E244F5"/>
    <w:rsid w:val="00E2488A"/>
    <w:rsid w:val="00E251FE"/>
    <w:rsid w:val="00E25EE1"/>
    <w:rsid w:val="00E269B1"/>
    <w:rsid w:val="00E269B3"/>
    <w:rsid w:val="00E26EB5"/>
    <w:rsid w:val="00E3147C"/>
    <w:rsid w:val="00E315F7"/>
    <w:rsid w:val="00E3384E"/>
    <w:rsid w:val="00E340F2"/>
    <w:rsid w:val="00E34A02"/>
    <w:rsid w:val="00E3780B"/>
    <w:rsid w:val="00E40A28"/>
    <w:rsid w:val="00E40F7A"/>
    <w:rsid w:val="00E416AD"/>
    <w:rsid w:val="00E41A55"/>
    <w:rsid w:val="00E41DA2"/>
    <w:rsid w:val="00E41E32"/>
    <w:rsid w:val="00E4378B"/>
    <w:rsid w:val="00E45CE8"/>
    <w:rsid w:val="00E5134E"/>
    <w:rsid w:val="00E51AAB"/>
    <w:rsid w:val="00E52DD6"/>
    <w:rsid w:val="00E53DEB"/>
    <w:rsid w:val="00E55997"/>
    <w:rsid w:val="00E564EC"/>
    <w:rsid w:val="00E565B9"/>
    <w:rsid w:val="00E57DBA"/>
    <w:rsid w:val="00E60E84"/>
    <w:rsid w:val="00E6148F"/>
    <w:rsid w:val="00E62067"/>
    <w:rsid w:val="00E62FF0"/>
    <w:rsid w:val="00E63233"/>
    <w:rsid w:val="00E63333"/>
    <w:rsid w:val="00E643D6"/>
    <w:rsid w:val="00E649C0"/>
    <w:rsid w:val="00E67FFE"/>
    <w:rsid w:val="00E70A0E"/>
    <w:rsid w:val="00E719F5"/>
    <w:rsid w:val="00E72299"/>
    <w:rsid w:val="00E739CC"/>
    <w:rsid w:val="00E75AFF"/>
    <w:rsid w:val="00E77162"/>
    <w:rsid w:val="00E774EE"/>
    <w:rsid w:val="00E77C53"/>
    <w:rsid w:val="00E81140"/>
    <w:rsid w:val="00E85EAA"/>
    <w:rsid w:val="00E86BAE"/>
    <w:rsid w:val="00E871C6"/>
    <w:rsid w:val="00E8734C"/>
    <w:rsid w:val="00E91C14"/>
    <w:rsid w:val="00E9278E"/>
    <w:rsid w:val="00E928A8"/>
    <w:rsid w:val="00E940D8"/>
    <w:rsid w:val="00E955CA"/>
    <w:rsid w:val="00E97232"/>
    <w:rsid w:val="00E9734A"/>
    <w:rsid w:val="00E97709"/>
    <w:rsid w:val="00EA1E6A"/>
    <w:rsid w:val="00EA2651"/>
    <w:rsid w:val="00EA2DAB"/>
    <w:rsid w:val="00EB2728"/>
    <w:rsid w:val="00EB27B2"/>
    <w:rsid w:val="00EB37EC"/>
    <w:rsid w:val="00EB4F3D"/>
    <w:rsid w:val="00EB6DA2"/>
    <w:rsid w:val="00EC05B7"/>
    <w:rsid w:val="00EC0FC7"/>
    <w:rsid w:val="00EC252C"/>
    <w:rsid w:val="00EC3690"/>
    <w:rsid w:val="00EC5605"/>
    <w:rsid w:val="00EC76FF"/>
    <w:rsid w:val="00EC7AEC"/>
    <w:rsid w:val="00EC7E93"/>
    <w:rsid w:val="00ED05A3"/>
    <w:rsid w:val="00ED1D36"/>
    <w:rsid w:val="00ED208D"/>
    <w:rsid w:val="00ED2434"/>
    <w:rsid w:val="00ED25C5"/>
    <w:rsid w:val="00ED294B"/>
    <w:rsid w:val="00ED36E6"/>
    <w:rsid w:val="00ED45F7"/>
    <w:rsid w:val="00ED4A21"/>
    <w:rsid w:val="00ED4F73"/>
    <w:rsid w:val="00ED510F"/>
    <w:rsid w:val="00ED5C95"/>
    <w:rsid w:val="00EE04F2"/>
    <w:rsid w:val="00EE1335"/>
    <w:rsid w:val="00EE160D"/>
    <w:rsid w:val="00EE1CB1"/>
    <w:rsid w:val="00EE230D"/>
    <w:rsid w:val="00EE2A97"/>
    <w:rsid w:val="00EE4255"/>
    <w:rsid w:val="00EE4633"/>
    <w:rsid w:val="00EE527D"/>
    <w:rsid w:val="00EE6925"/>
    <w:rsid w:val="00EE72F0"/>
    <w:rsid w:val="00EE7493"/>
    <w:rsid w:val="00EF0176"/>
    <w:rsid w:val="00EF2A0F"/>
    <w:rsid w:val="00EF3F63"/>
    <w:rsid w:val="00EF4B4A"/>
    <w:rsid w:val="00EF4F36"/>
    <w:rsid w:val="00EF4FE7"/>
    <w:rsid w:val="00EF68D4"/>
    <w:rsid w:val="00EF70A1"/>
    <w:rsid w:val="00F00364"/>
    <w:rsid w:val="00F028B9"/>
    <w:rsid w:val="00F04C9A"/>
    <w:rsid w:val="00F05AA3"/>
    <w:rsid w:val="00F065BB"/>
    <w:rsid w:val="00F06BD8"/>
    <w:rsid w:val="00F101BB"/>
    <w:rsid w:val="00F11AA2"/>
    <w:rsid w:val="00F1295A"/>
    <w:rsid w:val="00F12B65"/>
    <w:rsid w:val="00F12D66"/>
    <w:rsid w:val="00F136FD"/>
    <w:rsid w:val="00F146DB"/>
    <w:rsid w:val="00F16E99"/>
    <w:rsid w:val="00F20517"/>
    <w:rsid w:val="00F20BDE"/>
    <w:rsid w:val="00F238C6"/>
    <w:rsid w:val="00F24F38"/>
    <w:rsid w:val="00F27A53"/>
    <w:rsid w:val="00F30C80"/>
    <w:rsid w:val="00F31D25"/>
    <w:rsid w:val="00F329E6"/>
    <w:rsid w:val="00F32E09"/>
    <w:rsid w:val="00F353ED"/>
    <w:rsid w:val="00F356CD"/>
    <w:rsid w:val="00F413A8"/>
    <w:rsid w:val="00F41779"/>
    <w:rsid w:val="00F4208E"/>
    <w:rsid w:val="00F43006"/>
    <w:rsid w:val="00F45856"/>
    <w:rsid w:val="00F45DE5"/>
    <w:rsid w:val="00F5014D"/>
    <w:rsid w:val="00F5015C"/>
    <w:rsid w:val="00F506AF"/>
    <w:rsid w:val="00F50C53"/>
    <w:rsid w:val="00F50DAE"/>
    <w:rsid w:val="00F523F6"/>
    <w:rsid w:val="00F540DA"/>
    <w:rsid w:val="00F54374"/>
    <w:rsid w:val="00F54703"/>
    <w:rsid w:val="00F553FC"/>
    <w:rsid w:val="00F55DEA"/>
    <w:rsid w:val="00F55F88"/>
    <w:rsid w:val="00F56B62"/>
    <w:rsid w:val="00F57119"/>
    <w:rsid w:val="00F604D7"/>
    <w:rsid w:val="00F61B12"/>
    <w:rsid w:val="00F6329A"/>
    <w:rsid w:val="00F633AC"/>
    <w:rsid w:val="00F63E56"/>
    <w:rsid w:val="00F65636"/>
    <w:rsid w:val="00F65E25"/>
    <w:rsid w:val="00F70480"/>
    <w:rsid w:val="00F70AA7"/>
    <w:rsid w:val="00F71478"/>
    <w:rsid w:val="00F720E0"/>
    <w:rsid w:val="00F72794"/>
    <w:rsid w:val="00F73BFF"/>
    <w:rsid w:val="00F75458"/>
    <w:rsid w:val="00F756D7"/>
    <w:rsid w:val="00F768C5"/>
    <w:rsid w:val="00F7772B"/>
    <w:rsid w:val="00F80E0E"/>
    <w:rsid w:val="00F830BC"/>
    <w:rsid w:val="00F84136"/>
    <w:rsid w:val="00F855B6"/>
    <w:rsid w:val="00F87016"/>
    <w:rsid w:val="00F87690"/>
    <w:rsid w:val="00F91B96"/>
    <w:rsid w:val="00F91C94"/>
    <w:rsid w:val="00F93317"/>
    <w:rsid w:val="00F935BE"/>
    <w:rsid w:val="00F95ECA"/>
    <w:rsid w:val="00FA04C2"/>
    <w:rsid w:val="00FA12AD"/>
    <w:rsid w:val="00FA2610"/>
    <w:rsid w:val="00FA2944"/>
    <w:rsid w:val="00FA396E"/>
    <w:rsid w:val="00FA3CA2"/>
    <w:rsid w:val="00FA48D2"/>
    <w:rsid w:val="00FA5AB9"/>
    <w:rsid w:val="00FA7359"/>
    <w:rsid w:val="00FA7C67"/>
    <w:rsid w:val="00FB10A9"/>
    <w:rsid w:val="00FB243E"/>
    <w:rsid w:val="00FB244F"/>
    <w:rsid w:val="00FB381D"/>
    <w:rsid w:val="00FB53EA"/>
    <w:rsid w:val="00FB551A"/>
    <w:rsid w:val="00FB582D"/>
    <w:rsid w:val="00FB7068"/>
    <w:rsid w:val="00FC0B22"/>
    <w:rsid w:val="00FC2E1D"/>
    <w:rsid w:val="00FC4FD9"/>
    <w:rsid w:val="00FC5E07"/>
    <w:rsid w:val="00FC6A96"/>
    <w:rsid w:val="00FC733B"/>
    <w:rsid w:val="00FC7AAA"/>
    <w:rsid w:val="00FD026B"/>
    <w:rsid w:val="00FD165B"/>
    <w:rsid w:val="00FD1BD2"/>
    <w:rsid w:val="00FD3E9F"/>
    <w:rsid w:val="00FD47D9"/>
    <w:rsid w:val="00FD6496"/>
    <w:rsid w:val="00FD64C4"/>
    <w:rsid w:val="00FD6502"/>
    <w:rsid w:val="00FD6C3A"/>
    <w:rsid w:val="00FE01E6"/>
    <w:rsid w:val="00FE071C"/>
    <w:rsid w:val="00FE0726"/>
    <w:rsid w:val="00FE0BEA"/>
    <w:rsid w:val="00FE272B"/>
    <w:rsid w:val="00FE2E09"/>
    <w:rsid w:val="00FE7037"/>
    <w:rsid w:val="00FE7231"/>
    <w:rsid w:val="00FE728A"/>
    <w:rsid w:val="00FE796B"/>
    <w:rsid w:val="00FF0579"/>
    <w:rsid w:val="00FF1943"/>
    <w:rsid w:val="00FF1A37"/>
    <w:rsid w:val="00FF35E4"/>
    <w:rsid w:val="00FF6A83"/>
    <w:rsid w:val="014D612C"/>
    <w:rsid w:val="020AE05E"/>
    <w:rsid w:val="026854A8"/>
    <w:rsid w:val="028EC647"/>
    <w:rsid w:val="03D048B2"/>
    <w:rsid w:val="03F51BA6"/>
    <w:rsid w:val="041181F3"/>
    <w:rsid w:val="04422B8C"/>
    <w:rsid w:val="054FFD7D"/>
    <w:rsid w:val="055863AA"/>
    <w:rsid w:val="06DC854E"/>
    <w:rsid w:val="06EF46F8"/>
    <w:rsid w:val="072D8ACE"/>
    <w:rsid w:val="080AAA98"/>
    <w:rsid w:val="081BDAC1"/>
    <w:rsid w:val="082108F8"/>
    <w:rsid w:val="082F8243"/>
    <w:rsid w:val="085600E0"/>
    <w:rsid w:val="09693749"/>
    <w:rsid w:val="0A5C6347"/>
    <w:rsid w:val="0B046B4E"/>
    <w:rsid w:val="0B1BF062"/>
    <w:rsid w:val="0B219708"/>
    <w:rsid w:val="0B7A9EC5"/>
    <w:rsid w:val="0BB3A853"/>
    <w:rsid w:val="0BF1A32D"/>
    <w:rsid w:val="0BF89F42"/>
    <w:rsid w:val="0C6D4A91"/>
    <w:rsid w:val="0EADF2A5"/>
    <w:rsid w:val="0ED58634"/>
    <w:rsid w:val="0ED78425"/>
    <w:rsid w:val="10D2EAF8"/>
    <w:rsid w:val="10D39849"/>
    <w:rsid w:val="10DB0D35"/>
    <w:rsid w:val="11A6DCD1"/>
    <w:rsid w:val="12483DC2"/>
    <w:rsid w:val="1270B1BA"/>
    <w:rsid w:val="13B69A2C"/>
    <w:rsid w:val="149E9001"/>
    <w:rsid w:val="14AE9731"/>
    <w:rsid w:val="15A46699"/>
    <w:rsid w:val="15C4F726"/>
    <w:rsid w:val="161AED2A"/>
    <w:rsid w:val="163F4C7C"/>
    <w:rsid w:val="165344BF"/>
    <w:rsid w:val="16983BAE"/>
    <w:rsid w:val="16FB2ACF"/>
    <w:rsid w:val="188CC0F4"/>
    <w:rsid w:val="19FA4D30"/>
    <w:rsid w:val="1A36E033"/>
    <w:rsid w:val="1A714CF0"/>
    <w:rsid w:val="1AAD398D"/>
    <w:rsid w:val="1B003C34"/>
    <w:rsid w:val="1B6544A7"/>
    <w:rsid w:val="1B99ADD2"/>
    <w:rsid w:val="1D1E98B0"/>
    <w:rsid w:val="1E2603CD"/>
    <w:rsid w:val="1E55CB6C"/>
    <w:rsid w:val="1F2C52DC"/>
    <w:rsid w:val="1F4CBEEF"/>
    <w:rsid w:val="208CFE88"/>
    <w:rsid w:val="22B498A5"/>
    <w:rsid w:val="2304C969"/>
    <w:rsid w:val="230C8183"/>
    <w:rsid w:val="232F2470"/>
    <w:rsid w:val="234DCAC4"/>
    <w:rsid w:val="23658F5C"/>
    <w:rsid w:val="23A567EB"/>
    <w:rsid w:val="240447A7"/>
    <w:rsid w:val="242E2BCC"/>
    <w:rsid w:val="24CF9429"/>
    <w:rsid w:val="256D7453"/>
    <w:rsid w:val="25C3514D"/>
    <w:rsid w:val="26DD5633"/>
    <w:rsid w:val="27578F69"/>
    <w:rsid w:val="2794F680"/>
    <w:rsid w:val="27E0C066"/>
    <w:rsid w:val="285FFE37"/>
    <w:rsid w:val="2909436C"/>
    <w:rsid w:val="2928CB99"/>
    <w:rsid w:val="2941E467"/>
    <w:rsid w:val="297B90BB"/>
    <w:rsid w:val="29C0F6A3"/>
    <w:rsid w:val="2A415CFF"/>
    <w:rsid w:val="2AD102F0"/>
    <w:rsid w:val="2AFB1232"/>
    <w:rsid w:val="2B63F24D"/>
    <w:rsid w:val="2C5B24B6"/>
    <w:rsid w:val="2D2C2F1E"/>
    <w:rsid w:val="2D87AF47"/>
    <w:rsid w:val="2EC84F4F"/>
    <w:rsid w:val="2EF43DD7"/>
    <w:rsid w:val="2EF7227F"/>
    <w:rsid w:val="2F28FF0B"/>
    <w:rsid w:val="2F81848B"/>
    <w:rsid w:val="2FE3B2EF"/>
    <w:rsid w:val="3010783E"/>
    <w:rsid w:val="31113325"/>
    <w:rsid w:val="33331844"/>
    <w:rsid w:val="336D8D85"/>
    <w:rsid w:val="33B9CB99"/>
    <w:rsid w:val="340CC6B0"/>
    <w:rsid w:val="343AFFC3"/>
    <w:rsid w:val="346BCF01"/>
    <w:rsid w:val="347CEA3B"/>
    <w:rsid w:val="36D1E2DF"/>
    <w:rsid w:val="37E5B06E"/>
    <w:rsid w:val="38A518BC"/>
    <w:rsid w:val="38EB07E2"/>
    <w:rsid w:val="3946AF4F"/>
    <w:rsid w:val="39CD677A"/>
    <w:rsid w:val="3AB3B5C3"/>
    <w:rsid w:val="3AB93682"/>
    <w:rsid w:val="3B6642AA"/>
    <w:rsid w:val="3B81D775"/>
    <w:rsid w:val="3CA21D2E"/>
    <w:rsid w:val="3D9DFF7D"/>
    <w:rsid w:val="3DDF5873"/>
    <w:rsid w:val="3E29DAEB"/>
    <w:rsid w:val="3EB63AF4"/>
    <w:rsid w:val="3F024966"/>
    <w:rsid w:val="3F341040"/>
    <w:rsid w:val="3F3B4ADC"/>
    <w:rsid w:val="40F11481"/>
    <w:rsid w:val="41332998"/>
    <w:rsid w:val="43235640"/>
    <w:rsid w:val="434697F5"/>
    <w:rsid w:val="4362CCF5"/>
    <w:rsid w:val="438984A8"/>
    <w:rsid w:val="439DE720"/>
    <w:rsid w:val="452B536E"/>
    <w:rsid w:val="4732A9D2"/>
    <w:rsid w:val="4745DC41"/>
    <w:rsid w:val="490C80B6"/>
    <w:rsid w:val="4AE5230D"/>
    <w:rsid w:val="4AE6579A"/>
    <w:rsid w:val="4B566F5A"/>
    <w:rsid w:val="4BB13043"/>
    <w:rsid w:val="4BED02B3"/>
    <w:rsid w:val="4CE5714B"/>
    <w:rsid w:val="4D1A2CEB"/>
    <w:rsid w:val="4E64FBBC"/>
    <w:rsid w:val="4F3D243F"/>
    <w:rsid w:val="503B062C"/>
    <w:rsid w:val="518DE810"/>
    <w:rsid w:val="519210FF"/>
    <w:rsid w:val="51A729E6"/>
    <w:rsid w:val="520A8D40"/>
    <w:rsid w:val="52A13DDA"/>
    <w:rsid w:val="5388D661"/>
    <w:rsid w:val="53C65085"/>
    <w:rsid w:val="544E046D"/>
    <w:rsid w:val="54FDC615"/>
    <w:rsid w:val="55E18C8F"/>
    <w:rsid w:val="55E2E462"/>
    <w:rsid w:val="56014D6F"/>
    <w:rsid w:val="561FCF7F"/>
    <w:rsid w:val="56699F11"/>
    <w:rsid w:val="56BDAD55"/>
    <w:rsid w:val="572D78A3"/>
    <w:rsid w:val="574016C8"/>
    <w:rsid w:val="57609B98"/>
    <w:rsid w:val="58264623"/>
    <w:rsid w:val="587ABBFF"/>
    <w:rsid w:val="58D4A5A0"/>
    <w:rsid w:val="590D6008"/>
    <w:rsid w:val="59F460EE"/>
    <w:rsid w:val="5A03BB03"/>
    <w:rsid w:val="5AF4BA34"/>
    <w:rsid w:val="5C8BA76F"/>
    <w:rsid w:val="5DC99E70"/>
    <w:rsid w:val="5FC211FE"/>
    <w:rsid w:val="60792E7C"/>
    <w:rsid w:val="60EAA72C"/>
    <w:rsid w:val="619D5CA9"/>
    <w:rsid w:val="6222FF5D"/>
    <w:rsid w:val="62A92668"/>
    <w:rsid w:val="62EB2878"/>
    <w:rsid w:val="630D1195"/>
    <w:rsid w:val="64739DA1"/>
    <w:rsid w:val="647797F2"/>
    <w:rsid w:val="64BA1156"/>
    <w:rsid w:val="65058387"/>
    <w:rsid w:val="653F5A45"/>
    <w:rsid w:val="661D4EDA"/>
    <w:rsid w:val="6775D780"/>
    <w:rsid w:val="6792AD7E"/>
    <w:rsid w:val="67B0550B"/>
    <w:rsid w:val="681D8FAD"/>
    <w:rsid w:val="683D76F8"/>
    <w:rsid w:val="688B23D5"/>
    <w:rsid w:val="68CE52B2"/>
    <w:rsid w:val="692E9206"/>
    <w:rsid w:val="6A061518"/>
    <w:rsid w:val="6A6D65AD"/>
    <w:rsid w:val="6B251F0A"/>
    <w:rsid w:val="6B6FB6B2"/>
    <w:rsid w:val="6BCAB5C2"/>
    <w:rsid w:val="6CE15AE3"/>
    <w:rsid w:val="6CE8849B"/>
    <w:rsid w:val="6D5E87AA"/>
    <w:rsid w:val="6E19CFF5"/>
    <w:rsid w:val="6F483429"/>
    <w:rsid w:val="6FD99DE8"/>
    <w:rsid w:val="70ED4C6D"/>
    <w:rsid w:val="70FD827A"/>
    <w:rsid w:val="717CC04B"/>
    <w:rsid w:val="717D39A4"/>
    <w:rsid w:val="7263198C"/>
    <w:rsid w:val="728F3A46"/>
    <w:rsid w:val="72BFFF10"/>
    <w:rsid w:val="734625A6"/>
    <w:rsid w:val="7369C3E6"/>
    <w:rsid w:val="7432D330"/>
    <w:rsid w:val="745A0162"/>
    <w:rsid w:val="77A01A74"/>
    <w:rsid w:val="78F16BA0"/>
    <w:rsid w:val="78FD5C8D"/>
    <w:rsid w:val="790CA405"/>
    <w:rsid w:val="7979F158"/>
    <w:rsid w:val="79A17302"/>
    <w:rsid w:val="7A7CBC84"/>
    <w:rsid w:val="7AB0F2BE"/>
    <w:rsid w:val="7AF64BE5"/>
    <w:rsid w:val="7B1751E6"/>
    <w:rsid w:val="7B27B947"/>
    <w:rsid w:val="7B93F859"/>
    <w:rsid w:val="7C697D02"/>
    <w:rsid w:val="7D2CA1C4"/>
    <w:rsid w:val="7D357F8D"/>
    <w:rsid w:val="7D56F08B"/>
    <w:rsid w:val="7D945789"/>
    <w:rsid w:val="7E6B5035"/>
    <w:rsid w:val="7F94D56A"/>
    <w:rsid w:val="7FA510B3"/>
    <w:rsid w:val="7FC82055"/>
    <w:rsid w:val="7FD6469A"/>
    <w:rsid w:val="7FE07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1751E6"/>
  <w15:chartTrackingRefBased/>
  <w15:docId w15:val="{378EC584-27DF-4506-B40D-5618084EF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717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rFonts w:ascii="Times New Roman" w:eastAsia="Times New Roman" w:hAnsi="Times New Roman" w:cs="Times New Roman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1A0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1A0E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F84136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CE4B60"/>
    <w:pPr>
      <w:spacing w:after="0" w:line="240" w:lineRule="auto"/>
    </w:pPr>
  </w:style>
  <w:style w:type="character" w:customStyle="1" w:styleId="normaltextrun">
    <w:name w:val="normaltextrun"/>
    <w:basedOn w:val="DefaultParagraphFont"/>
    <w:rsid w:val="002127B7"/>
  </w:style>
  <w:style w:type="table" w:styleId="TableGrid">
    <w:name w:val="Table Grid"/>
    <w:basedOn w:val="TableNormal"/>
    <w:uiPriority w:val="39"/>
    <w:rsid w:val="00781C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91AE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91AE1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91AE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91AE1"/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4B6F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78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32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48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38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5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40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20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department-of-veterans-affairs/va.gov-team/blob/master/platform/research/during-research/howto-observer-instructions.md" TargetMode="Externa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E6AA1AF51A5134D8D97E1AA6C213948" ma:contentTypeVersion="13" ma:contentTypeDescription="Create a new document." ma:contentTypeScope="" ma:versionID="9b4571adb15d960119413d28884179d9">
  <xsd:schema xmlns:xsd="http://www.w3.org/2001/XMLSchema" xmlns:xs="http://www.w3.org/2001/XMLSchema" xmlns:p="http://schemas.microsoft.com/office/2006/metadata/properties" xmlns:ns2="4a3f04f8-1667-49cb-834f-c9e23a231e6b" xmlns:ns3="eda212a2-f3cb-4120-92c2-2800487489a3" targetNamespace="http://schemas.microsoft.com/office/2006/metadata/properties" ma:root="true" ma:fieldsID="9b9b45a42c5d54703d5ce9284c84f5bf" ns2:_="" ns3:_="">
    <xsd:import namespace="4a3f04f8-1667-49cb-834f-c9e23a231e6b"/>
    <xsd:import namespace="eda212a2-f3cb-4120-92c2-2800487489a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3f04f8-1667-49cb-834f-c9e23a231e6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a212a2-f3cb-4120-92c2-2800487489a3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F861859-AD4F-DB4A-96B3-9B8A4F974AD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60EA336-DC20-44F4-A619-2D404DB2721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a3f04f8-1667-49cb-834f-c9e23a231e6b"/>
    <ds:schemaRef ds:uri="eda212a2-f3cb-4120-92c2-2800487489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55AAB2C-9A67-49D6-BEC4-A0ED145DA8B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AE2CD03-EA0A-4447-AE25-B6410D42920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2119</Words>
  <Characters>12084</Characters>
  <Application>Microsoft Office Word</Application>
  <DocSecurity>0</DocSecurity>
  <Lines>100</Lines>
  <Paragraphs>28</Paragraphs>
  <ScaleCrop>false</ScaleCrop>
  <Company/>
  <LinksUpToDate>false</LinksUpToDate>
  <CharactersWithSpaces>14175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Ferzola, Alexander</dc:creator>
  <cp:keywords/>
  <dc:description/>
  <cp:lastModifiedBy>Furukawa, Miya S.</cp:lastModifiedBy>
  <cp:revision>3</cp:revision>
  <dcterms:created xsi:type="dcterms:W3CDTF">2021-09-09T19:47:00Z</dcterms:created>
  <dcterms:modified xsi:type="dcterms:W3CDTF">2021-09-09T19:48:00Z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0x0101008E6AA1AF51A5134D8D97E1AA6C213948</vt:lpwstr>
  </property>
</Properties>
</file>