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D2FDA" w14:textId="11120A11" w:rsidR="00124E41" w:rsidRPr="00465120" w:rsidRDefault="00D72FA9" w:rsidP="22B498A5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6FD99DE8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Moderator </w:t>
      </w:r>
      <w:r w:rsidR="00617094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l</w:t>
      </w:r>
      <w:r w:rsidR="6FD99DE8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ogistics</w:t>
      </w:r>
      <w:r w:rsidR="00807DEF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617094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b</w:t>
      </w:r>
      <w:r w:rsidR="00807DEF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efore the session: </w:t>
      </w:r>
    </w:p>
    <w:p w14:paraId="2D3DFBEE" w14:textId="2FA6DB06" w:rsidR="00807DEF" w:rsidRPr="00465120" w:rsidRDefault="6FD99DE8" w:rsidP="00617094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Mute </w:t>
      </w:r>
      <w:r w:rsidR="0092062E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other computer</w:t>
      </w:r>
      <w:r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 notifications</w:t>
      </w:r>
    </w:p>
    <w:p w14:paraId="4A37BA89" w14:textId="3B115243" w:rsidR="00807DEF" w:rsidRPr="00465120" w:rsidRDefault="00807DEF" w:rsidP="00807DEF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S</w:t>
      </w:r>
      <w:r w:rsidR="6FD99DE8"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end out the </w:t>
      </w:r>
      <w:hyperlink r:id="rId11">
        <w:r w:rsidR="6FD99DE8" w:rsidRPr="22B498A5">
          <w:rPr>
            <w:rStyle w:val="Hyperlink"/>
            <w:rFonts w:ascii="Calibri" w:eastAsia="Calibri" w:hAnsi="Calibri" w:cs="Calibri"/>
            <w:i/>
            <w:iCs/>
            <w:color w:val="000000" w:themeColor="text1"/>
            <w:sz w:val="22"/>
            <w:szCs w:val="22"/>
          </w:rPr>
          <w:t>observer in</w:t>
        </w:r>
        <w:r w:rsidR="008D1A29" w:rsidRPr="22B498A5">
          <w:rPr>
            <w:rStyle w:val="Hyperlink"/>
            <w:rFonts w:ascii="Calibri" w:eastAsia="Calibri" w:hAnsi="Calibri" w:cs="Calibri"/>
            <w:i/>
            <w:iCs/>
            <w:color w:val="000000" w:themeColor="text1"/>
            <w:sz w:val="22"/>
            <w:szCs w:val="22"/>
          </w:rPr>
          <w:t>s</w:t>
        </w:r>
        <w:r w:rsidR="6FD99DE8" w:rsidRPr="22B498A5">
          <w:rPr>
            <w:rStyle w:val="Hyperlink"/>
            <w:rFonts w:ascii="Calibri" w:eastAsia="Calibri" w:hAnsi="Calibri" w:cs="Calibri"/>
            <w:i/>
            <w:iCs/>
            <w:color w:val="000000" w:themeColor="text1"/>
            <w:sz w:val="22"/>
            <w:szCs w:val="22"/>
          </w:rPr>
          <w:t>tructions</w:t>
        </w:r>
      </w:hyperlink>
      <w:r w:rsidR="6FD99DE8"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 to your observers</w:t>
      </w:r>
    </w:p>
    <w:p w14:paraId="125A33EF" w14:textId="330875C3" w:rsidR="00124E41" w:rsidRPr="00465120" w:rsidRDefault="6FD99DE8" w:rsidP="00807DEF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In the Attendees section, make sure everyone except the participant is on mute.</w:t>
      </w:r>
    </w:p>
    <w:p w14:paraId="61D859B8" w14:textId="3C58B6AD" w:rsidR="00807DEF" w:rsidRPr="00465120" w:rsidRDefault="6FD99DE8" w:rsidP="00807DEF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Check your [screensharing setup] and share permissions for participants.</w:t>
      </w:r>
    </w:p>
    <w:p w14:paraId="04B6DFE7" w14:textId="69F7D021" w:rsidR="00004D65" w:rsidRPr="00465120" w:rsidRDefault="00617094" w:rsidP="22B498A5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22B498A5">
        <w:rPr>
          <w:rFonts w:ascii="Calibri" w:hAnsi="Calibri" w:cs="Calibri"/>
          <w:b/>
          <w:bCs/>
          <w:color w:val="000000" w:themeColor="text1"/>
          <w:sz w:val="22"/>
          <w:szCs w:val="22"/>
        </w:rPr>
        <w:t>Usability Testing Prep:</w:t>
      </w:r>
    </w:p>
    <w:p w14:paraId="6D54E0C5" w14:textId="1EEC85F8" w:rsidR="00004D65" w:rsidRPr="00465120" w:rsidRDefault="002B322C" w:rsidP="22B498A5">
      <w:pPr>
        <w:pStyle w:val="ListParagraph"/>
        <w:numPr>
          <w:ilvl w:val="0"/>
          <w:numId w:val="13"/>
        </w:numPr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Confirm that </w:t>
      </w:r>
      <w:r w:rsidR="002771A9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the </w:t>
      </w:r>
      <w:r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>participant has consented to the study</w:t>
      </w:r>
      <w:r w:rsidR="00004D65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before starting the session</w:t>
      </w:r>
    </w:p>
    <w:p w14:paraId="56F69783" w14:textId="6CB3B8A4" w:rsidR="00AD7765" w:rsidRPr="00465120" w:rsidRDefault="00AD7765" w:rsidP="22B498A5">
      <w:pPr>
        <w:pStyle w:val="ListParagraph"/>
        <w:numPr>
          <w:ilvl w:val="0"/>
          <w:numId w:val="13"/>
        </w:numPr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Have InVision link ready for sharing </w:t>
      </w:r>
      <w:r w:rsidR="00BF4F7D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in </w:t>
      </w:r>
      <w:r w:rsidR="00DF7E2B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>the meeting</w:t>
      </w:r>
      <w:r w:rsidR="00BF4F7D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chat</w:t>
      </w:r>
    </w:p>
    <w:p w14:paraId="0FB386A6" w14:textId="40EEBFAF" w:rsidR="00AD7765" w:rsidRPr="00465120" w:rsidRDefault="00AD7765" w:rsidP="22B498A5">
      <w:pPr>
        <w:pStyle w:val="ListParagraph"/>
        <w:numPr>
          <w:ilvl w:val="1"/>
          <w:numId w:val="13"/>
        </w:numPr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Check that guests can access and </w:t>
      </w:r>
      <w:r w:rsidR="00755ADB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>naviga</w:t>
      </w:r>
      <w:r w:rsidR="002771A9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te </w:t>
      </w:r>
      <w:r w:rsidR="00755ADB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>through</w:t>
      </w:r>
      <w:r w:rsidR="002B322C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the </w:t>
      </w:r>
      <w:r w:rsidR="00755ADB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>prototype</w:t>
      </w:r>
      <w:r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</w:p>
    <w:p w14:paraId="558F9586" w14:textId="5BAD1E07" w:rsidR="00124E41" w:rsidRPr="00465120" w:rsidRDefault="6FD99DE8" w:rsidP="10D2EAF8">
      <w:pPr>
        <w:pStyle w:val="Heading2"/>
        <w:rPr>
          <w:rFonts w:ascii="Calibri" w:hAnsi="Calibri" w:cs="Calibri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>Intro - 5 minutes</w:t>
      </w:r>
    </w:p>
    <w:p w14:paraId="7CAAAC50" w14:textId="4645B499" w:rsidR="00124E41" w:rsidRPr="00465120" w:rsidRDefault="00AD4647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Good [morning</w:t>
      </w:r>
      <w:r w:rsidR="00AA2B5E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/afternoon</w:t>
      </w:r>
      <w:r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], m</w:t>
      </w:r>
      <w:r w:rsidR="007F464C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ay I ask w</w:t>
      </w:r>
      <w:r w:rsidR="00B84327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hat name you prefer to go by? Well, t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hank</w:t>
      </w:r>
      <w:r w:rsidR="0019397E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you 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for joining us today</w:t>
      </w:r>
      <w:r w:rsidR="00B84327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, [NAM</w:t>
      </w:r>
      <w:r w:rsidR="00DF47DD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E]</w:t>
      </w:r>
      <w:r w:rsidR="003F775A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My name is [NAME] and I also have some </w:t>
      </w:r>
      <w:r w:rsidR="00AF4CC4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team members 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on the line </w:t>
      </w:r>
      <w:r w:rsidR="00CC4AB6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to observe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</w:t>
      </w:r>
      <w:r w:rsidR="00CC4AB6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take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notes.</w:t>
      </w:r>
      <w:r w:rsidR="002127B7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We’re working with the </w:t>
      </w:r>
      <w:r w:rsidR="002A0473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U.S. Department of Veterans Affairs Education Service </w:t>
      </w:r>
      <w:r w:rsidR="002127B7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to improve the </w:t>
      </w:r>
      <w:r w:rsidR="005833D7">
        <w:rPr>
          <w:rFonts w:ascii="Calibri" w:eastAsia="Calibri" w:hAnsi="Calibri" w:cs="Calibri"/>
          <w:color w:val="000000" w:themeColor="text1"/>
          <w:sz w:val="22"/>
          <w:szCs w:val="22"/>
        </w:rPr>
        <w:t>Veteran</w:t>
      </w:r>
      <w:r w:rsidR="002127B7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experience for all users</w:t>
      </w:r>
      <w:r w:rsidR="081BDAC1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  <w:r w:rsidR="002127B7" w:rsidRPr="3AB3B5C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Today we're </w:t>
      </w:r>
      <w:r w:rsidR="006E06F1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going to ask you to complete a series of task</w:t>
      </w:r>
      <w:r w:rsidR="001076AE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 </w:t>
      </w:r>
      <w:r w:rsidR="00FC4FD9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that will simulate</w:t>
      </w:r>
      <w:r w:rsidR="001076AE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3F775A">
        <w:rPr>
          <w:rFonts w:ascii="Calibri" w:eastAsia="Calibri" w:hAnsi="Calibri" w:cs="Calibri"/>
          <w:color w:val="000000" w:themeColor="text1"/>
          <w:sz w:val="22"/>
          <w:szCs w:val="22"/>
        </w:rPr>
        <w:t>a secure inbox and notification center within your VA account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7478B334" w14:textId="77777777" w:rsidR="00454BF1" w:rsidRPr="00465120" w:rsidRDefault="00454BF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8A012B5" w14:textId="295D1EF0" w:rsidR="00124E41" w:rsidRPr="00465120" w:rsidRDefault="6FD99DE8">
      <w:pPr>
        <w:rPr>
          <w:rFonts w:ascii="Calibri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Before we start, a few things I want</w:t>
      </w:r>
      <w:r w:rsidR="00237E6F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ed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to mention:</w:t>
      </w:r>
    </w:p>
    <w:p w14:paraId="61A17974" w14:textId="0D004937" w:rsidR="00124E41" w:rsidRPr="00465120" w:rsidRDefault="6FD99DE8" w:rsidP="22B498A5">
      <w:pPr>
        <w:pStyle w:val="ListParagraph"/>
        <w:numPr>
          <w:ilvl w:val="0"/>
          <w:numId w:val="21"/>
        </w:numPr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This entire session should take about </w:t>
      </w:r>
      <w:r w:rsidR="00C165A0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45 minutes to one hour</w:t>
      </w: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.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I want to be sure not to keep you much longer, so I may occasionally </w:t>
      </w:r>
      <w:r w:rsidR="00696FC1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move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you</w:t>
      </w:r>
      <w:r w:rsidR="00696FC1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along to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the next question or topic.</w:t>
      </w:r>
    </w:p>
    <w:p w14:paraId="3BD1DB06" w14:textId="649228C4" w:rsidR="004E6E14" w:rsidRPr="00465120" w:rsidRDefault="004E6E14" w:rsidP="572D78A3">
      <w:pPr>
        <w:pStyle w:val="ListParagraph"/>
        <w:numPr>
          <w:ilvl w:val="0"/>
          <w:numId w:val="21"/>
        </w:numPr>
        <w:rPr>
          <w:rFonts w:ascii="Calibri" w:eastAsiaTheme="minorEastAsia" w:hAnsi="Calibri" w:cs="Calibri"/>
          <w:strike/>
          <w:color w:val="000000" w:themeColor="text1"/>
          <w:sz w:val="22"/>
          <w:szCs w:val="22"/>
        </w:rPr>
      </w:pPr>
      <w:r w:rsidRPr="572D78A3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You'll be interacting with a prototype.</w:t>
      </w:r>
      <w:r w:rsidRPr="572D78A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5E2CB0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T</w:t>
      </w:r>
      <w:r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his is a tool that may not function exactly the way</w:t>
      </w:r>
      <w:r w:rsidR="00EE230D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you would expect</w:t>
      </w:r>
      <w:r w:rsidR="00FE728A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 normal website to function.</w:t>
      </w:r>
      <w:r w:rsidRPr="572D78A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Some areas of the prototype will be clickable, and some will not. </w:t>
      </w:r>
      <w:r w:rsidR="0060702B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And, s</w:t>
      </w:r>
      <w:r w:rsidRPr="572D78A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ince it's a </w:t>
      </w:r>
      <w:r w:rsidR="005B7A94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prot</w:t>
      </w:r>
      <w:r w:rsidR="0060702B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ot</w:t>
      </w:r>
      <w:r w:rsidR="005B7A94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ype</w:t>
      </w:r>
      <w:r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, none of your actions will affect your actual VA information or benefits.</w:t>
      </w:r>
      <w:r w:rsidR="00941AB3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7BEC9110" w14:textId="297C873A" w:rsidR="00124E41" w:rsidRPr="00465120" w:rsidRDefault="003B5793" w:rsidP="22B498A5">
      <w:pPr>
        <w:pStyle w:val="ListParagraph"/>
        <w:numPr>
          <w:ilvl w:val="0"/>
          <w:numId w:val="21"/>
        </w:numPr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Remember, you are the expert</w:t>
      </w:r>
      <w:r w:rsidR="0060702B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, here</w:t>
      </w: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.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6FD99DE8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In this session, we want to hear your honest opinions. We are not testing your ability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there are no right or wrong answers</w:t>
      </w:r>
      <w:r w:rsidR="6FD99DE8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Pr="003F775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Your input will help us understand </w:t>
      </w:r>
      <w:r w:rsidR="00A775AD" w:rsidRPr="003F775A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3F775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3F775A" w:rsidRPr="003F775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communication </w:t>
      </w:r>
      <w:r w:rsidR="003F775A">
        <w:rPr>
          <w:rFonts w:ascii="Calibri" w:eastAsia="Calibri" w:hAnsi="Calibri" w:cs="Calibri"/>
          <w:color w:val="000000" w:themeColor="text1"/>
          <w:sz w:val="22"/>
          <w:szCs w:val="22"/>
        </w:rPr>
        <w:t>preferences</w:t>
      </w:r>
      <w:r w:rsidR="6FD99DE8" w:rsidRPr="003F775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A775AD" w:rsidRPr="003F775A">
        <w:rPr>
          <w:rFonts w:ascii="Calibri" w:eastAsia="Calibri" w:hAnsi="Calibri" w:cs="Calibri"/>
          <w:color w:val="000000" w:themeColor="text1"/>
          <w:sz w:val="22"/>
          <w:szCs w:val="22"/>
        </w:rPr>
        <w:t>for</w:t>
      </w:r>
      <w:r w:rsidR="0062365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all Veterans</w:t>
      </w:r>
      <w:r w:rsidR="002321B7" w:rsidRPr="003F775A">
        <w:rPr>
          <w:rFonts w:ascii="Calibri" w:eastAsia="Calibri" w:hAnsi="Calibri" w:cs="Calibri"/>
          <w:color w:val="000000" w:themeColor="text1"/>
          <w:sz w:val="22"/>
          <w:szCs w:val="22"/>
        </w:rPr>
        <w:t>,</w:t>
      </w:r>
      <w:r w:rsidR="002321B7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</w:t>
      </w:r>
      <w:r w:rsidR="007D0F32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we</w:t>
      </w:r>
      <w:r w:rsidR="6FD99DE8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welcome your feedback.</w:t>
      </w:r>
    </w:p>
    <w:p w14:paraId="2B698CFD" w14:textId="39FB4FEA" w:rsidR="007868C0" w:rsidRPr="00465120" w:rsidRDefault="007868C0" w:rsidP="22B498A5">
      <w:pPr>
        <w:pStyle w:val="ListParagraph"/>
        <w:numPr>
          <w:ilvl w:val="0"/>
          <w:numId w:val="21"/>
        </w:numPr>
        <w:rPr>
          <w:rFonts w:ascii="Calibri" w:eastAsiaTheme="minorEastAsia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On the consent form you </w:t>
      </w:r>
      <w:r w:rsidR="00957C9A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acknowledged that you were comfortable </w:t>
      </w:r>
      <w:r w:rsidR="00490C9A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with us recording this session</w:t>
      </w:r>
      <w:r w:rsidR="00490C9A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  <w:r w:rsidR="00490C9A"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 </w:t>
      </w:r>
      <w:r w:rsidR="002C0155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Are you still okay with this?</w:t>
      </w:r>
      <w:r w:rsidR="002C0155"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 </w:t>
      </w:r>
      <w:r w:rsidR="00584E65"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>T</w:t>
      </w:r>
      <w:r w:rsidR="002C0155"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he recording will be used for reference </w:t>
      </w:r>
      <w:r w:rsidR="00584E65"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in case we miss any notes. It will be deleted once our analysis is complete. </w:t>
      </w:r>
    </w:p>
    <w:p w14:paraId="793EFC1C" w14:textId="50622F16" w:rsidR="00584E65" w:rsidRPr="00465120" w:rsidRDefault="00584E65" w:rsidP="00584E65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Start recording.</w:t>
      </w:r>
    </w:p>
    <w:p w14:paraId="495F6509" w14:textId="22681943" w:rsidR="00584E65" w:rsidRPr="00465120" w:rsidRDefault="00584E65" w:rsidP="22B498A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  <w:bCs/>
          <w:strike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 have started recording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  <w:r w:rsidR="008856BC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Can you confirm that you are okay with me recording </w:t>
      </w:r>
      <w:r w:rsidR="00776538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this session?</w:t>
      </w:r>
    </w:p>
    <w:p w14:paraId="3686EBC0" w14:textId="20FCC031" w:rsidR="00584E65" w:rsidRPr="00465120" w:rsidRDefault="6FD99DE8" w:rsidP="22B498A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If for any reason you want to stop the session</w:t>
      </w:r>
      <w:r w:rsidR="00CF7F5D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or take a break at any point</w:t>
      </w: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, please let me know.</w:t>
      </w:r>
      <w:r w:rsidR="00FD026B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FC7AAA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</w:t>
      </w:r>
      <w:r w:rsidR="00FC7AAA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 xml:space="preserve">f there are no questions </w:t>
      </w:r>
      <w:r w:rsidR="00CF7F5D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or comments</w:t>
      </w:r>
      <w:r w:rsidR="00FC7AAA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 xml:space="preserve"> at this time we can jump right in</w:t>
      </w:r>
      <w:r w:rsidR="00584E65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!</w:t>
      </w:r>
    </w:p>
    <w:p w14:paraId="762F4D84" w14:textId="77777777" w:rsidR="00286650" w:rsidRPr="00465120" w:rsidRDefault="00286650" w:rsidP="22B498A5">
      <w:pPr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</w:pPr>
    </w:p>
    <w:p w14:paraId="138C3CF6" w14:textId="48C096CF" w:rsidR="008B7862" w:rsidRPr="00465120" w:rsidRDefault="00751B2D" w:rsidP="22B498A5">
      <w:pPr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</w:pPr>
      <w:r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To kick us off, we wanted to start with a few w</w:t>
      </w:r>
      <w:r w:rsidR="008B7862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arm-</w:t>
      </w:r>
      <w:r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u</w:t>
      </w:r>
      <w:r w:rsidR="008B7862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 xml:space="preserve">p </w:t>
      </w:r>
      <w:r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q</w:t>
      </w:r>
      <w:r w:rsidR="008B7862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uestions</w:t>
      </w:r>
      <w:r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 xml:space="preserve"> (5 mins)</w:t>
      </w:r>
      <w:r w:rsidR="008B7862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:</w:t>
      </w:r>
    </w:p>
    <w:p w14:paraId="40BDC183" w14:textId="7BD51825" w:rsidR="005833D7" w:rsidRDefault="005833D7" w:rsidP="22B498A5">
      <w:pPr>
        <w:numPr>
          <w:ilvl w:val="0"/>
          <w:numId w:val="16"/>
        </w:numPr>
        <w:rPr>
          <w:rFonts w:ascii="Calibri" w:eastAsiaTheme="minorEastAsia" w:hAnsi="Calibri" w:cs="Calibri"/>
          <w:color w:val="000000" w:themeColor="text1"/>
          <w:sz w:val="22"/>
          <w:szCs w:val="22"/>
        </w:rPr>
      </w:pPr>
      <w:r>
        <w:rPr>
          <w:rFonts w:ascii="Calibri" w:eastAsiaTheme="minorEastAsia" w:hAnsi="Calibri" w:cs="Calibri"/>
          <w:color w:val="000000" w:themeColor="text1"/>
          <w:sz w:val="22"/>
          <w:szCs w:val="22"/>
        </w:rPr>
        <w:t>If you feel comfortable, could you tell us where you’re from?</w:t>
      </w:r>
    </w:p>
    <w:p w14:paraId="6653E341" w14:textId="65F69BA4" w:rsidR="00751B2D" w:rsidRPr="00AD68B7" w:rsidRDefault="00DE667D" w:rsidP="22B498A5">
      <w:pPr>
        <w:numPr>
          <w:ilvl w:val="0"/>
          <w:numId w:val="16"/>
        </w:numPr>
        <w:rPr>
          <w:rFonts w:ascii="Calibri" w:eastAsiaTheme="minorEastAsia" w:hAnsi="Calibri" w:cs="Calibri"/>
          <w:color w:val="000000" w:themeColor="text1"/>
          <w:sz w:val="22"/>
          <w:szCs w:val="22"/>
        </w:rPr>
      </w:pPr>
      <w:r>
        <w:rPr>
          <w:rFonts w:ascii="Calibri" w:eastAsiaTheme="minorEastAsia" w:hAnsi="Calibri" w:cs="Calibri"/>
          <w:color w:val="000000" w:themeColor="text1"/>
          <w:sz w:val="22"/>
          <w:szCs w:val="22"/>
        </w:rPr>
        <w:t>Would you like to tell us about</w:t>
      </w:r>
      <w:r w:rsidR="00751B2D" w:rsidRPr="00AD68B7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 your overall experience with VA?</w:t>
      </w:r>
    </w:p>
    <w:p w14:paraId="56E962CB" w14:textId="004EA319" w:rsidR="00822E75" w:rsidRPr="005833D7" w:rsidRDefault="005833D7" w:rsidP="005833D7">
      <w:pPr>
        <w:numPr>
          <w:ilvl w:val="0"/>
          <w:numId w:val="16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Theme="minorEastAsia" w:hAnsi="Calibri" w:cs="Calibri"/>
          <w:color w:val="000000" w:themeColor="text1"/>
          <w:sz w:val="22"/>
          <w:szCs w:val="22"/>
        </w:rPr>
        <w:t>How do you usually contact VA when you have questions?</w:t>
      </w:r>
    </w:p>
    <w:p w14:paraId="63D39D58" w14:textId="77777777" w:rsidR="005833D7" w:rsidRPr="00465120" w:rsidRDefault="005833D7" w:rsidP="005833D7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3E9831E4" w14:textId="769AE3A4" w:rsidR="00400F63" w:rsidRDefault="00555E06" w:rsidP="007A1938">
      <w:pPr>
        <w:spacing w:after="160" w:line="259" w:lineRule="auto"/>
        <w:rPr>
          <w:rFonts w:ascii="Calibri" w:eastAsia="Calibri" w:hAnsi="Calibri" w:cs="Calibri"/>
          <w:color w:val="24292E"/>
          <w:sz w:val="22"/>
          <w:szCs w:val="22"/>
        </w:rPr>
      </w:pPr>
      <w:r w:rsidRPr="003F0DCD">
        <w:rPr>
          <w:rFonts w:ascii="Calibri" w:eastAsia="Calibri" w:hAnsi="Calibri" w:cs="Calibri"/>
          <w:color w:val="24292E"/>
          <w:sz w:val="22"/>
          <w:szCs w:val="22"/>
        </w:rPr>
        <w:t>So now let’s click that</w:t>
      </w:r>
      <w:r w:rsidR="003F0DCD">
        <w:rPr>
          <w:rFonts w:ascii="Calibri" w:eastAsia="Calibri" w:hAnsi="Calibri" w:cs="Calibri"/>
          <w:color w:val="24292E"/>
          <w:sz w:val="22"/>
          <w:szCs w:val="22"/>
        </w:rPr>
        <w:t xml:space="preserve"> [LINK] </w:t>
      </w:r>
      <w:r w:rsidRPr="003F0DCD">
        <w:rPr>
          <w:rFonts w:ascii="Calibri" w:eastAsia="Calibri" w:hAnsi="Calibri" w:cs="Calibri"/>
          <w:color w:val="24292E"/>
          <w:sz w:val="22"/>
          <w:szCs w:val="22"/>
        </w:rPr>
        <w:t>that you can find in the chat</w:t>
      </w:r>
      <w:r w:rsidR="006B1B98" w:rsidRPr="003F0DCD">
        <w:rPr>
          <w:rFonts w:ascii="Calibri" w:eastAsia="Calibri" w:hAnsi="Calibri" w:cs="Calibri"/>
          <w:color w:val="24292E"/>
          <w:sz w:val="22"/>
          <w:szCs w:val="22"/>
        </w:rPr>
        <w:t>. It</w:t>
      </w:r>
      <w:r w:rsidRPr="003F0DCD">
        <w:rPr>
          <w:rFonts w:ascii="Calibri" w:eastAsia="Calibri" w:hAnsi="Calibri" w:cs="Calibri"/>
          <w:color w:val="24292E"/>
          <w:sz w:val="22"/>
          <w:szCs w:val="22"/>
        </w:rPr>
        <w:t xml:space="preserve"> will take you to the prototype. </w:t>
      </w:r>
      <w:r w:rsidR="00F45856" w:rsidRPr="003F0DCD">
        <w:rPr>
          <w:rFonts w:ascii="Calibri" w:eastAsia="Calibri" w:hAnsi="Calibri" w:cs="Calibri"/>
          <w:color w:val="24292E"/>
          <w:sz w:val="22"/>
          <w:szCs w:val="22"/>
        </w:rPr>
        <w:t xml:space="preserve">The password is: </w:t>
      </w:r>
      <w:r w:rsidR="003F0DCD">
        <w:rPr>
          <w:rFonts w:ascii="Calibri" w:eastAsia="Calibri" w:hAnsi="Calibri" w:cs="Calibri"/>
          <w:b/>
          <w:bCs/>
          <w:color w:val="24292E"/>
          <w:sz w:val="22"/>
          <w:szCs w:val="22"/>
        </w:rPr>
        <w:t>[PASSWORD]</w:t>
      </w:r>
      <w:r w:rsidR="00AC403F" w:rsidRPr="003F0DCD">
        <w:rPr>
          <w:rFonts w:ascii="Calibri" w:eastAsia="Calibri" w:hAnsi="Calibri" w:cs="Calibri"/>
          <w:color w:val="24292E"/>
          <w:sz w:val="22"/>
          <w:szCs w:val="22"/>
        </w:rPr>
        <w:t xml:space="preserve">. </w:t>
      </w:r>
      <w:r w:rsidRPr="003F0DCD">
        <w:rPr>
          <w:rFonts w:ascii="Calibri" w:eastAsia="Calibri" w:hAnsi="Calibri" w:cs="Calibri"/>
          <w:color w:val="24292E"/>
          <w:sz w:val="22"/>
          <w:szCs w:val="22"/>
        </w:rPr>
        <w:t>I’m going to ask you to share your screen if possible, so please let me know if you need any assistance with that. …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 </w:t>
      </w:r>
    </w:p>
    <w:p w14:paraId="2CD0D37E" w14:textId="77777777" w:rsidR="001867FD" w:rsidRDefault="001867FD" w:rsidP="22B498A5">
      <w:pPr>
        <w:rPr>
          <w:rFonts w:ascii="Calibri" w:eastAsia="Calibri" w:hAnsi="Calibri" w:cs="Calibri"/>
          <w:i/>
          <w:iCs/>
          <w:sz w:val="22"/>
          <w:szCs w:val="22"/>
        </w:rPr>
      </w:pPr>
    </w:p>
    <w:p w14:paraId="06E361A5" w14:textId="5819EF1E" w:rsidR="001867FD" w:rsidRDefault="003F0DCD" w:rsidP="00C377C7">
      <w:pPr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(</w:t>
      </w:r>
      <w:r w:rsidR="00C70BB5" w:rsidRPr="22B498A5">
        <w:rPr>
          <w:rFonts w:ascii="Calibri" w:eastAsia="Calibri" w:hAnsi="Calibri" w:cs="Calibri"/>
          <w:i/>
          <w:iCs/>
          <w:sz w:val="22"/>
          <w:szCs w:val="22"/>
        </w:rPr>
        <w:t xml:space="preserve">Backup Plan </w:t>
      </w:r>
      <w:r w:rsidR="00A845BE" w:rsidRPr="22B498A5">
        <w:rPr>
          <w:rFonts w:ascii="Calibri" w:eastAsia="Calibri" w:hAnsi="Calibri" w:cs="Calibri"/>
          <w:i/>
          <w:iCs/>
          <w:sz w:val="22"/>
          <w:szCs w:val="22"/>
        </w:rPr>
        <w:t>–</w:t>
      </w:r>
      <w:r w:rsidR="00C70BB5" w:rsidRPr="22B498A5">
        <w:rPr>
          <w:rFonts w:ascii="Calibri" w:eastAsia="Calibri" w:hAnsi="Calibri" w:cs="Calibri"/>
          <w:i/>
          <w:iCs/>
          <w:sz w:val="22"/>
          <w:szCs w:val="22"/>
        </w:rPr>
        <w:t xml:space="preserve"> </w:t>
      </w:r>
      <w:r w:rsidR="00A845BE" w:rsidRPr="22B498A5">
        <w:rPr>
          <w:rFonts w:ascii="Calibri" w:eastAsia="Calibri" w:hAnsi="Calibri" w:cs="Calibri"/>
          <w:i/>
          <w:iCs/>
          <w:sz w:val="22"/>
          <w:szCs w:val="22"/>
        </w:rPr>
        <w:t xml:space="preserve">HCD </w:t>
      </w:r>
      <w:r w:rsidR="009C3983" w:rsidRPr="22B498A5">
        <w:rPr>
          <w:rFonts w:ascii="Calibri" w:eastAsia="Calibri" w:hAnsi="Calibri" w:cs="Calibri"/>
          <w:i/>
          <w:iCs/>
          <w:sz w:val="22"/>
          <w:szCs w:val="22"/>
        </w:rPr>
        <w:t xml:space="preserve">facilitator may need to share their screen </w:t>
      </w:r>
      <w:r w:rsidR="001867FD" w:rsidRPr="22B498A5">
        <w:rPr>
          <w:rFonts w:ascii="Calibri" w:eastAsia="Calibri" w:hAnsi="Calibri" w:cs="Calibri"/>
          <w:i/>
          <w:iCs/>
          <w:sz w:val="22"/>
          <w:szCs w:val="22"/>
        </w:rPr>
        <w:t>to scroll/click for the participant</w:t>
      </w:r>
      <w:r>
        <w:rPr>
          <w:rFonts w:ascii="Calibri" w:eastAsia="Calibri" w:hAnsi="Calibri" w:cs="Calibri"/>
          <w:i/>
          <w:iCs/>
          <w:sz w:val="22"/>
          <w:szCs w:val="22"/>
        </w:rPr>
        <w:t>)</w:t>
      </w:r>
    </w:p>
    <w:p w14:paraId="6A9B4346" w14:textId="6170B9CE" w:rsidR="003C37E2" w:rsidRDefault="003C37E2" w:rsidP="002D06A4">
      <w:pPr>
        <w:rPr>
          <w:rFonts w:eastAsia="Calibri"/>
        </w:rPr>
      </w:pPr>
    </w:p>
    <w:p w14:paraId="3C950AD3" w14:textId="3CCD0536" w:rsidR="003C37E2" w:rsidRDefault="003C37E2" w:rsidP="002D06A4">
      <w:pPr>
        <w:rPr>
          <w:rFonts w:eastAsia="Calibri"/>
        </w:rPr>
      </w:pPr>
    </w:p>
    <w:p w14:paraId="6351E6DA" w14:textId="766D06AC" w:rsidR="003C37E2" w:rsidRDefault="00973680" w:rsidP="001979DB">
      <w:pPr>
        <w:pStyle w:val="Heading2"/>
        <w:pBdr>
          <w:top w:val="single" w:sz="4" w:space="1" w:color="auto"/>
          <w:left w:val="single" w:sz="4" w:space="4" w:color="auto"/>
          <w:right w:val="single" w:sz="4" w:space="4" w:color="auto"/>
        </w:pBdr>
        <w:ind w:left="457"/>
        <w:rPr>
          <w:rFonts w:ascii="Calibri" w:eastAsia="Calibri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lastRenderedPageBreak/>
        <w:t xml:space="preserve">1. </w:t>
      </w:r>
      <w:r w:rsidR="001979DB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Email Notification</w:t>
      </w:r>
      <w:r w:rsidR="00404D4D">
        <w:rPr>
          <w:rFonts w:ascii="Calibri" w:eastAsia="Calibri" w:hAnsi="Calibri" w:cs="Calibri"/>
          <w:b/>
          <w:bCs/>
          <w:color w:val="24292E"/>
          <w:sz w:val="22"/>
          <w:szCs w:val="22"/>
        </w:rPr>
        <w:t>s</w:t>
      </w:r>
      <w:r w:rsidR="001979DB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from Va.gov</w:t>
      </w:r>
      <w:r w:rsidR="00AD1351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(3 Potential Screens)</w:t>
      </w:r>
    </w:p>
    <w:p w14:paraId="2CDF734E" w14:textId="48D2664A" w:rsidR="00A94B02" w:rsidRPr="006417B0" w:rsidRDefault="00A94B02" w:rsidP="00A94B02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  <w:highlight w:val="yellow"/>
        </w:rPr>
      </w:pPr>
      <w:r w:rsidRPr="006417B0">
        <w:rPr>
          <w:rFonts w:ascii="Calibri" w:eastAsia="Calibri" w:hAnsi="Calibri" w:cs="Calibri"/>
          <w:b/>
          <w:bCs/>
          <w:color w:val="24292E"/>
          <w:sz w:val="22"/>
          <w:szCs w:val="22"/>
          <w:highlight w:val="yellow"/>
        </w:rPr>
        <w:t xml:space="preserve">IF user is not a GI Bill Student: 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  <w:highlight w:val="yellow"/>
        </w:rPr>
        <w:t>DO NOT SHOW THIS SCREEN</w:t>
      </w:r>
    </w:p>
    <w:p w14:paraId="4FA5F61C" w14:textId="77777777" w:rsidR="00A94B02" w:rsidRPr="00A94B02" w:rsidRDefault="00A94B02" w:rsidP="00A94B02">
      <w:pPr>
        <w:rPr>
          <w:rFonts w:eastAsia="Calibri"/>
        </w:rPr>
      </w:pPr>
    </w:p>
    <w:p w14:paraId="58123679" w14:textId="35D2AD0A" w:rsidR="003C37E2" w:rsidRPr="00F756D7" w:rsidRDefault="003C37E2" w:rsidP="003C37E2">
      <w:pPr>
        <w:pStyle w:val="ListParagraph"/>
        <w:numPr>
          <w:ilvl w:val="0"/>
          <w:numId w:val="27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Impressions: Before we do anything here, I would like to ask what you think about the screen in front of you. Feel free to scroll around but please do not click the links, yet. </w:t>
      </w:r>
    </w:p>
    <w:p w14:paraId="4DC0B4C5" w14:textId="7BFA7F0B" w:rsidR="003C37E2" w:rsidRPr="00FE0726" w:rsidRDefault="003C37E2" w:rsidP="003C37E2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Potential Probes (</w:t>
      </w:r>
      <w:r w:rsidRPr="00D35664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use these</w:t>
      </w:r>
      <w:r w:rsidR="005041C9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 xml:space="preserve"> questions</w:t>
      </w:r>
      <w:r w:rsidRPr="00D35664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 xml:space="preserve"> to guide the discussion, not mandatory every time</w:t>
      </w: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74E3CA39" w14:textId="77777777" w:rsidR="003C37E2" w:rsidRPr="00465120" w:rsidRDefault="003C37E2" w:rsidP="003C37E2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Theme="minorEastAsia" w:hAnsi="Calibri" w:cs="Calibri"/>
          <w:color w:val="24292E"/>
          <w:sz w:val="22"/>
          <w:szCs w:val="22"/>
        </w:rPr>
        <w:t>What are your first impressions as you scroll through the page?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</w:p>
    <w:p w14:paraId="61D1D2AF" w14:textId="77777777" w:rsidR="003C37E2" w:rsidRPr="00465120" w:rsidRDefault="003C37E2" w:rsidP="003C37E2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Are there any other parts of this page th</w:t>
      </w:r>
      <w:r>
        <w:rPr>
          <w:rFonts w:ascii="Calibri" w:eastAsia="Calibri" w:hAnsi="Calibri" w:cs="Calibri"/>
          <w:color w:val="24292E"/>
          <w:sz w:val="22"/>
          <w:szCs w:val="22"/>
        </w:rPr>
        <w:t>at stand out to you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? </w:t>
      </w:r>
    </w:p>
    <w:p w14:paraId="498C65A8" w14:textId="77777777" w:rsidR="003C37E2" w:rsidRPr="00465120" w:rsidRDefault="003C37E2" w:rsidP="003C37E2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Is there anything missing or confusing on this page?</w:t>
      </w:r>
      <w:r>
        <w:rPr>
          <w:rFonts w:ascii="Calibri" w:eastAsia="Calibri" w:hAnsi="Calibri" w:cs="Calibri"/>
          <w:color w:val="24292E"/>
          <w:sz w:val="22"/>
          <w:szCs w:val="22"/>
        </w:rPr>
        <w:t xml:space="preserve"> </w:t>
      </w:r>
    </w:p>
    <w:p w14:paraId="2A24AEF5" w14:textId="56A88271" w:rsidR="003C37E2" w:rsidRPr="00120442" w:rsidRDefault="003C37E2" w:rsidP="003C37E2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Now</w:t>
      </w:r>
      <w:r w:rsidRPr="00C63B70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I’m going to ask you to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complete a task: </w:t>
      </w:r>
      <w:r w:rsidR="00404D4D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Based on the directions of this notification, how </w:t>
      </w:r>
      <w:r w:rsidR="00A10E1B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would </w:t>
      </w:r>
      <w:r w:rsidR="00404D4D">
        <w:rPr>
          <w:rFonts w:ascii="Calibri" w:eastAsia="Calibri" w:hAnsi="Calibri" w:cs="Calibri"/>
          <w:b/>
          <w:bCs/>
          <w:color w:val="24292E"/>
          <w:sz w:val="22"/>
          <w:szCs w:val="22"/>
        </w:rPr>
        <w:t>you navigate to your secure inbox?</w:t>
      </w:r>
    </w:p>
    <w:p w14:paraId="5C58A712" w14:textId="77777777" w:rsidR="003C37E2" w:rsidRPr="00D35664" w:rsidRDefault="003C37E2" w:rsidP="003C37E2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 w:rsidRPr="00120442">
        <w:rPr>
          <w:rFonts w:ascii="Calibri" w:eastAsia="Calibri" w:hAnsi="Calibri" w:cs="Calibri"/>
          <w:i/>
          <w:iCs/>
          <w:color w:val="24292E"/>
          <w:sz w:val="22"/>
          <w:szCs w:val="22"/>
        </w:rPr>
        <w:t>START CLOCK</w:t>
      </w:r>
      <w:r>
        <w:rPr>
          <w:rFonts w:ascii="Calibri" w:eastAsia="Calibri" w:hAnsi="Calibri" w:cs="Calibri"/>
          <w:i/>
          <w:iCs/>
          <w:color w:val="24292E"/>
          <w:sz w:val="22"/>
          <w:szCs w:val="22"/>
        </w:rPr>
        <w:t xml:space="preserve"> (or record time)</w:t>
      </w:r>
    </w:p>
    <w:p w14:paraId="500E54F9" w14:textId="77777777" w:rsidR="003C37E2" w:rsidRPr="00FE0726" w:rsidRDefault="003C37E2" w:rsidP="003C37E2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 xml:space="preserve">Potential Probes </w:t>
      </w:r>
    </w:p>
    <w:p w14:paraId="50DEC2D3" w14:textId="77777777" w:rsidR="003C37E2" w:rsidRPr="22B498A5" w:rsidRDefault="003C37E2" w:rsidP="003C37E2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="Calibri" w:hAnsi="Calibri" w:cs="Calibri"/>
          <w:color w:val="24292E"/>
          <w:sz w:val="22"/>
          <w:szCs w:val="22"/>
        </w:rPr>
      </w:pPr>
      <w:r w:rsidRPr="00C377C7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If navigating quietly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, </w:t>
      </w:r>
      <w:proofErr w:type="gramStart"/>
      <w:r>
        <w:rPr>
          <w:rFonts w:ascii="Calibri" w:eastAsiaTheme="minorEastAsia" w:hAnsi="Calibri" w:cs="Calibri"/>
          <w:color w:val="24292E"/>
          <w:sz w:val="22"/>
          <w:szCs w:val="22"/>
        </w:rPr>
        <w:t>Can</w:t>
      </w:r>
      <w:proofErr w:type="gramEnd"/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you please talk aloud your thought process for this task? </w:t>
      </w:r>
    </w:p>
    <w:p w14:paraId="0CE507D9" w14:textId="397ACBC5" w:rsidR="003C37E2" w:rsidRPr="00BD15FA" w:rsidRDefault="003C37E2" w:rsidP="003C37E2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color w:val="24292E"/>
          <w:sz w:val="22"/>
          <w:szCs w:val="22"/>
        </w:rPr>
        <w:t xml:space="preserve">Is there anything that could make </w:t>
      </w:r>
      <w:r w:rsidR="00936F7D">
        <w:rPr>
          <w:rFonts w:ascii="Calibri" w:eastAsia="Calibri" w:hAnsi="Calibri" w:cs="Calibri"/>
          <w:color w:val="24292E"/>
          <w:sz w:val="22"/>
          <w:szCs w:val="22"/>
        </w:rPr>
        <w:t>these screens</w:t>
      </w:r>
      <w:r>
        <w:rPr>
          <w:rFonts w:ascii="Calibri" w:eastAsia="Calibri" w:hAnsi="Calibri" w:cs="Calibri"/>
          <w:color w:val="24292E"/>
          <w:sz w:val="22"/>
          <w:szCs w:val="22"/>
        </w:rPr>
        <w:t xml:space="preserve"> easier to understand or navigate?</w:t>
      </w:r>
    </w:p>
    <w:p w14:paraId="496AD896" w14:textId="77777777" w:rsidR="003C37E2" w:rsidRPr="00C63B70" w:rsidRDefault="003C37E2" w:rsidP="003C37E2">
      <w:pPr>
        <w:pStyle w:val="ListParagraph"/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</w:p>
    <w:p w14:paraId="2303DAA5" w14:textId="77777777" w:rsidR="003C37E2" w:rsidRPr="00A778FF" w:rsidRDefault="003C37E2" w:rsidP="003C37E2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Task Succession Metrics</w:t>
      </w:r>
    </w:p>
    <w:p w14:paraId="65E7B1D9" w14:textId="73BF5A92" w:rsidR="003C37E2" w:rsidRDefault="003C37E2" w:rsidP="003C37E2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follows the shortest path to arrive </w:t>
      </w:r>
      <w:r w:rsidR="00BD25CE">
        <w:rPr>
          <w:rFonts w:ascii="Calibri" w:eastAsiaTheme="minorEastAsia" w:hAnsi="Calibri" w:cs="Calibri"/>
          <w:color w:val="24292E"/>
          <w:sz w:val="22"/>
          <w:szCs w:val="22"/>
        </w:rPr>
        <w:t xml:space="preserve">to arrive to the secure inbox </w:t>
      </w:r>
      <w:r>
        <w:rPr>
          <w:rFonts w:ascii="Calibri" w:eastAsiaTheme="minorEastAsia" w:hAnsi="Calibri" w:cs="Calibri"/>
          <w:color w:val="24292E"/>
          <w:sz w:val="22"/>
          <w:szCs w:val="22"/>
        </w:rPr>
        <w:t>(code: “1</w:t>
      </w:r>
      <w:r w:rsidRPr="007C76F0">
        <w:rPr>
          <w:rFonts w:ascii="Calibri" w:eastAsiaTheme="minorEastAsia" w:hAnsi="Calibri" w:cs="Calibri"/>
          <w:color w:val="24292E"/>
          <w:sz w:val="22"/>
          <w:szCs w:val="22"/>
          <w:vertAlign w:val="superscript"/>
        </w:rPr>
        <w:t>ST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TIME, SUCESS</w:t>
      </w:r>
      <w:r w:rsidR="00060A5E">
        <w:rPr>
          <w:rFonts w:ascii="Calibri" w:eastAsiaTheme="minorEastAsia" w:hAnsi="Calibri" w:cs="Calibri"/>
          <w:color w:val="24292E"/>
          <w:sz w:val="22"/>
          <w:szCs w:val="22"/>
        </w:rPr>
        <w:t>”; “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TASK </w:t>
      </w:r>
      <w:r w:rsidR="00EB37EC">
        <w:rPr>
          <w:rFonts w:ascii="Calibri" w:eastAsiaTheme="minorEastAsia" w:hAnsi="Calibri" w:cs="Calibri"/>
          <w:color w:val="24292E"/>
          <w:sz w:val="22"/>
          <w:szCs w:val="22"/>
        </w:rPr>
        <w:t>1</w:t>
      </w:r>
      <w:r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049EBDBC" w14:textId="54221638" w:rsidR="003C37E2" w:rsidRDefault="003C37E2" w:rsidP="003C37E2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to arrive </w:t>
      </w:r>
      <w:r w:rsidR="00BD25CE">
        <w:rPr>
          <w:rFonts w:ascii="Calibri" w:eastAsiaTheme="minorEastAsia" w:hAnsi="Calibri" w:cs="Calibri"/>
          <w:color w:val="24292E"/>
          <w:sz w:val="22"/>
          <w:szCs w:val="22"/>
        </w:rPr>
        <w:t>to the secure inbox</w:t>
      </w:r>
      <w:r>
        <w:rPr>
          <w:rFonts w:ascii="Calibri" w:eastAsiaTheme="minorEastAsia" w:hAnsi="Calibri" w:cs="Calibri"/>
          <w:color w:val="24292E"/>
          <w:sz w:val="22"/>
          <w:szCs w:val="22"/>
        </w:rPr>
        <w:t>, but eventually arrived without assistance from the moderator (code: “SUCCESS W CONFUS</w:t>
      </w:r>
      <w:r w:rsidR="00060A5E">
        <w:rPr>
          <w:rFonts w:ascii="Calibri" w:eastAsiaTheme="minorEastAsia" w:hAnsi="Calibri" w:cs="Calibri"/>
          <w:color w:val="24292E"/>
          <w:sz w:val="22"/>
          <w:szCs w:val="22"/>
        </w:rPr>
        <w:t>”; “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TASK </w:t>
      </w:r>
      <w:r w:rsidR="00EB37EC">
        <w:rPr>
          <w:rFonts w:ascii="Calibri" w:eastAsiaTheme="minorEastAsia" w:hAnsi="Calibri" w:cs="Calibri"/>
          <w:color w:val="24292E"/>
          <w:sz w:val="22"/>
          <w:szCs w:val="22"/>
        </w:rPr>
        <w:t>1</w:t>
      </w:r>
      <w:r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58E177FD" w14:textId="385F7262" w:rsidR="003C37E2" w:rsidRDefault="003C37E2" w:rsidP="003C37E2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</w:t>
      </w:r>
      <w:r w:rsidR="00BD25CE">
        <w:rPr>
          <w:rFonts w:ascii="Calibri" w:eastAsiaTheme="minorEastAsia" w:hAnsi="Calibri" w:cs="Calibri"/>
          <w:color w:val="24292E"/>
          <w:sz w:val="22"/>
          <w:szCs w:val="22"/>
        </w:rPr>
        <w:t>to arrive to the secure inbox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and needs assistance (code: “DID NOT COMPLETE”</w:t>
      </w:r>
      <w:r w:rsidR="00060A5E">
        <w:rPr>
          <w:rFonts w:ascii="Calibri" w:eastAsiaTheme="minorEastAsia" w:hAnsi="Calibri" w:cs="Calibri"/>
          <w:color w:val="24292E"/>
          <w:sz w:val="22"/>
          <w:szCs w:val="22"/>
        </w:rPr>
        <w:t>;” TASK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  <w:r w:rsidR="00EB37EC">
        <w:rPr>
          <w:rFonts w:ascii="Calibri" w:eastAsiaTheme="minorEastAsia" w:hAnsi="Calibri" w:cs="Calibri"/>
          <w:color w:val="24292E"/>
          <w:sz w:val="22"/>
          <w:szCs w:val="22"/>
        </w:rPr>
        <w:t>1</w:t>
      </w:r>
      <w:r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5CC50292" w14:textId="4669E7D2" w:rsidR="003C37E2" w:rsidRDefault="003C37E2" w:rsidP="003C37E2">
      <w:pPr>
        <w:pStyle w:val="ListParagraph"/>
        <w:numPr>
          <w:ilvl w:val="1"/>
          <w:numId w:val="2"/>
        </w:numPr>
        <w:pBdr>
          <w:left w:val="single" w:sz="4" w:space="4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the purpose of </w:t>
      </w:r>
      <w:r w:rsidR="00BD25CE">
        <w:rPr>
          <w:rFonts w:ascii="Calibri" w:eastAsiaTheme="minorEastAsia" w:hAnsi="Calibri" w:cs="Calibri"/>
          <w:color w:val="24292E"/>
          <w:sz w:val="22"/>
          <w:szCs w:val="22"/>
        </w:rPr>
        <w:t>the secure inbox center</w:t>
      </w:r>
      <w:r w:rsidR="00060A5E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0D0076D4" w14:textId="1073D2C7" w:rsidR="003C37E2" w:rsidRDefault="003C37E2" w:rsidP="003C37E2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the content of the </w:t>
      </w:r>
      <w:r w:rsidR="00BD25CE">
        <w:rPr>
          <w:rFonts w:ascii="Calibri" w:eastAsiaTheme="minorEastAsia" w:hAnsi="Calibri" w:cs="Calibri"/>
          <w:color w:val="24292E"/>
          <w:sz w:val="22"/>
          <w:szCs w:val="22"/>
        </w:rPr>
        <w:t>email notification and directions to the secure inbox</w:t>
      </w:r>
      <w:r w:rsidR="00060A5E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65DB6A0C" w14:textId="77777777" w:rsidR="003C37E2" w:rsidRDefault="003C37E2" w:rsidP="003C37E2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204DCA2D" w14:textId="3DB020FC" w:rsidR="003C37E2" w:rsidRDefault="003C37E2" w:rsidP="002D06A4">
      <w:pPr>
        <w:rPr>
          <w:rFonts w:eastAsia="Calibri"/>
        </w:rPr>
      </w:pPr>
    </w:p>
    <w:p w14:paraId="28EE30E0" w14:textId="54D5C63C" w:rsidR="003C37E2" w:rsidRDefault="003C37E2" w:rsidP="002D06A4">
      <w:pPr>
        <w:rPr>
          <w:rFonts w:eastAsia="Calibri"/>
        </w:rPr>
      </w:pPr>
    </w:p>
    <w:p w14:paraId="2822C2DE" w14:textId="7BACEF10" w:rsidR="003C37E2" w:rsidRDefault="003C37E2" w:rsidP="002D06A4">
      <w:pPr>
        <w:rPr>
          <w:rFonts w:eastAsia="Calibri"/>
        </w:rPr>
      </w:pPr>
    </w:p>
    <w:p w14:paraId="345C2755" w14:textId="4E5DBEB8" w:rsidR="00BD25CE" w:rsidRDefault="00BD25CE" w:rsidP="002D06A4">
      <w:pPr>
        <w:rPr>
          <w:rFonts w:eastAsia="Calibri"/>
        </w:rPr>
      </w:pPr>
    </w:p>
    <w:p w14:paraId="7D6A86AF" w14:textId="77777777" w:rsidR="00BD25CE" w:rsidRDefault="00BD25CE" w:rsidP="002D06A4">
      <w:pPr>
        <w:rPr>
          <w:rFonts w:eastAsia="Calibri"/>
        </w:rPr>
      </w:pPr>
    </w:p>
    <w:p w14:paraId="387AC2E7" w14:textId="5893D848" w:rsidR="003C37E2" w:rsidRDefault="003C37E2" w:rsidP="002D06A4">
      <w:pPr>
        <w:rPr>
          <w:rFonts w:eastAsia="Calibri"/>
        </w:rPr>
      </w:pPr>
    </w:p>
    <w:p w14:paraId="3ADD1D1F" w14:textId="4FB2F55E" w:rsidR="003C37E2" w:rsidRDefault="003C37E2" w:rsidP="002D06A4">
      <w:pPr>
        <w:rPr>
          <w:rFonts w:eastAsia="Calibri"/>
        </w:rPr>
      </w:pPr>
    </w:p>
    <w:p w14:paraId="1F7BFF73" w14:textId="7303B29F" w:rsidR="003C37E2" w:rsidRDefault="003C37E2" w:rsidP="002D06A4">
      <w:pPr>
        <w:rPr>
          <w:rFonts w:eastAsia="Calibri"/>
        </w:rPr>
      </w:pPr>
    </w:p>
    <w:p w14:paraId="6FE8616A" w14:textId="40EE0FD3" w:rsidR="003C37E2" w:rsidRDefault="003C37E2" w:rsidP="002D06A4">
      <w:pPr>
        <w:rPr>
          <w:rFonts w:eastAsia="Calibri"/>
        </w:rPr>
      </w:pPr>
    </w:p>
    <w:p w14:paraId="07E1F649" w14:textId="02B1FFD4" w:rsidR="003C37E2" w:rsidRDefault="003C37E2" w:rsidP="002D06A4">
      <w:pPr>
        <w:rPr>
          <w:rFonts w:eastAsia="Calibri"/>
        </w:rPr>
      </w:pPr>
    </w:p>
    <w:p w14:paraId="01B00910" w14:textId="59586243" w:rsidR="003C37E2" w:rsidRDefault="003C37E2" w:rsidP="002D06A4">
      <w:pPr>
        <w:rPr>
          <w:rFonts w:eastAsia="Calibri"/>
        </w:rPr>
      </w:pPr>
    </w:p>
    <w:p w14:paraId="2EBE7EB3" w14:textId="5D0F6D78" w:rsidR="003C37E2" w:rsidRDefault="003C37E2" w:rsidP="002D06A4">
      <w:pPr>
        <w:rPr>
          <w:rFonts w:eastAsia="Calibri"/>
        </w:rPr>
      </w:pPr>
    </w:p>
    <w:p w14:paraId="33E789A2" w14:textId="5497DB0D" w:rsidR="003C37E2" w:rsidRDefault="003C37E2" w:rsidP="002D06A4">
      <w:pPr>
        <w:rPr>
          <w:rFonts w:eastAsia="Calibri"/>
        </w:rPr>
      </w:pPr>
    </w:p>
    <w:p w14:paraId="4E8FB5C3" w14:textId="77777777" w:rsidR="00EB37EC" w:rsidRDefault="00EB37EC" w:rsidP="002D06A4">
      <w:pPr>
        <w:rPr>
          <w:rFonts w:eastAsia="Calibri"/>
        </w:rPr>
      </w:pPr>
    </w:p>
    <w:p w14:paraId="60BB5B56" w14:textId="0EABD560" w:rsidR="003C37E2" w:rsidRDefault="003C37E2" w:rsidP="002D06A4">
      <w:pPr>
        <w:rPr>
          <w:rFonts w:eastAsia="Calibri"/>
        </w:rPr>
      </w:pPr>
    </w:p>
    <w:p w14:paraId="71258343" w14:textId="77777777" w:rsidR="003C37E2" w:rsidRDefault="003C37E2" w:rsidP="002D06A4">
      <w:pPr>
        <w:rPr>
          <w:rFonts w:eastAsia="Calibri"/>
        </w:rPr>
      </w:pPr>
    </w:p>
    <w:p w14:paraId="3D82CC7B" w14:textId="77777777" w:rsidR="002D06A4" w:rsidRPr="002D06A4" w:rsidRDefault="002D06A4" w:rsidP="002D06A4">
      <w:pPr>
        <w:rPr>
          <w:rFonts w:eastAsia="Calibri"/>
        </w:rPr>
      </w:pPr>
    </w:p>
    <w:p w14:paraId="443F7397" w14:textId="0BE4BCA0" w:rsidR="003D5C33" w:rsidRDefault="00EB37EC" w:rsidP="003C37E2">
      <w:pPr>
        <w:pStyle w:val="Heading2"/>
        <w:pBdr>
          <w:top w:val="single" w:sz="4" w:space="1" w:color="auto"/>
          <w:left w:val="single" w:sz="4" w:space="4" w:color="auto"/>
          <w:right w:val="single" w:sz="4" w:space="4" w:color="auto"/>
        </w:pBdr>
        <w:ind w:left="457"/>
        <w:rPr>
          <w:rFonts w:ascii="Calibri" w:eastAsia="Calibri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lastRenderedPageBreak/>
        <w:t>2</w:t>
      </w:r>
      <w:r w:rsidR="003C37E2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. </w:t>
      </w:r>
      <w:r w:rsidR="00A3335A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Find a </w:t>
      </w:r>
      <w:r w:rsidR="0007141C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New </w:t>
      </w:r>
      <w:r w:rsidR="00A3335A">
        <w:rPr>
          <w:rFonts w:ascii="Calibri" w:eastAsia="Calibri" w:hAnsi="Calibri" w:cs="Calibri"/>
          <w:b/>
          <w:bCs/>
          <w:color w:val="24292E"/>
          <w:sz w:val="22"/>
          <w:szCs w:val="22"/>
        </w:rPr>
        <w:t>Message</w:t>
      </w:r>
    </w:p>
    <w:p w14:paraId="73DA2FED" w14:textId="6EA139D4" w:rsidR="00124E41" w:rsidRPr="00F756D7" w:rsidRDefault="001954ED" w:rsidP="00F756D7">
      <w:pPr>
        <w:pStyle w:val="ListParagraph"/>
        <w:numPr>
          <w:ilvl w:val="0"/>
          <w:numId w:val="27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>Impressions</w:t>
      </w:r>
      <w:r w:rsidR="00A06AC0"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: Before we do anything </w:t>
      </w:r>
      <w:r w:rsidR="00E77C53"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>h</w:t>
      </w:r>
      <w:r w:rsidR="00600815"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>ere</w:t>
      </w:r>
      <w:r w:rsidR="00400F63"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>,</w:t>
      </w:r>
      <w:r w:rsidR="00E77C53"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I would lik</w:t>
      </w:r>
      <w:r w:rsidR="00A3335A"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e to ask what you think about the screens in front of you. Feel free to scroll around but please do not click </w:t>
      </w:r>
      <w:r w:rsidR="00600815"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the </w:t>
      </w:r>
      <w:r w:rsidR="00A3335A"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links, yet. </w:t>
      </w:r>
    </w:p>
    <w:p w14:paraId="4A596313" w14:textId="2BFF7B69" w:rsidR="00FE0726" w:rsidRPr="00FE0726" w:rsidRDefault="00FE0726" w:rsidP="00F756D7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Potential Probes (</w:t>
      </w:r>
      <w:r w:rsidRPr="00D35664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 xml:space="preserve">use these </w:t>
      </w:r>
      <w:r w:rsidR="003B494A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question</w:t>
      </w:r>
      <w:r w:rsidRPr="00D35664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s to guide the discussion, not mandatory every time</w:t>
      </w: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3A8B2F68" w14:textId="54ABD42D" w:rsidR="000D7A95" w:rsidRPr="00465120" w:rsidRDefault="000D7A95" w:rsidP="00F756D7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Theme="minorEastAsia" w:hAnsi="Calibri" w:cs="Calibri"/>
          <w:color w:val="24292E"/>
          <w:sz w:val="22"/>
          <w:szCs w:val="22"/>
        </w:rPr>
        <w:t>What are your first impressions as you scroll through the page?</w:t>
      </w:r>
      <w:r w:rsidR="009F7194"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</w:p>
    <w:p w14:paraId="25C5EA06" w14:textId="77675646" w:rsidR="00CC1F29" w:rsidRPr="00465120" w:rsidRDefault="00CC1F29" w:rsidP="00F756D7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Are there any other parts of this page th</w:t>
      </w:r>
      <w:r w:rsidR="00A3335A">
        <w:rPr>
          <w:rFonts w:ascii="Calibri" w:eastAsia="Calibri" w:hAnsi="Calibri" w:cs="Calibri"/>
          <w:color w:val="24292E"/>
          <w:sz w:val="22"/>
          <w:szCs w:val="22"/>
        </w:rPr>
        <w:t>at stand out to you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>?</w:t>
      </w:r>
      <w:r w:rsidR="001B7C84"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 </w:t>
      </w:r>
    </w:p>
    <w:p w14:paraId="2079598F" w14:textId="76257968" w:rsidR="007327AF" w:rsidRPr="00465120" w:rsidRDefault="00CC1F29" w:rsidP="00F756D7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Is there anything missing or confusing on this page?</w:t>
      </w:r>
      <w:r w:rsidR="009F7194">
        <w:rPr>
          <w:rFonts w:ascii="Calibri" w:eastAsia="Calibri" w:hAnsi="Calibri" w:cs="Calibri"/>
          <w:color w:val="24292E"/>
          <w:sz w:val="22"/>
          <w:szCs w:val="22"/>
        </w:rPr>
        <w:t xml:space="preserve"> </w:t>
      </w:r>
    </w:p>
    <w:p w14:paraId="3B6B4962" w14:textId="6A72108D" w:rsidR="00E62FF0" w:rsidRPr="00A94B02" w:rsidRDefault="00C63B70" w:rsidP="00F756D7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Now</w:t>
      </w:r>
      <w:r w:rsidR="00D51F84" w:rsidRPr="00C63B70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I’m going to </w:t>
      </w:r>
      <w:r w:rsidR="00A3335A" w:rsidRPr="00C63B70">
        <w:rPr>
          <w:rFonts w:ascii="Calibri" w:eastAsia="Calibri" w:hAnsi="Calibri" w:cs="Calibri"/>
          <w:b/>
          <w:bCs/>
          <w:color w:val="24292E"/>
          <w:sz w:val="22"/>
          <w:szCs w:val="22"/>
        </w:rPr>
        <w:t>ask you to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complete a task: Can you please</w:t>
      </w:r>
      <w:r w:rsidR="00A3335A" w:rsidRPr="00C63B70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find </w:t>
      </w:r>
      <w:r w:rsidR="00125829">
        <w:rPr>
          <w:rFonts w:ascii="Calibri" w:eastAsia="Calibri" w:hAnsi="Calibri" w:cs="Calibri"/>
          <w:b/>
          <w:bCs/>
          <w:color w:val="24292E"/>
          <w:sz w:val="22"/>
          <w:szCs w:val="22"/>
        </w:rPr>
        <w:t>the</w:t>
      </w:r>
      <w:r w:rsidR="00A3335A" w:rsidRPr="00C63B70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</w:t>
      </w:r>
      <w:r w:rsidR="00E62FF0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new </w:t>
      </w:r>
      <w:r w:rsidR="00A3335A" w:rsidRPr="00C63B70">
        <w:rPr>
          <w:rFonts w:ascii="Calibri" w:eastAsia="Calibri" w:hAnsi="Calibri" w:cs="Calibri"/>
          <w:b/>
          <w:bCs/>
          <w:color w:val="24292E"/>
          <w:sz w:val="22"/>
          <w:szCs w:val="22"/>
        </w:rPr>
        <w:t>message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from </w:t>
      </w:r>
      <w:r w:rsidR="00E62FF0">
        <w:rPr>
          <w:rFonts w:ascii="Calibri" w:eastAsia="Calibri" w:hAnsi="Calibri" w:cs="Calibri"/>
          <w:b/>
          <w:bCs/>
          <w:color w:val="24292E"/>
          <w:sz w:val="22"/>
          <w:szCs w:val="22"/>
        </w:rPr>
        <w:t>VA Education Service</w:t>
      </w:r>
      <w:r w:rsidR="00D47BA6">
        <w:rPr>
          <w:rFonts w:ascii="Calibri" w:eastAsia="Calibri" w:hAnsi="Calibri" w:cs="Calibri"/>
          <w:b/>
          <w:bCs/>
          <w:color w:val="24292E"/>
          <w:sz w:val="22"/>
          <w:szCs w:val="22"/>
        </w:rPr>
        <w:t>s</w:t>
      </w:r>
      <w:r w:rsidR="00E62FF0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about your benefit eligibility application?</w:t>
      </w:r>
    </w:p>
    <w:p w14:paraId="34F1ED3B" w14:textId="58CE1E4B" w:rsidR="00A94B02" w:rsidRPr="00A94B02" w:rsidRDefault="00A94B02" w:rsidP="00A94B02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  <w:highlight w:val="yellow"/>
        </w:rPr>
      </w:pPr>
      <w:r w:rsidRPr="006417B0">
        <w:rPr>
          <w:rFonts w:ascii="Calibri" w:eastAsia="Calibri" w:hAnsi="Calibri" w:cs="Calibri"/>
          <w:b/>
          <w:bCs/>
          <w:color w:val="24292E"/>
          <w:sz w:val="22"/>
          <w:szCs w:val="22"/>
          <w:highlight w:val="yellow"/>
        </w:rPr>
        <w:t xml:space="preserve">IF user is not a GI Bill Student: prompt them 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  <w:highlight w:val="yellow"/>
        </w:rPr>
        <w:t>locate a message from VA Urology DMV (message will be a ‘thank you for your visit’ from the MD)</w:t>
      </w:r>
    </w:p>
    <w:p w14:paraId="23F236F5" w14:textId="62D163DD" w:rsidR="00D35664" w:rsidRPr="00D35664" w:rsidRDefault="00120442" w:rsidP="00F756D7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 w:rsidRPr="00120442">
        <w:rPr>
          <w:rFonts w:ascii="Calibri" w:eastAsia="Calibri" w:hAnsi="Calibri" w:cs="Calibri"/>
          <w:i/>
          <w:iCs/>
          <w:color w:val="24292E"/>
          <w:sz w:val="22"/>
          <w:szCs w:val="22"/>
        </w:rPr>
        <w:t>START CLOCK</w:t>
      </w:r>
      <w:r>
        <w:rPr>
          <w:rFonts w:ascii="Calibri" w:eastAsia="Calibri" w:hAnsi="Calibri" w:cs="Calibri"/>
          <w:i/>
          <w:iCs/>
          <w:color w:val="24292E"/>
          <w:sz w:val="22"/>
          <w:szCs w:val="22"/>
        </w:rPr>
        <w:t xml:space="preserve"> (or record time)</w:t>
      </w:r>
    </w:p>
    <w:p w14:paraId="5B485FCC" w14:textId="71B09F72" w:rsidR="00D35664" w:rsidRPr="00FE0726" w:rsidRDefault="00D35664" w:rsidP="00F756D7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 xml:space="preserve">Potential Probes </w:t>
      </w:r>
    </w:p>
    <w:p w14:paraId="02900A00" w14:textId="2E439536" w:rsidR="00C377C7" w:rsidRPr="22B498A5" w:rsidRDefault="00C377C7" w:rsidP="00F756D7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="Calibri" w:hAnsi="Calibri" w:cs="Calibri"/>
          <w:color w:val="24292E"/>
          <w:sz w:val="22"/>
          <w:szCs w:val="22"/>
        </w:rPr>
      </w:pPr>
      <w:r w:rsidRPr="00C377C7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If navigating quietly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, </w:t>
      </w:r>
      <w:proofErr w:type="gramStart"/>
      <w:r w:rsidR="00585D4F">
        <w:rPr>
          <w:rFonts w:ascii="Calibri" w:eastAsiaTheme="minorEastAsia" w:hAnsi="Calibri" w:cs="Calibri"/>
          <w:color w:val="24292E"/>
          <w:sz w:val="22"/>
          <w:szCs w:val="22"/>
        </w:rPr>
        <w:t>Can</w:t>
      </w:r>
      <w:proofErr w:type="gramEnd"/>
      <w:r w:rsidR="00585D4F">
        <w:rPr>
          <w:rFonts w:ascii="Calibri" w:eastAsiaTheme="minorEastAsia" w:hAnsi="Calibri" w:cs="Calibri"/>
          <w:color w:val="24292E"/>
          <w:sz w:val="22"/>
          <w:szCs w:val="22"/>
        </w:rPr>
        <w:t xml:space="preserve"> you please talk aloud your thought process for this task?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</w:p>
    <w:p w14:paraId="5EBE095C" w14:textId="4F643506" w:rsidR="00120442" w:rsidRPr="00BD15FA" w:rsidRDefault="00585D4F" w:rsidP="00F756D7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color w:val="24292E"/>
          <w:sz w:val="22"/>
          <w:szCs w:val="22"/>
        </w:rPr>
        <w:t xml:space="preserve">Is there anything that could make </w:t>
      </w:r>
      <w:r w:rsidR="009A439E">
        <w:rPr>
          <w:rFonts w:ascii="Calibri" w:eastAsia="Calibri" w:hAnsi="Calibri" w:cs="Calibri"/>
          <w:color w:val="24292E"/>
          <w:sz w:val="22"/>
          <w:szCs w:val="22"/>
        </w:rPr>
        <w:t>this task</w:t>
      </w:r>
      <w:r>
        <w:rPr>
          <w:rFonts w:ascii="Calibri" w:eastAsia="Calibri" w:hAnsi="Calibri" w:cs="Calibri"/>
          <w:color w:val="24292E"/>
          <w:sz w:val="22"/>
          <w:szCs w:val="22"/>
        </w:rPr>
        <w:t xml:space="preserve"> easier to understand or navigate?</w:t>
      </w:r>
    </w:p>
    <w:p w14:paraId="1CC95840" w14:textId="77777777" w:rsidR="00C63B70" w:rsidRPr="00C63B70" w:rsidRDefault="00C63B70" w:rsidP="00F756D7">
      <w:pPr>
        <w:pStyle w:val="ListParagraph"/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</w:p>
    <w:p w14:paraId="2CA824D0" w14:textId="1E987C72" w:rsidR="00A778FF" w:rsidRPr="00A778FF" w:rsidRDefault="00163D0B" w:rsidP="00F756D7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Task Succession Metric</w:t>
      </w:r>
      <w:r w:rsidR="00A778FF">
        <w:rPr>
          <w:rFonts w:ascii="Calibri" w:eastAsia="Calibri" w:hAnsi="Calibri" w:cs="Calibri"/>
          <w:b/>
          <w:bCs/>
          <w:color w:val="24292E"/>
          <w:sz w:val="22"/>
          <w:szCs w:val="22"/>
        </w:rPr>
        <w:t>s</w:t>
      </w:r>
    </w:p>
    <w:p w14:paraId="12B6E951" w14:textId="645445EC" w:rsidR="00E739CC" w:rsidRDefault="00163D0B" w:rsidP="00F756D7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</w:t>
      </w:r>
      <w:r w:rsidR="007C76F0">
        <w:rPr>
          <w:rFonts w:ascii="Calibri" w:eastAsiaTheme="minorEastAsia" w:hAnsi="Calibri" w:cs="Calibri"/>
          <w:color w:val="24292E"/>
          <w:sz w:val="22"/>
          <w:szCs w:val="22"/>
        </w:rPr>
        <w:t xml:space="preserve">follows </w:t>
      </w:r>
      <w:r w:rsidR="00C92B4A">
        <w:rPr>
          <w:rFonts w:ascii="Calibri" w:eastAsiaTheme="minorEastAsia" w:hAnsi="Calibri" w:cs="Calibri"/>
          <w:color w:val="24292E"/>
          <w:sz w:val="22"/>
          <w:szCs w:val="22"/>
        </w:rPr>
        <w:t xml:space="preserve">the </w:t>
      </w:r>
      <w:r w:rsidR="007C76F0">
        <w:rPr>
          <w:rFonts w:ascii="Calibri" w:eastAsiaTheme="minorEastAsia" w:hAnsi="Calibri" w:cs="Calibri"/>
          <w:color w:val="24292E"/>
          <w:sz w:val="22"/>
          <w:szCs w:val="22"/>
        </w:rPr>
        <w:t>shortest</w:t>
      </w:r>
      <w:r w:rsidR="00C92B4A">
        <w:rPr>
          <w:rFonts w:ascii="Calibri" w:eastAsiaTheme="minorEastAsia" w:hAnsi="Calibri" w:cs="Calibri"/>
          <w:color w:val="24292E"/>
          <w:sz w:val="22"/>
          <w:szCs w:val="22"/>
        </w:rPr>
        <w:t xml:space="preserve"> path to arrive at the new message </w:t>
      </w:r>
      <w:r w:rsidR="007C76F0">
        <w:rPr>
          <w:rFonts w:ascii="Calibri" w:eastAsiaTheme="minorEastAsia" w:hAnsi="Calibri" w:cs="Calibri"/>
          <w:color w:val="24292E"/>
          <w:sz w:val="22"/>
          <w:szCs w:val="22"/>
        </w:rPr>
        <w:t>screen (code: “1</w:t>
      </w:r>
      <w:r w:rsidR="007C76F0" w:rsidRPr="007C76F0">
        <w:rPr>
          <w:rFonts w:ascii="Calibri" w:eastAsiaTheme="minorEastAsia" w:hAnsi="Calibri" w:cs="Calibri"/>
          <w:color w:val="24292E"/>
          <w:sz w:val="22"/>
          <w:szCs w:val="22"/>
          <w:vertAlign w:val="superscript"/>
        </w:rPr>
        <w:t>ST</w:t>
      </w:r>
      <w:r w:rsidR="007C76F0">
        <w:rPr>
          <w:rFonts w:ascii="Calibri" w:eastAsiaTheme="minorEastAsia" w:hAnsi="Calibri" w:cs="Calibri"/>
          <w:color w:val="24292E"/>
          <w:sz w:val="22"/>
          <w:szCs w:val="22"/>
        </w:rPr>
        <w:t xml:space="preserve"> TIME</w:t>
      </w:r>
      <w:r w:rsidR="00A778FF">
        <w:rPr>
          <w:rFonts w:ascii="Calibri" w:eastAsiaTheme="minorEastAsia" w:hAnsi="Calibri" w:cs="Calibri"/>
          <w:color w:val="24292E"/>
          <w:sz w:val="22"/>
          <w:szCs w:val="22"/>
        </w:rPr>
        <w:t>, SUCESS</w:t>
      </w:r>
      <w:r w:rsidR="00060A5E">
        <w:rPr>
          <w:rFonts w:ascii="Calibri" w:eastAsiaTheme="minorEastAsia" w:hAnsi="Calibri" w:cs="Calibri"/>
          <w:color w:val="24292E"/>
          <w:sz w:val="22"/>
          <w:szCs w:val="22"/>
        </w:rPr>
        <w:t>”; “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 xml:space="preserve">TASK </w:t>
      </w:r>
      <w:r w:rsidR="00EB37EC">
        <w:rPr>
          <w:rFonts w:ascii="Calibri" w:eastAsiaTheme="minorEastAsia" w:hAnsi="Calibri" w:cs="Calibri"/>
          <w:color w:val="24292E"/>
          <w:sz w:val="22"/>
          <w:szCs w:val="22"/>
        </w:rPr>
        <w:t>2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>”</w:t>
      </w:r>
      <w:r w:rsidR="007C76F0"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43B36C71" w14:textId="20868C0E" w:rsidR="007C76F0" w:rsidRDefault="007C76F0" w:rsidP="00F756D7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to arrive at the new message screen, but eventually </w:t>
      </w:r>
      <w:r w:rsidR="00A778FF">
        <w:rPr>
          <w:rFonts w:ascii="Calibri" w:eastAsiaTheme="minorEastAsia" w:hAnsi="Calibri" w:cs="Calibri"/>
          <w:color w:val="24292E"/>
          <w:sz w:val="22"/>
          <w:szCs w:val="22"/>
        </w:rPr>
        <w:t>arrived without assistance from the moderator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(code: “</w:t>
      </w:r>
      <w:r w:rsidR="00A778FF">
        <w:rPr>
          <w:rFonts w:ascii="Calibri" w:eastAsiaTheme="minorEastAsia" w:hAnsi="Calibri" w:cs="Calibri"/>
          <w:color w:val="24292E"/>
          <w:sz w:val="22"/>
          <w:szCs w:val="22"/>
        </w:rPr>
        <w:t>SUCCESS W CONFUS</w:t>
      </w:r>
      <w:r w:rsidR="00060A5E">
        <w:rPr>
          <w:rFonts w:ascii="Calibri" w:eastAsiaTheme="minorEastAsia" w:hAnsi="Calibri" w:cs="Calibri"/>
          <w:color w:val="24292E"/>
          <w:sz w:val="22"/>
          <w:szCs w:val="22"/>
        </w:rPr>
        <w:t>”; “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 xml:space="preserve">TASK </w:t>
      </w:r>
      <w:r w:rsidR="00EB37EC">
        <w:rPr>
          <w:rFonts w:ascii="Calibri" w:eastAsiaTheme="minorEastAsia" w:hAnsi="Calibri" w:cs="Calibri"/>
          <w:color w:val="24292E"/>
          <w:sz w:val="22"/>
          <w:szCs w:val="22"/>
        </w:rPr>
        <w:t>2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>”</w:t>
      </w:r>
      <w:r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63E79D79" w14:textId="1BCB40D0" w:rsidR="00A778FF" w:rsidRDefault="00A778FF" w:rsidP="00F756D7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The participant does not follow the shortest path to arrive at the new message screen and needs assistance (code: “DID NOT COMPLETE”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;” TASK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  <w:r w:rsidR="00EB37EC">
        <w:rPr>
          <w:rFonts w:ascii="Calibri" w:eastAsiaTheme="minorEastAsia" w:hAnsi="Calibri" w:cs="Calibri"/>
          <w:color w:val="24292E"/>
          <w:sz w:val="22"/>
          <w:szCs w:val="22"/>
        </w:rPr>
        <w:t>2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>”</w:t>
      </w:r>
      <w:r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4CA8BE19" w14:textId="032E406B" w:rsidR="00AE5552" w:rsidRDefault="00AE5552" w:rsidP="009533F2">
      <w:pPr>
        <w:pStyle w:val="ListParagraph"/>
        <w:numPr>
          <w:ilvl w:val="1"/>
          <w:numId w:val="2"/>
        </w:numPr>
        <w:pBdr>
          <w:left w:val="single" w:sz="4" w:space="4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Does the participant understand the purpose of the new message screen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679ABE2E" w14:textId="2069F11C" w:rsidR="0007141C" w:rsidRDefault="00AE5552" w:rsidP="0007141C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Does the participant understand the content of the new message screen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3306E938" w14:textId="32C69DB7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089D3CBE" w14:textId="5FA2659E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74214CEA" w14:textId="3C90AA23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14DBE7BF" w14:textId="5356347F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2D28C920" w14:textId="10B89410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1414EF93" w14:textId="02379201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28E8DB4D" w14:textId="0831CF87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79F31B26" w14:textId="7E6567FA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1352E6AC" w14:textId="6E6809E8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2850F6AE" w14:textId="45142C2E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31EFB8AE" w14:textId="548CA820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331AC751" w14:textId="255D3349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03854E97" w14:textId="29EABA14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2CF16077" w14:textId="430E8ED8" w:rsidR="003F0DCD" w:rsidRDefault="003F0DCD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208AD79A" w14:textId="7ABDF2B6" w:rsidR="003F0DCD" w:rsidRDefault="003F0DCD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64153C28" w14:textId="1DB1B71B" w:rsidR="00BD25CE" w:rsidRDefault="00BD25CE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45CA41DA" w14:textId="77777777" w:rsidR="00BD25CE" w:rsidRDefault="00BD25CE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3F2D2658" w14:textId="4224D449" w:rsidR="003F0DCD" w:rsidRDefault="003F0DCD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19F0D7F4" w14:textId="4799608A" w:rsidR="003F0DCD" w:rsidRDefault="003F0DCD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6219711D" w14:textId="77777777" w:rsidR="003F0DCD" w:rsidRDefault="003F0DCD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30DEC960" w14:textId="77777777" w:rsidR="00C4292C" w:rsidRP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40942D58" w14:textId="107B5D7B" w:rsidR="00024992" w:rsidRDefault="00825B57" w:rsidP="00BD25CE">
      <w:pPr>
        <w:pStyle w:val="Heading2"/>
        <w:pBdr>
          <w:top w:val="single" w:sz="4" w:space="1" w:color="auto"/>
          <w:left w:val="single" w:sz="4" w:space="4" w:color="auto"/>
          <w:right w:val="single" w:sz="4" w:space="4" w:color="auto"/>
        </w:pBdr>
        <w:ind w:left="457"/>
        <w:rPr>
          <w:rFonts w:ascii="Calibri" w:eastAsia="Calibri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3</w:t>
      </w:r>
      <w:r w:rsidR="00BD25CE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. </w:t>
      </w:r>
      <w:r w:rsidR="00024992">
        <w:rPr>
          <w:rFonts w:ascii="Calibri" w:eastAsia="Calibri" w:hAnsi="Calibri" w:cs="Calibri"/>
          <w:b/>
          <w:bCs/>
          <w:color w:val="24292E"/>
          <w:sz w:val="22"/>
          <w:szCs w:val="22"/>
        </w:rPr>
        <w:t>Archive a Message</w:t>
      </w:r>
    </w:p>
    <w:p w14:paraId="152DA9EA" w14:textId="77777777" w:rsidR="00024992" w:rsidRDefault="00024992" w:rsidP="00024992">
      <w:pPr>
        <w:pBdr>
          <w:right w:val="single" w:sz="4" w:space="4" w:color="auto"/>
        </w:pBdr>
        <w:rPr>
          <w:rFonts w:ascii="Calibri" w:eastAsia="Calibri" w:hAnsi="Calibri" w:cs="Calibri"/>
          <w:b/>
          <w:bCs/>
          <w:color w:val="24292E"/>
          <w:sz w:val="22"/>
          <w:szCs w:val="22"/>
        </w:rPr>
      </w:pPr>
    </w:p>
    <w:p w14:paraId="31D05EB6" w14:textId="50320795" w:rsidR="00024992" w:rsidRPr="00024992" w:rsidRDefault="00024992" w:rsidP="00024992">
      <w:p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Task: </w:t>
      </w:r>
      <w:r w:rsidRPr="00024992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(Once the new message has been located) If you wanted to </w:t>
      </w:r>
      <w:r w:rsidR="00CB4B79">
        <w:rPr>
          <w:rFonts w:ascii="Calibri" w:eastAsia="Calibri" w:hAnsi="Calibri" w:cs="Calibri"/>
          <w:b/>
          <w:bCs/>
          <w:color w:val="24292E"/>
          <w:sz w:val="22"/>
          <w:szCs w:val="22"/>
        </w:rPr>
        <w:t>remove</w:t>
      </w:r>
      <w:r w:rsidRPr="00024992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the message from [Date], how would you do that?</w:t>
      </w:r>
    </w:p>
    <w:p w14:paraId="0E09827E" w14:textId="77777777" w:rsidR="00024992" w:rsidRPr="00D35664" w:rsidRDefault="00024992" w:rsidP="00024992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 w:rsidRPr="00120442">
        <w:rPr>
          <w:rFonts w:ascii="Calibri" w:eastAsia="Calibri" w:hAnsi="Calibri" w:cs="Calibri"/>
          <w:i/>
          <w:iCs/>
          <w:color w:val="24292E"/>
          <w:sz w:val="22"/>
          <w:szCs w:val="22"/>
        </w:rPr>
        <w:t>START CLOCK</w:t>
      </w:r>
      <w:r>
        <w:rPr>
          <w:rFonts w:ascii="Calibri" w:eastAsia="Calibri" w:hAnsi="Calibri" w:cs="Calibri"/>
          <w:i/>
          <w:iCs/>
          <w:color w:val="24292E"/>
          <w:sz w:val="22"/>
          <w:szCs w:val="22"/>
        </w:rPr>
        <w:t xml:space="preserve"> (or record time)</w:t>
      </w:r>
    </w:p>
    <w:p w14:paraId="1DDFD0C0" w14:textId="77777777" w:rsidR="00024992" w:rsidRPr="00FE0726" w:rsidRDefault="00024992" w:rsidP="00024992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 xml:space="preserve">Potential Probes </w:t>
      </w:r>
    </w:p>
    <w:p w14:paraId="2E581956" w14:textId="77777777" w:rsidR="00024992" w:rsidRPr="22B498A5" w:rsidRDefault="00024992" w:rsidP="00024992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="Calibri" w:hAnsi="Calibri" w:cs="Calibri"/>
          <w:color w:val="24292E"/>
          <w:sz w:val="22"/>
          <w:szCs w:val="22"/>
        </w:rPr>
      </w:pPr>
      <w:r w:rsidRPr="00C377C7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If navigating quietly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, </w:t>
      </w:r>
      <w:proofErr w:type="gramStart"/>
      <w:r>
        <w:rPr>
          <w:rFonts w:ascii="Calibri" w:eastAsiaTheme="minorEastAsia" w:hAnsi="Calibri" w:cs="Calibri"/>
          <w:color w:val="24292E"/>
          <w:sz w:val="22"/>
          <w:szCs w:val="22"/>
        </w:rPr>
        <w:t>Can</w:t>
      </w:r>
      <w:proofErr w:type="gramEnd"/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you please talk aloud your thought process for this task? </w:t>
      </w:r>
    </w:p>
    <w:p w14:paraId="04D0CBF1" w14:textId="77777777" w:rsidR="00024992" w:rsidRPr="00BD15FA" w:rsidRDefault="00024992" w:rsidP="00024992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color w:val="24292E"/>
          <w:sz w:val="22"/>
          <w:szCs w:val="22"/>
        </w:rPr>
        <w:t>Is there anything that could make this task easier to understand or navigate?</w:t>
      </w:r>
    </w:p>
    <w:p w14:paraId="592C8BE7" w14:textId="77777777" w:rsidR="00024992" w:rsidRPr="00C63B70" w:rsidRDefault="00024992" w:rsidP="00024992">
      <w:pPr>
        <w:pStyle w:val="ListParagraph"/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</w:p>
    <w:p w14:paraId="1D001555" w14:textId="77777777" w:rsidR="00024992" w:rsidRPr="00A778FF" w:rsidRDefault="00024992" w:rsidP="00024992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Task Succession Metrics</w:t>
      </w:r>
    </w:p>
    <w:p w14:paraId="273F0D63" w14:textId="47306F8F" w:rsidR="00024992" w:rsidRDefault="00024992" w:rsidP="00024992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follows the shortest path to </w:t>
      </w:r>
      <w:r w:rsidR="004646D0">
        <w:rPr>
          <w:rFonts w:ascii="Calibri" w:eastAsiaTheme="minorEastAsia" w:hAnsi="Calibri" w:cs="Calibri"/>
          <w:color w:val="24292E"/>
          <w:sz w:val="22"/>
          <w:szCs w:val="22"/>
        </w:rPr>
        <w:t>archive a message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(code: “1</w:t>
      </w:r>
      <w:r w:rsidRPr="007C76F0">
        <w:rPr>
          <w:rFonts w:ascii="Calibri" w:eastAsiaTheme="minorEastAsia" w:hAnsi="Calibri" w:cs="Calibri"/>
          <w:color w:val="24292E"/>
          <w:sz w:val="22"/>
          <w:szCs w:val="22"/>
          <w:vertAlign w:val="superscript"/>
        </w:rPr>
        <w:t>ST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TIME, SUCESS</w:t>
      </w:r>
      <w:r w:rsidR="00060A5E">
        <w:rPr>
          <w:rFonts w:ascii="Calibri" w:eastAsiaTheme="minorEastAsia" w:hAnsi="Calibri" w:cs="Calibri"/>
          <w:color w:val="24292E"/>
          <w:sz w:val="22"/>
          <w:szCs w:val="22"/>
        </w:rPr>
        <w:t>”; “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TASK </w:t>
      </w:r>
      <w:r w:rsidR="00BC14BB">
        <w:rPr>
          <w:rFonts w:ascii="Calibri" w:eastAsiaTheme="minorEastAsia" w:hAnsi="Calibri" w:cs="Calibri"/>
          <w:color w:val="24292E"/>
          <w:sz w:val="22"/>
          <w:szCs w:val="22"/>
        </w:rPr>
        <w:t>3</w:t>
      </w:r>
      <w:r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38F14896" w14:textId="02D5C392" w:rsidR="00024992" w:rsidRDefault="00024992" w:rsidP="00024992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</w:t>
      </w:r>
      <w:r w:rsidR="004646D0">
        <w:rPr>
          <w:rFonts w:ascii="Calibri" w:eastAsiaTheme="minorEastAsia" w:hAnsi="Calibri" w:cs="Calibri"/>
          <w:color w:val="24292E"/>
          <w:sz w:val="22"/>
          <w:szCs w:val="22"/>
        </w:rPr>
        <w:t>to archive a message</w:t>
      </w:r>
      <w:r>
        <w:rPr>
          <w:rFonts w:ascii="Calibri" w:eastAsiaTheme="minorEastAsia" w:hAnsi="Calibri" w:cs="Calibri"/>
          <w:color w:val="24292E"/>
          <w:sz w:val="22"/>
          <w:szCs w:val="22"/>
        </w:rPr>
        <w:t>, but eventually arrived without assistance from the moderator (code: “SUCCESS W CONFUS</w:t>
      </w:r>
      <w:r w:rsidR="00060A5E">
        <w:rPr>
          <w:rFonts w:ascii="Calibri" w:eastAsiaTheme="minorEastAsia" w:hAnsi="Calibri" w:cs="Calibri"/>
          <w:color w:val="24292E"/>
          <w:sz w:val="22"/>
          <w:szCs w:val="22"/>
        </w:rPr>
        <w:t>”; “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TASK </w:t>
      </w:r>
      <w:r w:rsidR="00BC14BB">
        <w:rPr>
          <w:rFonts w:ascii="Calibri" w:eastAsiaTheme="minorEastAsia" w:hAnsi="Calibri" w:cs="Calibri"/>
          <w:color w:val="24292E"/>
          <w:sz w:val="22"/>
          <w:szCs w:val="22"/>
        </w:rPr>
        <w:t>3</w:t>
      </w:r>
      <w:r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1B7A701F" w14:textId="2083D7FC" w:rsidR="00024992" w:rsidRDefault="00024992" w:rsidP="00024992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</w:t>
      </w:r>
      <w:r w:rsidR="004646D0">
        <w:rPr>
          <w:rFonts w:ascii="Calibri" w:eastAsiaTheme="minorEastAsia" w:hAnsi="Calibri" w:cs="Calibri"/>
          <w:color w:val="24292E"/>
          <w:sz w:val="22"/>
          <w:szCs w:val="22"/>
        </w:rPr>
        <w:t>to archive a message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and needs assistance (code: “DID NOT COMPLETE”</w:t>
      </w:r>
      <w:r w:rsidR="004646D0">
        <w:rPr>
          <w:rFonts w:ascii="Calibri" w:eastAsiaTheme="minorEastAsia" w:hAnsi="Calibri" w:cs="Calibri"/>
          <w:color w:val="24292E"/>
          <w:sz w:val="22"/>
          <w:szCs w:val="22"/>
        </w:rPr>
        <w:t>;” TASK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  <w:r w:rsidR="00BC14BB">
        <w:rPr>
          <w:rFonts w:ascii="Calibri" w:eastAsiaTheme="minorEastAsia" w:hAnsi="Calibri" w:cs="Calibri"/>
          <w:color w:val="24292E"/>
          <w:sz w:val="22"/>
          <w:szCs w:val="22"/>
        </w:rPr>
        <w:t>3</w:t>
      </w:r>
      <w:r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432C0FA2" w14:textId="7FC091B8" w:rsidR="00024992" w:rsidRDefault="00024992" w:rsidP="00150881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the purpose </w:t>
      </w:r>
      <w:r w:rsidR="009A03CC">
        <w:rPr>
          <w:rFonts w:ascii="Calibri" w:eastAsiaTheme="minorEastAsia" w:hAnsi="Calibri" w:cs="Calibri"/>
          <w:color w:val="24292E"/>
          <w:sz w:val="22"/>
          <w:szCs w:val="22"/>
        </w:rPr>
        <w:t xml:space="preserve">of </w:t>
      </w:r>
      <w:r w:rsidR="00076F02">
        <w:rPr>
          <w:rFonts w:ascii="Calibri" w:eastAsiaTheme="minorEastAsia" w:hAnsi="Calibri" w:cs="Calibri"/>
          <w:color w:val="24292E"/>
          <w:sz w:val="22"/>
          <w:szCs w:val="22"/>
        </w:rPr>
        <w:t xml:space="preserve">archiving a </w:t>
      </w:r>
      <w:r w:rsidR="009A03CC">
        <w:rPr>
          <w:rFonts w:ascii="Calibri" w:eastAsiaTheme="minorEastAsia" w:hAnsi="Calibri" w:cs="Calibri"/>
          <w:color w:val="24292E"/>
          <w:sz w:val="22"/>
          <w:szCs w:val="22"/>
        </w:rPr>
        <w:t>message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24FAB23A" w14:textId="77777777" w:rsidR="00024992" w:rsidRPr="00024992" w:rsidRDefault="00024992" w:rsidP="009A03CC">
      <w:pPr>
        <w:pStyle w:val="ListParagraph"/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</w:p>
    <w:p w14:paraId="5B1ADAC2" w14:textId="191E728C" w:rsidR="0007141C" w:rsidRDefault="0007141C" w:rsidP="0007141C">
      <w:pPr>
        <w:pStyle w:val="Heading2"/>
        <w:rPr>
          <w:rFonts w:ascii="Calibri" w:eastAsia="Calibri" w:hAnsi="Calibri" w:cs="Calibri"/>
          <w:b/>
          <w:bCs/>
          <w:color w:val="24292E"/>
          <w:sz w:val="24"/>
          <w:szCs w:val="24"/>
        </w:rPr>
      </w:pPr>
    </w:p>
    <w:p w14:paraId="401D30D6" w14:textId="6DE025EA" w:rsidR="007B59DF" w:rsidRDefault="007B59DF" w:rsidP="007B59DF">
      <w:pPr>
        <w:rPr>
          <w:rFonts w:eastAsia="Calibri"/>
        </w:rPr>
      </w:pPr>
    </w:p>
    <w:p w14:paraId="4B1B6B22" w14:textId="75E9CB31" w:rsidR="00C4292C" w:rsidRDefault="00C4292C" w:rsidP="007B59DF">
      <w:pPr>
        <w:rPr>
          <w:rFonts w:eastAsia="Calibri"/>
        </w:rPr>
      </w:pPr>
    </w:p>
    <w:p w14:paraId="252520D2" w14:textId="2C24ACE1" w:rsidR="00C4292C" w:rsidRDefault="00C4292C" w:rsidP="007B59DF">
      <w:pPr>
        <w:rPr>
          <w:rFonts w:eastAsia="Calibri"/>
        </w:rPr>
      </w:pPr>
    </w:p>
    <w:p w14:paraId="16090C28" w14:textId="74241AE4" w:rsidR="00C4292C" w:rsidRDefault="00C4292C" w:rsidP="007B59DF">
      <w:pPr>
        <w:rPr>
          <w:rFonts w:eastAsia="Calibri"/>
        </w:rPr>
      </w:pPr>
    </w:p>
    <w:p w14:paraId="28289E28" w14:textId="39482BCA" w:rsidR="00C4292C" w:rsidRDefault="00C4292C" w:rsidP="007B59DF">
      <w:pPr>
        <w:rPr>
          <w:rFonts w:eastAsia="Calibri"/>
        </w:rPr>
      </w:pPr>
    </w:p>
    <w:p w14:paraId="20C4B442" w14:textId="35441395" w:rsidR="00C4292C" w:rsidRDefault="00C4292C" w:rsidP="007B59DF">
      <w:pPr>
        <w:rPr>
          <w:rFonts w:eastAsia="Calibri"/>
        </w:rPr>
      </w:pPr>
    </w:p>
    <w:p w14:paraId="0FAFF92C" w14:textId="6CF6CFBE" w:rsidR="00C4292C" w:rsidRDefault="00C4292C" w:rsidP="007B59DF">
      <w:pPr>
        <w:rPr>
          <w:rFonts w:eastAsia="Calibri"/>
        </w:rPr>
      </w:pPr>
    </w:p>
    <w:p w14:paraId="538CA628" w14:textId="55CF295E" w:rsidR="00C4292C" w:rsidRDefault="00C4292C" w:rsidP="007B59DF">
      <w:pPr>
        <w:rPr>
          <w:rFonts w:eastAsia="Calibri"/>
        </w:rPr>
      </w:pPr>
    </w:p>
    <w:p w14:paraId="0772D704" w14:textId="5BAF5C17" w:rsidR="00C4292C" w:rsidRDefault="00C4292C" w:rsidP="007B59DF">
      <w:pPr>
        <w:rPr>
          <w:rFonts w:eastAsia="Calibri"/>
        </w:rPr>
      </w:pPr>
    </w:p>
    <w:p w14:paraId="716CBB90" w14:textId="73648203" w:rsidR="00C4292C" w:rsidRDefault="00C4292C" w:rsidP="007B59DF">
      <w:pPr>
        <w:rPr>
          <w:rFonts w:eastAsia="Calibri"/>
        </w:rPr>
      </w:pPr>
    </w:p>
    <w:p w14:paraId="71DCB349" w14:textId="3AD6DDA6" w:rsidR="00C4292C" w:rsidRDefault="00C4292C" w:rsidP="007B59DF">
      <w:pPr>
        <w:rPr>
          <w:rFonts w:eastAsia="Calibri"/>
        </w:rPr>
      </w:pPr>
    </w:p>
    <w:p w14:paraId="6001F2F5" w14:textId="45D2900C" w:rsidR="00C4292C" w:rsidRDefault="00C4292C" w:rsidP="007B59DF">
      <w:pPr>
        <w:rPr>
          <w:rFonts w:eastAsia="Calibri"/>
        </w:rPr>
      </w:pPr>
    </w:p>
    <w:p w14:paraId="39ECFD8B" w14:textId="53C78786" w:rsidR="00C4292C" w:rsidRDefault="00C4292C" w:rsidP="007B59DF">
      <w:pPr>
        <w:rPr>
          <w:rFonts w:eastAsia="Calibri"/>
        </w:rPr>
      </w:pPr>
    </w:p>
    <w:p w14:paraId="28A70B34" w14:textId="2B659678" w:rsidR="00C4292C" w:rsidRDefault="00C4292C" w:rsidP="007B59DF">
      <w:pPr>
        <w:rPr>
          <w:rFonts w:eastAsia="Calibri"/>
        </w:rPr>
      </w:pPr>
    </w:p>
    <w:p w14:paraId="734A457E" w14:textId="0358F30E" w:rsidR="00C4292C" w:rsidRDefault="00C4292C" w:rsidP="007B59DF">
      <w:pPr>
        <w:rPr>
          <w:rFonts w:eastAsia="Calibri"/>
        </w:rPr>
      </w:pPr>
    </w:p>
    <w:p w14:paraId="0671125E" w14:textId="3ADA4F0E" w:rsidR="00C4292C" w:rsidRDefault="00C4292C" w:rsidP="007B59DF">
      <w:pPr>
        <w:rPr>
          <w:rFonts w:eastAsia="Calibri"/>
        </w:rPr>
      </w:pPr>
    </w:p>
    <w:p w14:paraId="64179AAF" w14:textId="78961A2A" w:rsidR="00C4292C" w:rsidRDefault="00C4292C" w:rsidP="007B59DF">
      <w:pPr>
        <w:rPr>
          <w:rFonts w:eastAsia="Calibri"/>
        </w:rPr>
      </w:pPr>
    </w:p>
    <w:p w14:paraId="3176C15C" w14:textId="33E4A2E4" w:rsidR="00C4292C" w:rsidRDefault="00C4292C" w:rsidP="007B59DF">
      <w:pPr>
        <w:rPr>
          <w:rFonts w:eastAsia="Calibri"/>
        </w:rPr>
      </w:pPr>
    </w:p>
    <w:p w14:paraId="6549CEB5" w14:textId="5B8BD357" w:rsidR="00C4292C" w:rsidRDefault="00C4292C" w:rsidP="007B59DF">
      <w:pPr>
        <w:rPr>
          <w:rFonts w:eastAsia="Calibri"/>
        </w:rPr>
      </w:pPr>
    </w:p>
    <w:p w14:paraId="1E37856D" w14:textId="530671C0" w:rsidR="00C4292C" w:rsidRDefault="00C4292C" w:rsidP="007B59DF">
      <w:pPr>
        <w:rPr>
          <w:rFonts w:eastAsia="Calibri"/>
        </w:rPr>
      </w:pPr>
    </w:p>
    <w:p w14:paraId="3946B3B5" w14:textId="6869023D" w:rsidR="00C4292C" w:rsidRDefault="00C4292C" w:rsidP="007B59DF">
      <w:pPr>
        <w:rPr>
          <w:rFonts w:eastAsia="Calibri"/>
        </w:rPr>
      </w:pPr>
    </w:p>
    <w:p w14:paraId="1F87D60C" w14:textId="392B55D0" w:rsidR="00C4292C" w:rsidRDefault="00C4292C" w:rsidP="007B59DF">
      <w:pPr>
        <w:rPr>
          <w:rFonts w:eastAsia="Calibri"/>
        </w:rPr>
      </w:pPr>
    </w:p>
    <w:p w14:paraId="4E87E307" w14:textId="4E1D74E9" w:rsidR="00C4292C" w:rsidRDefault="00C4292C" w:rsidP="007B59DF">
      <w:pPr>
        <w:rPr>
          <w:rFonts w:eastAsia="Calibri"/>
        </w:rPr>
      </w:pPr>
    </w:p>
    <w:p w14:paraId="5B1AE1AA" w14:textId="31501A7D" w:rsidR="00C4292C" w:rsidRDefault="00C4292C" w:rsidP="007B59DF">
      <w:pPr>
        <w:rPr>
          <w:rFonts w:eastAsia="Calibri"/>
        </w:rPr>
      </w:pPr>
    </w:p>
    <w:p w14:paraId="6914FE2E" w14:textId="65682391" w:rsidR="00C4292C" w:rsidRDefault="00C4292C" w:rsidP="007B59DF">
      <w:pPr>
        <w:rPr>
          <w:rFonts w:eastAsia="Calibri"/>
        </w:rPr>
      </w:pPr>
    </w:p>
    <w:p w14:paraId="6729715A" w14:textId="3BEE7751" w:rsidR="00C4292C" w:rsidRDefault="00C4292C" w:rsidP="007B59DF">
      <w:pPr>
        <w:rPr>
          <w:rFonts w:eastAsia="Calibri"/>
        </w:rPr>
      </w:pPr>
    </w:p>
    <w:p w14:paraId="46642E4D" w14:textId="77777777" w:rsidR="00C4292C" w:rsidRPr="007B59DF" w:rsidRDefault="00C4292C" w:rsidP="007B59DF">
      <w:pPr>
        <w:rPr>
          <w:rFonts w:eastAsia="Calibri"/>
        </w:rPr>
      </w:pPr>
    </w:p>
    <w:p w14:paraId="2FD5BEF7" w14:textId="40967E7D" w:rsidR="00F756D7" w:rsidRPr="0007141C" w:rsidRDefault="00BC14BB" w:rsidP="00024992">
      <w:pPr>
        <w:pStyle w:val="Heading2"/>
        <w:pBdr>
          <w:top w:val="single" w:sz="4" w:space="1" w:color="auto"/>
          <w:left w:val="single" w:sz="4" w:space="4" w:color="auto"/>
          <w:right w:val="single" w:sz="4" w:space="4" w:color="auto"/>
        </w:pBdr>
        <w:ind w:left="457"/>
        <w:rPr>
          <w:rFonts w:ascii="Calibri" w:eastAsia="Calibri" w:hAnsi="Calibri" w:cs="Calibri"/>
          <w:b/>
          <w:bCs/>
          <w:color w:val="24292E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4292E"/>
          <w:sz w:val="24"/>
          <w:szCs w:val="24"/>
        </w:rPr>
        <w:t>4</w:t>
      </w:r>
      <w:r w:rsidR="00024992">
        <w:rPr>
          <w:rFonts w:ascii="Calibri" w:eastAsia="Calibri" w:hAnsi="Calibri" w:cs="Calibri"/>
          <w:b/>
          <w:bCs/>
          <w:color w:val="24292E"/>
          <w:sz w:val="24"/>
          <w:szCs w:val="24"/>
        </w:rPr>
        <w:t xml:space="preserve">. </w:t>
      </w:r>
      <w:r w:rsidR="00F756D7" w:rsidRPr="0007141C">
        <w:rPr>
          <w:rFonts w:ascii="Calibri" w:eastAsia="Calibri" w:hAnsi="Calibri" w:cs="Calibri"/>
          <w:b/>
          <w:bCs/>
          <w:color w:val="24292E"/>
          <w:sz w:val="24"/>
          <w:szCs w:val="24"/>
        </w:rPr>
        <w:t>Reply to a Message</w:t>
      </w:r>
    </w:p>
    <w:p w14:paraId="360BDF26" w14:textId="77777777" w:rsidR="00F756D7" w:rsidRPr="00F756D7" w:rsidRDefault="00F756D7" w:rsidP="00F756D7">
      <w:pPr>
        <w:pStyle w:val="ListParagraph"/>
        <w:numPr>
          <w:ilvl w:val="0"/>
          <w:numId w:val="27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Impressions: Before we do anything here, I would like to ask what you think about the screens in front of you. Feel free to scroll around but please do not click the links, yet. </w:t>
      </w:r>
    </w:p>
    <w:p w14:paraId="007C9158" w14:textId="2EBA4449" w:rsidR="00F756D7" w:rsidRPr="00FE0726" w:rsidRDefault="00F756D7" w:rsidP="00F756D7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Potential Probes (</w:t>
      </w:r>
      <w:r w:rsidRPr="00D35664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use these</w:t>
      </w:r>
      <w:r w:rsidR="00D4447C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 xml:space="preserve"> questions</w:t>
      </w:r>
      <w:r w:rsidRPr="00D35664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 xml:space="preserve"> to guide the discussion, not mandatory every time</w:t>
      </w: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45E09CF5" w14:textId="77777777" w:rsidR="00F756D7" w:rsidRPr="00465120" w:rsidRDefault="00F756D7" w:rsidP="00F756D7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Theme="minorEastAsia" w:hAnsi="Calibri" w:cs="Calibri"/>
          <w:color w:val="24292E"/>
          <w:sz w:val="22"/>
          <w:szCs w:val="22"/>
        </w:rPr>
        <w:t>What are your first impressions as you scroll through the page?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</w:p>
    <w:p w14:paraId="54F2417D" w14:textId="77777777" w:rsidR="00F756D7" w:rsidRPr="00465120" w:rsidRDefault="00F756D7" w:rsidP="00F756D7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Are there any other parts of this page th</w:t>
      </w:r>
      <w:r>
        <w:rPr>
          <w:rFonts w:ascii="Calibri" w:eastAsia="Calibri" w:hAnsi="Calibri" w:cs="Calibri"/>
          <w:color w:val="24292E"/>
          <w:sz w:val="22"/>
          <w:szCs w:val="22"/>
        </w:rPr>
        <w:t>at stand out to you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? </w:t>
      </w:r>
    </w:p>
    <w:p w14:paraId="6CC73F96" w14:textId="77777777" w:rsidR="00F756D7" w:rsidRPr="00465120" w:rsidRDefault="00F756D7" w:rsidP="00F756D7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Is there anything missing or confusing on this page?</w:t>
      </w:r>
      <w:r>
        <w:rPr>
          <w:rFonts w:ascii="Calibri" w:eastAsia="Calibri" w:hAnsi="Calibri" w:cs="Calibri"/>
          <w:color w:val="24292E"/>
          <w:sz w:val="22"/>
          <w:szCs w:val="22"/>
        </w:rPr>
        <w:t xml:space="preserve"> </w:t>
      </w:r>
    </w:p>
    <w:p w14:paraId="32DF3BE7" w14:textId="2E3E3F15" w:rsidR="00F756D7" w:rsidRPr="004B4F4E" w:rsidRDefault="005128C9" w:rsidP="00F756D7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T</w:t>
      </w:r>
      <w:r w:rsid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ask: </w:t>
      </w:r>
      <w:r w:rsidR="00FA3CA2">
        <w:rPr>
          <w:rFonts w:ascii="Calibri" w:eastAsia="Calibri" w:hAnsi="Calibri" w:cs="Calibri"/>
          <w:b/>
          <w:bCs/>
          <w:color w:val="24292E"/>
          <w:sz w:val="22"/>
          <w:szCs w:val="22"/>
        </w:rPr>
        <w:t>Reply to the message from Edu Services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that you just locate</w:t>
      </w:r>
      <w:r w:rsidR="00C4613F">
        <w:rPr>
          <w:rFonts w:ascii="Calibri" w:eastAsia="Calibri" w:hAnsi="Calibri" w:cs="Calibri"/>
          <w:b/>
          <w:bCs/>
          <w:color w:val="24292E"/>
          <w:sz w:val="22"/>
          <w:szCs w:val="22"/>
        </w:rPr>
        <w:t>d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. In your own words, p</w:t>
      </w:r>
      <w:r w:rsidR="00FA3CA2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lease notify them that you </w:t>
      </w:r>
      <w:r w:rsidR="007C0624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would like to verify your </w:t>
      </w:r>
      <w:r w:rsidR="00F101BB">
        <w:rPr>
          <w:rFonts w:ascii="Calibri" w:eastAsia="Calibri" w:hAnsi="Calibri" w:cs="Calibri"/>
          <w:b/>
          <w:bCs/>
          <w:color w:val="24292E"/>
          <w:sz w:val="22"/>
          <w:szCs w:val="22"/>
        </w:rPr>
        <w:t>benefit expiration date</w:t>
      </w:r>
      <w:r w:rsidR="00990939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. When you’re finished, you can send the message. </w:t>
      </w:r>
    </w:p>
    <w:p w14:paraId="2506C4E0" w14:textId="32221CBE" w:rsidR="004B4F4E" w:rsidRPr="006417B0" w:rsidRDefault="004B4F4E" w:rsidP="00F756D7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  <w:highlight w:val="yellow"/>
        </w:rPr>
      </w:pPr>
      <w:r w:rsidRPr="006417B0">
        <w:rPr>
          <w:rFonts w:ascii="Calibri" w:eastAsia="Calibri" w:hAnsi="Calibri" w:cs="Calibri"/>
          <w:b/>
          <w:bCs/>
          <w:color w:val="24292E"/>
          <w:sz w:val="22"/>
          <w:szCs w:val="22"/>
          <w:highlight w:val="yellow"/>
        </w:rPr>
        <w:t xml:space="preserve">IF user is not a GI Bill Student: prompt them to simply respond back </w:t>
      </w:r>
      <w:r w:rsidR="006417B0" w:rsidRPr="006417B0">
        <w:rPr>
          <w:rFonts w:ascii="Calibri" w:eastAsia="Calibri" w:hAnsi="Calibri" w:cs="Calibri"/>
          <w:b/>
          <w:bCs/>
          <w:color w:val="24292E"/>
          <w:sz w:val="22"/>
          <w:szCs w:val="22"/>
          <w:highlight w:val="yellow"/>
        </w:rPr>
        <w:t>“Where can I see if I am eligible for an education benefit?”</w:t>
      </w:r>
    </w:p>
    <w:p w14:paraId="3909E1AA" w14:textId="77777777" w:rsidR="00F756D7" w:rsidRPr="00D35664" w:rsidRDefault="00F756D7" w:rsidP="00F756D7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 w:rsidRPr="00120442">
        <w:rPr>
          <w:rFonts w:ascii="Calibri" w:eastAsia="Calibri" w:hAnsi="Calibri" w:cs="Calibri"/>
          <w:i/>
          <w:iCs/>
          <w:color w:val="24292E"/>
          <w:sz w:val="22"/>
          <w:szCs w:val="22"/>
        </w:rPr>
        <w:t>START CLOCK</w:t>
      </w:r>
      <w:r>
        <w:rPr>
          <w:rFonts w:ascii="Calibri" w:eastAsia="Calibri" w:hAnsi="Calibri" w:cs="Calibri"/>
          <w:i/>
          <w:iCs/>
          <w:color w:val="24292E"/>
          <w:sz w:val="22"/>
          <w:szCs w:val="22"/>
        </w:rPr>
        <w:t xml:space="preserve"> (or record time)</w:t>
      </w:r>
    </w:p>
    <w:p w14:paraId="4B22FAF1" w14:textId="77777777" w:rsidR="00F756D7" w:rsidRPr="00FE0726" w:rsidRDefault="00F756D7" w:rsidP="00F756D7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 xml:space="preserve">Potential Probes </w:t>
      </w:r>
    </w:p>
    <w:p w14:paraId="1801D4A2" w14:textId="77777777" w:rsidR="00F756D7" w:rsidRPr="22B498A5" w:rsidRDefault="00F756D7" w:rsidP="00F756D7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="Calibri" w:hAnsi="Calibri" w:cs="Calibri"/>
          <w:color w:val="24292E"/>
          <w:sz w:val="22"/>
          <w:szCs w:val="22"/>
        </w:rPr>
      </w:pPr>
      <w:r w:rsidRPr="00C377C7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If navigating quietly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, </w:t>
      </w:r>
      <w:proofErr w:type="gramStart"/>
      <w:r>
        <w:rPr>
          <w:rFonts w:ascii="Calibri" w:eastAsiaTheme="minorEastAsia" w:hAnsi="Calibri" w:cs="Calibri"/>
          <w:color w:val="24292E"/>
          <w:sz w:val="22"/>
          <w:szCs w:val="22"/>
        </w:rPr>
        <w:t>Can</w:t>
      </w:r>
      <w:proofErr w:type="gramEnd"/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you please talk aloud your thought process for this task? </w:t>
      </w:r>
    </w:p>
    <w:p w14:paraId="1946FF9B" w14:textId="4C6E8FE8" w:rsidR="00F756D7" w:rsidRPr="00585D4F" w:rsidRDefault="00F756D7" w:rsidP="00F756D7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color w:val="24292E"/>
          <w:sz w:val="22"/>
          <w:szCs w:val="22"/>
        </w:rPr>
        <w:t xml:space="preserve">Is there anything that could make </w:t>
      </w:r>
      <w:r w:rsidR="009A439E">
        <w:rPr>
          <w:rFonts w:ascii="Calibri" w:eastAsia="Calibri" w:hAnsi="Calibri" w:cs="Calibri"/>
          <w:color w:val="24292E"/>
          <w:sz w:val="22"/>
          <w:szCs w:val="22"/>
        </w:rPr>
        <w:t>this task</w:t>
      </w:r>
      <w:r>
        <w:rPr>
          <w:rFonts w:ascii="Calibri" w:eastAsia="Calibri" w:hAnsi="Calibri" w:cs="Calibri"/>
          <w:color w:val="24292E"/>
          <w:sz w:val="22"/>
          <w:szCs w:val="22"/>
        </w:rPr>
        <w:t xml:space="preserve"> easier to understand or navigate?</w:t>
      </w:r>
    </w:p>
    <w:p w14:paraId="53C88BFD" w14:textId="77777777" w:rsidR="00F756D7" w:rsidRPr="00C63B70" w:rsidRDefault="00F756D7" w:rsidP="00F756D7">
      <w:pPr>
        <w:pStyle w:val="ListParagraph"/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</w:p>
    <w:p w14:paraId="4FAF48F8" w14:textId="77777777" w:rsidR="00F756D7" w:rsidRPr="00A778FF" w:rsidRDefault="00F756D7" w:rsidP="00F756D7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Task Succession Metrics</w:t>
      </w:r>
    </w:p>
    <w:p w14:paraId="128F26B1" w14:textId="79FBEAFC" w:rsidR="00F756D7" w:rsidRDefault="00F756D7" w:rsidP="00F756D7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follows the shortest path to 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 xml:space="preserve">reply to </w:t>
      </w:r>
      <w:r>
        <w:rPr>
          <w:rFonts w:ascii="Calibri" w:eastAsiaTheme="minorEastAsia" w:hAnsi="Calibri" w:cs="Calibri"/>
          <w:color w:val="24292E"/>
          <w:sz w:val="22"/>
          <w:szCs w:val="22"/>
        </w:rPr>
        <w:t>the new message screen (code: “1</w:t>
      </w:r>
      <w:r w:rsidRPr="007C76F0">
        <w:rPr>
          <w:rFonts w:ascii="Calibri" w:eastAsiaTheme="minorEastAsia" w:hAnsi="Calibri" w:cs="Calibri"/>
          <w:color w:val="24292E"/>
          <w:sz w:val="22"/>
          <w:szCs w:val="22"/>
          <w:vertAlign w:val="superscript"/>
        </w:rPr>
        <w:t>ST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TIME, SUCESS”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 xml:space="preserve">; “TASK </w:t>
      </w:r>
      <w:r w:rsidR="00BC14BB">
        <w:rPr>
          <w:rFonts w:ascii="Calibri" w:eastAsiaTheme="minorEastAsia" w:hAnsi="Calibri" w:cs="Calibri"/>
          <w:color w:val="24292E"/>
          <w:sz w:val="22"/>
          <w:szCs w:val="22"/>
        </w:rPr>
        <w:t>4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>”</w:t>
      </w:r>
      <w:r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18CC0A8D" w14:textId="5F835833" w:rsidR="00F756D7" w:rsidRDefault="00F756D7" w:rsidP="00F756D7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>to reply to the new message screen</w:t>
      </w:r>
      <w:r>
        <w:rPr>
          <w:rFonts w:ascii="Calibri" w:eastAsiaTheme="minorEastAsia" w:hAnsi="Calibri" w:cs="Calibri"/>
          <w:color w:val="24292E"/>
          <w:sz w:val="22"/>
          <w:szCs w:val="22"/>
        </w:rPr>
        <w:t>, but eventually arrived without assistance from the moderator (code: “SUCCESS W CONFUS”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 xml:space="preserve">; “TASK </w:t>
      </w:r>
      <w:r w:rsidR="00BC14BB">
        <w:rPr>
          <w:rFonts w:ascii="Calibri" w:eastAsiaTheme="minorEastAsia" w:hAnsi="Calibri" w:cs="Calibri"/>
          <w:color w:val="24292E"/>
          <w:sz w:val="22"/>
          <w:szCs w:val="22"/>
        </w:rPr>
        <w:t>4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>”</w:t>
      </w:r>
      <w:r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66BD8A2D" w14:textId="1DFEFBCB" w:rsidR="00F756D7" w:rsidRDefault="00F756D7" w:rsidP="00F756D7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 xml:space="preserve">to reply to the new message screen </w:t>
      </w:r>
      <w:r>
        <w:rPr>
          <w:rFonts w:ascii="Calibri" w:eastAsiaTheme="minorEastAsia" w:hAnsi="Calibri" w:cs="Calibri"/>
          <w:color w:val="24292E"/>
          <w:sz w:val="22"/>
          <w:szCs w:val="22"/>
        </w:rPr>
        <w:t>and needs assistance (code: “DID NOT COMPLETE”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 xml:space="preserve">; “TASK </w:t>
      </w:r>
      <w:r w:rsidR="00BC14BB">
        <w:rPr>
          <w:rFonts w:ascii="Calibri" w:eastAsiaTheme="minorEastAsia" w:hAnsi="Calibri" w:cs="Calibri"/>
          <w:color w:val="24292E"/>
          <w:sz w:val="22"/>
          <w:szCs w:val="22"/>
        </w:rPr>
        <w:t>4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>”</w:t>
      </w:r>
      <w:r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106AE114" w14:textId="19A33183" w:rsidR="00F756D7" w:rsidRDefault="00F756D7" w:rsidP="00F756D7">
      <w:pPr>
        <w:pStyle w:val="ListParagraph"/>
        <w:numPr>
          <w:ilvl w:val="1"/>
          <w:numId w:val="2"/>
        </w:numPr>
        <w:pBdr>
          <w:left w:val="single" w:sz="4" w:space="4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the purpose of the 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 xml:space="preserve">reply message </w:t>
      </w:r>
      <w:r>
        <w:rPr>
          <w:rFonts w:ascii="Calibri" w:eastAsiaTheme="minorEastAsia" w:hAnsi="Calibri" w:cs="Calibri"/>
          <w:color w:val="24292E"/>
          <w:sz w:val="22"/>
          <w:szCs w:val="22"/>
        </w:rPr>
        <w:t>screen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5539E058" w14:textId="24AF3733" w:rsidR="007B59DF" w:rsidRPr="007B59DF" w:rsidRDefault="00F756D7" w:rsidP="007B59DF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the content of the 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>reply message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screen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7EE25DDD" w14:textId="764B9981" w:rsidR="00DD7070" w:rsidRDefault="00DD7070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4D4CDF47" w14:textId="0C510B94" w:rsidR="007B59DF" w:rsidRDefault="007B59DF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1C35EACF" w14:textId="5B7DC9F5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03B9B624" w14:textId="068D3968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72DFF257" w14:textId="1460F037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65EC2427" w14:textId="2F33D285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722016CC" w14:textId="5417922F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274FFB81" w14:textId="427042F4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67C5623B" w14:textId="1A56583D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7D83D7BA" w14:textId="45F7E3EB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51EF9732" w14:textId="6F88376C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57C31767" w14:textId="7265BD48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441B5E74" w14:textId="6903662C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4273A49D" w14:textId="697EF3D3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465CC8DB" w14:textId="70926647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3B6AA123" w14:textId="04B49290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1E673F6F" w14:textId="79F943BC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6AA88F43" w14:textId="5F8CE2DE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3AE83D35" w14:textId="7A80FCEE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41743F21" w14:textId="23A6BAD1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4E59B7FF" w14:textId="77777777" w:rsidR="00C4292C" w:rsidRPr="009372BA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7F4860E5" w14:textId="315DB6B0" w:rsidR="009A439E" w:rsidRPr="009A439E" w:rsidRDefault="00024992" w:rsidP="009A439E">
      <w:pPr>
        <w:pStyle w:val="Heading2"/>
        <w:pBdr>
          <w:top w:val="single" w:sz="4" w:space="1" w:color="auto"/>
          <w:left w:val="single" w:sz="4" w:space="4" w:color="auto"/>
          <w:right w:val="single" w:sz="4" w:space="4" w:color="auto"/>
        </w:pBdr>
        <w:ind w:left="720"/>
        <w:rPr>
          <w:rFonts w:ascii="Calibri" w:eastAsiaTheme="minorEastAsia" w:hAnsi="Calibri" w:cs="Calibri"/>
          <w:b/>
          <w:bCs/>
          <w:color w:val="24292E"/>
          <w:sz w:val="22"/>
          <w:szCs w:val="22"/>
          <w:highlight w:val="yellow"/>
        </w:rPr>
      </w:pPr>
      <w:r>
        <w:rPr>
          <w:rFonts w:ascii="Calibri" w:eastAsia="Calibri" w:hAnsi="Calibri" w:cs="Calibri"/>
          <w:b/>
          <w:bCs/>
          <w:color w:val="24292E"/>
          <w:sz w:val="24"/>
          <w:szCs w:val="24"/>
        </w:rPr>
        <w:t>4</w:t>
      </w:r>
      <w:r w:rsidR="009A439E">
        <w:rPr>
          <w:rFonts w:ascii="Calibri" w:eastAsia="Calibri" w:hAnsi="Calibri" w:cs="Calibri"/>
          <w:b/>
          <w:bCs/>
          <w:color w:val="24292E"/>
          <w:sz w:val="24"/>
          <w:szCs w:val="24"/>
        </w:rPr>
        <w:t xml:space="preserve">. </w:t>
      </w:r>
      <w:r w:rsidR="001976D0" w:rsidRPr="009A439E">
        <w:rPr>
          <w:rFonts w:ascii="Calibri" w:eastAsia="Calibri" w:hAnsi="Calibri" w:cs="Calibri"/>
          <w:b/>
          <w:bCs/>
          <w:color w:val="24292E"/>
          <w:sz w:val="24"/>
          <w:szCs w:val="24"/>
        </w:rPr>
        <w:t>Create a New Message to Send</w:t>
      </w:r>
      <w:r w:rsidR="00CB32CE" w:rsidRPr="009A439E">
        <w:rPr>
          <w:rFonts w:ascii="Calibri" w:eastAsia="Calibri" w:hAnsi="Calibri" w:cs="Calibri"/>
          <w:b/>
          <w:bCs/>
          <w:color w:val="24292E"/>
          <w:sz w:val="24"/>
          <w:szCs w:val="24"/>
        </w:rPr>
        <w:t xml:space="preserve"> </w:t>
      </w:r>
    </w:p>
    <w:p w14:paraId="425EDCC2" w14:textId="16BA3EA9" w:rsidR="001976D0" w:rsidRPr="009A439E" w:rsidRDefault="001976D0" w:rsidP="009A439E">
      <w:pPr>
        <w:pStyle w:val="Heading2"/>
        <w:numPr>
          <w:ilvl w:val="0"/>
          <w:numId w:val="27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9A439E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Impressions: Before we do anything here, I would like to ask what you think about the screen in front of you. Feel free to scroll around but please do not click the links, yet. </w:t>
      </w:r>
    </w:p>
    <w:p w14:paraId="4C47DA90" w14:textId="6A351A29" w:rsidR="001976D0" w:rsidRPr="00FE0726" w:rsidRDefault="001976D0" w:rsidP="001976D0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Potential Probes (</w:t>
      </w:r>
      <w:r w:rsidRPr="00D35664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use these</w:t>
      </w:r>
      <w:r w:rsidR="00D4447C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 xml:space="preserve"> questions</w:t>
      </w:r>
      <w:r w:rsidRPr="00D35664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 xml:space="preserve"> to guide the discussion, not mandatory every time</w:t>
      </w: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7B98A937" w14:textId="77777777" w:rsidR="001976D0" w:rsidRPr="00465120" w:rsidRDefault="001976D0" w:rsidP="001976D0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Theme="minorEastAsia" w:hAnsi="Calibri" w:cs="Calibri"/>
          <w:color w:val="24292E"/>
          <w:sz w:val="22"/>
          <w:szCs w:val="22"/>
        </w:rPr>
        <w:t>What are your first impressions as you scroll through the page?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</w:p>
    <w:p w14:paraId="2AA09A31" w14:textId="77777777" w:rsidR="001976D0" w:rsidRPr="00465120" w:rsidRDefault="001976D0" w:rsidP="001976D0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Are there any other parts of this page th</w:t>
      </w:r>
      <w:r>
        <w:rPr>
          <w:rFonts w:ascii="Calibri" w:eastAsia="Calibri" w:hAnsi="Calibri" w:cs="Calibri"/>
          <w:color w:val="24292E"/>
          <w:sz w:val="22"/>
          <w:szCs w:val="22"/>
        </w:rPr>
        <w:t>at stand out to you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? </w:t>
      </w:r>
    </w:p>
    <w:p w14:paraId="6E482356" w14:textId="77777777" w:rsidR="001976D0" w:rsidRPr="00465120" w:rsidRDefault="001976D0" w:rsidP="001976D0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Is there anything missing or confusing on this page?</w:t>
      </w:r>
      <w:r>
        <w:rPr>
          <w:rFonts w:ascii="Calibri" w:eastAsia="Calibri" w:hAnsi="Calibri" w:cs="Calibri"/>
          <w:color w:val="24292E"/>
          <w:sz w:val="22"/>
          <w:szCs w:val="22"/>
        </w:rPr>
        <w:t xml:space="preserve"> </w:t>
      </w:r>
    </w:p>
    <w:p w14:paraId="60809CC4" w14:textId="6BFAF310" w:rsidR="001976D0" w:rsidRPr="00F22DDE" w:rsidRDefault="001976D0" w:rsidP="001976D0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9A439E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Task: </w:t>
      </w:r>
      <w:r w:rsidR="009A439E">
        <w:rPr>
          <w:rFonts w:ascii="Calibri" w:eastAsia="Calibri" w:hAnsi="Calibri" w:cs="Calibri"/>
          <w:b/>
          <w:bCs/>
          <w:color w:val="24292E"/>
          <w:sz w:val="22"/>
          <w:szCs w:val="22"/>
        </w:rPr>
        <w:t>Next, I would like you to try to s</w:t>
      </w:r>
      <w:r w:rsidR="005061D3" w:rsidRPr="009A439E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end a message to your </w:t>
      </w:r>
      <w:r w:rsidR="009A439E" w:rsidRPr="009A439E">
        <w:rPr>
          <w:rFonts w:ascii="Calibri" w:eastAsia="Calibri" w:hAnsi="Calibri" w:cs="Calibri"/>
          <w:b/>
          <w:bCs/>
          <w:color w:val="24292E"/>
          <w:sz w:val="22"/>
          <w:szCs w:val="22"/>
        </w:rPr>
        <w:t>School</w:t>
      </w:r>
      <w:r w:rsidR="009A439E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Certifying Official, asking them whether they have received your certificate of eligibility. You can use your own words when drafting the message. </w:t>
      </w:r>
    </w:p>
    <w:p w14:paraId="154B956A" w14:textId="51CA6D0B" w:rsidR="00F22DDE" w:rsidRPr="00F22DDE" w:rsidRDefault="00F22DDE" w:rsidP="00F22DDE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  <w:highlight w:val="yellow"/>
        </w:rPr>
      </w:pPr>
      <w:r w:rsidRPr="006417B0">
        <w:rPr>
          <w:rFonts w:ascii="Calibri" w:eastAsia="Calibri" w:hAnsi="Calibri" w:cs="Calibri"/>
          <w:b/>
          <w:bCs/>
          <w:color w:val="24292E"/>
          <w:sz w:val="22"/>
          <w:szCs w:val="22"/>
          <w:highlight w:val="yellow"/>
        </w:rPr>
        <w:t xml:space="preserve">IF user is not a GI Bill Student: prompt them to 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  <w:highlight w:val="yellow"/>
        </w:rPr>
        <w:t>compose a message to their urologist</w:t>
      </w:r>
      <w:r w:rsidR="00F953D1">
        <w:rPr>
          <w:rFonts w:ascii="Calibri" w:eastAsia="Calibri" w:hAnsi="Calibri" w:cs="Calibri"/>
          <w:b/>
          <w:bCs/>
          <w:color w:val="24292E"/>
          <w:sz w:val="22"/>
          <w:szCs w:val="22"/>
          <w:highlight w:val="yellow"/>
        </w:rPr>
        <w:t xml:space="preserve"> asking whether a prescription has been refilled</w:t>
      </w:r>
    </w:p>
    <w:p w14:paraId="410AF53A" w14:textId="77777777" w:rsidR="001976D0" w:rsidRPr="00D35664" w:rsidRDefault="001976D0" w:rsidP="001976D0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 w:rsidRPr="00120442">
        <w:rPr>
          <w:rFonts w:ascii="Calibri" w:eastAsia="Calibri" w:hAnsi="Calibri" w:cs="Calibri"/>
          <w:i/>
          <w:iCs/>
          <w:color w:val="24292E"/>
          <w:sz w:val="22"/>
          <w:szCs w:val="22"/>
        </w:rPr>
        <w:t>START CLOCK</w:t>
      </w:r>
      <w:r>
        <w:rPr>
          <w:rFonts w:ascii="Calibri" w:eastAsia="Calibri" w:hAnsi="Calibri" w:cs="Calibri"/>
          <w:i/>
          <w:iCs/>
          <w:color w:val="24292E"/>
          <w:sz w:val="22"/>
          <w:szCs w:val="22"/>
        </w:rPr>
        <w:t xml:space="preserve"> (or record time)</w:t>
      </w:r>
    </w:p>
    <w:p w14:paraId="5C6E8CBB" w14:textId="77777777" w:rsidR="001976D0" w:rsidRPr="00FE0726" w:rsidRDefault="001976D0" w:rsidP="001976D0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 xml:space="preserve">Potential Probes </w:t>
      </w:r>
    </w:p>
    <w:p w14:paraId="1819D9E6" w14:textId="77777777" w:rsidR="001976D0" w:rsidRPr="22B498A5" w:rsidRDefault="001976D0" w:rsidP="001976D0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="Calibri" w:hAnsi="Calibri" w:cs="Calibri"/>
          <w:color w:val="24292E"/>
          <w:sz w:val="22"/>
          <w:szCs w:val="22"/>
        </w:rPr>
      </w:pPr>
      <w:r w:rsidRPr="00C377C7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If navigating quietly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, </w:t>
      </w:r>
      <w:proofErr w:type="gramStart"/>
      <w:r>
        <w:rPr>
          <w:rFonts w:ascii="Calibri" w:eastAsiaTheme="minorEastAsia" w:hAnsi="Calibri" w:cs="Calibri"/>
          <w:color w:val="24292E"/>
          <w:sz w:val="22"/>
          <w:szCs w:val="22"/>
        </w:rPr>
        <w:t>Can</w:t>
      </w:r>
      <w:proofErr w:type="gramEnd"/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you please talk aloud your thought process for this task? </w:t>
      </w:r>
    </w:p>
    <w:p w14:paraId="32C8F89D" w14:textId="5296C3DC" w:rsidR="001976D0" w:rsidRPr="00585D4F" w:rsidRDefault="001976D0" w:rsidP="001976D0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color w:val="24292E"/>
          <w:sz w:val="22"/>
          <w:szCs w:val="22"/>
        </w:rPr>
        <w:t xml:space="preserve">Is there anything that could make </w:t>
      </w:r>
      <w:r w:rsidR="009A439E">
        <w:rPr>
          <w:rFonts w:ascii="Calibri" w:eastAsia="Calibri" w:hAnsi="Calibri" w:cs="Calibri"/>
          <w:color w:val="24292E"/>
          <w:sz w:val="22"/>
          <w:szCs w:val="22"/>
        </w:rPr>
        <w:t>this task</w:t>
      </w:r>
      <w:r>
        <w:rPr>
          <w:rFonts w:ascii="Calibri" w:eastAsia="Calibri" w:hAnsi="Calibri" w:cs="Calibri"/>
          <w:color w:val="24292E"/>
          <w:sz w:val="22"/>
          <w:szCs w:val="22"/>
        </w:rPr>
        <w:t xml:space="preserve"> easier to understand or navigate?</w:t>
      </w:r>
    </w:p>
    <w:p w14:paraId="62F67161" w14:textId="77777777" w:rsidR="001976D0" w:rsidRPr="00C63B70" w:rsidRDefault="001976D0" w:rsidP="001976D0">
      <w:pPr>
        <w:pStyle w:val="ListParagraph"/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</w:p>
    <w:p w14:paraId="236887FB" w14:textId="77777777" w:rsidR="001976D0" w:rsidRPr="00A778FF" w:rsidRDefault="001976D0" w:rsidP="001976D0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Task Succession Metrics</w:t>
      </w:r>
    </w:p>
    <w:p w14:paraId="7C3577AE" w14:textId="16BD6461" w:rsidR="001976D0" w:rsidRPr="007B59DF" w:rsidRDefault="001976D0" w:rsidP="001976D0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follows the shortest path to </w:t>
      </w:r>
      <w:r w:rsidR="007B59DF"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compose 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the new message (code: “1</w:t>
      </w:r>
      <w:r w:rsidRPr="007B59DF">
        <w:rPr>
          <w:rFonts w:ascii="Calibri" w:eastAsiaTheme="minorEastAsia" w:hAnsi="Calibri" w:cs="Calibri"/>
          <w:color w:val="24292E"/>
          <w:sz w:val="22"/>
          <w:szCs w:val="22"/>
          <w:vertAlign w:val="superscript"/>
        </w:rPr>
        <w:t>ST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 TIME, SUCESS”; “TASK </w:t>
      </w:r>
      <w:r w:rsidR="00024992">
        <w:rPr>
          <w:rFonts w:ascii="Calibri" w:eastAsiaTheme="minorEastAsia" w:hAnsi="Calibri" w:cs="Calibri"/>
          <w:color w:val="24292E"/>
          <w:sz w:val="22"/>
          <w:szCs w:val="22"/>
        </w:rPr>
        <w:t>4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2A3D43B3" w14:textId="3B368C2E" w:rsidR="001976D0" w:rsidRPr="007B59DF" w:rsidRDefault="001976D0" w:rsidP="001976D0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</w:t>
      </w:r>
      <w:r w:rsidR="009A439E"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to </w:t>
      </w:r>
      <w:r w:rsidR="007B59DF" w:rsidRPr="007B59DF">
        <w:rPr>
          <w:rFonts w:ascii="Calibri" w:eastAsiaTheme="minorEastAsia" w:hAnsi="Calibri" w:cs="Calibri"/>
          <w:color w:val="24292E"/>
          <w:sz w:val="22"/>
          <w:szCs w:val="22"/>
        </w:rPr>
        <w:t>compose</w:t>
      </w:r>
      <w:r w:rsidR="009A439E"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 the new message 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screen, but eventually arrived without assistance from the moderator (code: “SUCCESS W CONFUS”; “TASK </w:t>
      </w:r>
      <w:r w:rsidR="00024992">
        <w:rPr>
          <w:rFonts w:ascii="Calibri" w:eastAsiaTheme="minorEastAsia" w:hAnsi="Calibri" w:cs="Calibri"/>
          <w:color w:val="24292E"/>
          <w:sz w:val="22"/>
          <w:szCs w:val="22"/>
        </w:rPr>
        <w:t>4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0B5AFCAD" w14:textId="47A75561" w:rsidR="001976D0" w:rsidRPr="007B59DF" w:rsidRDefault="001976D0" w:rsidP="001976D0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to </w:t>
      </w:r>
      <w:r w:rsidR="007B59DF" w:rsidRPr="007B59DF">
        <w:rPr>
          <w:rFonts w:ascii="Calibri" w:eastAsiaTheme="minorEastAsia" w:hAnsi="Calibri" w:cs="Calibri"/>
          <w:color w:val="24292E"/>
          <w:sz w:val="22"/>
          <w:szCs w:val="22"/>
        </w:rPr>
        <w:t>compose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  <w:r w:rsidR="009A439E"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the new message 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and needs assistance (code: “DID NOT COMPLETE”; “TASK </w:t>
      </w:r>
      <w:r w:rsidR="00024992">
        <w:rPr>
          <w:rFonts w:ascii="Calibri" w:eastAsiaTheme="minorEastAsia" w:hAnsi="Calibri" w:cs="Calibri"/>
          <w:color w:val="24292E"/>
          <w:sz w:val="22"/>
          <w:szCs w:val="22"/>
        </w:rPr>
        <w:t>4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3C9C39BC" w14:textId="70E55360" w:rsidR="001976D0" w:rsidRDefault="001976D0" w:rsidP="001976D0">
      <w:pPr>
        <w:pStyle w:val="ListParagraph"/>
        <w:numPr>
          <w:ilvl w:val="1"/>
          <w:numId w:val="2"/>
        </w:numPr>
        <w:pBdr>
          <w:left w:val="single" w:sz="4" w:space="4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the purpose of </w:t>
      </w:r>
      <w:r w:rsidR="005061D3">
        <w:rPr>
          <w:rFonts w:ascii="Calibri" w:eastAsiaTheme="minorEastAsia" w:hAnsi="Calibri" w:cs="Calibri"/>
          <w:color w:val="24292E"/>
          <w:sz w:val="22"/>
          <w:szCs w:val="22"/>
        </w:rPr>
        <w:t>the create a new message screen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505FC6AD" w14:textId="4579DDEC" w:rsidR="001976D0" w:rsidRPr="00AE5552" w:rsidRDefault="001976D0" w:rsidP="001976D0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</w:t>
      </w:r>
      <w:r w:rsidR="00D40CBC">
        <w:rPr>
          <w:rFonts w:ascii="Calibri" w:eastAsiaTheme="minorEastAsia" w:hAnsi="Calibri" w:cs="Calibri"/>
          <w:color w:val="24292E"/>
          <w:sz w:val="22"/>
          <w:szCs w:val="22"/>
        </w:rPr>
        <w:t>how to navigate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  <w:r w:rsidR="005061D3">
        <w:rPr>
          <w:rFonts w:ascii="Calibri" w:eastAsiaTheme="minorEastAsia" w:hAnsi="Calibri" w:cs="Calibri"/>
          <w:color w:val="24292E"/>
          <w:sz w:val="22"/>
          <w:szCs w:val="22"/>
        </w:rPr>
        <w:t>the create a new message screen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0F92B0D0" w14:textId="506D4304" w:rsidR="009372BA" w:rsidRDefault="009372BA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0AB0C1E7" w14:textId="3AE762A0" w:rsidR="00AE5552" w:rsidRDefault="00AE5552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59BF68A5" w14:textId="62F483D5" w:rsidR="007B59DF" w:rsidRDefault="007B59DF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5972662F" w14:textId="14C6F0D1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2F11504D" w14:textId="464273A9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7E5C047D" w14:textId="2B253768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4DCB5E55" w14:textId="0DEEBCA5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1AC7D0A6" w14:textId="7E9C2773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47A25AFE" w14:textId="3A8991A0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4AA46850" w14:textId="20429FF4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36FF13C8" w14:textId="72A6A5B6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7E3030F2" w14:textId="19D2C19B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455A1D5E" w14:textId="2D25729F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10AAFE94" w14:textId="0AF52BD1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7A9E9F4E" w14:textId="32525DE3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1CE88C55" w14:textId="205C5B91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1231967B" w14:textId="1366A721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64266A8A" w14:textId="30D209E6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04D28743" w14:textId="1B9BCC7D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4300A543" w14:textId="0AD0CA9E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06F9C99F" w14:textId="37B89169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3EAF28E9" w14:textId="77777777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36CD4FBC" w14:textId="274C71CD" w:rsidR="008A2D4D" w:rsidRPr="009A439E" w:rsidRDefault="00024992" w:rsidP="008A2D4D">
      <w:pPr>
        <w:pStyle w:val="Heading2"/>
        <w:pBdr>
          <w:top w:val="single" w:sz="4" w:space="1" w:color="auto"/>
          <w:left w:val="single" w:sz="4" w:space="4" w:color="auto"/>
          <w:right w:val="single" w:sz="4" w:space="4" w:color="auto"/>
        </w:pBdr>
        <w:ind w:left="720"/>
        <w:rPr>
          <w:rFonts w:ascii="Calibri" w:eastAsiaTheme="minorEastAsia" w:hAnsi="Calibri" w:cs="Calibri"/>
          <w:b/>
          <w:bCs/>
          <w:color w:val="24292E"/>
          <w:sz w:val="22"/>
          <w:szCs w:val="22"/>
          <w:highlight w:val="yellow"/>
        </w:rPr>
      </w:pPr>
      <w:r>
        <w:rPr>
          <w:rFonts w:ascii="Calibri" w:eastAsia="Calibri" w:hAnsi="Calibri" w:cs="Calibri"/>
          <w:b/>
          <w:bCs/>
          <w:color w:val="24292E"/>
          <w:sz w:val="24"/>
          <w:szCs w:val="24"/>
        </w:rPr>
        <w:t>5</w:t>
      </w:r>
      <w:r w:rsidR="008A2D4D">
        <w:rPr>
          <w:rFonts w:ascii="Calibri" w:eastAsia="Calibri" w:hAnsi="Calibri" w:cs="Calibri"/>
          <w:b/>
          <w:bCs/>
          <w:color w:val="24292E"/>
          <w:sz w:val="24"/>
          <w:szCs w:val="24"/>
        </w:rPr>
        <w:t>. Attach a File to your Message</w:t>
      </w:r>
      <w:r w:rsidR="007B59DF">
        <w:rPr>
          <w:rFonts w:ascii="Calibri" w:eastAsia="Calibri" w:hAnsi="Calibri" w:cs="Calibri"/>
          <w:b/>
          <w:bCs/>
          <w:color w:val="24292E"/>
          <w:sz w:val="24"/>
          <w:szCs w:val="24"/>
        </w:rPr>
        <w:t xml:space="preserve">, Send to </w:t>
      </w:r>
      <w:r w:rsidR="00F953D1">
        <w:rPr>
          <w:rFonts w:ascii="Calibri" w:eastAsia="Calibri" w:hAnsi="Calibri" w:cs="Calibri"/>
          <w:b/>
          <w:bCs/>
          <w:color w:val="24292E"/>
          <w:sz w:val="24"/>
          <w:szCs w:val="24"/>
        </w:rPr>
        <w:t>Recipient</w:t>
      </w:r>
    </w:p>
    <w:p w14:paraId="7D78A281" w14:textId="77777777" w:rsidR="008A2D4D" w:rsidRPr="009A439E" w:rsidRDefault="008A2D4D" w:rsidP="008A2D4D">
      <w:pPr>
        <w:pStyle w:val="Heading2"/>
        <w:numPr>
          <w:ilvl w:val="0"/>
          <w:numId w:val="27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9A439E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Impressions: Before we do anything here, I would like to ask what you think about the screen in front of you. Feel free to scroll around but please do not click the links, yet. </w:t>
      </w:r>
    </w:p>
    <w:p w14:paraId="17FF2C72" w14:textId="46FC6DA2" w:rsidR="008A2D4D" w:rsidRPr="007B59DF" w:rsidRDefault="008A2D4D" w:rsidP="008A2D4D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Potential Probes (</w:t>
      </w:r>
      <w:r w:rsidRPr="007B59DF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use these</w:t>
      </w:r>
      <w:r w:rsidR="000B573E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 xml:space="preserve"> question</w:t>
      </w:r>
      <w:r w:rsidRPr="007B59DF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s to guide the discussion, not mandatory every time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3358D560" w14:textId="77777777" w:rsidR="008A2D4D" w:rsidRPr="007B59DF" w:rsidRDefault="008A2D4D" w:rsidP="008A2D4D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What are your first impressions as you scroll through the page? </w:t>
      </w:r>
    </w:p>
    <w:p w14:paraId="71FE940C" w14:textId="77777777" w:rsidR="008A2D4D" w:rsidRPr="007B59DF" w:rsidRDefault="008A2D4D" w:rsidP="008A2D4D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="Calibri" w:hAnsi="Calibri" w:cs="Calibri"/>
          <w:color w:val="24292E"/>
          <w:sz w:val="22"/>
          <w:szCs w:val="22"/>
        </w:rPr>
        <w:t xml:space="preserve">Are there any other parts of this page that stand out to you? </w:t>
      </w:r>
    </w:p>
    <w:p w14:paraId="4E8277D6" w14:textId="77777777" w:rsidR="008A2D4D" w:rsidRPr="007B59DF" w:rsidRDefault="008A2D4D" w:rsidP="008A2D4D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7B59DF">
        <w:rPr>
          <w:rFonts w:ascii="Calibri" w:eastAsia="Calibri" w:hAnsi="Calibri" w:cs="Calibri"/>
          <w:color w:val="24292E"/>
          <w:sz w:val="22"/>
          <w:szCs w:val="22"/>
        </w:rPr>
        <w:t xml:space="preserve">Is there anything missing or confusing on this page? </w:t>
      </w:r>
    </w:p>
    <w:p w14:paraId="7E3C20BC" w14:textId="087B2F39" w:rsidR="008A2D4D" w:rsidRPr="00F953D1" w:rsidRDefault="008A2D4D" w:rsidP="008A2D4D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7B59DF">
        <w:rPr>
          <w:rFonts w:ascii="Calibri" w:eastAsia="Calibri" w:hAnsi="Calibri" w:cs="Calibri"/>
          <w:b/>
          <w:bCs/>
          <w:color w:val="24292E"/>
          <w:sz w:val="22"/>
          <w:szCs w:val="22"/>
        </w:rPr>
        <w:t>Task: Before sending the message to your SCO, let’s pretend that you would like to attach the letter</w:t>
      </w:r>
      <w:r w:rsidR="007B59DF" w:rsidRPr="007B59DF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as a copy. How would you attach the file and send the message?</w:t>
      </w:r>
      <w:r w:rsidRPr="007B59DF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</w:t>
      </w:r>
    </w:p>
    <w:p w14:paraId="78CF639D" w14:textId="14C671D9" w:rsidR="00F953D1" w:rsidRPr="00F953D1" w:rsidRDefault="00F953D1" w:rsidP="00F953D1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  <w:highlight w:val="yellow"/>
        </w:rPr>
      </w:pPr>
      <w:r w:rsidRPr="006417B0">
        <w:rPr>
          <w:rFonts w:ascii="Calibri" w:eastAsia="Calibri" w:hAnsi="Calibri" w:cs="Calibri"/>
          <w:b/>
          <w:bCs/>
          <w:color w:val="24292E"/>
          <w:sz w:val="22"/>
          <w:szCs w:val="22"/>
          <w:highlight w:val="yellow"/>
        </w:rPr>
        <w:t xml:space="preserve">IF user is not a GI Bill Student: 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  <w:highlight w:val="yellow"/>
        </w:rPr>
        <w:t>ask them how</w:t>
      </w:r>
      <w:r w:rsidRPr="006417B0">
        <w:rPr>
          <w:rFonts w:ascii="Calibri" w:eastAsia="Calibri" w:hAnsi="Calibri" w:cs="Calibri"/>
          <w:b/>
          <w:bCs/>
          <w:color w:val="24292E"/>
          <w:sz w:val="22"/>
          <w:szCs w:val="22"/>
          <w:highlight w:val="yellow"/>
        </w:rPr>
        <w:t xml:space="preserve"> to 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  <w:highlight w:val="yellow"/>
        </w:rPr>
        <w:t>attach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  <w:highlight w:val="yellow"/>
        </w:rPr>
        <w:t xml:space="preserve"> 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  <w:highlight w:val="yellow"/>
        </w:rPr>
        <w:t xml:space="preserve">a copy of their insurance card and send the message </w:t>
      </w:r>
    </w:p>
    <w:p w14:paraId="63C0BDE3" w14:textId="77777777" w:rsidR="008A2D4D" w:rsidRPr="007B59DF" w:rsidRDefault="008A2D4D" w:rsidP="008A2D4D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 w:rsidRPr="007B59DF">
        <w:rPr>
          <w:rFonts w:ascii="Calibri" w:eastAsia="Calibri" w:hAnsi="Calibri" w:cs="Calibri"/>
          <w:i/>
          <w:iCs/>
          <w:color w:val="24292E"/>
          <w:sz w:val="22"/>
          <w:szCs w:val="22"/>
        </w:rPr>
        <w:t>START CLOCK (or record time)</w:t>
      </w:r>
    </w:p>
    <w:p w14:paraId="74419563" w14:textId="77777777" w:rsidR="008A2D4D" w:rsidRPr="007B59DF" w:rsidRDefault="008A2D4D" w:rsidP="008A2D4D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Potential Probes </w:t>
      </w:r>
    </w:p>
    <w:p w14:paraId="130CF4B3" w14:textId="77777777" w:rsidR="008A2D4D" w:rsidRPr="007B59DF" w:rsidRDefault="008A2D4D" w:rsidP="008A2D4D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="Calibri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If navigating quietly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, </w:t>
      </w:r>
      <w:proofErr w:type="gramStart"/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Can</w:t>
      </w:r>
      <w:proofErr w:type="gramEnd"/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 you please talk aloud your thought process for this task? </w:t>
      </w:r>
    </w:p>
    <w:p w14:paraId="731422B5" w14:textId="4E7E2F33" w:rsidR="008A2D4D" w:rsidRPr="00F70AA7" w:rsidRDefault="008A2D4D" w:rsidP="008A2D4D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7B59DF">
        <w:rPr>
          <w:rFonts w:ascii="Calibri" w:eastAsia="Calibri" w:hAnsi="Calibri" w:cs="Calibri"/>
          <w:color w:val="24292E"/>
          <w:sz w:val="22"/>
          <w:szCs w:val="22"/>
        </w:rPr>
        <w:t>Is there anything that could make this task easier to understand or navigate?</w:t>
      </w:r>
    </w:p>
    <w:p w14:paraId="59E59FE7" w14:textId="7C47F4F6" w:rsidR="00F70AA7" w:rsidRPr="00F70AA7" w:rsidRDefault="00F70AA7" w:rsidP="00F70AA7">
      <w:pPr>
        <w:pStyle w:val="ListParagraph"/>
        <w:numPr>
          <w:ilvl w:val="1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If you wanted to save this response for later instead of sending it now, how would you do that?</w:t>
      </w:r>
    </w:p>
    <w:p w14:paraId="6F8D8863" w14:textId="024CB913" w:rsidR="00F70AA7" w:rsidRPr="00F70AA7" w:rsidRDefault="00F70AA7" w:rsidP="00F70AA7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7B59DF">
        <w:rPr>
          <w:rFonts w:ascii="Calibri" w:eastAsia="Calibri" w:hAnsi="Calibri" w:cs="Calibri"/>
          <w:color w:val="24292E"/>
          <w:sz w:val="22"/>
          <w:szCs w:val="22"/>
        </w:rPr>
        <w:t>Is there anything that could make this task easier to understand or navigate?</w:t>
      </w:r>
    </w:p>
    <w:p w14:paraId="668475FC" w14:textId="77777777" w:rsidR="008A2D4D" w:rsidRPr="007B59DF" w:rsidRDefault="008A2D4D" w:rsidP="008A2D4D">
      <w:pPr>
        <w:pStyle w:val="ListParagraph"/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</w:p>
    <w:p w14:paraId="02AF24AF" w14:textId="77777777" w:rsidR="008A2D4D" w:rsidRPr="007B59DF" w:rsidRDefault="008A2D4D" w:rsidP="008A2D4D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7B59DF">
        <w:rPr>
          <w:rFonts w:ascii="Calibri" w:eastAsia="Calibri" w:hAnsi="Calibri" w:cs="Calibri"/>
          <w:b/>
          <w:bCs/>
          <w:color w:val="24292E"/>
          <w:sz w:val="22"/>
          <w:szCs w:val="22"/>
        </w:rPr>
        <w:t>Task Succession Metrics</w:t>
      </w:r>
    </w:p>
    <w:p w14:paraId="141F02C7" w14:textId="301165B3" w:rsidR="008A2D4D" w:rsidRPr="007B59DF" w:rsidRDefault="008A2D4D" w:rsidP="008A2D4D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follows the shortest path to </w:t>
      </w:r>
      <w:r w:rsidR="007B59DF" w:rsidRPr="007B59DF">
        <w:rPr>
          <w:rFonts w:ascii="Calibri" w:eastAsiaTheme="minorEastAsia" w:hAnsi="Calibri" w:cs="Calibri"/>
          <w:color w:val="24292E"/>
          <w:sz w:val="22"/>
          <w:szCs w:val="22"/>
        </w:rPr>
        <w:t>attach the file and send the message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 (code: “1</w:t>
      </w:r>
      <w:r w:rsidRPr="007B59DF">
        <w:rPr>
          <w:rFonts w:ascii="Calibri" w:eastAsiaTheme="minorEastAsia" w:hAnsi="Calibri" w:cs="Calibri"/>
          <w:color w:val="24292E"/>
          <w:sz w:val="22"/>
          <w:szCs w:val="22"/>
          <w:vertAlign w:val="superscript"/>
        </w:rPr>
        <w:t>ST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 TIME, SUCESS”; “TASK </w:t>
      </w:r>
      <w:r w:rsidR="00024992">
        <w:rPr>
          <w:rFonts w:ascii="Calibri" w:eastAsiaTheme="minorEastAsia" w:hAnsi="Calibri" w:cs="Calibri"/>
          <w:color w:val="24292E"/>
          <w:sz w:val="22"/>
          <w:szCs w:val="22"/>
        </w:rPr>
        <w:t>5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04BA3E6D" w14:textId="3ACCAB43" w:rsidR="008A2D4D" w:rsidRPr="007B59DF" w:rsidRDefault="008A2D4D" w:rsidP="008A2D4D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</w:t>
      </w:r>
      <w:r w:rsidR="007B59DF" w:rsidRPr="007B59DF">
        <w:rPr>
          <w:rFonts w:ascii="Calibri" w:eastAsiaTheme="minorEastAsia" w:hAnsi="Calibri" w:cs="Calibri"/>
          <w:color w:val="24292E"/>
          <w:sz w:val="22"/>
          <w:szCs w:val="22"/>
        </w:rPr>
        <w:t>to attach the file and send the message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, but eventually arrived without assistance from the moderator (code: “SUCCESS W CONFUS”; “TASK </w:t>
      </w:r>
      <w:r w:rsidR="00024992">
        <w:rPr>
          <w:rFonts w:ascii="Calibri" w:eastAsiaTheme="minorEastAsia" w:hAnsi="Calibri" w:cs="Calibri"/>
          <w:color w:val="24292E"/>
          <w:sz w:val="22"/>
          <w:szCs w:val="22"/>
        </w:rPr>
        <w:t>5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77F99391" w14:textId="5B82648D" w:rsidR="008A2D4D" w:rsidRPr="007B59DF" w:rsidRDefault="008A2D4D" w:rsidP="008A2D4D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to </w:t>
      </w:r>
      <w:proofErr w:type="spellStart"/>
      <w:r w:rsidR="007B59DF" w:rsidRPr="007B59DF">
        <w:rPr>
          <w:rFonts w:ascii="Calibri" w:eastAsiaTheme="minorEastAsia" w:hAnsi="Calibri" w:cs="Calibri"/>
          <w:color w:val="24292E"/>
          <w:sz w:val="22"/>
          <w:szCs w:val="22"/>
        </w:rPr>
        <w:t>to</w:t>
      </w:r>
      <w:proofErr w:type="spellEnd"/>
      <w:r w:rsidR="007B59DF"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 attach the file and send the message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 and needs assistance (code: “DID NOT COMPLETE”; “TASK </w:t>
      </w:r>
      <w:r w:rsidR="00024992">
        <w:rPr>
          <w:rFonts w:ascii="Calibri" w:eastAsiaTheme="minorEastAsia" w:hAnsi="Calibri" w:cs="Calibri"/>
          <w:color w:val="24292E"/>
          <w:sz w:val="22"/>
          <w:szCs w:val="22"/>
        </w:rPr>
        <w:t>5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3C9F15D1" w14:textId="6249872F" w:rsidR="008A2D4D" w:rsidRPr="007B59DF" w:rsidRDefault="008A2D4D" w:rsidP="008A2D4D">
      <w:pPr>
        <w:pStyle w:val="ListParagraph"/>
        <w:numPr>
          <w:ilvl w:val="1"/>
          <w:numId w:val="2"/>
        </w:numPr>
        <w:pBdr>
          <w:left w:val="single" w:sz="4" w:space="4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the purpose of the </w:t>
      </w:r>
      <w:r w:rsidR="007B59DF"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attach file </w:t>
      </w:r>
      <w:r w:rsidR="009A307F">
        <w:rPr>
          <w:rFonts w:ascii="Calibri" w:eastAsiaTheme="minorEastAsia" w:hAnsi="Calibri" w:cs="Calibri"/>
          <w:color w:val="24292E"/>
          <w:sz w:val="22"/>
          <w:szCs w:val="22"/>
        </w:rPr>
        <w:t>feature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3E14BB62" w14:textId="596520DF" w:rsidR="008A2D4D" w:rsidRDefault="008A2D4D" w:rsidP="008A2D4D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</w:t>
      </w:r>
      <w:r w:rsidR="00574D33">
        <w:rPr>
          <w:rFonts w:ascii="Calibri" w:eastAsiaTheme="minorEastAsia" w:hAnsi="Calibri" w:cs="Calibri"/>
          <w:color w:val="24292E"/>
          <w:sz w:val="22"/>
          <w:szCs w:val="22"/>
        </w:rPr>
        <w:t>how to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  <w:r w:rsidR="007B59DF">
        <w:rPr>
          <w:rFonts w:ascii="Calibri" w:eastAsiaTheme="minorEastAsia" w:hAnsi="Calibri" w:cs="Calibri"/>
          <w:color w:val="24292E"/>
          <w:sz w:val="22"/>
          <w:szCs w:val="22"/>
        </w:rPr>
        <w:t>attach file</w:t>
      </w:r>
      <w:r w:rsidR="009A307F">
        <w:rPr>
          <w:rFonts w:ascii="Calibri" w:eastAsiaTheme="minorEastAsia" w:hAnsi="Calibri" w:cs="Calibri"/>
          <w:color w:val="24292E"/>
          <w:sz w:val="22"/>
          <w:szCs w:val="22"/>
        </w:rPr>
        <w:t xml:space="preserve"> feature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595AAC6A" w14:textId="639827AA" w:rsidR="00BD15FA" w:rsidRDefault="00BD15FA" w:rsidP="008A2D4D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Does the participant under</w:t>
      </w:r>
      <w:r w:rsidR="000233EC">
        <w:rPr>
          <w:rFonts w:ascii="Calibri" w:eastAsiaTheme="minorEastAsia" w:hAnsi="Calibri" w:cs="Calibri"/>
          <w:color w:val="24292E"/>
          <w:sz w:val="22"/>
          <w:szCs w:val="22"/>
        </w:rPr>
        <w:t>stand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how to send the message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3533BC41" w14:textId="5F368B7C" w:rsidR="00F70AA7" w:rsidRPr="00AE5552" w:rsidRDefault="00F70AA7" w:rsidP="008A2D4D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the save as draft </w:t>
      </w:r>
      <w:r w:rsidR="009A307F">
        <w:rPr>
          <w:rFonts w:ascii="Calibri" w:eastAsiaTheme="minorEastAsia" w:hAnsi="Calibri" w:cs="Calibri"/>
          <w:color w:val="24292E"/>
          <w:sz w:val="22"/>
          <w:szCs w:val="22"/>
        </w:rPr>
        <w:t>feature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6C73F00F" w14:textId="60C13C39" w:rsidR="008A2D4D" w:rsidRDefault="008A2D4D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70303EC8" w14:textId="05E563F7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4C389E05" w14:textId="331314DC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7E141D1A" w14:textId="64AD5ED6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6A1C2343" w14:textId="5481B447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154E61BE" w14:textId="1EE64C21" w:rsidR="00BD25CE" w:rsidRDefault="00BD25CE" w:rsidP="00F953D1">
      <w:pPr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040359F8" w14:textId="77777777" w:rsidR="00A94B02" w:rsidRPr="00F953D1" w:rsidRDefault="00A94B02" w:rsidP="00F953D1">
      <w:pPr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0C42CAFF" w14:textId="77777777" w:rsidR="00BD25CE" w:rsidRPr="009372BA" w:rsidRDefault="00BD25CE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61A6B977" w14:textId="46B57918" w:rsidR="00124E41" w:rsidRPr="00465120" w:rsidRDefault="6FD99DE8" w:rsidP="10D2EAF8">
      <w:pPr>
        <w:pStyle w:val="Heading2"/>
        <w:rPr>
          <w:rFonts w:ascii="Calibri" w:hAnsi="Calibri" w:cs="Calibri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Post-Task Interview </w:t>
      </w:r>
      <w:r w:rsidR="00227655"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>–</w:t>
      </w: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</w:t>
      </w:r>
      <w:r w:rsidR="00227655"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>5</w:t>
      </w: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minutes</w:t>
      </w:r>
    </w:p>
    <w:p w14:paraId="29F1F6F0" w14:textId="27A7BC4E" w:rsidR="00124E41" w:rsidRPr="00465120" w:rsidRDefault="004B382B" w:rsidP="22B498A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What did you think of the session today?</w:t>
      </w:r>
    </w:p>
    <w:p w14:paraId="4F2FC51D" w14:textId="5F796B30" w:rsidR="004B382B" w:rsidRPr="00465120" w:rsidRDefault="004B382B" w:rsidP="22B498A5">
      <w:pPr>
        <w:pStyle w:val="ListParagraph"/>
        <w:numPr>
          <w:ilvl w:val="1"/>
          <w:numId w:val="2"/>
        </w:numP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What worked well?</w:t>
      </w:r>
    </w:p>
    <w:p w14:paraId="59DF9CC4" w14:textId="009DD921" w:rsidR="004B382B" w:rsidRPr="00465120" w:rsidRDefault="004B382B" w:rsidP="22B498A5">
      <w:pPr>
        <w:pStyle w:val="ListParagraph"/>
        <w:numPr>
          <w:ilvl w:val="1"/>
          <w:numId w:val="2"/>
        </w:numP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What could we improve on in future sessions?</w:t>
      </w:r>
    </w:p>
    <w:p w14:paraId="5AC66D39" w14:textId="41D3D422" w:rsidR="0052476D" w:rsidRPr="00BD25CE" w:rsidRDefault="007D4FA9" w:rsidP="22B498A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Do you have </w:t>
      </w:r>
      <w:r w:rsidR="004B382B"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additional </w:t>
      </w:r>
      <w:r w:rsidR="6FD99DE8" w:rsidRPr="22B498A5">
        <w:rPr>
          <w:rFonts w:ascii="Calibri" w:eastAsia="Calibri" w:hAnsi="Calibri" w:cs="Calibri"/>
          <w:color w:val="24292E"/>
          <w:sz w:val="22"/>
          <w:szCs w:val="22"/>
        </w:rPr>
        <w:t>questions?</w:t>
      </w:r>
    </w:p>
    <w:p w14:paraId="5A6E7B0E" w14:textId="77777777" w:rsidR="00BD25CE" w:rsidRPr="00125658" w:rsidRDefault="00BD25CE" w:rsidP="00BD25C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Would you like to add a comment about your experience today that we can pass on to future potential participants? </w:t>
      </w:r>
    </w:p>
    <w:p w14:paraId="767DFD61" w14:textId="77777777" w:rsidR="00BD25CE" w:rsidRPr="00BD25CE" w:rsidRDefault="00BD25CE" w:rsidP="00BD25CE">
      <w:pPr>
        <w:ind w:left="360"/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334E7F49" w14:textId="77777777" w:rsidR="001213BE" w:rsidRPr="00486DFB" w:rsidRDefault="001213BE" w:rsidP="22B498A5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15E556A8" w14:textId="4F76E318" w:rsidR="00124E41" w:rsidRPr="00465120" w:rsidRDefault="6FD99DE8" w:rsidP="22B498A5">
      <w:pPr>
        <w:pStyle w:val="Heading2"/>
        <w:rPr>
          <w:rFonts w:ascii="Calibri" w:eastAsia="Calibri" w:hAnsi="Calibri" w:cs="Calibri"/>
          <w:b/>
          <w:bCs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Thank-You and Closing </w:t>
      </w:r>
      <w:r w:rsidR="00227655"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>–</w:t>
      </w: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</w:t>
      </w:r>
      <w:r w:rsidR="00227655"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>5</w:t>
      </w: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minutes</w:t>
      </w:r>
    </w:p>
    <w:p w14:paraId="5974AAEC" w14:textId="77777777" w:rsidR="0052476D" w:rsidRPr="00465120" w:rsidRDefault="0052476D" w:rsidP="0052476D">
      <w:pPr>
        <w:rPr>
          <w:rFonts w:ascii="Calibri" w:hAnsi="Calibri" w:cs="Calibri"/>
          <w:sz w:val="22"/>
          <w:szCs w:val="22"/>
        </w:rPr>
      </w:pPr>
    </w:p>
    <w:p w14:paraId="450A0DD1" w14:textId="2F2FA697" w:rsidR="00124E41" w:rsidRPr="00465120" w:rsidRDefault="004B382B">
      <w:pPr>
        <w:rPr>
          <w:rFonts w:ascii="Calibri" w:hAnsi="Calibri" w:cs="Calibri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W</w:t>
      </w:r>
      <w:r w:rsidR="6FD99DE8"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e really appreciate you taking the time to share your thoughts with us today. Your feedback is so helpful to us as we continue to </w:t>
      </w:r>
      <w:r w:rsidR="008F1D98" w:rsidRPr="22B498A5">
        <w:rPr>
          <w:rFonts w:ascii="Calibri" w:eastAsia="Calibri" w:hAnsi="Calibri" w:cs="Calibri"/>
          <w:color w:val="24292E"/>
          <w:sz w:val="22"/>
          <w:szCs w:val="22"/>
        </w:rPr>
        <w:t>develop</w:t>
      </w:r>
      <w:r w:rsidR="6FD99DE8"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 the site and make sure it works for Veterans.</w:t>
      </w:r>
    </w:p>
    <w:p w14:paraId="282D4AFB" w14:textId="77777777" w:rsidR="00BE79FF" w:rsidRPr="00465120" w:rsidRDefault="6FD99DE8">
      <w:pPr>
        <w:rPr>
          <w:rFonts w:ascii="Calibri" w:eastAsia="Calibri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Thanks! Lastly, </w:t>
      </w:r>
      <w:r w:rsidR="008E56EA"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would you be willing to participate in </w:t>
      </w:r>
      <w:r w:rsidR="00A1731D"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future user feedback sessions and/or 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do you know any other Veterans, caregivers, or service members who might be willing to participate? </w:t>
      </w:r>
    </w:p>
    <w:p w14:paraId="37BAFCAD" w14:textId="77777777" w:rsidR="0052476D" w:rsidRPr="00465120" w:rsidRDefault="0052476D">
      <w:pPr>
        <w:rPr>
          <w:rFonts w:ascii="Calibri" w:eastAsia="Calibri" w:hAnsi="Calibri" w:cs="Calibri"/>
          <w:color w:val="24292E"/>
          <w:sz w:val="22"/>
          <w:szCs w:val="22"/>
        </w:rPr>
      </w:pPr>
    </w:p>
    <w:p w14:paraId="5696AEFF" w14:textId="2AA64593" w:rsidR="00124E41" w:rsidRPr="00465120" w:rsidRDefault="6FD99DE8" w:rsidP="00BE79FF">
      <w:pPr>
        <w:rPr>
          <w:rFonts w:ascii="Calibri" w:eastAsia="Calibri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i/>
          <w:iCs/>
          <w:color w:val="24292E"/>
          <w:sz w:val="22"/>
          <w:szCs w:val="22"/>
        </w:rPr>
        <w:t>If Yes: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 Thank you! I</w:t>
      </w:r>
      <w:r w:rsidR="0052476D" w:rsidRPr="22B498A5">
        <w:rPr>
          <w:rFonts w:ascii="Calibri" w:eastAsia="Calibri" w:hAnsi="Calibri" w:cs="Calibri"/>
          <w:color w:val="24292E"/>
          <w:sz w:val="22"/>
          <w:szCs w:val="22"/>
        </w:rPr>
        <w:t>’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>ll have our team send you a</w:t>
      </w:r>
      <w:r w:rsidR="00783FD6"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 follow-up email for you to send us their contact information. </w:t>
      </w:r>
    </w:p>
    <w:p w14:paraId="0A690807" w14:textId="77777777" w:rsidR="0052476D" w:rsidRPr="00465120" w:rsidRDefault="0052476D" w:rsidP="00BE79FF">
      <w:pPr>
        <w:rPr>
          <w:rFonts w:ascii="Calibri" w:hAnsi="Calibri" w:cs="Calibri"/>
          <w:sz w:val="22"/>
          <w:szCs w:val="22"/>
        </w:rPr>
      </w:pPr>
    </w:p>
    <w:p w14:paraId="698B6717" w14:textId="0BAA1D3A" w:rsidR="006A3B53" w:rsidRPr="009372BA" w:rsidRDefault="6FD99DE8" w:rsidP="22B498A5">
      <w:pPr>
        <w:rPr>
          <w:rFonts w:ascii="Calibri" w:hAnsi="Calibri" w:cs="Calibri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Great, well thank you so much again, and enjoy the rest of your day</w:t>
      </w:r>
    </w:p>
    <w:sectPr w:rsidR="006A3B53" w:rsidRPr="009372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D0ECD" w14:textId="77777777" w:rsidR="00653353" w:rsidRDefault="00653353" w:rsidP="00C91AE1">
      <w:r>
        <w:separator/>
      </w:r>
    </w:p>
  </w:endnote>
  <w:endnote w:type="continuationSeparator" w:id="0">
    <w:p w14:paraId="231C47BC" w14:textId="77777777" w:rsidR="00653353" w:rsidRDefault="00653353" w:rsidP="00C91AE1">
      <w:r>
        <w:continuationSeparator/>
      </w:r>
    </w:p>
  </w:endnote>
  <w:endnote w:type="continuationNotice" w:id="1">
    <w:p w14:paraId="77C45CAE" w14:textId="77777777" w:rsidR="00653353" w:rsidRDefault="006533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C4FEB" w14:textId="77777777" w:rsidR="00C91AE1" w:rsidRDefault="00C91A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21B47" w14:textId="77777777" w:rsidR="00C91AE1" w:rsidRDefault="00C91A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4FAC" w14:textId="77777777" w:rsidR="00C91AE1" w:rsidRDefault="00C91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C6079" w14:textId="77777777" w:rsidR="00653353" w:rsidRDefault="00653353" w:rsidP="00C91AE1">
      <w:r>
        <w:separator/>
      </w:r>
    </w:p>
  </w:footnote>
  <w:footnote w:type="continuationSeparator" w:id="0">
    <w:p w14:paraId="5E2B7235" w14:textId="77777777" w:rsidR="00653353" w:rsidRDefault="00653353" w:rsidP="00C91AE1">
      <w:r>
        <w:continuationSeparator/>
      </w:r>
    </w:p>
  </w:footnote>
  <w:footnote w:type="continuationNotice" w:id="1">
    <w:p w14:paraId="1990A530" w14:textId="77777777" w:rsidR="00653353" w:rsidRDefault="006533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998FE" w14:textId="77777777" w:rsidR="00C91AE1" w:rsidRDefault="00C91A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06D63" w14:textId="77777777" w:rsidR="00C91AE1" w:rsidRDefault="00C91A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085DA" w14:textId="77777777" w:rsidR="00C91AE1" w:rsidRDefault="00C91A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000000CB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0000019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000001F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2EF4264"/>
    <w:multiLevelType w:val="hybridMultilevel"/>
    <w:tmpl w:val="72AEE706"/>
    <w:lvl w:ilvl="0" w:tplc="864E0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061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12851"/>
    <w:multiLevelType w:val="hybridMultilevel"/>
    <w:tmpl w:val="EB04A3F0"/>
    <w:lvl w:ilvl="0" w:tplc="864E0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1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77C83"/>
    <w:multiLevelType w:val="hybridMultilevel"/>
    <w:tmpl w:val="E718221E"/>
    <w:lvl w:ilvl="0" w:tplc="864E0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8061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24B16"/>
    <w:multiLevelType w:val="hybridMultilevel"/>
    <w:tmpl w:val="81FE6612"/>
    <w:lvl w:ilvl="0" w:tplc="42F40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685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2D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0E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209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4E8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E1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09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3A7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50456"/>
    <w:multiLevelType w:val="hybridMultilevel"/>
    <w:tmpl w:val="05A0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06A49"/>
    <w:multiLevelType w:val="hybridMultilevel"/>
    <w:tmpl w:val="69266F02"/>
    <w:lvl w:ilvl="0" w:tplc="864E0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1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75E3D"/>
    <w:multiLevelType w:val="hybridMultilevel"/>
    <w:tmpl w:val="D1DE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9274F"/>
    <w:multiLevelType w:val="multilevel"/>
    <w:tmpl w:val="6F4C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BA1012"/>
    <w:multiLevelType w:val="hybridMultilevel"/>
    <w:tmpl w:val="4BA2EB5C"/>
    <w:lvl w:ilvl="0" w:tplc="A956D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52A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D0D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48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363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E4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CD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CF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14A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94AC1"/>
    <w:multiLevelType w:val="hybridMultilevel"/>
    <w:tmpl w:val="AB2AF412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7" w15:restartNumberingAfterBreak="0">
    <w:nsid w:val="54021AB3"/>
    <w:multiLevelType w:val="hybridMultilevel"/>
    <w:tmpl w:val="B0380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322D42"/>
    <w:multiLevelType w:val="hybridMultilevel"/>
    <w:tmpl w:val="DA48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C31F2"/>
    <w:multiLevelType w:val="hybridMultilevel"/>
    <w:tmpl w:val="FFFFFFFF"/>
    <w:lvl w:ilvl="0" w:tplc="864E0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1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61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A3F0E"/>
    <w:multiLevelType w:val="hybridMultilevel"/>
    <w:tmpl w:val="91B0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6436D"/>
    <w:multiLevelType w:val="hybridMultilevel"/>
    <w:tmpl w:val="E2DE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258AC"/>
    <w:multiLevelType w:val="hybridMultilevel"/>
    <w:tmpl w:val="52420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82AE0"/>
    <w:multiLevelType w:val="hybridMultilevel"/>
    <w:tmpl w:val="39583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571ED4"/>
    <w:multiLevelType w:val="hybridMultilevel"/>
    <w:tmpl w:val="E680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24179"/>
    <w:multiLevelType w:val="hybridMultilevel"/>
    <w:tmpl w:val="5268D02A"/>
    <w:lvl w:ilvl="0" w:tplc="8EE42606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u w:val="none"/>
      </w:rPr>
    </w:lvl>
    <w:lvl w:ilvl="1" w:tplc="B2501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61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AB279B"/>
    <w:multiLevelType w:val="hybridMultilevel"/>
    <w:tmpl w:val="22C0A18E"/>
    <w:lvl w:ilvl="0" w:tplc="EFE6DD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0F263B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A26FBA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596919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FF25D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D3C71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665B2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F740EC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1304D5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1"/>
  </w:num>
  <w:num w:numId="12">
    <w:abstractNumId w:val="21"/>
  </w:num>
  <w:num w:numId="13">
    <w:abstractNumId w:val="24"/>
  </w:num>
  <w:num w:numId="14">
    <w:abstractNumId w:val="13"/>
  </w:num>
  <w:num w:numId="15">
    <w:abstractNumId w:val="8"/>
  </w:num>
  <w:num w:numId="16">
    <w:abstractNumId w:val="22"/>
  </w:num>
  <w:num w:numId="17">
    <w:abstractNumId w:val="20"/>
  </w:num>
  <w:num w:numId="18">
    <w:abstractNumId w:val="12"/>
  </w:num>
  <w:num w:numId="19">
    <w:abstractNumId w:val="26"/>
  </w:num>
  <w:num w:numId="20">
    <w:abstractNumId w:val="17"/>
  </w:num>
  <w:num w:numId="21">
    <w:abstractNumId w:val="25"/>
  </w:num>
  <w:num w:numId="22">
    <w:abstractNumId w:val="9"/>
  </w:num>
  <w:num w:numId="23">
    <w:abstractNumId w:val="7"/>
  </w:num>
  <w:num w:numId="24">
    <w:abstractNumId w:val="23"/>
  </w:num>
  <w:num w:numId="25">
    <w:abstractNumId w:val="14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751E6"/>
    <w:rsid w:val="00001A7B"/>
    <w:rsid w:val="00001F93"/>
    <w:rsid w:val="00004329"/>
    <w:rsid w:val="00004B8E"/>
    <w:rsid w:val="00004D65"/>
    <w:rsid w:val="0000695B"/>
    <w:rsid w:val="00007CEC"/>
    <w:rsid w:val="00010049"/>
    <w:rsid w:val="0001006D"/>
    <w:rsid w:val="0001063B"/>
    <w:rsid w:val="000119C6"/>
    <w:rsid w:val="00011EA5"/>
    <w:rsid w:val="0001333C"/>
    <w:rsid w:val="00014BEC"/>
    <w:rsid w:val="0001500E"/>
    <w:rsid w:val="00016967"/>
    <w:rsid w:val="00021C00"/>
    <w:rsid w:val="000221ED"/>
    <w:rsid w:val="00022288"/>
    <w:rsid w:val="000224D9"/>
    <w:rsid w:val="000233EC"/>
    <w:rsid w:val="000235BE"/>
    <w:rsid w:val="000246C1"/>
    <w:rsid w:val="00024992"/>
    <w:rsid w:val="00024E15"/>
    <w:rsid w:val="000279B9"/>
    <w:rsid w:val="00027A38"/>
    <w:rsid w:val="00031D77"/>
    <w:rsid w:val="00034D40"/>
    <w:rsid w:val="00035203"/>
    <w:rsid w:val="0003789B"/>
    <w:rsid w:val="0004181F"/>
    <w:rsid w:val="000418A9"/>
    <w:rsid w:val="00042974"/>
    <w:rsid w:val="00043988"/>
    <w:rsid w:val="0004616E"/>
    <w:rsid w:val="00046F5F"/>
    <w:rsid w:val="00051D7E"/>
    <w:rsid w:val="0005333D"/>
    <w:rsid w:val="00053807"/>
    <w:rsid w:val="00053A3E"/>
    <w:rsid w:val="00055588"/>
    <w:rsid w:val="00057891"/>
    <w:rsid w:val="00057F80"/>
    <w:rsid w:val="00060A5E"/>
    <w:rsid w:val="00062D93"/>
    <w:rsid w:val="00063575"/>
    <w:rsid w:val="00063D38"/>
    <w:rsid w:val="00065A27"/>
    <w:rsid w:val="00065E76"/>
    <w:rsid w:val="00067120"/>
    <w:rsid w:val="000671DA"/>
    <w:rsid w:val="0006740F"/>
    <w:rsid w:val="00067ECA"/>
    <w:rsid w:val="00070A79"/>
    <w:rsid w:val="0007141C"/>
    <w:rsid w:val="00071EBC"/>
    <w:rsid w:val="00072FD4"/>
    <w:rsid w:val="00074118"/>
    <w:rsid w:val="00074C24"/>
    <w:rsid w:val="00076F02"/>
    <w:rsid w:val="00076F91"/>
    <w:rsid w:val="000774E0"/>
    <w:rsid w:val="00077AC4"/>
    <w:rsid w:val="000806A4"/>
    <w:rsid w:val="00081147"/>
    <w:rsid w:val="0008164D"/>
    <w:rsid w:val="0008248B"/>
    <w:rsid w:val="000825DA"/>
    <w:rsid w:val="00083100"/>
    <w:rsid w:val="00083C03"/>
    <w:rsid w:val="00086C1E"/>
    <w:rsid w:val="0009049F"/>
    <w:rsid w:val="00091334"/>
    <w:rsid w:val="00091907"/>
    <w:rsid w:val="00092D6E"/>
    <w:rsid w:val="000944C8"/>
    <w:rsid w:val="000956A5"/>
    <w:rsid w:val="000A0992"/>
    <w:rsid w:val="000A1EE2"/>
    <w:rsid w:val="000A5EA6"/>
    <w:rsid w:val="000A7569"/>
    <w:rsid w:val="000A7BCE"/>
    <w:rsid w:val="000B1A30"/>
    <w:rsid w:val="000B3134"/>
    <w:rsid w:val="000B37F2"/>
    <w:rsid w:val="000B38A5"/>
    <w:rsid w:val="000B3D41"/>
    <w:rsid w:val="000B573E"/>
    <w:rsid w:val="000B5A98"/>
    <w:rsid w:val="000B6162"/>
    <w:rsid w:val="000B71E1"/>
    <w:rsid w:val="000C1C32"/>
    <w:rsid w:val="000C24AD"/>
    <w:rsid w:val="000C2D4F"/>
    <w:rsid w:val="000C37FC"/>
    <w:rsid w:val="000C552D"/>
    <w:rsid w:val="000C65DA"/>
    <w:rsid w:val="000C721C"/>
    <w:rsid w:val="000C7D38"/>
    <w:rsid w:val="000D00F3"/>
    <w:rsid w:val="000D084A"/>
    <w:rsid w:val="000D0A00"/>
    <w:rsid w:val="000D2173"/>
    <w:rsid w:val="000D3C0E"/>
    <w:rsid w:val="000D4364"/>
    <w:rsid w:val="000D488D"/>
    <w:rsid w:val="000D7A95"/>
    <w:rsid w:val="000E1278"/>
    <w:rsid w:val="000E1802"/>
    <w:rsid w:val="000E1F02"/>
    <w:rsid w:val="000E2134"/>
    <w:rsid w:val="000E2D6A"/>
    <w:rsid w:val="000E2E9B"/>
    <w:rsid w:val="000E3569"/>
    <w:rsid w:val="000E3A7E"/>
    <w:rsid w:val="000E3D41"/>
    <w:rsid w:val="000E55CF"/>
    <w:rsid w:val="000F009B"/>
    <w:rsid w:val="000F01B9"/>
    <w:rsid w:val="000F1CF2"/>
    <w:rsid w:val="000F205C"/>
    <w:rsid w:val="000F4D75"/>
    <w:rsid w:val="000F6C05"/>
    <w:rsid w:val="001008F9"/>
    <w:rsid w:val="00102A49"/>
    <w:rsid w:val="00102D79"/>
    <w:rsid w:val="00103B5B"/>
    <w:rsid w:val="00104505"/>
    <w:rsid w:val="00105362"/>
    <w:rsid w:val="00105BFD"/>
    <w:rsid w:val="001073DD"/>
    <w:rsid w:val="001076AE"/>
    <w:rsid w:val="001105C1"/>
    <w:rsid w:val="0011163D"/>
    <w:rsid w:val="00111D35"/>
    <w:rsid w:val="0011311B"/>
    <w:rsid w:val="00113C03"/>
    <w:rsid w:val="001144EE"/>
    <w:rsid w:val="00120442"/>
    <w:rsid w:val="001213BE"/>
    <w:rsid w:val="00121740"/>
    <w:rsid w:val="00121C65"/>
    <w:rsid w:val="001232FA"/>
    <w:rsid w:val="00123680"/>
    <w:rsid w:val="00124276"/>
    <w:rsid w:val="00124E41"/>
    <w:rsid w:val="00125658"/>
    <w:rsid w:val="00125829"/>
    <w:rsid w:val="0012676B"/>
    <w:rsid w:val="00126BF9"/>
    <w:rsid w:val="001271F9"/>
    <w:rsid w:val="00132F4B"/>
    <w:rsid w:val="00136583"/>
    <w:rsid w:val="00136EDC"/>
    <w:rsid w:val="001371F2"/>
    <w:rsid w:val="00140354"/>
    <w:rsid w:val="001403B5"/>
    <w:rsid w:val="0014091E"/>
    <w:rsid w:val="00140B57"/>
    <w:rsid w:val="0014565D"/>
    <w:rsid w:val="00145E48"/>
    <w:rsid w:val="00146D19"/>
    <w:rsid w:val="00146EF2"/>
    <w:rsid w:val="00150881"/>
    <w:rsid w:val="0015323D"/>
    <w:rsid w:val="00153846"/>
    <w:rsid w:val="0015509B"/>
    <w:rsid w:val="00156C4F"/>
    <w:rsid w:val="00160BED"/>
    <w:rsid w:val="0016158C"/>
    <w:rsid w:val="0016230D"/>
    <w:rsid w:val="001630CF"/>
    <w:rsid w:val="00163D0B"/>
    <w:rsid w:val="00165717"/>
    <w:rsid w:val="0016594A"/>
    <w:rsid w:val="001665FD"/>
    <w:rsid w:val="0016777F"/>
    <w:rsid w:val="00167E3E"/>
    <w:rsid w:val="001729DF"/>
    <w:rsid w:val="00172A58"/>
    <w:rsid w:val="00173106"/>
    <w:rsid w:val="00174AED"/>
    <w:rsid w:val="00175BCA"/>
    <w:rsid w:val="00177EA5"/>
    <w:rsid w:val="0018017D"/>
    <w:rsid w:val="00180929"/>
    <w:rsid w:val="00180D82"/>
    <w:rsid w:val="00182641"/>
    <w:rsid w:val="001830E6"/>
    <w:rsid w:val="00184AD5"/>
    <w:rsid w:val="001867FD"/>
    <w:rsid w:val="0019397E"/>
    <w:rsid w:val="00193B63"/>
    <w:rsid w:val="0019504C"/>
    <w:rsid w:val="001954ED"/>
    <w:rsid w:val="00196DA0"/>
    <w:rsid w:val="001976D0"/>
    <w:rsid w:val="001979DB"/>
    <w:rsid w:val="001A2CCC"/>
    <w:rsid w:val="001A2E2D"/>
    <w:rsid w:val="001A34A8"/>
    <w:rsid w:val="001A428A"/>
    <w:rsid w:val="001A52F9"/>
    <w:rsid w:val="001A6A59"/>
    <w:rsid w:val="001B18F7"/>
    <w:rsid w:val="001B211E"/>
    <w:rsid w:val="001B3440"/>
    <w:rsid w:val="001B56F4"/>
    <w:rsid w:val="001B6267"/>
    <w:rsid w:val="001B632B"/>
    <w:rsid w:val="001B6AD3"/>
    <w:rsid w:val="001B74DE"/>
    <w:rsid w:val="001B76DE"/>
    <w:rsid w:val="001B7C84"/>
    <w:rsid w:val="001B7E04"/>
    <w:rsid w:val="001C16D2"/>
    <w:rsid w:val="001C45FD"/>
    <w:rsid w:val="001C563E"/>
    <w:rsid w:val="001C75A5"/>
    <w:rsid w:val="001D1370"/>
    <w:rsid w:val="001D1F47"/>
    <w:rsid w:val="001D32CE"/>
    <w:rsid w:val="001D358C"/>
    <w:rsid w:val="001D4D91"/>
    <w:rsid w:val="001D4E32"/>
    <w:rsid w:val="001D56EB"/>
    <w:rsid w:val="001D5A67"/>
    <w:rsid w:val="001D6EB8"/>
    <w:rsid w:val="001E05C5"/>
    <w:rsid w:val="001E36E0"/>
    <w:rsid w:val="001E7569"/>
    <w:rsid w:val="001F0001"/>
    <w:rsid w:val="001F0F1F"/>
    <w:rsid w:val="001F4EA9"/>
    <w:rsid w:val="001F4F80"/>
    <w:rsid w:val="001F6207"/>
    <w:rsid w:val="001F657C"/>
    <w:rsid w:val="001F7178"/>
    <w:rsid w:val="001F7272"/>
    <w:rsid w:val="001F7772"/>
    <w:rsid w:val="001F7FDA"/>
    <w:rsid w:val="002001FB"/>
    <w:rsid w:val="002006EF"/>
    <w:rsid w:val="00202777"/>
    <w:rsid w:val="00204281"/>
    <w:rsid w:val="00205D01"/>
    <w:rsid w:val="00206BF8"/>
    <w:rsid w:val="002109C0"/>
    <w:rsid w:val="002127B7"/>
    <w:rsid w:val="0021282C"/>
    <w:rsid w:val="00212C9A"/>
    <w:rsid w:val="00213051"/>
    <w:rsid w:val="00213105"/>
    <w:rsid w:val="002160D9"/>
    <w:rsid w:val="00217A24"/>
    <w:rsid w:val="002224F4"/>
    <w:rsid w:val="0022361F"/>
    <w:rsid w:val="00224F27"/>
    <w:rsid w:val="00227655"/>
    <w:rsid w:val="002304EC"/>
    <w:rsid w:val="002321B7"/>
    <w:rsid w:val="0023241D"/>
    <w:rsid w:val="002336CD"/>
    <w:rsid w:val="00233755"/>
    <w:rsid w:val="0023517D"/>
    <w:rsid w:val="00237E6F"/>
    <w:rsid w:val="002419AE"/>
    <w:rsid w:val="00242033"/>
    <w:rsid w:val="00242562"/>
    <w:rsid w:val="00242A81"/>
    <w:rsid w:val="0024606F"/>
    <w:rsid w:val="002460D2"/>
    <w:rsid w:val="002470AA"/>
    <w:rsid w:val="002524F8"/>
    <w:rsid w:val="00252A96"/>
    <w:rsid w:val="00257F85"/>
    <w:rsid w:val="00260109"/>
    <w:rsid w:val="002626DA"/>
    <w:rsid w:val="00263F8A"/>
    <w:rsid w:val="00264F25"/>
    <w:rsid w:val="00270455"/>
    <w:rsid w:val="00271046"/>
    <w:rsid w:val="00271B40"/>
    <w:rsid w:val="0027270E"/>
    <w:rsid w:val="00273CB4"/>
    <w:rsid w:val="00273E37"/>
    <w:rsid w:val="00274A7B"/>
    <w:rsid w:val="002751AB"/>
    <w:rsid w:val="00276E46"/>
    <w:rsid w:val="002771A9"/>
    <w:rsid w:val="00277AC3"/>
    <w:rsid w:val="00277C9D"/>
    <w:rsid w:val="00280FFD"/>
    <w:rsid w:val="0028135A"/>
    <w:rsid w:val="00282D49"/>
    <w:rsid w:val="00284CF9"/>
    <w:rsid w:val="00284E77"/>
    <w:rsid w:val="00284F58"/>
    <w:rsid w:val="002850B3"/>
    <w:rsid w:val="00285E68"/>
    <w:rsid w:val="00286650"/>
    <w:rsid w:val="0028667F"/>
    <w:rsid w:val="00286E6C"/>
    <w:rsid w:val="002876B8"/>
    <w:rsid w:val="00290AC8"/>
    <w:rsid w:val="00290F8F"/>
    <w:rsid w:val="00291FB2"/>
    <w:rsid w:val="00294585"/>
    <w:rsid w:val="00295CF5"/>
    <w:rsid w:val="00297C76"/>
    <w:rsid w:val="002A0473"/>
    <w:rsid w:val="002A11CC"/>
    <w:rsid w:val="002A3221"/>
    <w:rsid w:val="002A62E0"/>
    <w:rsid w:val="002A7E9A"/>
    <w:rsid w:val="002B0F58"/>
    <w:rsid w:val="002B322C"/>
    <w:rsid w:val="002B533D"/>
    <w:rsid w:val="002B5668"/>
    <w:rsid w:val="002B6266"/>
    <w:rsid w:val="002B7D0A"/>
    <w:rsid w:val="002C0155"/>
    <w:rsid w:val="002C0244"/>
    <w:rsid w:val="002C173F"/>
    <w:rsid w:val="002C1A44"/>
    <w:rsid w:val="002C1D38"/>
    <w:rsid w:val="002C2D74"/>
    <w:rsid w:val="002C3787"/>
    <w:rsid w:val="002C3888"/>
    <w:rsid w:val="002C4D48"/>
    <w:rsid w:val="002C7A7E"/>
    <w:rsid w:val="002C7FF3"/>
    <w:rsid w:val="002D06A4"/>
    <w:rsid w:val="002D0B42"/>
    <w:rsid w:val="002D0E0C"/>
    <w:rsid w:val="002D10F3"/>
    <w:rsid w:val="002D2768"/>
    <w:rsid w:val="002D323F"/>
    <w:rsid w:val="002D3BE5"/>
    <w:rsid w:val="002D657C"/>
    <w:rsid w:val="002D7FFB"/>
    <w:rsid w:val="002E54DD"/>
    <w:rsid w:val="002F044D"/>
    <w:rsid w:val="002F2421"/>
    <w:rsid w:val="002F2FF1"/>
    <w:rsid w:val="002F371E"/>
    <w:rsid w:val="002F3845"/>
    <w:rsid w:val="002F40CC"/>
    <w:rsid w:val="002F4A8F"/>
    <w:rsid w:val="002F4F71"/>
    <w:rsid w:val="002F5C51"/>
    <w:rsid w:val="002F62EB"/>
    <w:rsid w:val="002F6597"/>
    <w:rsid w:val="002F734E"/>
    <w:rsid w:val="002F76B3"/>
    <w:rsid w:val="00301060"/>
    <w:rsid w:val="00302C7B"/>
    <w:rsid w:val="00303340"/>
    <w:rsid w:val="00303CA4"/>
    <w:rsid w:val="00313557"/>
    <w:rsid w:val="003148BC"/>
    <w:rsid w:val="0031498D"/>
    <w:rsid w:val="003165B3"/>
    <w:rsid w:val="00320962"/>
    <w:rsid w:val="003220AE"/>
    <w:rsid w:val="00322871"/>
    <w:rsid w:val="00326200"/>
    <w:rsid w:val="003277C7"/>
    <w:rsid w:val="00327F02"/>
    <w:rsid w:val="003306A5"/>
    <w:rsid w:val="0033190C"/>
    <w:rsid w:val="0033295D"/>
    <w:rsid w:val="00332A22"/>
    <w:rsid w:val="00334671"/>
    <w:rsid w:val="00334CAC"/>
    <w:rsid w:val="00335950"/>
    <w:rsid w:val="00335BE6"/>
    <w:rsid w:val="00336151"/>
    <w:rsid w:val="003378F7"/>
    <w:rsid w:val="003417BB"/>
    <w:rsid w:val="003437C3"/>
    <w:rsid w:val="003473A9"/>
    <w:rsid w:val="00347DA9"/>
    <w:rsid w:val="00353B3B"/>
    <w:rsid w:val="00354E5C"/>
    <w:rsid w:val="00360F1C"/>
    <w:rsid w:val="003610CC"/>
    <w:rsid w:val="0036203F"/>
    <w:rsid w:val="00362152"/>
    <w:rsid w:val="00362AE8"/>
    <w:rsid w:val="003657DA"/>
    <w:rsid w:val="0036620B"/>
    <w:rsid w:val="00367B2F"/>
    <w:rsid w:val="00370EDE"/>
    <w:rsid w:val="00371B7C"/>
    <w:rsid w:val="00371F51"/>
    <w:rsid w:val="00372718"/>
    <w:rsid w:val="00372A41"/>
    <w:rsid w:val="00372AE7"/>
    <w:rsid w:val="003757D4"/>
    <w:rsid w:val="0037588A"/>
    <w:rsid w:val="0037637E"/>
    <w:rsid w:val="00376D12"/>
    <w:rsid w:val="00381C1A"/>
    <w:rsid w:val="00383481"/>
    <w:rsid w:val="003850C3"/>
    <w:rsid w:val="003854F8"/>
    <w:rsid w:val="0038587A"/>
    <w:rsid w:val="00386AB6"/>
    <w:rsid w:val="00394F49"/>
    <w:rsid w:val="00395D08"/>
    <w:rsid w:val="00397C57"/>
    <w:rsid w:val="00397DB1"/>
    <w:rsid w:val="003A3442"/>
    <w:rsid w:val="003B01BB"/>
    <w:rsid w:val="003B03BB"/>
    <w:rsid w:val="003B1195"/>
    <w:rsid w:val="003B1F2A"/>
    <w:rsid w:val="003B29C3"/>
    <w:rsid w:val="003B40C9"/>
    <w:rsid w:val="003B494A"/>
    <w:rsid w:val="003B5793"/>
    <w:rsid w:val="003B58F8"/>
    <w:rsid w:val="003B5918"/>
    <w:rsid w:val="003B745E"/>
    <w:rsid w:val="003B7627"/>
    <w:rsid w:val="003B787C"/>
    <w:rsid w:val="003B7CCE"/>
    <w:rsid w:val="003C060B"/>
    <w:rsid w:val="003C37E2"/>
    <w:rsid w:val="003C4B85"/>
    <w:rsid w:val="003C4C66"/>
    <w:rsid w:val="003C5088"/>
    <w:rsid w:val="003C64E4"/>
    <w:rsid w:val="003C6A08"/>
    <w:rsid w:val="003C7398"/>
    <w:rsid w:val="003C7E4D"/>
    <w:rsid w:val="003D0D7D"/>
    <w:rsid w:val="003D18AB"/>
    <w:rsid w:val="003D1EA1"/>
    <w:rsid w:val="003D25E6"/>
    <w:rsid w:val="003D278F"/>
    <w:rsid w:val="003D2CC2"/>
    <w:rsid w:val="003D4768"/>
    <w:rsid w:val="003D4D39"/>
    <w:rsid w:val="003D55AD"/>
    <w:rsid w:val="003D56AC"/>
    <w:rsid w:val="003D5C33"/>
    <w:rsid w:val="003D69D6"/>
    <w:rsid w:val="003D7B7D"/>
    <w:rsid w:val="003E071B"/>
    <w:rsid w:val="003E073C"/>
    <w:rsid w:val="003E1445"/>
    <w:rsid w:val="003E1577"/>
    <w:rsid w:val="003E161C"/>
    <w:rsid w:val="003E1A05"/>
    <w:rsid w:val="003E2811"/>
    <w:rsid w:val="003E2972"/>
    <w:rsid w:val="003E420C"/>
    <w:rsid w:val="003E44A9"/>
    <w:rsid w:val="003E7C18"/>
    <w:rsid w:val="003F0128"/>
    <w:rsid w:val="003F0DCD"/>
    <w:rsid w:val="003F14C2"/>
    <w:rsid w:val="003F18E0"/>
    <w:rsid w:val="003F2678"/>
    <w:rsid w:val="003F336D"/>
    <w:rsid w:val="003F374E"/>
    <w:rsid w:val="003F382F"/>
    <w:rsid w:val="003F44E3"/>
    <w:rsid w:val="003F6DC3"/>
    <w:rsid w:val="003F775A"/>
    <w:rsid w:val="003F7858"/>
    <w:rsid w:val="00400F63"/>
    <w:rsid w:val="00401231"/>
    <w:rsid w:val="004020E3"/>
    <w:rsid w:val="00402A41"/>
    <w:rsid w:val="00402BEE"/>
    <w:rsid w:val="00402C4A"/>
    <w:rsid w:val="00404896"/>
    <w:rsid w:val="00404D4D"/>
    <w:rsid w:val="00405ED3"/>
    <w:rsid w:val="0040652C"/>
    <w:rsid w:val="00407A52"/>
    <w:rsid w:val="00410515"/>
    <w:rsid w:val="00410621"/>
    <w:rsid w:val="004126AB"/>
    <w:rsid w:val="00413A89"/>
    <w:rsid w:val="00414DA6"/>
    <w:rsid w:val="00415777"/>
    <w:rsid w:val="00416D93"/>
    <w:rsid w:val="00420BBF"/>
    <w:rsid w:val="0042188B"/>
    <w:rsid w:val="00421BB7"/>
    <w:rsid w:val="004225B3"/>
    <w:rsid w:val="00423482"/>
    <w:rsid w:val="004235A0"/>
    <w:rsid w:val="00426D63"/>
    <w:rsid w:val="004311F7"/>
    <w:rsid w:val="00432B09"/>
    <w:rsid w:val="004349C6"/>
    <w:rsid w:val="0043512F"/>
    <w:rsid w:val="0043621D"/>
    <w:rsid w:val="004377D6"/>
    <w:rsid w:val="00440630"/>
    <w:rsid w:val="004407CD"/>
    <w:rsid w:val="00440AD8"/>
    <w:rsid w:val="004415E5"/>
    <w:rsid w:val="0044220C"/>
    <w:rsid w:val="004425B2"/>
    <w:rsid w:val="0044435D"/>
    <w:rsid w:val="0044575B"/>
    <w:rsid w:val="00446014"/>
    <w:rsid w:val="0044648C"/>
    <w:rsid w:val="00447114"/>
    <w:rsid w:val="00453AC0"/>
    <w:rsid w:val="00453F23"/>
    <w:rsid w:val="004549D1"/>
    <w:rsid w:val="00454BF1"/>
    <w:rsid w:val="00457EDE"/>
    <w:rsid w:val="00460E5F"/>
    <w:rsid w:val="0046120A"/>
    <w:rsid w:val="00461474"/>
    <w:rsid w:val="00463337"/>
    <w:rsid w:val="004637A1"/>
    <w:rsid w:val="00464434"/>
    <w:rsid w:val="004646D0"/>
    <w:rsid w:val="00465120"/>
    <w:rsid w:val="00465182"/>
    <w:rsid w:val="0046599B"/>
    <w:rsid w:val="004704BC"/>
    <w:rsid w:val="00472289"/>
    <w:rsid w:val="0047292C"/>
    <w:rsid w:val="00473189"/>
    <w:rsid w:val="0047358B"/>
    <w:rsid w:val="0047565A"/>
    <w:rsid w:val="004756ED"/>
    <w:rsid w:val="00476366"/>
    <w:rsid w:val="004769A0"/>
    <w:rsid w:val="00480AF0"/>
    <w:rsid w:val="00481670"/>
    <w:rsid w:val="004816DE"/>
    <w:rsid w:val="00481792"/>
    <w:rsid w:val="00481C0F"/>
    <w:rsid w:val="00482F56"/>
    <w:rsid w:val="004830AA"/>
    <w:rsid w:val="00483D45"/>
    <w:rsid w:val="00484337"/>
    <w:rsid w:val="00486DFB"/>
    <w:rsid w:val="0048782B"/>
    <w:rsid w:val="00490645"/>
    <w:rsid w:val="00490C64"/>
    <w:rsid w:val="00490C9A"/>
    <w:rsid w:val="004917DD"/>
    <w:rsid w:val="00492844"/>
    <w:rsid w:val="00493BBB"/>
    <w:rsid w:val="00496407"/>
    <w:rsid w:val="004A182B"/>
    <w:rsid w:val="004A1F4B"/>
    <w:rsid w:val="004A20B9"/>
    <w:rsid w:val="004A424D"/>
    <w:rsid w:val="004A5994"/>
    <w:rsid w:val="004A64C4"/>
    <w:rsid w:val="004A6AC1"/>
    <w:rsid w:val="004A6C12"/>
    <w:rsid w:val="004A7EAE"/>
    <w:rsid w:val="004B0F2E"/>
    <w:rsid w:val="004B2F03"/>
    <w:rsid w:val="004B382B"/>
    <w:rsid w:val="004B403B"/>
    <w:rsid w:val="004B4AB4"/>
    <w:rsid w:val="004B4D4B"/>
    <w:rsid w:val="004B4F4E"/>
    <w:rsid w:val="004B5B4E"/>
    <w:rsid w:val="004B6F3A"/>
    <w:rsid w:val="004B7941"/>
    <w:rsid w:val="004C0CED"/>
    <w:rsid w:val="004C3011"/>
    <w:rsid w:val="004C3114"/>
    <w:rsid w:val="004C3158"/>
    <w:rsid w:val="004C39FB"/>
    <w:rsid w:val="004C3A12"/>
    <w:rsid w:val="004C43CB"/>
    <w:rsid w:val="004C7D6A"/>
    <w:rsid w:val="004C7F50"/>
    <w:rsid w:val="004D21CB"/>
    <w:rsid w:val="004D40AA"/>
    <w:rsid w:val="004E1EB3"/>
    <w:rsid w:val="004E1EE6"/>
    <w:rsid w:val="004E25DF"/>
    <w:rsid w:val="004E3CD6"/>
    <w:rsid w:val="004E51ED"/>
    <w:rsid w:val="004E6864"/>
    <w:rsid w:val="004E6E14"/>
    <w:rsid w:val="004E705F"/>
    <w:rsid w:val="004E724F"/>
    <w:rsid w:val="004F0858"/>
    <w:rsid w:val="004F0A2A"/>
    <w:rsid w:val="004F16C1"/>
    <w:rsid w:val="004F1C67"/>
    <w:rsid w:val="004F206B"/>
    <w:rsid w:val="004F3FF4"/>
    <w:rsid w:val="004F419B"/>
    <w:rsid w:val="004F6430"/>
    <w:rsid w:val="004F6685"/>
    <w:rsid w:val="004F77C7"/>
    <w:rsid w:val="00500674"/>
    <w:rsid w:val="00500D37"/>
    <w:rsid w:val="00501DFD"/>
    <w:rsid w:val="00502329"/>
    <w:rsid w:val="00503C9D"/>
    <w:rsid w:val="005041C9"/>
    <w:rsid w:val="00506139"/>
    <w:rsid w:val="005061D3"/>
    <w:rsid w:val="005062AF"/>
    <w:rsid w:val="00506FAE"/>
    <w:rsid w:val="00507BF9"/>
    <w:rsid w:val="005113EE"/>
    <w:rsid w:val="00511C4E"/>
    <w:rsid w:val="005128C9"/>
    <w:rsid w:val="00512E4C"/>
    <w:rsid w:val="0051308B"/>
    <w:rsid w:val="00513B9A"/>
    <w:rsid w:val="00513CA4"/>
    <w:rsid w:val="00516170"/>
    <w:rsid w:val="00516409"/>
    <w:rsid w:val="00516DBD"/>
    <w:rsid w:val="005200A4"/>
    <w:rsid w:val="00521691"/>
    <w:rsid w:val="005223C0"/>
    <w:rsid w:val="00522981"/>
    <w:rsid w:val="00522AA0"/>
    <w:rsid w:val="00523230"/>
    <w:rsid w:val="00523AA0"/>
    <w:rsid w:val="0052476D"/>
    <w:rsid w:val="00525017"/>
    <w:rsid w:val="005305AB"/>
    <w:rsid w:val="005305E5"/>
    <w:rsid w:val="00530665"/>
    <w:rsid w:val="005323E9"/>
    <w:rsid w:val="00532797"/>
    <w:rsid w:val="0053367F"/>
    <w:rsid w:val="00535155"/>
    <w:rsid w:val="0053711A"/>
    <w:rsid w:val="00541567"/>
    <w:rsid w:val="00542725"/>
    <w:rsid w:val="00543B94"/>
    <w:rsid w:val="005444F6"/>
    <w:rsid w:val="0054504F"/>
    <w:rsid w:val="00545F29"/>
    <w:rsid w:val="00547A9B"/>
    <w:rsid w:val="00550922"/>
    <w:rsid w:val="00551108"/>
    <w:rsid w:val="005518A6"/>
    <w:rsid w:val="00553D47"/>
    <w:rsid w:val="005552AA"/>
    <w:rsid w:val="00555E06"/>
    <w:rsid w:val="005565FF"/>
    <w:rsid w:val="00556617"/>
    <w:rsid w:val="00556950"/>
    <w:rsid w:val="005570ED"/>
    <w:rsid w:val="00557820"/>
    <w:rsid w:val="00561682"/>
    <w:rsid w:val="00563643"/>
    <w:rsid w:val="00564925"/>
    <w:rsid w:val="00564F3A"/>
    <w:rsid w:val="00565A23"/>
    <w:rsid w:val="00565D84"/>
    <w:rsid w:val="00566376"/>
    <w:rsid w:val="00566F30"/>
    <w:rsid w:val="00572D32"/>
    <w:rsid w:val="00574172"/>
    <w:rsid w:val="00574D33"/>
    <w:rsid w:val="00575B2B"/>
    <w:rsid w:val="00577542"/>
    <w:rsid w:val="005833D7"/>
    <w:rsid w:val="00583B02"/>
    <w:rsid w:val="00584123"/>
    <w:rsid w:val="005849C9"/>
    <w:rsid w:val="00584E65"/>
    <w:rsid w:val="00585D4F"/>
    <w:rsid w:val="00586434"/>
    <w:rsid w:val="00586C38"/>
    <w:rsid w:val="005872D4"/>
    <w:rsid w:val="00590720"/>
    <w:rsid w:val="005920E4"/>
    <w:rsid w:val="005935C5"/>
    <w:rsid w:val="00594DF5"/>
    <w:rsid w:val="0059593E"/>
    <w:rsid w:val="00597A0A"/>
    <w:rsid w:val="005A07EF"/>
    <w:rsid w:val="005A08FB"/>
    <w:rsid w:val="005A11D1"/>
    <w:rsid w:val="005A3CE8"/>
    <w:rsid w:val="005A647E"/>
    <w:rsid w:val="005A6866"/>
    <w:rsid w:val="005A7FB4"/>
    <w:rsid w:val="005B17ED"/>
    <w:rsid w:val="005B1C40"/>
    <w:rsid w:val="005B3439"/>
    <w:rsid w:val="005B4730"/>
    <w:rsid w:val="005B564E"/>
    <w:rsid w:val="005B7A94"/>
    <w:rsid w:val="005C0030"/>
    <w:rsid w:val="005C0527"/>
    <w:rsid w:val="005C127D"/>
    <w:rsid w:val="005C14EA"/>
    <w:rsid w:val="005C2185"/>
    <w:rsid w:val="005C3E30"/>
    <w:rsid w:val="005C47FC"/>
    <w:rsid w:val="005C4FED"/>
    <w:rsid w:val="005C56E3"/>
    <w:rsid w:val="005D351C"/>
    <w:rsid w:val="005D71D7"/>
    <w:rsid w:val="005E1597"/>
    <w:rsid w:val="005E2CB0"/>
    <w:rsid w:val="005E2F64"/>
    <w:rsid w:val="005E4095"/>
    <w:rsid w:val="005E446A"/>
    <w:rsid w:val="005E5080"/>
    <w:rsid w:val="005E538F"/>
    <w:rsid w:val="005E6B62"/>
    <w:rsid w:val="005E79E3"/>
    <w:rsid w:val="005F0ED6"/>
    <w:rsid w:val="005F34EB"/>
    <w:rsid w:val="005F4D73"/>
    <w:rsid w:val="005F5516"/>
    <w:rsid w:val="005F56B3"/>
    <w:rsid w:val="005F6130"/>
    <w:rsid w:val="005F6196"/>
    <w:rsid w:val="006005BA"/>
    <w:rsid w:val="00600815"/>
    <w:rsid w:val="006010F2"/>
    <w:rsid w:val="0060332F"/>
    <w:rsid w:val="00603A5E"/>
    <w:rsid w:val="0060661F"/>
    <w:rsid w:val="006069B9"/>
    <w:rsid w:val="0060702B"/>
    <w:rsid w:val="00611975"/>
    <w:rsid w:val="0061475F"/>
    <w:rsid w:val="006147DC"/>
    <w:rsid w:val="00614D90"/>
    <w:rsid w:val="00614FC7"/>
    <w:rsid w:val="00615EAB"/>
    <w:rsid w:val="0061697C"/>
    <w:rsid w:val="00617094"/>
    <w:rsid w:val="00620A33"/>
    <w:rsid w:val="00620B6C"/>
    <w:rsid w:val="00620F6E"/>
    <w:rsid w:val="0062365A"/>
    <w:rsid w:val="006239C5"/>
    <w:rsid w:val="00624155"/>
    <w:rsid w:val="006250CB"/>
    <w:rsid w:val="006255DE"/>
    <w:rsid w:val="00625B18"/>
    <w:rsid w:val="00625BD6"/>
    <w:rsid w:val="0063340D"/>
    <w:rsid w:val="006337D7"/>
    <w:rsid w:val="00633FE6"/>
    <w:rsid w:val="00634193"/>
    <w:rsid w:val="006412AE"/>
    <w:rsid w:val="006417B0"/>
    <w:rsid w:val="0064347F"/>
    <w:rsid w:val="0064366C"/>
    <w:rsid w:val="00643B13"/>
    <w:rsid w:val="0064597A"/>
    <w:rsid w:val="0064634A"/>
    <w:rsid w:val="00646623"/>
    <w:rsid w:val="00646AE1"/>
    <w:rsid w:val="00646B65"/>
    <w:rsid w:val="006472CA"/>
    <w:rsid w:val="00647ABA"/>
    <w:rsid w:val="006503ED"/>
    <w:rsid w:val="0065097E"/>
    <w:rsid w:val="00650C3E"/>
    <w:rsid w:val="00651C6A"/>
    <w:rsid w:val="00652158"/>
    <w:rsid w:val="006527DC"/>
    <w:rsid w:val="00653353"/>
    <w:rsid w:val="00653DE6"/>
    <w:rsid w:val="00654092"/>
    <w:rsid w:val="006561A5"/>
    <w:rsid w:val="00656ADE"/>
    <w:rsid w:val="006571A7"/>
    <w:rsid w:val="006574A3"/>
    <w:rsid w:val="00657DA0"/>
    <w:rsid w:val="0066097E"/>
    <w:rsid w:val="006636ED"/>
    <w:rsid w:val="00666406"/>
    <w:rsid w:val="00666452"/>
    <w:rsid w:val="00667473"/>
    <w:rsid w:val="006704CE"/>
    <w:rsid w:val="00671ABA"/>
    <w:rsid w:val="006729D9"/>
    <w:rsid w:val="00672D26"/>
    <w:rsid w:val="00673B11"/>
    <w:rsid w:val="00674D73"/>
    <w:rsid w:val="00676AF6"/>
    <w:rsid w:val="006775CA"/>
    <w:rsid w:val="0067791C"/>
    <w:rsid w:val="00677DD2"/>
    <w:rsid w:val="00680062"/>
    <w:rsid w:val="006813FB"/>
    <w:rsid w:val="00685111"/>
    <w:rsid w:val="00686499"/>
    <w:rsid w:val="00690797"/>
    <w:rsid w:val="00690A67"/>
    <w:rsid w:val="00691642"/>
    <w:rsid w:val="00694497"/>
    <w:rsid w:val="00694E4F"/>
    <w:rsid w:val="00695B69"/>
    <w:rsid w:val="00696FC1"/>
    <w:rsid w:val="006A128C"/>
    <w:rsid w:val="006A3162"/>
    <w:rsid w:val="006A3B53"/>
    <w:rsid w:val="006A6196"/>
    <w:rsid w:val="006B0CC9"/>
    <w:rsid w:val="006B1B98"/>
    <w:rsid w:val="006B2E02"/>
    <w:rsid w:val="006B7115"/>
    <w:rsid w:val="006C017F"/>
    <w:rsid w:val="006C0610"/>
    <w:rsid w:val="006C0847"/>
    <w:rsid w:val="006C1B0B"/>
    <w:rsid w:val="006C207B"/>
    <w:rsid w:val="006C5BEE"/>
    <w:rsid w:val="006C6BDC"/>
    <w:rsid w:val="006C729E"/>
    <w:rsid w:val="006C7978"/>
    <w:rsid w:val="006D0EAA"/>
    <w:rsid w:val="006D2730"/>
    <w:rsid w:val="006D2DC7"/>
    <w:rsid w:val="006D38A7"/>
    <w:rsid w:val="006D4920"/>
    <w:rsid w:val="006D6A03"/>
    <w:rsid w:val="006D769D"/>
    <w:rsid w:val="006E00C4"/>
    <w:rsid w:val="006E06F1"/>
    <w:rsid w:val="006E140A"/>
    <w:rsid w:val="006E218B"/>
    <w:rsid w:val="006E235E"/>
    <w:rsid w:val="006E37C2"/>
    <w:rsid w:val="006E6DE6"/>
    <w:rsid w:val="006F015E"/>
    <w:rsid w:val="006F04CA"/>
    <w:rsid w:val="006F1A88"/>
    <w:rsid w:val="006F21FD"/>
    <w:rsid w:val="006F6B49"/>
    <w:rsid w:val="0070119C"/>
    <w:rsid w:val="00701AFD"/>
    <w:rsid w:val="00701CC4"/>
    <w:rsid w:val="00701F28"/>
    <w:rsid w:val="00702CEB"/>
    <w:rsid w:val="00702EFB"/>
    <w:rsid w:val="00702F55"/>
    <w:rsid w:val="00704CF8"/>
    <w:rsid w:val="00706246"/>
    <w:rsid w:val="00707BD8"/>
    <w:rsid w:val="00710BA6"/>
    <w:rsid w:val="00711C29"/>
    <w:rsid w:val="00711FA1"/>
    <w:rsid w:val="007138CB"/>
    <w:rsid w:val="0071617B"/>
    <w:rsid w:val="00717386"/>
    <w:rsid w:val="00720CA2"/>
    <w:rsid w:val="0072247C"/>
    <w:rsid w:val="00723590"/>
    <w:rsid w:val="0072469A"/>
    <w:rsid w:val="00724D03"/>
    <w:rsid w:val="00725279"/>
    <w:rsid w:val="00725445"/>
    <w:rsid w:val="0072587E"/>
    <w:rsid w:val="00726912"/>
    <w:rsid w:val="00726EC2"/>
    <w:rsid w:val="00727459"/>
    <w:rsid w:val="00730645"/>
    <w:rsid w:val="00731930"/>
    <w:rsid w:val="007327AF"/>
    <w:rsid w:val="0073415B"/>
    <w:rsid w:val="007355FF"/>
    <w:rsid w:val="007370BE"/>
    <w:rsid w:val="00737204"/>
    <w:rsid w:val="00737D77"/>
    <w:rsid w:val="0074014A"/>
    <w:rsid w:val="00742461"/>
    <w:rsid w:val="00744627"/>
    <w:rsid w:val="007466FA"/>
    <w:rsid w:val="00746A76"/>
    <w:rsid w:val="007476EB"/>
    <w:rsid w:val="00751B2D"/>
    <w:rsid w:val="00751CD6"/>
    <w:rsid w:val="0075237C"/>
    <w:rsid w:val="00752951"/>
    <w:rsid w:val="007530C5"/>
    <w:rsid w:val="00753662"/>
    <w:rsid w:val="00753A02"/>
    <w:rsid w:val="00754EB3"/>
    <w:rsid w:val="00754F3A"/>
    <w:rsid w:val="00755ADB"/>
    <w:rsid w:val="007604C0"/>
    <w:rsid w:val="0076068B"/>
    <w:rsid w:val="00762DDB"/>
    <w:rsid w:val="00763ECA"/>
    <w:rsid w:val="00764203"/>
    <w:rsid w:val="00764509"/>
    <w:rsid w:val="0076544E"/>
    <w:rsid w:val="00765D81"/>
    <w:rsid w:val="0076641A"/>
    <w:rsid w:val="0077089C"/>
    <w:rsid w:val="00771248"/>
    <w:rsid w:val="0077163C"/>
    <w:rsid w:val="00771B97"/>
    <w:rsid w:val="007727CA"/>
    <w:rsid w:val="007736C7"/>
    <w:rsid w:val="007738DC"/>
    <w:rsid w:val="00774BC7"/>
    <w:rsid w:val="00776538"/>
    <w:rsid w:val="00777196"/>
    <w:rsid w:val="00777BAB"/>
    <w:rsid w:val="00780AD7"/>
    <w:rsid w:val="00781CCF"/>
    <w:rsid w:val="00782FD2"/>
    <w:rsid w:val="00782FEB"/>
    <w:rsid w:val="00783FD6"/>
    <w:rsid w:val="007858E3"/>
    <w:rsid w:val="007868C0"/>
    <w:rsid w:val="00786A8E"/>
    <w:rsid w:val="00786DED"/>
    <w:rsid w:val="00787313"/>
    <w:rsid w:val="00787325"/>
    <w:rsid w:val="007906C2"/>
    <w:rsid w:val="007913ED"/>
    <w:rsid w:val="00792EA4"/>
    <w:rsid w:val="007935F2"/>
    <w:rsid w:val="0079758A"/>
    <w:rsid w:val="007A1938"/>
    <w:rsid w:val="007A21F6"/>
    <w:rsid w:val="007A330C"/>
    <w:rsid w:val="007A4E0F"/>
    <w:rsid w:val="007A68E3"/>
    <w:rsid w:val="007A6B2B"/>
    <w:rsid w:val="007A6DFB"/>
    <w:rsid w:val="007A6F37"/>
    <w:rsid w:val="007A7443"/>
    <w:rsid w:val="007A75F7"/>
    <w:rsid w:val="007A78E0"/>
    <w:rsid w:val="007B0100"/>
    <w:rsid w:val="007B02E4"/>
    <w:rsid w:val="007B0716"/>
    <w:rsid w:val="007B0A76"/>
    <w:rsid w:val="007B1525"/>
    <w:rsid w:val="007B2D3B"/>
    <w:rsid w:val="007B308D"/>
    <w:rsid w:val="007B3A39"/>
    <w:rsid w:val="007B449D"/>
    <w:rsid w:val="007B549A"/>
    <w:rsid w:val="007B59DF"/>
    <w:rsid w:val="007B63AD"/>
    <w:rsid w:val="007B658F"/>
    <w:rsid w:val="007B77FF"/>
    <w:rsid w:val="007C05A3"/>
    <w:rsid w:val="007C0624"/>
    <w:rsid w:val="007C1345"/>
    <w:rsid w:val="007C44F4"/>
    <w:rsid w:val="007C4CA9"/>
    <w:rsid w:val="007C5541"/>
    <w:rsid w:val="007C5C66"/>
    <w:rsid w:val="007C664F"/>
    <w:rsid w:val="007C76F0"/>
    <w:rsid w:val="007D0F32"/>
    <w:rsid w:val="007D1A43"/>
    <w:rsid w:val="007D2633"/>
    <w:rsid w:val="007D3112"/>
    <w:rsid w:val="007D3113"/>
    <w:rsid w:val="007D44E4"/>
    <w:rsid w:val="007D4FA9"/>
    <w:rsid w:val="007D5074"/>
    <w:rsid w:val="007D6DAA"/>
    <w:rsid w:val="007E2A92"/>
    <w:rsid w:val="007E3ABB"/>
    <w:rsid w:val="007E3DCA"/>
    <w:rsid w:val="007E47AF"/>
    <w:rsid w:val="007E6022"/>
    <w:rsid w:val="007F2AC3"/>
    <w:rsid w:val="007F4528"/>
    <w:rsid w:val="007F464C"/>
    <w:rsid w:val="007F4E68"/>
    <w:rsid w:val="007F52DC"/>
    <w:rsid w:val="007F6E36"/>
    <w:rsid w:val="0080065E"/>
    <w:rsid w:val="00800ECD"/>
    <w:rsid w:val="00801360"/>
    <w:rsid w:val="0080139A"/>
    <w:rsid w:val="00803589"/>
    <w:rsid w:val="00804205"/>
    <w:rsid w:val="008072F6"/>
    <w:rsid w:val="00807702"/>
    <w:rsid w:val="00807DEF"/>
    <w:rsid w:val="008104ED"/>
    <w:rsid w:val="00810BAD"/>
    <w:rsid w:val="00811FF8"/>
    <w:rsid w:val="00813330"/>
    <w:rsid w:val="00813B22"/>
    <w:rsid w:val="00814426"/>
    <w:rsid w:val="00814D5E"/>
    <w:rsid w:val="00814D77"/>
    <w:rsid w:val="00814F3C"/>
    <w:rsid w:val="00820E6C"/>
    <w:rsid w:val="00821157"/>
    <w:rsid w:val="00821B83"/>
    <w:rsid w:val="00821F00"/>
    <w:rsid w:val="008221A8"/>
    <w:rsid w:val="00822E75"/>
    <w:rsid w:val="00823AA5"/>
    <w:rsid w:val="00825B57"/>
    <w:rsid w:val="00827AED"/>
    <w:rsid w:val="00831A18"/>
    <w:rsid w:val="00831F09"/>
    <w:rsid w:val="00832B3C"/>
    <w:rsid w:val="00833EEA"/>
    <w:rsid w:val="0083452C"/>
    <w:rsid w:val="00835148"/>
    <w:rsid w:val="008409EC"/>
    <w:rsid w:val="0084487B"/>
    <w:rsid w:val="0084571D"/>
    <w:rsid w:val="00847C55"/>
    <w:rsid w:val="00850567"/>
    <w:rsid w:val="00851194"/>
    <w:rsid w:val="00852EEA"/>
    <w:rsid w:val="0085318B"/>
    <w:rsid w:val="0085371B"/>
    <w:rsid w:val="008540C0"/>
    <w:rsid w:val="00854898"/>
    <w:rsid w:val="0085554F"/>
    <w:rsid w:val="00855B90"/>
    <w:rsid w:val="00855D47"/>
    <w:rsid w:val="00855DD3"/>
    <w:rsid w:val="0085772C"/>
    <w:rsid w:val="0085772E"/>
    <w:rsid w:val="00862678"/>
    <w:rsid w:val="0086370F"/>
    <w:rsid w:val="008640EA"/>
    <w:rsid w:val="0086466A"/>
    <w:rsid w:val="008647B1"/>
    <w:rsid w:val="00867F2B"/>
    <w:rsid w:val="008709D2"/>
    <w:rsid w:val="00870EE7"/>
    <w:rsid w:val="00871EF2"/>
    <w:rsid w:val="00872CD6"/>
    <w:rsid w:val="0087366F"/>
    <w:rsid w:val="00874CA1"/>
    <w:rsid w:val="00875289"/>
    <w:rsid w:val="00875588"/>
    <w:rsid w:val="00875FCE"/>
    <w:rsid w:val="00880629"/>
    <w:rsid w:val="00880778"/>
    <w:rsid w:val="00881048"/>
    <w:rsid w:val="00882F0C"/>
    <w:rsid w:val="00883AC2"/>
    <w:rsid w:val="008856BC"/>
    <w:rsid w:val="0088769F"/>
    <w:rsid w:val="00893DD6"/>
    <w:rsid w:val="008963C0"/>
    <w:rsid w:val="008A10B8"/>
    <w:rsid w:val="008A1267"/>
    <w:rsid w:val="008A1616"/>
    <w:rsid w:val="008A2D4D"/>
    <w:rsid w:val="008A4033"/>
    <w:rsid w:val="008A4F5D"/>
    <w:rsid w:val="008A78B1"/>
    <w:rsid w:val="008B1165"/>
    <w:rsid w:val="008B1D84"/>
    <w:rsid w:val="008B4007"/>
    <w:rsid w:val="008B54DA"/>
    <w:rsid w:val="008B7862"/>
    <w:rsid w:val="008C0955"/>
    <w:rsid w:val="008C180D"/>
    <w:rsid w:val="008C2E17"/>
    <w:rsid w:val="008D07EC"/>
    <w:rsid w:val="008D1A29"/>
    <w:rsid w:val="008D260C"/>
    <w:rsid w:val="008D472E"/>
    <w:rsid w:val="008D596F"/>
    <w:rsid w:val="008D5DBB"/>
    <w:rsid w:val="008D6889"/>
    <w:rsid w:val="008D6EB3"/>
    <w:rsid w:val="008D7113"/>
    <w:rsid w:val="008D7242"/>
    <w:rsid w:val="008D7CBB"/>
    <w:rsid w:val="008E125B"/>
    <w:rsid w:val="008E2FF0"/>
    <w:rsid w:val="008E56EA"/>
    <w:rsid w:val="008F1139"/>
    <w:rsid w:val="008F12DE"/>
    <w:rsid w:val="008F1B04"/>
    <w:rsid w:val="008F1D98"/>
    <w:rsid w:val="008F239D"/>
    <w:rsid w:val="008F27C7"/>
    <w:rsid w:val="008F28C7"/>
    <w:rsid w:val="008F2C67"/>
    <w:rsid w:val="008F6A7E"/>
    <w:rsid w:val="008F7058"/>
    <w:rsid w:val="008F7E14"/>
    <w:rsid w:val="00901193"/>
    <w:rsid w:val="00903EF9"/>
    <w:rsid w:val="00904A36"/>
    <w:rsid w:val="00904C48"/>
    <w:rsid w:val="009056E4"/>
    <w:rsid w:val="00907055"/>
    <w:rsid w:val="009071AD"/>
    <w:rsid w:val="009077F5"/>
    <w:rsid w:val="009119CE"/>
    <w:rsid w:val="00912947"/>
    <w:rsid w:val="0091396D"/>
    <w:rsid w:val="009139A5"/>
    <w:rsid w:val="009142A4"/>
    <w:rsid w:val="00915626"/>
    <w:rsid w:val="00915BF8"/>
    <w:rsid w:val="00916275"/>
    <w:rsid w:val="0092062E"/>
    <w:rsid w:val="00921A6A"/>
    <w:rsid w:val="00921C03"/>
    <w:rsid w:val="00921D49"/>
    <w:rsid w:val="0092333C"/>
    <w:rsid w:val="00924A09"/>
    <w:rsid w:val="00924F7B"/>
    <w:rsid w:val="00927542"/>
    <w:rsid w:val="009316CA"/>
    <w:rsid w:val="00931F63"/>
    <w:rsid w:val="00933BD0"/>
    <w:rsid w:val="0093418F"/>
    <w:rsid w:val="009364DB"/>
    <w:rsid w:val="00936F7D"/>
    <w:rsid w:val="009372BA"/>
    <w:rsid w:val="00940923"/>
    <w:rsid w:val="009414E9"/>
    <w:rsid w:val="00941AB3"/>
    <w:rsid w:val="00941FC5"/>
    <w:rsid w:val="00943277"/>
    <w:rsid w:val="00944BCE"/>
    <w:rsid w:val="00944ECD"/>
    <w:rsid w:val="00946603"/>
    <w:rsid w:val="00951B93"/>
    <w:rsid w:val="00951D72"/>
    <w:rsid w:val="00951F2B"/>
    <w:rsid w:val="00952807"/>
    <w:rsid w:val="009533F2"/>
    <w:rsid w:val="00953A52"/>
    <w:rsid w:val="0095703B"/>
    <w:rsid w:val="00957C9A"/>
    <w:rsid w:val="00965845"/>
    <w:rsid w:val="009667E4"/>
    <w:rsid w:val="009677F9"/>
    <w:rsid w:val="00970F2A"/>
    <w:rsid w:val="00971E2E"/>
    <w:rsid w:val="00973680"/>
    <w:rsid w:val="009738C9"/>
    <w:rsid w:val="009747B7"/>
    <w:rsid w:val="00975FA1"/>
    <w:rsid w:val="00976875"/>
    <w:rsid w:val="0098308E"/>
    <w:rsid w:val="009841D0"/>
    <w:rsid w:val="009857CC"/>
    <w:rsid w:val="0098615F"/>
    <w:rsid w:val="00986338"/>
    <w:rsid w:val="009871A5"/>
    <w:rsid w:val="00987505"/>
    <w:rsid w:val="00987C85"/>
    <w:rsid w:val="00990939"/>
    <w:rsid w:val="00990967"/>
    <w:rsid w:val="00992059"/>
    <w:rsid w:val="00992CE7"/>
    <w:rsid w:val="00992F4E"/>
    <w:rsid w:val="00993E38"/>
    <w:rsid w:val="009944A4"/>
    <w:rsid w:val="009946A5"/>
    <w:rsid w:val="00995974"/>
    <w:rsid w:val="009973A8"/>
    <w:rsid w:val="009A03CC"/>
    <w:rsid w:val="009A1404"/>
    <w:rsid w:val="009A307F"/>
    <w:rsid w:val="009A3C7E"/>
    <w:rsid w:val="009A439E"/>
    <w:rsid w:val="009A5FF4"/>
    <w:rsid w:val="009A63DA"/>
    <w:rsid w:val="009B064E"/>
    <w:rsid w:val="009B0D66"/>
    <w:rsid w:val="009B27C5"/>
    <w:rsid w:val="009B2FD8"/>
    <w:rsid w:val="009B31C8"/>
    <w:rsid w:val="009B3B78"/>
    <w:rsid w:val="009B3C06"/>
    <w:rsid w:val="009C0172"/>
    <w:rsid w:val="009C3983"/>
    <w:rsid w:val="009C3A4C"/>
    <w:rsid w:val="009C47C5"/>
    <w:rsid w:val="009D0B9F"/>
    <w:rsid w:val="009D5ED0"/>
    <w:rsid w:val="009D6093"/>
    <w:rsid w:val="009D6A13"/>
    <w:rsid w:val="009D6E5E"/>
    <w:rsid w:val="009D7677"/>
    <w:rsid w:val="009E41D7"/>
    <w:rsid w:val="009E4CF8"/>
    <w:rsid w:val="009E56F0"/>
    <w:rsid w:val="009E6211"/>
    <w:rsid w:val="009E716B"/>
    <w:rsid w:val="009F10D4"/>
    <w:rsid w:val="009F1CA8"/>
    <w:rsid w:val="009F2886"/>
    <w:rsid w:val="009F47BF"/>
    <w:rsid w:val="009F4F92"/>
    <w:rsid w:val="009F7194"/>
    <w:rsid w:val="00A03885"/>
    <w:rsid w:val="00A06AC0"/>
    <w:rsid w:val="00A10E1B"/>
    <w:rsid w:val="00A11604"/>
    <w:rsid w:val="00A128C0"/>
    <w:rsid w:val="00A13D7F"/>
    <w:rsid w:val="00A15DA3"/>
    <w:rsid w:val="00A16D63"/>
    <w:rsid w:val="00A16EE9"/>
    <w:rsid w:val="00A1711F"/>
    <w:rsid w:val="00A1731D"/>
    <w:rsid w:val="00A17EBB"/>
    <w:rsid w:val="00A238E9"/>
    <w:rsid w:val="00A26F2F"/>
    <w:rsid w:val="00A27D94"/>
    <w:rsid w:val="00A31114"/>
    <w:rsid w:val="00A31BBB"/>
    <w:rsid w:val="00A3335A"/>
    <w:rsid w:val="00A40685"/>
    <w:rsid w:val="00A42E37"/>
    <w:rsid w:val="00A43FE8"/>
    <w:rsid w:val="00A44D86"/>
    <w:rsid w:val="00A4523C"/>
    <w:rsid w:val="00A46ADC"/>
    <w:rsid w:val="00A5276D"/>
    <w:rsid w:val="00A53977"/>
    <w:rsid w:val="00A53CD3"/>
    <w:rsid w:val="00A53F00"/>
    <w:rsid w:val="00A53FC6"/>
    <w:rsid w:val="00A60E5F"/>
    <w:rsid w:val="00A62C1E"/>
    <w:rsid w:val="00A636C2"/>
    <w:rsid w:val="00A63AA4"/>
    <w:rsid w:val="00A6435E"/>
    <w:rsid w:val="00A644E1"/>
    <w:rsid w:val="00A65ADB"/>
    <w:rsid w:val="00A66434"/>
    <w:rsid w:val="00A66D12"/>
    <w:rsid w:val="00A70D12"/>
    <w:rsid w:val="00A7116F"/>
    <w:rsid w:val="00A71758"/>
    <w:rsid w:val="00A745DE"/>
    <w:rsid w:val="00A7465C"/>
    <w:rsid w:val="00A7554B"/>
    <w:rsid w:val="00A77171"/>
    <w:rsid w:val="00A775AD"/>
    <w:rsid w:val="00A778FF"/>
    <w:rsid w:val="00A80D1F"/>
    <w:rsid w:val="00A82F96"/>
    <w:rsid w:val="00A833B9"/>
    <w:rsid w:val="00A83405"/>
    <w:rsid w:val="00A845BE"/>
    <w:rsid w:val="00A85E6F"/>
    <w:rsid w:val="00A87E60"/>
    <w:rsid w:val="00A90D4A"/>
    <w:rsid w:val="00A91E5D"/>
    <w:rsid w:val="00A94B02"/>
    <w:rsid w:val="00A94BB5"/>
    <w:rsid w:val="00A97E66"/>
    <w:rsid w:val="00AA1774"/>
    <w:rsid w:val="00AA2426"/>
    <w:rsid w:val="00AA2B5E"/>
    <w:rsid w:val="00AA35DD"/>
    <w:rsid w:val="00AA4658"/>
    <w:rsid w:val="00AA72EE"/>
    <w:rsid w:val="00AA7616"/>
    <w:rsid w:val="00AA76FC"/>
    <w:rsid w:val="00AB0C1E"/>
    <w:rsid w:val="00AB13FF"/>
    <w:rsid w:val="00AB24AF"/>
    <w:rsid w:val="00AB2FA2"/>
    <w:rsid w:val="00AB42C8"/>
    <w:rsid w:val="00AB531B"/>
    <w:rsid w:val="00AB6AFC"/>
    <w:rsid w:val="00AC01A6"/>
    <w:rsid w:val="00AC3E26"/>
    <w:rsid w:val="00AC403F"/>
    <w:rsid w:val="00AD1351"/>
    <w:rsid w:val="00AD194D"/>
    <w:rsid w:val="00AD1C3A"/>
    <w:rsid w:val="00AD26C3"/>
    <w:rsid w:val="00AD2886"/>
    <w:rsid w:val="00AD2B3E"/>
    <w:rsid w:val="00AD2DEC"/>
    <w:rsid w:val="00AD3CA4"/>
    <w:rsid w:val="00AD4647"/>
    <w:rsid w:val="00AD5F99"/>
    <w:rsid w:val="00AD61DA"/>
    <w:rsid w:val="00AD6695"/>
    <w:rsid w:val="00AD682F"/>
    <w:rsid w:val="00AD68B7"/>
    <w:rsid w:val="00AD6936"/>
    <w:rsid w:val="00AD6DD0"/>
    <w:rsid w:val="00AD7765"/>
    <w:rsid w:val="00AD7782"/>
    <w:rsid w:val="00AD79DF"/>
    <w:rsid w:val="00AE1579"/>
    <w:rsid w:val="00AE2108"/>
    <w:rsid w:val="00AE39BB"/>
    <w:rsid w:val="00AE5552"/>
    <w:rsid w:val="00AE5CB7"/>
    <w:rsid w:val="00AE5F76"/>
    <w:rsid w:val="00AE715A"/>
    <w:rsid w:val="00AE7316"/>
    <w:rsid w:val="00AE79A7"/>
    <w:rsid w:val="00AF2824"/>
    <w:rsid w:val="00AF2C21"/>
    <w:rsid w:val="00AF2CEF"/>
    <w:rsid w:val="00AF3083"/>
    <w:rsid w:val="00AF4296"/>
    <w:rsid w:val="00AF4CC4"/>
    <w:rsid w:val="00AF6CF4"/>
    <w:rsid w:val="00AF7538"/>
    <w:rsid w:val="00B00BCE"/>
    <w:rsid w:val="00B01AD2"/>
    <w:rsid w:val="00B02B56"/>
    <w:rsid w:val="00B05A92"/>
    <w:rsid w:val="00B0608A"/>
    <w:rsid w:val="00B07BCA"/>
    <w:rsid w:val="00B10005"/>
    <w:rsid w:val="00B1256F"/>
    <w:rsid w:val="00B12614"/>
    <w:rsid w:val="00B12FFE"/>
    <w:rsid w:val="00B13217"/>
    <w:rsid w:val="00B14E46"/>
    <w:rsid w:val="00B15FE6"/>
    <w:rsid w:val="00B17B36"/>
    <w:rsid w:val="00B2151B"/>
    <w:rsid w:val="00B24323"/>
    <w:rsid w:val="00B24B5C"/>
    <w:rsid w:val="00B250C3"/>
    <w:rsid w:val="00B25CF8"/>
    <w:rsid w:val="00B3203E"/>
    <w:rsid w:val="00B35177"/>
    <w:rsid w:val="00B42A49"/>
    <w:rsid w:val="00B43C80"/>
    <w:rsid w:val="00B45431"/>
    <w:rsid w:val="00B4631A"/>
    <w:rsid w:val="00B47B60"/>
    <w:rsid w:val="00B529B1"/>
    <w:rsid w:val="00B52D5D"/>
    <w:rsid w:val="00B53046"/>
    <w:rsid w:val="00B56460"/>
    <w:rsid w:val="00B5707C"/>
    <w:rsid w:val="00B57433"/>
    <w:rsid w:val="00B5765F"/>
    <w:rsid w:val="00B60FB7"/>
    <w:rsid w:val="00B63F14"/>
    <w:rsid w:val="00B65D36"/>
    <w:rsid w:val="00B6602C"/>
    <w:rsid w:val="00B6751D"/>
    <w:rsid w:val="00B67DC9"/>
    <w:rsid w:val="00B70323"/>
    <w:rsid w:val="00B707CB"/>
    <w:rsid w:val="00B70F76"/>
    <w:rsid w:val="00B71A0E"/>
    <w:rsid w:val="00B7202F"/>
    <w:rsid w:val="00B7432F"/>
    <w:rsid w:val="00B74EE0"/>
    <w:rsid w:val="00B81F76"/>
    <w:rsid w:val="00B8214F"/>
    <w:rsid w:val="00B82160"/>
    <w:rsid w:val="00B84327"/>
    <w:rsid w:val="00B84B68"/>
    <w:rsid w:val="00B85328"/>
    <w:rsid w:val="00B86B2F"/>
    <w:rsid w:val="00B8713C"/>
    <w:rsid w:val="00B90514"/>
    <w:rsid w:val="00B90D67"/>
    <w:rsid w:val="00B928ED"/>
    <w:rsid w:val="00B93E57"/>
    <w:rsid w:val="00B94424"/>
    <w:rsid w:val="00B9655F"/>
    <w:rsid w:val="00B974F9"/>
    <w:rsid w:val="00B97B84"/>
    <w:rsid w:val="00BA0905"/>
    <w:rsid w:val="00BA10D4"/>
    <w:rsid w:val="00BA1F65"/>
    <w:rsid w:val="00BA2D68"/>
    <w:rsid w:val="00BA31D0"/>
    <w:rsid w:val="00BA33E5"/>
    <w:rsid w:val="00BA573F"/>
    <w:rsid w:val="00BA5C11"/>
    <w:rsid w:val="00BA6613"/>
    <w:rsid w:val="00BA7650"/>
    <w:rsid w:val="00BB0376"/>
    <w:rsid w:val="00BB0B86"/>
    <w:rsid w:val="00BB23C6"/>
    <w:rsid w:val="00BB3322"/>
    <w:rsid w:val="00BB3A7F"/>
    <w:rsid w:val="00BB548B"/>
    <w:rsid w:val="00BB5D6C"/>
    <w:rsid w:val="00BB6F21"/>
    <w:rsid w:val="00BC06CD"/>
    <w:rsid w:val="00BC14BB"/>
    <w:rsid w:val="00BC1F1D"/>
    <w:rsid w:val="00BC2933"/>
    <w:rsid w:val="00BC5950"/>
    <w:rsid w:val="00BC70C5"/>
    <w:rsid w:val="00BC7423"/>
    <w:rsid w:val="00BD010C"/>
    <w:rsid w:val="00BD05A3"/>
    <w:rsid w:val="00BD0B3A"/>
    <w:rsid w:val="00BD13A4"/>
    <w:rsid w:val="00BD15FA"/>
    <w:rsid w:val="00BD1A71"/>
    <w:rsid w:val="00BD25CE"/>
    <w:rsid w:val="00BD2740"/>
    <w:rsid w:val="00BD29ED"/>
    <w:rsid w:val="00BD36B9"/>
    <w:rsid w:val="00BD3851"/>
    <w:rsid w:val="00BD4A39"/>
    <w:rsid w:val="00BD5332"/>
    <w:rsid w:val="00BD5BF4"/>
    <w:rsid w:val="00BD769C"/>
    <w:rsid w:val="00BE0BB5"/>
    <w:rsid w:val="00BE2FB6"/>
    <w:rsid w:val="00BE33F6"/>
    <w:rsid w:val="00BE3690"/>
    <w:rsid w:val="00BE3723"/>
    <w:rsid w:val="00BE4E6A"/>
    <w:rsid w:val="00BE6687"/>
    <w:rsid w:val="00BE790D"/>
    <w:rsid w:val="00BE79FF"/>
    <w:rsid w:val="00BE7DA5"/>
    <w:rsid w:val="00BF3076"/>
    <w:rsid w:val="00BF3799"/>
    <w:rsid w:val="00BF4F2D"/>
    <w:rsid w:val="00BF4F7D"/>
    <w:rsid w:val="00BF6552"/>
    <w:rsid w:val="00BF65C2"/>
    <w:rsid w:val="00BF7297"/>
    <w:rsid w:val="00BF7691"/>
    <w:rsid w:val="00C002DF"/>
    <w:rsid w:val="00C015DC"/>
    <w:rsid w:val="00C0183D"/>
    <w:rsid w:val="00C02F71"/>
    <w:rsid w:val="00C04FC2"/>
    <w:rsid w:val="00C051F5"/>
    <w:rsid w:val="00C05FF3"/>
    <w:rsid w:val="00C10365"/>
    <w:rsid w:val="00C162EB"/>
    <w:rsid w:val="00C165A0"/>
    <w:rsid w:val="00C175F3"/>
    <w:rsid w:val="00C21AF3"/>
    <w:rsid w:val="00C22A47"/>
    <w:rsid w:val="00C2568E"/>
    <w:rsid w:val="00C25AA5"/>
    <w:rsid w:val="00C2610E"/>
    <w:rsid w:val="00C26127"/>
    <w:rsid w:val="00C2642C"/>
    <w:rsid w:val="00C2701A"/>
    <w:rsid w:val="00C278A8"/>
    <w:rsid w:val="00C31FBE"/>
    <w:rsid w:val="00C32B54"/>
    <w:rsid w:val="00C336B4"/>
    <w:rsid w:val="00C3378F"/>
    <w:rsid w:val="00C355FC"/>
    <w:rsid w:val="00C377C7"/>
    <w:rsid w:val="00C37B14"/>
    <w:rsid w:val="00C37C93"/>
    <w:rsid w:val="00C422CF"/>
    <w:rsid w:val="00C424DF"/>
    <w:rsid w:val="00C4292C"/>
    <w:rsid w:val="00C43265"/>
    <w:rsid w:val="00C4354B"/>
    <w:rsid w:val="00C44A71"/>
    <w:rsid w:val="00C4613F"/>
    <w:rsid w:val="00C5017E"/>
    <w:rsid w:val="00C51C77"/>
    <w:rsid w:val="00C51D38"/>
    <w:rsid w:val="00C521FA"/>
    <w:rsid w:val="00C52409"/>
    <w:rsid w:val="00C544B1"/>
    <w:rsid w:val="00C5747D"/>
    <w:rsid w:val="00C60BE7"/>
    <w:rsid w:val="00C613CC"/>
    <w:rsid w:val="00C62B02"/>
    <w:rsid w:val="00C63886"/>
    <w:rsid w:val="00C63B70"/>
    <w:rsid w:val="00C65095"/>
    <w:rsid w:val="00C70289"/>
    <w:rsid w:val="00C70655"/>
    <w:rsid w:val="00C70BB5"/>
    <w:rsid w:val="00C720A2"/>
    <w:rsid w:val="00C725AF"/>
    <w:rsid w:val="00C73356"/>
    <w:rsid w:val="00C73DFC"/>
    <w:rsid w:val="00C74C90"/>
    <w:rsid w:val="00C77924"/>
    <w:rsid w:val="00C8073F"/>
    <w:rsid w:val="00C81874"/>
    <w:rsid w:val="00C81BCC"/>
    <w:rsid w:val="00C81D18"/>
    <w:rsid w:val="00C82A87"/>
    <w:rsid w:val="00C8367C"/>
    <w:rsid w:val="00C863B7"/>
    <w:rsid w:val="00C876A9"/>
    <w:rsid w:val="00C87ED0"/>
    <w:rsid w:val="00C91AE1"/>
    <w:rsid w:val="00C9294E"/>
    <w:rsid w:val="00C92B4A"/>
    <w:rsid w:val="00C92D31"/>
    <w:rsid w:val="00C94098"/>
    <w:rsid w:val="00C94E9C"/>
    <w:rsid w:val="00C94FC6"/>
    <w:rsid w:val="00C9567E"/>
    <w:rsid w:val="00C9588B"/>
    <w:rsid w:val="00C95ED7"/>
    <w:rsid w:val="00C97347"/>
    <w:rsid w:val="00C97620"/>
    <w:rsid w:val="00C976C4"/>
    <w:rsid w:val="00CA0820"/>
    <w:rsid w:val="00CA2563"/>
    <w:rsid w:val="00CA4DA6"/>
    <w:rsid w:val="00CA61DA"/>
    <w:rsid w:val="00CA697D"/>
    <w:rsid w:val="00CB0989"/>
    <w:rsid w:val="00CB1E1C"/>
    <w:rsid w:val="00CB2B52"/>
    <w:rsid w:val="00CB32CE"/>
    <w:rsid w:val="00CB34A5"/>
    <w:rsid w:val="00CB404F"/>
    <w:rsid w:val="00CB4073"/>
    <w:rsid w:val="00CB46B8"/>
    <w:rsid w:val="00CB4915"/>
    <w:rsid w:val="00CB4B79"/>
    <w:rsid w:val="00CB4BD6"/>
    <w:rsid w:val="00CB4EC6"/>
    <w:rsid w:val="00CB67C8"/>
    <w:rsid w:val="00CC0AD1"/>
    <w:rsid w:val="00CC0EFE"/>
    <w:rsid w:val="00CC1AEC"/>
    <w:rsid w:val="00CC1F29"/>
    <w:rsid w:val="00CC2D71"/>
    <w:rsid w:val="00CC426A"/>
    <w:rsid w:val="00CC4AB6"/>
    <w:rsid w:val="00CC625D"/>
    <w:rsid w:val="00CC7D04"/>
    <w:rsid w:val="00CD0AE1"/>
    <w:rsid w:val="00CD1F77"/>
    <w:rsid w:val="00CD2427"/>
    <w:rsid w:val="00CD2D82"/>
    <w:rsid w:val="00CD48EC"/>
    <w:rsid w:val="00CD6B7E"/>
    <w:rsid w:val="00CD7A63"/>
    <w:rsid w:val="00CE026B"/>
    <w:rsid w:val="00CE0B40"/>
    <w:rsid w:val="00CE4B60"/>
    <w:rsid w:val="00CE5234"/>
    <w:rsid w:val="00CE6316"/>
    <w:rsid w:val="00CE7510"/>
    <w:rsid w:val="00CF0248"/>
    <w:rsid w:val="00CF1A46"/>
    <w:rsid w:val="00CF2B6F"/>
    <w:rsid w:val="00CF2CF2"/>
    <w:rsid w:val="00CF31D4"/>
    <w:rsid w:val="00CF505E"/>
    <w:rsid w:val="00CF6463"/>
    <w:rsid w:val="00CF685F"/>
    <w:rsid w:val="00CF6C51"/>
    <w:rsid w:val="00CF7AAA"/>
    <w:rsid w:val="00CF7F5D"/>
    <w:rsid w:val="00D00E30"/>
    <w:rsid w:val="00D01CB5"/>
    <w:rsid w:val="00D01EFE"/>
    <w:rsid w:val="00D02BB4"/>
    <w:rsid w:val="00D04F78"/>
    <w:rsid w:val="00D05BAE"/>
    <w:rsid w:val="00D06391"/>
    <w:rsid w:val="00D066A6"/>
    <w:rsid w:val="00D0746C"/>
    <w:rsid w:val="00D07DD3"/>
    <w:rsid w:val="00D101EF"/>
    <w:rsid w:val="00D10501"/>
    <w:rsid w:val="00D106FA"/>
    <w:rsid w:val="00D10DC9"/>
    <w:rsid w:val="00D11EA6"/>
    <w:rsid w:val="00D219C2"/>
    <w:rsid w:val="00D220FE"/>
    <w:rsid w:val="00D253D8"/>
    <w:rsid w:val="00D2678C"/>
    <w:rsid w:val="00D3259C"/>
    <w:rsid w:val="00D326BB"/>
    <w:rsid w:val="00D33167"/>
    <w:rsid w:val="00D344E5"/>
    <w:rsid w:val="00D3467B"/>
    <w:rsid w:val="00D34FF2"/>
    <w:rsid w:val="00D353CC"/>
    <w:rsid w:val="00D35664"/>
    <w:rsid w:val="00D36AB0"/>
    <w:rsid w:val="00D36B1B"/>
    <w:rsid w:val="00D37F53"/>
    <w:rsid w:val="00D40705"/>
    <w:rsid w:val="00D40C7F"/>
    <w:rsid w:val="00D40CBC"/>
    <w:rsid w:val="00D41962"/>
    <w:rsid w:val="00D4205D"/>
    <w:rsid w:val="00D42F36"/>
    <w:rsid w:val="00D438C1"/>
    <w:rsid w:val="00D43BCD"/>
    <w:rsid w:val="00D4427B"/>
    <w:rsid w:val="00D4447C"/>
    <w:rsid w:val="00D46937"/>
    <w:rsid w:val="00D469BA"/>
    <w:rsid w:val="00D47BA6"/>
    <w:rsid w:val="00D5166E"/>
    <w:rsid w:val="00D51F84"/>
    <w:rsid w:val="00D53285"/>
    <w:rsid w:val="00D53498"/>
    <w:rsid w:val="00D534B6"/>
    <w:rsid w:val="00D53B3B"/>
    <w:rsid w:val="00D54506"/>
    <w:rsid w:val="00D545F5"/>
    <w:rsid w:val="00D5461C"/>
    <w:rsid w:val="00D578F3"/>
    <w:rsid w:val="00D5791B"/>
    <w:rsid w:val="00D57FBB"/>
    <w:rsid w:val="00D61235"/>
    <w:rsid w:val="00D65A7B"/>
    <w:rsid w:val="00D664E5"/>
    <w:rsid w:val="00D67311"/>
    <w:rsid w:val="00D67BC4"/>
    <w:rsid w:val="00D7074A"/>
    <w:rsid w:val="00D719CA"/>
    <w:rsid w:val="00D72FA9"/>
    <w:rsid w:val="00D73147"/>
    <w:rsid w:val="00D736D7"/>
    <w:rsid w:val="00D75A29"/>
    <w:rsid w:val="00D761A8"/>
    <w:rsid w:val="00D76A93"/>
    <w:rsid w:val="00D76DC9"/>
    <w:rsid w:val="00D76DEF"/>
    <w:rsid w:val="00D83C6D"/>
    <w:rsid w:val="00D848C9"/>
    <w:rsid w:val="00D86008"/>
    <w:rsid w:val="00D87C80"/>
    <w:rsid w:val="00D906AE"/>
    <w:rsid w:val="00D90A3C"/>
    <w:rsid w:val="00D91A0F"/>
    <w:rsid w:val="00D91CBE"/>
    <w:rsid w:val="00D925D1"/>
    <w:rsid w:val="00D92751"/>
    <w:rsid w:val="00D940D4"/>
    <w:rsid w:val="00D95A57"/>
    <w:rsid w:val="00D97C8A"/>
    <w:rsid w:val="00DA1C5D"/>
    <w:rsid w:val="00DA2540"/>
    <w:rsid w:val="00DA4E58"/>
    <w:rsid w:val="00DA530A"/>
    <w:rsid w:val="00DA5413"/>
    <w:rsid w:val="00DB34A6"/>
    <w:rsid w:val="00DB3E7C"/>
    <w:rsid w:val="00DC2094"/>
    <w:rsid w:val="00DC235D"/>
    <w:rsid w:val="00DC2B4B"/>
    <w:rsid w:val="00DC2C62"/>
    <w:rsid w:val="00DC55EF"/>
    <w:rsid w:val="00DC6516"/>
    <w:rsid w:val="00DC657C"/>
    <w:rsid w:val="00DC6A2F"/>
    <w:rsid w:val="00DD0F53"/>
    <w:rsid w:val="00DD20AE"/>
    <w:rsid w:val="00DD3100"/>
    <w:rsid w:val="00DD49DD"/>
    <w:rsid w:val="00DD4AC7"/>
    <w:rsid w:val="00DD5FBE"/>
    <w:rsid w:val="00DD7070"/>
    <w:rsid w:val="00DE186D"/>
    <w:rsid w:val="00DE1F28"/>
    <w:rsid w:val="00DE2EE3"/>
    <w:rsid w:val="00DE4150"/>
    <w:rsid w:val="00DE667D"/>
    <w:rsid w:val="00DE6D2B"/>
    <w:rsid w:val="00DE7382"/>
    <w:rsid w:val="00DF1688"/>
    <w:rsid w:val="00DF2E7A"/>
    <w:rsid w:val="00DF45B0"/>
    <w:rsid w:val="00DF47DD"/>
    <w:rsid w:val="00DF7E2B"/>
    <w:rsid w:val="00E015B0"/>
    <w:rsid w:val="00E0218A"/>
    <w:rsid w:val="00E03638"/>
    <w:rsid w:val="00E04253"/>
    <w:rsid w:val="00E04850"/>
    <w:rsid w:val="00E0551E"/>
    <w:rsid w:val="00E05C10"/>
    <w:rsid w:val="00E06462"/>
    <w:rsid w:val="00E07425"/>
    <w:rsid w:val="00E107B3"/>
    <w:rsid w:val="00E10FF1"/>
    <w:rsid w:val="00E13B92"/>
    <w:rsid w:val="00E14288"/>
    <w:rsid w:val="00E1587C"/>
    <w:rsid w:val="00E23FF5"/>
    <w:rsid w:val="00E243DD"/>
    <w:rsid w:val="00E244F5"/>
    <w:rsid w:val="00E2488A"/>
    <w:rsid w:val="00E251FE"/>
    <w:rsid w:val="00E25EE1"/>
    <w:rsid w:val="00E269B1"/>
    <w:rsid w:val="00E269B3"/>
    <w:rsid w:val="00E26EB5"/>
    <w:rsid w:val="00E3147C"/>
    <w:rsid w:val="00E315F7"/>
    <w:rsid w:val="00E3384E"/>
    <w:rsid w:val="00E340F2"/>
    <w:rsid w:val="00E34A02"/>
    <w:rsid w:val="00E3780B"/>
    <w:rsid w:val="00E40A28"/>
    <w:rsid w:val="00E40F7A"/>
    <w:rsid w:val="00E416AD"/>
    <w:rsid w:val="00E41A55"/>
    <w:rsid w:val="00E41DA2"/>
    <w:rsid w:val="00E41E32"/>
    <w:rsid w:val="00E4378B"/>
    <w:rsid w:val="00E45CE8"/>
    <w:rsid w:val="00E5134E"/>
    <w:rsid w:val="00E51AAB"/>
    <w:rsid w:val="00E52DD6"/>
    <w:rsid w:val="00E53DEB"/>
    <w:rsid w:val="00E55997"/>
    <w:rsid w:val="00E564EC"/>
    <w:rsid w:val="00E565B9"/>
    <w:rsid w:val="00E57DBA"/>
    <w:rsid w:val="00E60E84"/>
    <w:rsid w:val="00E6148F"/>
    <w:rsid w:val="00E62067"/>
    <w:rsid w:val="00E62FF0"/>
    <w:rsid w:val="00E63233"/>
    <w:rsid w:val="00E63333"/>
    <w:rsid w:val="00E643D6"/>
    <w:rsid w:val="00E649C0"/>
    <w:rsid w:val="00E67FFE"/>
    <w:rsid w:val="00E70A0E"/>
    <w:rsid w:val="00E719F5"/>
    <w:rsid w:val="00E72299"/>
    <w:rsid w:val="00E739CC"/>
    <w:rsid w:val="00E75AFF"/>
    <w:rsid w:val="00E77162"/>
    <w:rsid w:val="00E774EE"/>
    <w:rsid w:val="00E77C53"/>
    <w:rsid w:val="00E81140"/>
    <w:rsid w:val="00E85EAA"/>
    <w:rsid w:val="00E86BAE"/>
    <w:rsid w:val="00E871C6"/>
    <w:rsid w:val="00E8734C"/>
    <w:rsid w:val="00E91C14"/>
    <w:rsid w:val="00E9278E"/>
    <w:rsid w:val="00E928A8"/>
    <w:rsid w:val="00E940D8"/>
    <w:rsid w:val="00E955CA"/>
    <w:rsid w:val="00E97232"/>
    <w:rsid w:val="00E9734A"/>
    <w:rsid w:val="00E97709"/>
    <w:rsid w:val="00EA1E6A"/>
    <w:rsid w:val="00EA2651"/>
    <w:rsid w:val="00EA2DAB"/>
    <w:rsid w:val="00EB2728"/>
    <w:rsid w:val="00EB27B2"/>
    <w:rsid w:val="00EB37EC"/>
    <w:rsid w:val="00EB4F3D"/>
    <w:rsid w:val="00EB6DA2"/>
    <w:rsid w:val="00EC05B7"/>
    <w:rsid w:val="00EC0FC7"/>
    <w:rsid w:val="00EC252C"/>
    <w:rsid w:val="00EC3690"/>
    <w:rsid w:val="00EC5605"/>
    <w:rsid w:val="00EC76FF"/>
    <w:rsid w:val="00EC7AEC"/>
    <w:rsid w:val="00EC7E93"/>
    <w:rsid w:val="00ED05A3"/>
    <w:rsid w:val="00ED1D36"/>
    <w:rsid w:val="00ED208D"/>
    <w:rsid w:val="00ED2434"/>
    <w:rsid w:val="00ED25C5"/>
    <w:rsid w:val="00ED294B"/>
    <w:rsid w:val="00ED36E6"/>
    <w:rsid w:val="00ED45F7"/>
    <w:rsid w:val="00ED4A21"/>
    <w:rsid w:val="00ED4F73"/>
    <w:rsid w:val="00ED510F"/>
    <w:rsid w:val="00ED5C95"/>
    <w:rsid w:val="00EE04F2"/>
    <w:rsid w:val="00EE1335"/>
    <w:rsid w:val="00EE160D"/>
    <w:rsid w:val="00EE1CB1"/>
    <w:rsid w:val="00EE230D"/>
    <w:rsid w:val="00EE2A97"/>
    <w:rsid w:val="00EE4255"/>
    <w:rsid w:val="00EE4633"/>
    <w:rsid w:val="00EE527D"/>
    <w:rsid w:val="00EE6925"/>
    <w:rsid w:val="00EE72F0"/>
    <w:rsid w:val="00EE7493"/>
    <w:rsid w:val="00EF0176"/>
    <w:rsid w:val="00EF2A0F"/>
    <w:rsid w:val="00EF3F63"/>
    <w:rsid w:val="00EF4B4A"/>
    <w:rsid w:val="00EF4F36"/>
    <w:rsid w:val="00EF4FE7"/>
    <w:rsid w:val="00EF68D4"/>
    <w:rsid w:val="00EF70A1"/>
    <w:rsid w:val="00F00364"/>
    <w:rsid w:val="00F028B9"/>
    <w:rsid w:val="00F04C9A"/>
    <w:rsid w:val="00F05AA3"/>
    <w:rsid w:val="00F065BB"/>
    <w:rsid w:val="00F06BD8"/>
    <w:rsid w:val="00F101BB"/>
    <w:rsid w:val="00F11AA2"/>
    <w:rsid w:val="00F1295A"/>
    <w:rsid w:val="00F12B65"/>
    <w:rsid w:val="00F12D66"/>
    <w:rsid w:val="00F136FD"/>
    <w:rsid w:val="00F146DB"/>
    <w:rsid w:val="00F16E99"/>
    <w:rsid w:val="00F20517"/>
    <w:rsid w:val="00F20BDE"/>
    <w:rsid w:val="00F22DDE"/>
    <w:rsid w:val="00F238C6"/>
    <w:rsid w:val="00F24F38"/>
    <w:rsid w:val="00F27A53"/>
    <w:rsid w:val="00F30C80"/>
    <w:rsid w:val="00F31D25"/>
    <w:rsid w:val="00F329E6"/>
    <w:rsid w:val="00F32E09"/>
    <w:rsid w:val="00F353ED"/>
    <w:rsid w:val="00F356CD"/>
    <w:rsid w:val="00F413A8"/>
    <w:rsid w:val="00F41779"/>
    <w:rsid w:val="00F4208E"/>
    <w:rsid w:val="00F43006"/>
    <w:rsid w:val="00F45856"/>
    <w:rsid w:val="00F45DE5"/>
    <w:rsid w:val="00F5014D"/>
    <w:rsid w:val="00F5015C"/>
    <w:rsid w:val="00F506AF"/>
    <w:rsid w:val="00F50C53"/>
    <w:rsid w:val="00F50DAE"/>
    <w:rsid w:val="00F523F6"/>
    <w:rsid w:val="00F540DA"/>
    <w:rsid w:val="00F54374"/>
    <w:rsid w:val="00F54703"/>
    <w:rsid w:val="00F553FC"/>
    <w:rsid w:val="00F55DEA"/>
    <w:rsid w:val="00F55F88"/>
    <w:rsid w:val="00F56B62"/>
    <w:rsid w:val="00F57119"/>
    <w:rsid w:val="00F604D7"/>
    <w:rsid w:val="00F61B12"/>
    <w:rsid w:val="00F6329A"/>
    <w:rsid w:val="00F633AC"/>
    <w:rsid w:val="00F63E56"/>
    <w:rsid w:val="00F65636"/>
    <w:rsid w:val="00F65E25"/>
    <w:rsid w:val="00F70480"/>
    <w:rsid w:val="00F70AA7"/>
    <w:rsid w:val="00F71478"/>
    <w:rsid w:val="00F720E0"/>
    <w:rsid w:val="00F72794"/>
    <w:rsid w:val="00F73BFF"/>
    <w:rsid w:val="00F75458"/>
    <w:rsid w:val="00F756D7"/>
    <w:rsid w:val="00F768C5"/>
    <w:rsid w:val="00F7772B"/>
    <w:rsid w:val="00F80E0E"/>
    <w:rsid w:val="00F830BC"/>
    <w:rsid w:val="00F84136"/>
    <w:rsid w:val="00F855B6"/>
    <w:rsid w:val="00F87016"/>
    <w:rsid w:val="00F87690"/>
    <w:rsid w:val="00F91B96"/>
    <w:rsid w:val="00F91C94"/>
    <w:rsid w:val="00F93317"/>
    <w:rsid w:val="00F935BE"/>
    <w:rsid w:val="00F953D1"/>
    <w:rsid w:val="00F95ECA"/>
    <w:rsid w:val="00FA04C2"/>
    <w:rsid w:val="00FA12AD"/>
    <w:rsid w:val="00FA2610"/>
    <w:rsid w:val="00FA2944"/>
    <w:rsid w:val="00FA396E"/>
    <w:rsid w:val="00FA3CA2"/>
    <w:rsid w:val="00FA48D2"/>
    <w:rsid w:val="00FA5AB9"/>
    <w:rsid w:val="00FA7359"/>
    <w:rsid w:val="00FA7C67"/>
    <w:rsid w:val="00FB10A9"/>
    <w:rsid w:val="00FB243E"/>
    <w:rsid w:val="00FB244F"/>
    <w:rsid w:val="00FB381D"/>
    <w:rsid w:val="00FB53EA"/>
    <w:rsid w:val="00FB551A"/>
    <w:rsid w:val="00FB582D"/>
    <w:rsid w:val="00FB7068"/>
    <w:rsid w:val="00FC0B22"/>
    <w:rsid w:val="00FC2E1D"/>
    <w:rsid w:val="00FC4FD9"/>
    <w:rsid w:val="00FC5E07"/>
    <w:rsid w:val="00FC6A96"/>
    <w:rsid w:val="00FC733B"/>
    <w:rsid w:val="00FC7AAA"/>
    <w:rsid w:val="00FD026B"/>
    <w:rsid w:val="00FD165B"/>
    <w:rsid w:val="00FD1BD2"/>
    <w:rsid w:val="00FD3E9F"/>
    <w:rsid w:val="00FD47D9"/>
    <w:rsid w:val="00FD6496"/>
    <w:rsid w:val="00FD64C4"/>
    <w:rsid w:val="00FD6502"/>
    <w:rsid w:val="00FD6C3A"/>
    <w:rsid w:val="00FE01E6"/>
    <w:rsid w:val="00FE071C"/>
    <w:rsid w:val="00FE0726"/>
    <w:rsid w:val="00FE0BEA"/>
    <w:rsid w:val="00FE272B"/>
    <w:rsid w:val="00FE2E09"/>
    <w:rsid w:val="00FE7037"/>
    <w:rsid w:val="00FE7231"/>
    <w:rsid w:val="00FE728A"/>
    <w:rsid w:val="00FE796B"/>
    <w:rsid w:val="00FF0579"/>
    <w:rsid w:val="00FF1943"/>
    <w:rsid w:val="00FF1A37"/>
    <w:rsid w:val="00FF35E4"/>
    <w:rsid w:val="00FF6A83"/>
    <w:rsid w:val="014D612C"/>
    <w:rsid w:val="020AE05E"/>
    <w:rsid w:val="026854A8"/>
    <w:rsid w:val="028EC647"/>
    <w:rsid w:val="03D048B2"/>
    <w:rsid w:val="03F51BA6"/>
    <w:rsid w:val="041181F3"/>
    <w:rsid w:val="04422B8C"/>
    <w:rsid w:val="054FFD7D"/>
    <w:rsid w:val="055863AA"/>
    <w:rsid w:val="06DC854E"/>
    <w:rsid w:val="06EF46F8"/>
    <w:rsid w:val="072D8ACE"/>
    <w:rsid w:val="080AAA98"/>
    <w:rsid w:val="081BDAC1"/>
    <w:rsid w:val="082108F8"/>
    <w:rsid w:val="082F8243"/>
    <w:rsid w:val="085600E0"/>
    <w:rsid w:val="09693749"/>
    <w:rsid w:val="0A5C6347"/>
    <w:rsid w:val="0B046B4E"/>
    <w:rsid w:val="0B1BF062"/>
    <w:rsid w:val="0B219708"/>
    <w:rsid w:val="0B7A9EC5"/>
    <w:rsid w:val="0BB3A853"/>
    <w:rsid w:val="0BF1A32D"/>
    <w:rsid w:val="0BF89F42"/>
    <w:rsid w:val="0C6D4A91"/>
    <w:rsid w:val="0EADF2A5"/>
    <w:rsid w:val="0ED58634"/>
    <w:rsid w:val="0ED78425"/>
    <w:rsid w:val="10D2EAF8"/>
    <w:rsid w:val="10D39849"/>
    <w:rsid w:val="10DB0D35"/>
    <w:rsid w:val="11A6DCD1"/>
    <w:rsid w:val="12483DC2"/>
    <w:rsid w:val="1270B1BA"/>
    <w:rsid w:val="13B69A2C"/>
    <w:rsid w:val="149E9001"/>
    <w:rsid w:val="14AE9731"/>
    <w:rsid w:val="15A46699"/>
    <w:rsid w:val="15C4F726"/>
    <w:rsid w:val="161AED2A"/>
    <w:rsid w:val="163F4C7C"/>
    <w:rsid w:val="165344BF"/>
    <w:rsid w:val="16983BAE"/>
    <w:rsid w:val="16FB2ACF"/>
    <w:rsid w:val="188CC0F4"/>
    <w:rsid w:val="19FA4D30"/>
    <w:rsid w:val="1A36E033"/>
    <w:rsid w:val="1A714CF0"/>
    <w:rsid w:val="1AAD398D"/>
    <w:rsid w:val="1B003C34"/>
    <w:rsid w:val="1B6544A7"/>
    <w:rsid w:val="1B99ADD2"/>
    <w:rsid w:val="1D1E98B0"/>
    <w:rsid w:val="1E2603CD"/>
    <w:rsid w:val="1E55CB6C"/>
    <w:rsid w:val="1F2C52DC"/>
    <w:rsid w:val="1F4CBEEF"/>
    <w:rsid w:val="208CFE88"/>
    <w:rsid w:val="22B498A5"/>
    <w:rsid w:val="2304C969"/>
    <w:rsid w:val="230C8183"/>
    <w:rsid w:val="232F2470"/>
    <w:rsid w:val="234DCAC4"/>
    <w:rsid w:val="23658F5C"/>
    <w:rsid w:val="23A567EB"/>
    <w:rsid w:val="240447A7"/>
    <w:rsid w:val="242E2BCC"/>
    <w:rsid w:val="24CF9429"/>
    <w:rsid w:val="256D7453"/>
    <w:rsid w:val="25C3514D"/>
    <w:rsid w:val="26DD5633"/>
    <w:rsid w:val="27578F69"/>
    <w:rsid w:val="2794F680"/>
    <w:rsid w:val="27E0C066"/>
    <w:rsid w:val="285FFE37"/>
    <w:rsid w:val="2909436C"/>
    <w:rsid w:val="2928CB99"/>
    <w:rsid w:val="2941E467"/>
    <w:rsid w:val="297B90BB"/>
    <w:rsid w:val="29C0F6A3"/>
    <w:rsid w:val="2A415CFF"/>
    <w:rsid w:val="2AD102F0"/>
    <w:rsid w:val="2AFB1232"/>
    <w:rsid w:val="2B63F24D"/>
    <w:rsid w:val="2C5B24B6"/>
    <w:rsid w:val="2D2C2F1E"/>
    <w:rsid w:val="2D87AF47"/>
    <w:rsid w:val="2EC84F4F"/>
    <w:rsid w:val="2EF43DD7"/>
    <w:rsid w:val="2EF7227F"/>
    <w:rsid w:val="2F28FF0B"/>
    <w:rsid w:val="2F81848B"/>
    <w:rsid w:val="2FE3B2EF"/>
    <w:rsid w:val="3010783E"/>
    <w:rsid w:val="31113325"/>
    <w:rsid w:val="33331844"/>
    <w:rsid w:val="336D8D85"/>
    <w:rsid w:val="33B9CB99"/>
    <w:rsid w:val="340CC6B0"/>
    <w:rsid w:val="343AFFC3"/>
    <w:rsid w:val="346BCF01"/>
    <w:rsid w:val="347CEA3B"/>
    <w:rsid w:val="36D1E2DF"/>
    <w:rsid w:val="37E5B06E"/>
    <w:rsid w:val="38A518BC"/>
    <w:rsid w:val="38EB07E2"/>
    <w:rsid w:val="3946AF4F"/>
    <w:rsid w:val="39CD677A"/>
    <w:rsid w:val="3AB3B5C3"/>
    <w:rsid w:val="3AB93682"/>
    <w:rsid w:val="3B6642AA"/>
    <w:rsid w:val="3B81D775"/>
    <w:rsid w:val="3CA21D2E"/>
    <w:rsid w:val="3D9DFF7D"/>
    <w:rsid w:val="3DDF5873"/>
    <w:rsid w:val="3E29DAEB"/>
    <w:rsid w:val="3EB63AF4"/>
    <w:rsid w:val="3F024966"/>
    <w:rsid w:val="3F341040"/>
    <w:rsid w:val="3F3B4ADC"/>
    <w:rsid w:val="40F11481"/>
    <w:rsid w:val="41332998"/>
    <w:rsid w:val="43235640"/>
    <w:rsid w:val="434697F5"/>
    <w:rsid w:val="4362CCF5"/>
    <w:rsid w:val="438984A8"/>
    <w:rsid w:val="439DE720"/>
    <w:rsid w:val="452B536E"/>
    <w:rsid w:val="4732A9D2"/>
    <w:rsid w:val="4745DC41"/>
    <w:rsid w:val="490C80B6"/>
    <w:rsid w:val="4AE5230D"/>
    <w:rsid w:val="4AE6579A"/>
    <w:rsid w:val="4B566F5A"/>
    <w:rsid w:val="4BB13043"/>
    <w:rsid w:val="4BED02B3"/>
    <w:rsid w:val="4CE5714B"/>
    <w:rsid w:val="4D1A2CEB"/>
    <w:rsid w:val="4E64FBBC"/>
    <w:rsid w:val="4F3D243F"/>
    <w:rsid w:val="503B062C"/>
    <w:rsid w:val="518DE810"/>
    <w:rsid w:val="519210FF"/>
    <w:rsid w:val="51A729E6"/>
    <w:rsid w:val="520A8D40"/>
    <w:rsid w:val="52A13DDA"/>
    <w:rsid w:val="5388D661"/>
    <w:rsid w:val="53C65085"/>
    <w:rsid w:val="544E046D"/>
    <w:rsid w:val="54FDC615"/>
    <w:rsid w:val="55E18C8F"/>
    <w:rsid w:val="55E2E462"/>
    <w:rsid w:val="56014D6F"/>
    <w:rsid w:val="561FCF7F"/>
    <w:rsid w:val="56699F11"/>
    <w:rsid w:val="56BDAD55"/>
    <w:rsid w:val="572D78A3"/>
    <w:rsid w:val="574016C8"/>
    <w:rsid w:val="57609B98"/>
    <w:rsid w:val="58264623"/>
    <w:rsid w:val="587ABBFF"/>
    <w:rsid w:val="58D4A5A0"/>
    <w:rsid w:val="590D6008"/>
    <w:rsid w:val="59F460EE"/>
    <w:rsid w:val="5A03BB03"/>
    <w:rsid w:val="5AF4BA34"/>
    <w:rsid w:val="5C8BA76F"/>
    <w:rsid w:val="5DC99E70"/>
    <w:rsid w:val="5FC211FE"/>
    <w:rsid w:val="60792E7C"/>
    <w:rsid w:val="60EAA72C"/>
    <w:rsid w:val="619D5CA9"/>
    <w:rsid w:val="6222FF5D"/>
    <w:rsid w:val="62A92668"/>
    <w:rsid w:val="62EB2878"/>
    <w:rsid w:val="630D1195"/>
    <w:rsid w:val="64739DA1"/>
    <w:rsid w:val="647797F2"/>
    <w:rsid w:val="64BA1156"/>
    <w:rsid w:val="65058387"/>
    <w:rsid w:val="653F5A45"/>
    <w:rsid w:val="661D4EDA"/>
    <w:rsid w:val="6775D780"/>
    <w:rsid w:val="6792AD7E"/>
    <w:rsid w:val="67B0550B"/>
    <w:rsid w:val="681D8FAD"/>
    <w:rsid w:val="683D76F8"/>
    <w:rsid w:val="688B23D5"/>
    <w:rsid w:val="68CE52B2"/>
    <w:rsid w:val="692E9206"/>
    <w:rsid w:val="6A061518"/>
    <w:rsid w:val="6A6D65AD"/>
    <w:rsid w:val="6B251F0A"/>
    <w:rsid w:val="6B6FB6B2"/>
    <w:rsid w:val="6BCAB5C2"/>
    <w:rsid w:val="6CE15AE3"/>
    <w:rsid w:val="6CE8849B"/>
    <w:rsid w:val="6D5E87AA"/>
    <w:rsid w:val="6E19CFF5"/>
    <w:rsid w:val="6F483429"/>
    <w:rsid w:val="6FD99DE8"/>
    <w:rsid w:val="70ED4C6D"/>
    <w:rsid w:val="70FD827A"/>
    <w:rsid w:val="717CC04B"/>
    <w:rsid w:val="717D39A4"/>
    <w:rsid w:val="7263198C"/>
    <w:rsid w:val="728F3A46"/>
    <w:rsid w:val="72BFFF10"/>
    <w:rsid w:val="734625A6"/>
    <w:rsid w:val="7369C3E6"/>
    <w:rsid w:val="7432D330"/>
    <w:rsid w:val="745A0162"/>
    <w:rsid w:val="77A01A74"/>
    <w:rsid w:val="78F16BA0"/>
    <w:rsid w:val="78FD5C8D"/>
    <w:rsid w:val="790CA405"/>
    <w:rsid w:val="7979F158"/>
    <w:rsid w:val="79A17302"/>
    <w:rsid w:val="7A7CBC84"/>
    <w:rsid w:val="7AB0F2BE"/>
    <w:rsid w:val="7AF64BE5"/>
    <w:rsid w:val="7B1751E6"/>
    <w:rsid w:val="7B27B947"/>
    <w:rsid w:val="7B93F859"/>
    <w:rsid w:val="7C697D02"/>
    <w:rsid w:val="7D2CA1C4"/>
    <w:rsid w:val="7D357F8D"/>
    <w:rsid w:val="7D56F08B"/>
    <w:rsid w:val="7D945789"/>
    <w:rsid w:val="7E6B5035"/>
    <w:rsid w:val="7F94D56A"/>
    <w:rsid w:val="7FA510B3"/>
    <w:rsid w:val="7FC82055"/>
    <w:rsid w:val="7FD6469A"/>
    <w:rsid w:val="7FE0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751E6"/>
  <w15:chartTrackingRefBased/>
  <w15:docId w15:val="{378EC584-27DF-4506-B40D-5618084E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1A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A0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8413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E4B60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127B7"/>
  </w:style>
  <w:style w:type="table" w:styleId="TableGrid">
    <w:name w:val="Table Grid"/>
    <w:basedOn w:val="TableNormal"/>
    <w:uiPriority w:val="39"/>
    <w:rsid w:val="00781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1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A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1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AE1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6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epartment-of-veterans-affairs/va.gov-team/blob/master/platform/research/during-research/howto-observer-instructions.m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AA1AF51A5134D8D97E1AA6C213948" ma:contentTypeVersion="13" ma:contentTypeDescription="Create a new document." ma:contentTypeScope="" ma:versionID="9b4571adb15d960119413d28884179d9">
  <xsd:schema xmlns:xsd="http://www.w3.org/2001/XMLSchema" xmlns:xs="http://www.w3.org/2001/XMLSchema" xmlns:p="http://schemas.microsoft.com/office/2006/metadata/properties" xmlns:ns2="4a3f04f8-1667-49cb-834f-c9e23a231e6b" xmlns:ns3="eda212a2-f3cb-4120-92c2-2800487489a3" targetNamespace="http://schemas.microsoft.com/office/2006/metadata/properties" ma:root="true" ma:fieldsID="9b9b45a42c5d54703d5ce9284c84f5bf" ns2:_="" ns3:_="">
    <xsd:import namespace="4a3f04f8-1667-49cb-834f-c9e23a231e6b"/>
    <xsd:import namespace="eda212a2-f3cb-4120-92c2-2800487489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f04f8-1667-49cb-834f-c9e23a231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212a2-f3cb-4120-92c2-2800487489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0EA336-DC20-44F4-A619-2D404DB272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f04f8-1667-49cb-834f-c9e23a231e6b"/>
    <ds:schemaRef ds:uri="eda212a2-f3cb-4120-92c2-2800487489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5AAB2C-9A67-49D6-BEC4-A0ED145DA8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E2CD03-EA0A-4447-AE25-B6410D4292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861859-AD4F-DB4A-96B3-9B8A4F974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1981</Words>
  <Characters>11296</Characters>
  <Application>Microsoft Office Word</Application>
  <DocSecurity>0</DocSecurity>
  <Lines>94</Lines>
  <Paragraphs>26</Paragraphs>
  <ScaleCrop>false</ScaleCrop>
  <Company/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Ferzola, Alexander</dc:creator>
  <cp:keywords/>
  <dc:description/>
  <cp:lastModifiedBy>Ferzola, Alexander</cp:lastModifiedBy>
  <cp:revision>764</cp:revision>
  <dcterms:created xsi:type="dcterms:W3CDTF">2021-07-06T21:04:00Z</dcterms:created>
  <dcterms:modified xsi:type="dcterms:W3CDTF">2021-10-08T17:13:00Z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0x0101008E6AA1AF51A5134D8D97E1AA6C213948</vt:lpwstr>
  </property>
</Properties>
</file>